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50B88A" w14:textId="77777777" w:rsidR="006E0269" w:rsidRPr="003D5C4F" w:rsidRDefault="006E0269" w:rsidP="006E0269">
      <w:pPr>
        <w:pStyle w:val="Standard"/>
        <w:jc w:val="center"/>
        <w:rPr>
          <w:rFonts w:ascii="Arial" w:hAnsi="Arial" w:cs="Arial"/>
          <w:sz w:val="36"/>
          <w:szCs w:val="36"/>
        </w:rPr>
      </w:pPr>
      <w:r w:rsidRPr="003D5C4F">
        <w:rPr>
          <w:rFonts w:ascii="Arial" w:hAnsi="Arial" w:cs="Arial"/>
          <w:sz w:val="36"/>
          <w:szCs w:val="36"/>
        </w:rPr>
        <w:t>PLANEJAMENTO</w:t>
      </w:r>
    </w:p>
    <w:p w14:paraId="5DC44AFE" w14:textId="77777777" w:rsidR="006E0269" w:rsidRDefault="006E0269" w:rsidP="006E0269">
      <w:pPr>
        <w:pStyle w:val="Standard"/>
        <w:jc w:val="both"/>
        <w:rPr>
          <w:rFonts w:ascii="Arial" w:hAnsi="Arial" w:cs="Arial"/>
          <w:sz w:val="22"/>
          <w:szCs w:val="22"/>
        </w:rPr>
      </w:pPr>
    </w:p>
    <w:p w14:paraId="4E7DC957" w14:textId="5A77F7E5" w:rsidR="006E0269" w:rsidRDefault="006E0269" w:rsidP="006E0269">
      <w:pPr>
        <w:pStyle w:val="Standard"/>
        <w:ind w:firstLine="706"/>
        <w:jc w:val="both"/>
        <w:rPr>
          <w:rFonts w:ascii="Arial" w:hAnsi="Arial" w:cs="Arial"/>
          <w:sz w:val="22"/>
          <w:szCs w:val="22"/>
        </w:rPr>
      </w:pPr>
      <w:r w:rsidRPr="00C853C4">
        <w:rPr>
          <w:rFonts w:ascii="Arial" w:hAnsi="Arial" w:cs="Arial"/>
          <w:sz w:val="22"/>
          <w:szCs w:val="22"/>
        </w:rPr>
        <w:t>Considerando que o Planejamento é uma ferramenta de gestão empresarial amplamente utilizada pelas empresas, destaca</w:t>
      </w:r>
      <w:r w:rsidR="0076202C">
        <w:rPr>
          <w:rFonts w:ascii="Arial" w:hAnsi="Arial" w:cs="Arial"/>
          <w:sz w:val="22"/>
          <w:szCs w:val="22"/>
        </w:rPr>
        <w:t>mos</w:t>
      </w:r>
      <w:r w:rsidRPr="00C853C4">
        <w:rPr>
          <w:rFonts w:ascii="Arial" w:hAnsi="Arial" w:cs="Arial"/>
          <w:sz w:val="22"/>
          <w:szCs w:val="22"/>
        </w:rPr>
        <w:t xml:space="preserve"> que o planejamento visa prever e minimizar os inibidores dos resultados e maximizar os facilitadores no processo de tomada de decisão, pois permitem que o gestor tome decisões mais assertivas. O planejamento resulta não em um milagre, mas como são estruturadas as ações, para que sejam dirigidas para o resultado pretendido. </w:t>
      </w:r>
    </w:p>
    <w:p w14:paraId="4AA1EAFE" w14:textId="476DF278" w:rsidR="006E0269" w:rsidRDefault="006E0269" w:rsidP="006E0269">
      <w:pPr>
        <w:pStyle w:val="Standard"/>
        <w:ind w:firstLine="706"/>
        <w:jc w:val="both"/>
        <w:rPr>
          <w:rFonts w:ascii="Arial" w:hAnsi="Arial" w:cs="Arial"/>
          <w:sz w:val="22"/>
          <w:szCs w:val="22"/>
        </w:rPr>
      </w:pPr>
      <w:r w:rsidRPr="00C853C4">
        <w:rPr>
          <w:rFonts w:ascii="Arial" w:hAnsi="Arial" w:cs="Arial"/>
          <w:sz w:val="22"/>
          <w:szCs w:val="22"/>
        </w:rPr>
        <w:t>O conceito de estratégia nasceu da guerra, em que a realização de objetivos significa superar um concorrente, que fica impedido de realizar os seus. Cada um dos dois lados quer derrotar o outro. Vem daí a definição de Aristóteles, de que finalidade da estratégia é a vitória. Fora do contexto militar, a palavra estratégia é de uso corrente e indica uma forma de enfrentar um problema ou uma forma de realizar objetivos</w:t>
      </w:r>
      <w:r>
        <w:rPr>
          <w:rFonts w:ascii="Arial" w:hAnsi="Arial" w:cs="Arial"/>
          <w:sz w:val="22"/>
          <w:szCs w:val="22"/>
        </w:rPr>
        <w:t>.</w:t>
      </w:r>
    </w:p>
    <w:p w14:paraId="40C0EAB0" w14:textId="1A4F79CC" w:rsidR="006E0269" w:rsidRDefault="006E0269" w:rsidP="006E0269">
      <w:pPr>
        <w:pStyle w:val="Standard"/>
        <w:ind w:firstLine="706"/>
        <w:jc w:val="both"/>
        <w:rPr>
          <w:rFonts w:ascii="Arial" w:hAnsi="Arial" w:cs="Arial"/>
          <w:sz w:val="22"/>
          <w:szCs w:val="22"/>
        </w:rPr>
      </w:pPr>
      <w:r w:rsidRPr="00C853C4">
        <w:rPr>
          <w:rFonts w:ascii="Arial" w:hAnsi="Arial" w:cs="Arial"/>
          <w:sz w:val="22"/>
          <w:szCs w:val="22"/>
        </w:rPr>
        <w:t xml:space="preserve">O planejamento </w:t>
      </w:r>
      <w:r w:rsidR="0076202C">
        <w:rPr>
          <w:rFonts w:ascii="Arial" w:hAnsi="Arial" w:cs="Arial"/>
          <w:sz w:val="22"/>
          <w:szCs w:val="22"/>
        </w:rPr>
        <w:t>e</w:t>
      </w:r>
      <w:r w:rsidRPr="00C853C4">
        <w:rPr>
          <w:rFonts w:ascii="Arial" w:hAnsi="Arial" w:cs="Arial"/>
          <w:sz w:val="22"/>
          <w:szCs w:val="22"/>
        </w:rPr>
        <w:t>stratégico é efetuado pelos dirigentes de mais alto nível da empresa</w:t>
      </w:r>
      <w:r w:rsidR="0076202C">
        <w:rPr>
          <w:rFonts w:ascii="Arial" w:hAnsi="Arial" w:cs="Arial"/>
          <w:sz w:val="22"/>
          <w:szCs w:val="22"/>
        </w:rPr>
        <w:t>,</w:t>
      </w:r>
      <w:r w:rsidRPr="00C853C4">
        <w:rPr>
          <w:rFonts w:ascii="Arial" w:hAnsi="Arial" w:cs="Arial"/>
          <w:sz w:val="22"/>
          <w:szCs w:val="22"/>
        </w:rPr>
        <w:t xml:space="preserve"> diretores e assessores, pois quase sempre são os</w:t>
      </w:r>
      <w:r w:rsidR="00296970">
        <w:rPr>
          <w:rFonts w:ascii="Arial" w:hAnsi="Arial" w:cs="Arial"/>
          <w:sz w:val="22"/>
          <w:szCs w:val="22"/>
        </w:rPr>
        <w:t xml:space="preserve"> que</w:t>
      </w:r>
      <w:r w:rsidRPr="00C853C4">
        <w:rPr>
          <w:rFonts w:ascii="Arial" w:hAnsi="Arial" w:cs="Arial"/>
          <w:sz w:val="22"/>
          <w:szCs w:val="22"/>
        </w:rPr>
        <w:t xml:space="preserve"> possuem a visão sistêmica ou global da empresa e tem melhores condições para ficarem atentos ao que ocorre no ambiente externo. </w:t>
      </w:r>
    </w:p>
    <w:p w14:paraId="43F848AA" w14:textId="017B422D" w:rsidR="006E0269" w:rsidRDefault="006E0269" w:rsidP="006E0269">
      <w:pPr>
        <w:pStyle w:val="Standard"/>
        <w:ind w:firstLine="706"/>
        <w:jc w:val="both"/>
        <w:rPr>
          <w:rFonts w:ascii="Arial" w:hAnsi="Arial" w:cs="Arial"/>
          <w:sz w:val="22"/>
          <w:szCs w:val="22"/>
        </w:rPr>
      </w:pPr>
      <w:r w:rsidRPr="00C853C4">
        <w:rPr>
          <w:rFonts w:ascii="Arial" w:hAnsi="Arial" w:cs="Arial"/>
          <w:sz w:val="22"/>
          <w:szCs w:val="22"/>
        </w:rPr>
        <w:t xml:space="preserve">Muitas empresas fecham as portas no primeiro ano de vida. Os empresários se justificam dizendo que a carga </w:t>
      </w:r>
      <w:r w:rsidR="00296970" w:rsidRPr="00C853C4">
        <w:rPr>
          <w:rFonts w:ascii="Arial" w:hAnsi="Arial" w:cs="Arial"/>
          <w:sz w:val="22"/>
          <w:szCs w:val="22"/>
        </w:rPr>
        <w:t>tributária</w:t>
      </w:r>
      <w:r w:rsidRPr="00C853C4">
        <w:rPr>
          <w:rFonts w:ascii="Arial" w:hAnsi="Arial" w:cs="Arial"/>
          <w:sz w:val="22"/>
          <w:szCs w:val="22"/>
        </w:rPr>
        <w:t xml:space="preserve"> é alta, ou a economia está ruim. Mas o principal motivo é a falta de planejamento. As empresas até planejam antes de abrir as portas, mas depois não o fazem mais. Ao contrário das pequenas, as grandes empresas definem metas e objetivos. Traçam planos estratégicos de longo prazo, e distribuem obrigações para todos os departamentos da empresa, com níveis de responsabilidades diferentes. </w:t>
      </w:r>
    </w:p>
    <w:p w14:paraId="27087CB9" w14:textId="77777777" w:rsidR="006E0269" w:rsidRDefault="006E0269" w:rsidP="006E0269">
      <w:pPr>
        <w:pStyle w:val="Standard"/>
        <w:ind w:firstLine="706"/>
        <w:jc w:val="both"/>
        <w:rPr>
          <w:rFonts w:ascii="Arial" w:hAnsi="Arial" w:cs="Arial"/>
          <w:sz w:val="22"/>
          <w:szCs w:val="22"/>
        </w:rPr>
      </w:pPr>
      <w:r w:rsidRPr="00C853C4">
        <w:rPr>
          <w:rFonts w:ascii="Arial" w:hAnsi="Arial" w:cs="Arial"/>
          <w:sz w:val="22"/>
          <w:szCs w:val="22"/>
        </w:rPr>
        <w:t xml:space="preserve">Além disso, fazem uma análise dos ambientes internos e externos para uma melhor aplicação do planejamento e fazem uma análise de seus objetivos estratégicos. O tempo da aplicação do planejamento pode variar de empresa para empresa, em uma pode se ter o objetivo alcançado em cinco anos em outras pode levar décadas. Mas com um amplo conhecimento do gestor sobre sua equipe e seus objetivos, ambas podem alcançar o sucesso. Isso não quer dizer que apenas a falta do planejamento seja responsável pela não sobrevivência, mas com certeza é fator determinante para sua mortalidade. </w:t>
      </w:r>
    </w:p>
    <w:p w14:paraId="0BA58C51" w14:textId="77777777" w:rsidR="006E0269" w:rsidRPr="00C853C4" w:rsidRDefault="006E0269" w:rsidP="006E0269">
      <w:pPr>
        <w:pStyle w:val="Standard"/>
        <w:ind w:firstLine="706"/>
        <w:jc w:val="both"/>
        <w:rPr>
          <w:rFonts w:ascii="Arial" w:hAnsi="Arial" w:cs="Arial"/>
          <w:sz w:val="22"/>
          <w:szCs w:val="22"/>
        </w:rPr>
      </w:pPr>
      <w:r w:rsidRPr="00C853C4">
        <w:rPr>
          <w:rFonts w:ascii="Arial" w:hAnsi="Arial" w:cs="Arial"/>
          <w:sz w:val="22"/>
          <w:szCs w:val="22"/>
        </w:rPr>
        <w:t>O planejamento é uma das funções principais do processo administrativo, possui conceitos mais amplos do que simplesmente organizar os números e adequar as informações, passando a ser um instrumento de administração estratégica, incorporando o controle de turbulências ambientais e possibilitando que a empresa conquiste mais competitividade e mais resultados organizacionais, pois é a função que indica a direção a ser consolidada pela empresa.</w:t>
      </w:r>
    </w:p>
    <w:p w14:paraId="767AE0A0" w14:textId="3D5ABA1E" w:rsidR="006E0269" w:rsidRPr="003D5C4F" w:rsidRDefault="006E0269" w:rsidP="00296970">
      <w:pPr>
        <w:pStyle w:val="Standard"/>
        <w:jc w:val="both"/>
        <w:rPr>
          <w:rFonts w:ascii="Arial" w:hAnsi="Arial" w:cs="Arial"/>
          <w:sz w:val="22"/>
          <w:szCs w:val="22"/>
        </w:rPr>
      </w:pPr>
      <w:r w:rsidRPr="003D5C4F">
        <w:rPr>
          <w:rFonts w:ascii="Arial" w:hAnsi="Arial" w:cs="Arial"/>
          <w:sz w:val="22"/>
          <w:szCs w:val="22"/>
        </w:rPr>
        <w:t xml:space="preserve"> </w:t>
      </w:r>
      <w:r w:rsidR="00296970">
        <w:rPr>
          <w:rFonts w:ascii="Arial" w:hAnsi="Arial" w:cs="Arial"/>
          <w:sz w:val="22"/>
          <w:szCs w:val="22"/>
        </w:rPr>
        <w:tab/>
      </w:r>
      <w:r w:rsidRPr="003D5C4F">
        <w:rPr>
          <w:rFonts w:ascii="Arial" w:hAnsi="Arial" w:cs="Arial"/>
          <w:sz w:val="22"/>
          <w:szCs w:val="22"/>
        </w:rPr>
        <w:t>Existem vários autores com várias fórmulas para se realizar um Planejamento Estratégico. Abaixo temos o resumo e mais adiante a explanação de um modelo.</w:t>
      </w:r>
    </w:p>
    <w:p w14:paraId="63086424" w14:textId="33389007" w:rsidR="006E0269" w:rsidRDefault="006E0269" w:rsidP="006E0269">
      <w:pPr>
        <w:tabs>
          <w:tab w:val="left" w:pos="0"/>
        </w:tabs>
        <w:rPr>
          <w:rFonts w:ascii="Arial" w:hAnsi="Arial" w:cs="Arial"/>
          <w:b/>
          <w:bCs/>
          <w:sz w:val="28"/>
          <w:szCs w:val="28"/>
        </w:rPr>
      </w:pPr>
    </w:p>
    <w:p w14:paraId="1BFA308A" w14:textId="77777777" w:rsidR="004D5802" w:rsidRPr="00EE593A" w:rsidRDefault="004D5802" w:rsidP="006E0269">
      <w:pPr>
        <w:tabs>
          <w:tab w:val="left" w:pos="0"/>
        </w:tabs>
        <w:rPr>
          <w:rFonts w:ascii="Arial" w:hAnsi="Arial" w:cs="Arial"/>
          <w:b/>
          <w:bCs/>
          <w:sz w:val="28"/>
          <w:szCs w:val="28"/>
        </w:rPr>
      </w:pPr>
    </w:p>
    <w:p w14:paraId="53F6A965" w14:textId="77777777" w:rsidR="006E0269" w:rsidRPr="003D5C4F" w:rsidRDefault="006E0269" w:rsidP="006E0269">
      <w:pPr>
        <w:tabs>
          <w:tab w:val="left" w:pos="0"/>
        </w:tabs>
        <w:rPr>
          <w:rFonts w:ascii="Arial" w:hAnsi="Arial" w:cs="Arial"/>
          <w:b/>
          <w:bCs/>
          <w:sz w:val="22"/>
          <w:szCs w:val="22"/>
        </w:rPr>
      </w:pPr>
      <w:r w:rsidRPr="003D5C4F">
        <w:rPr>
          <w:rFonts w:ascii="Arial" w:hAnsi="Arial" w:cs="Arial"/>
          <w:b/>
          <w:bCs/>
          <w:sz w:val="22"/>
          <w:szCs w:val="22"/>
        </w:rPr>
        <w:t>RESUMO:</w:t>
      </w:r>
    </w:p>
    <w:p w14:paraId="38CD6C3F" w14:textId="77777777" w:rsidR="006E0269" w:rsidRPr="003D5C4F" w:rsidRDefault="006E0269" w:rsidP="006E0269">
      <w:pPr>
        <w:tabs>
          <w:tab w:val="left" w:pos="0"/>
        </w:tabs>
        <w:rPr>
          <w:rFonts w:ascii="Arial" w:hAnsi="Arial" w:cs="Arial"/>
          <w:sz w:val="22"/>
          <w:szCs w:val="22"/>
        </w:rPr>
      </w:pPr>
    </w:p>
    <w:p w14:paraId="3BBE7D96" w14:textId="77777777" w:rsidR="006E0269" w:rsidRPr="003D5C4F" w:rsidRDefault="006E0269" w:rsidP="006E0269">
      <w:pPr>
        <w:tabs>
          <w:tab w:val="left" w:pos="0"/>
        </w:tabs>
        <w:rPr>
          <w:rFonts w:ascii="Arial" w:hAnsi="Arial" w:cs="Arial"/>
          <w:sz w:val="22"/>
          <w:szCs w:val="22"/>
        </w:rPr>
      </w:pPr>
      <w:r w:rsidRPr="003D5C4F">
        <w:rPr>
          <w:rFonts w:ascii="Arial" w:hAnsi="Arial" w:cs="Arial"/>
          <w:sz w:val="22"/>
          <w:szCs w:val="22"/>
        </w:rPr>
        <w:t>1 – Deliberação</w:t>
      </w:r>
    </w:p>
    <w:p w14:paraId="15E4AF06" w14:textId="77777777" w:rsidR="006E0269" w:rsidRPr="003D5C4F" w:rsidRDefault="006E0269" w:rsidP="006E0269">
      <w:pPr>
        <w:tabs>
          <w:tab w:val="left" w:pos="0"/>
        </w:tabs>
        <w:rPr>
          <w:rFonts w:ascii="Arial" w:hAnsi="Arial" w:cs="Arial"/>
          <w:sz w:val="22"/>
          <w:szCs w:val="22"/>
        </w:rPr>
      </w:pPr>
      <w:r w:rsidRPr="003D5C4F">
        <w:rPr>
          <w:rFonts w:ascii="Arial" w:hAnsi="Arial" w:cs="Arial"/>
          <w:sz w:val="22"/>
          <w:szCs w:val="22"/>
        </w:rPr>
        <w:t>2 – Elaboração</w:t>
      </w:r>
    </w:p>
    <w:p w14:paraId="011B3042" w14:textId="77777777" w:rsidR="006E0269" w:rsidRPr="003D5C4F" w:rsidRDefault="006E0269" w:rsidP="006E0269">
      <w:pPr>
        <w:tabs>
          <w:tab w:val="left" w:pos="0"/>
        </w:tabs>
        <w:rPr>
          <w:rFonts w:ascii="Arial" w:hAnsi="Arial" w:cs="Arial"/>
          <w:sz w:val="22"/>
          <w:szCs w:val="22"/>
        </w:rPr>
      </w:pPr>
      <w:r w:rsidRPr="003D5C4F">
        <w:rPr>
          <w:rFonts w:ascii="Arial" w:hAnsi="Arial" w:cs="Arial"/>
          <w:sz w:val="22"/>
          <w:szCs w:val="22"/>
        </w:rPr>
        <w:tab/>
        <w:t>2.1 - Análise Externa e Interna   S.W.O.T.  (F.O.F.A.)</w:t>
      </w:r>
    </w:p>
    <w:p w14:paraId="0B16F480" w14:textId="77777777" w:rsidR="006E0269" w:rsidRPr="003D5C4F" w:rsidRDefault="006E0269" w:rsidP="006E0269">
      <w:pPr>
        <w:tabs>
          <w:tab w:val="left" w:pos="0"/>
        </w:tabs>
        <w:ind w:left="1416"/>
        <w:rPr>
          <w:rFonts w:ascii="Arial" w:hAnsi="Arial" w:cs="Arial"/>
          <w:sz w:val="22"/>
          <w:szCs w:val="22"/>
        </w:rPr>
      </w:pPr>
      <w:r w:rsidRPr="003D5C4F">
        <w:rPr>
          <w:rFonts w:ascii="Arial" w:hAnsi="Arial" w:cs="Arial"/>
          <w:sz w:val="22"/>
          <w:szCs w:val="22"/>
        </w:rPr>
        <w:t>Externa – Análise de Eventos</w:t>
      </w:r>
    </w:p>
    <w:p w14:paraId="0AAE7F89" w14:textId="7CA08823" w:rsidR="006E0269" w:rsidRPr="003D5C4F" w:rsidRDefault="006E0269" w:rsidP="006E0269">
      <w:pPr>
        <w:tabs>
          <w:tab w:val="left" w:pos="0"/>
        </w:tabs>
        <w:ind w:left="1416"/>
        <w:rPr>
          <w:rFonts w:ascii="Arial" w:hAnsi="Arial" w:cs="Arial"/>
          <w:sz w:val="22"/>
          <w:szCs w:val="22"/>
        </w:rPr>
      </w:pPr>
      <w:r w:rsidRPr="003D5C4F">
        <w:rPr>
          <w:rFonts w:ascii="Arial" w:hAnsi="Arial" w:cs="Arial"/>
          <w:sz w:val="22"/>
          <w:szCs w:val="22"/>
        </w:rPr>
        <w:t>Interna - a) Dados Financeiros b) Mercado c) Concorrência d) Produtos da Empresa e</w:t>
      </w:r>
      <w:proofErr w:type="gramStart"/>
      <w:r w:rsidRPr="003D5C4F">
        <w:rPr>
          <w:rFonts w:ascii="Arial" w:hAnsi="Arial" w:cs="Arial"/>
          <w:sz w:val="22"/>
          <w:szCs w:val="22"/>
        </w:rPr>
        <w:t>) Fatores</w:t>
      </w:r>
      <w:proofErr w:type="gramEnd"/>
      <w:r w:rsidRPr="003D5C4F">
        <w:rPr>
          <w:rFonts w:ascii="Arial" w:hAnsi="Arial" w:cs="Arial"/>
          <w:sz w:val="22"/>
          <w:szCs w:val="22"/>
        </w:rPr>
        <w:t xml:space="preserve"> chave de Resultados f) Estrutura Organizacional</w:t>
      </w:r>
    </w:p>
    <w:p w14:paraId="635F701D" w14:textId="3EDE0D8B" w:rsidR="006E0269" w:rsidRPr="003D5C4F" w:rsidRDefault="006E0269" w:rsidP="006E0269">
      <w:pPr>
        <w:tabs>
          <w:tab w:val="left" w:pos="0"/>
        </w:tabs>
        <w:rPr>
          <w:rFonts w:ascii="Arial" w:hAnsi="Arial" w:cs="Arial"/>
          <w:sz w:val="22"/>
          <w:szCs w:val="22"/>
        </w:rPr>
      </w:pPr>
      <w:r w:rsidRPr="003D5C4F">
        <w:rPr>
          <w:rFonts w:ascii="Arial" w:hAnsi="Arial" w:cs="Arial"/>
          <w:sz w:val="22"/>
          <w:szCs w:val="22"/>
        </w:rPr>
        <w:tab/>
        <w:t xml:space="preserve">2.2 - </w:t>
      </w:r>
      <w:r w:rsidR="00406569">
        <w:rPr>
          <w:rFonts w:ascii="Arial" w:hAnsi="Arial" w:cs="Arial"/>
          <w:sz w:val="22"/>
          <w:szCs w:val="22"/>
        </w:rPr>
        <w:t>Negócio e Valores</w:t>
      </w:r>
    </w:p>
    <w:p w14:paraId="5F5CF9B6" w14:textId="4C5940AF" w:rsidR="00954757" w:rsidRDefault="006E0269" w:rsidP="006E0269">
      <w:pPr>
        <w:tabs>
          <w:tab w:val="left" w:pos="0"/>
        </w:tabs>
        <w:rPr>
          <w:rFonts w:ascii="Arial" w:hAnsi="Arial" w:cs="Arial"/>
          <w:sz w:val="22"/>
          <w:szCs w:val="22"/>
        </w:rPr>
      </w:pPr>
      <w:r w:rsidRPr="003D5C4F">
        <w:rPr>
          <w:rFonts w:ascii="Arial" w:hAnsi="Arial" w:cs="Arial"/>
          <w:sz w:val="22"/>
          <w:szCs w:val="22"/>
        </w:rPr>
        <w:tab/>
        <w:t xml:space="preserve">2.3 </w:t>
      </w:r>
      <w:r w:rsidR="00954757">
        <w:rPr>
          <w:rFonts w:ascii="Arial" w:hAnsi="Arial" w:cs="Arial"/>
          <w:sz w:val="22"/>
          <w:szCs w:val="22"/>
        </w:rPr>
        <w:t xml:space="preserve">- </w:t>
      </w:r>
      <w:r w:rsidR="00406569">
        <w:rPr>
          <w:rFonts w:ascii="Arial" w:hAnsi="Arial" w:cs="Arial"/>
          <w:sz w:val="22"/>
          <w:szCs w:val="22"/>
        </w:rPr>
        <w:t>Missão</w:t>
      </w:r>
    </w:p>
    <w:p w14:paraId="0CE4B64E" w14:textId="574D8795" w:rsidR="00954757" w:rsidRDefault="00954757" w:rsidP="006E0269">
      <w:pPr>
        <w:tabs>
          <w:tab w:val="left" w:pos="0"/>
        </w:tabs>
        <w:rPr>
          <w:rFonts w:ascii="Arial" w:hAnsi="Arial" w:cs="Arial"/>
          <w:sz w:val="22"/>
          <w:szCs w:val="22"/>
        </w:rPr>
      </w:pPr>
      <w:r>
        <w:rPr>
          <w:rFonts w:ascii="Arial" w:hAnsi="Arial" w:cs="Arial"/>
          <w:sz w:val="22"/>
          <w:szCs w:val="22"/>
        </w:rPr>
        <w:tab/>
        <w:t xml:space="preserve">2.4 - </w:t>
      </w:r>
      <w:r w:rsidR="00406569">
        <w:rPr>
          <w:rFonts w:ascii="Arial" w:hAnsi="Arial" w:cs="Arial"/>
          <w:sz w:val="22"/>
          <w:szCs w:val="22"/>
        </w:rPr>
        <w:t>Visão</w:t>
      </w:r>
    </w:p>
    <w:p w14:paraId="3D327320" w14:textId="77777777" w:rsidR="006E0269" w:rsidRPr="003D5C4F" w:rsidRDefault="00954757" w:rsidP="006E0269">
      <w:pPr>
        <w:tabs>
          <w:tab w:val="left" w:pos="0"/>
        </w:tabs>
        <w:rPr>
          <w:rFonts w:ascii="Arial" w:hAnsi="Arial" w:cs="Arial"/>
          <w:sz w:val="22"/>
          <w:szCs w:val="22"/>
        </w:rPr>
      </w:pPr>
      <w:r>
        <w:rPr>
          <w:rFonts w:ascii="Arial" w:hAnsi="Arial" w:cs="Arial"/>
          <w:sz w:val="22"/>
          <w:szCs w:val="22"/>
        </w:rPr>
        <w:tab/>
        <w:t xml:space="preserve">2.5 - </w:t>
      </w:r>
      <w:r w:rsidR="006E0269" w:rsidRPr="003D5C4F">
        <w:rPr>
          <w:rFonts w:ascii="Arial" w:hAnsi="Arial" w:cs="Arial"/>
          <w:sz w:val="22"/>
          <w:szCs w:val="22"/>
        </w:rPr>
        <w:t>Objetivos</w:t>
      </w:r>
    </w:p>
    <w:p w14:paraId="53777395" w14:textId="77777777" w:rsidR="006E0269" w:rsidRPr="003D5C4F" w:rsidRDefault="006E0269" w:rsidP="006E0269">
      <w:pPr>
        <w:tabs>
          <w:tab w:val="left" w:pos="0"/>
        </w:tabs>
        <w:rPr>
          <w:rFonts w:ascii="Arial" w:hAnsi="Arial" w:cs="Arial"/>
          <w:sz w:val="22"/>
          <w:szCs w:val="22"/>
        </w:rPr>
      </w:pPr>
      <w:r w:rsidRPr="003D5C4F">
        <w:rPr>
          <w:rFonts w:ascii="Arial" w:hAnsi="Arial" w:cs="Arial"/>
          <w:sz w:val="22"/>
          <w:szCs w:val="22"/>
        </w:rPr>
        <w:tab/>
        <w:t>2.</w:t>
      </w:r>
      <w:r w:rsidR="00954757">
        <w:rPr>
          <w:rFonts w:ascii="Arial" w:hAnsi="Arial" w:cs="Arial"/>
          <w:sz w:val="22"/>
          <w:szCs w:val="22"/>
        </w:rPr>
        <w:t>6</w:t>
      </w:r>
      <w:r w:rsidRPr="003D5C4F">
        <w:rPr>
          <w:rFonts w:ascii="Arial" w:hAnsi="Arial" w:cs="Arial"/>
          <w:sz w:val="22"/>
          <w:szCs w:val="22"/>
        </w:rPr>
        <w:t xml:space="preserve"> - Metas</w:t>
      </w:r>
    </w:p>
    <w:p w14:paraId="2899F69E" w14:textId="77777777" w:rsidR="006E0269" w:rsidRPr="003D5C4F" w:rsidRDefault="006E0269" w:rsidP="006E0269">
      <w:pPr>
        <w:tabs>
          <w:tab w:val="left" w:pos="0"/>
        </w:tabs>
        <w:rPr>
          <w:rFonts w:ascii="Arial" w:hAnsi="Arial" w:cs="Arial"/>
          <w:sz w:val="22"/>
          <w:szCs w:val="22"/>
        </w:rPr>
      </w:pPr>
      <w:r w:rsidRPr="003D5C4F">
        <w:rPr>
          <w:rFonts w:ascii="Arial" w:hAnsi="Arial" w:cs="Arial"/>
          <w:sz w:val="22"/>
          <w:szCs w:val="22"/>
        </w:rPr>
        <w:tab/>
        <w:t>2.</w:t>
      </w:r>
      <w:r w:rsidR="00954757">
        <w:rPr>
          <w:rFonts w:ascii="Arial" w:hAnsi="Arial" w:cs="Arial"/>
          <w:sz w:val="22"/>
          <w:szCs w:val="22"/>
        </w:rPr>
        <w:t>7</w:t>
      </w:r>
      <w:r w:rsidRPr="003D5C4F">
        <w:rPr>
          <w:rFonts w:ascii="Arial" w:hAnsi="Arial" w:cs="Arial"/>
          <w:sz w:val="22"/>
          <w:szCs w:val="22"/>
        </w:rPr>
        <w:t xml:space="preserve"> - Planos de Ação</w:t>
      </w:r>
    </w:p>
    <w:p w14:paraId="3596DCEC" w14:textId="77777777" w:rsidR="006E0269" w:rsidRPr="003D5C4F" w:rsidRDefault="006E0269" w:rsidP="006E0269">
      <w:pPr>
        <w:tabs>
          <w:tab w:val="left" w:pos="0"/>
        </w:tabs>
        <w:rPr>
          <w:rFonts w:ascii="Arial" w:hAnsi="Arial" w:cs="Arial"/>
          <w:sz w:val="22"/>
          <w:szCs w:val="22"/>
        </w:rPr>
      </w:pPr>
      <w:r w:rsidRPr="003D5C4F">
        <w:rPr>
          <w:rFonts w:ascii="Arial" w:hAnsi="Arial" w:cs="Arial"/>
          <w:sz w:val="22"/>
          <w:szCs w:val="22"/>
        </w:rPr>
        <w:tab/>
        <w:t>2.</w:t>
      </w:r>
      <w:r w:rsidR="00954757">
        <w:rPr>
          <w:rFonts w:ascii="Arial" w:hAnsi="Arial" w:cs="Arial"/>
          <w:sz w:val="22"/>
          <w:szCs w:val="22"/>
        </w:rPr>
        <w:t>8</w:t>
      </w:r>
      <w:r w:rsidRPr="003D5C4F">
        <w:rPr>
          <w:rFonts w:ascii="Arial" w:hAnsi="Arial" w:cs="Arial"/>
          <w:sz w:val="22"/>
          <w:szCs w:val="22"/>
        </w:rPr>
        <w:t xml:space="preserve"> - Redação Final, Revisão e Distribuição</w:t>
      </w:r>
    </w:p>
    <w:p w14:paraId="77A6152F" w14:textId="77777777" w:rsidR="006E0269" w:rsidRPr="003D5C4F" w:rsidRDefault="006E0269" w:rsidP="006E0269">
      <w:pPr>
        <w:tabs>
          <w:tab w:val="left" w:pos="0"/>
        </w:tabs>
        <w:rPr>
          <w:rFonts w:ascii="Arial" w:hAnsi="Arial" w:cs="Arial"/>
          <w:sz w:val="22"/>
          <w:szCs w:val="22"/>
        </w:rPr>
      </w:pPr>
      <w:r w:rsidRPr="003D5C4F">
        <w:rPr>
          <w:rFonts w:ascii="Arial" w:hAnsi="Arial" w:cs="Arial"/>
          <w:sz w:val="22"/>
          <w:szCs w:val="22"/>
        </w:rPr>
        <w:t>3 – Execução</w:t>
      </w:r>
    </w:p>
    <w:p w14:paraId="3987A8E8" w14:textId="031D7947" w:rsidR="006E0269" w:rsidRDefault="006E0269" w:rsidP="006E0269">
      <w:pPr>
        <w:tabs>
          <w:tab w:val="left" w:pos="0"/>
        </w:tabs>
        <w:rPr>
          <w:rFonts w:ascii="Arial" w:hAnsi="Arial" w:cs="Arial"/>
          <w:sz w:val="22"/>
          <w:szCs w:val="22"/>
        </w:rPr>
      </w:pPr>
      <w:r w:rsidRPr="003D5C4F">
        <w:rPr>
          <w:rFonts w:ascii="Arial" w:hAnsi="Arial" w:cs="Arial"/>
          <w:sz w:val="22"/>
          <w:szCs w:val="22"/>
        </w:rPr>
        <w:t xml:space="preserve">4 </w:t>
      </w:r>
      <w:r w:rsidR="004D5802">
        <w:rPr>
          <w:rFonts w:ascii="Arial" w:hAnsi="Arial" w:cs="Arial"/>
          <w:sz w:val="22"/>
          <w:szCs w:val="22"/>
        </w:rPr>
        <w:t>–</w:t>
      </w:r>
      <w:r w:rsidRPr="003D5C4F">
        <w:rPr>
          <w:rFonts w:ascii="Arial" w:hAnsi="Arial" w:cs="Arial"/>
          <w:sz w:val="22"/>
          <w:szCs w:val="22"/>
        </w:rPr>
        <w:t xml:space="preserve"> Manutenção</w:t>
      </w:r>
    </w:p>
    <w:p w14:paraId="0EB29EDA" w14:textId="77777777" w:rsidR="004D5802" w:rsidRPr="003D5C4F" w:rsidRDefault="004D5802" w:rsidP="006E0269">
      <w:pPr>
        <w:tabs>
          <w:tab w:val="left" w:pos="0"/>
        </w:tabs>
        <w:rPr>
          <w:rFonts w:ascii="Arial" w:hAnsi="Arial" w:cs="Arial"/>
          <w:sz w:val="22"/>
          <w:szCs w:val="22"/>
        </w:rPr>
      </w:pPr>
    </w:p>
    <w:p w14:paraId="24679770" w14:textId="791DC514" w:rsidR="00554BB0" w:rsidRPr="007917BA" w:rsidRDefault="00554BB0" w:rsidP="00005A64">
      <w:pPr>
        <w:spacing w:line="276" w:lineRule="auto"/>
        <w:jc w:val="center"/>
        <w:rPr>
          <w:rFonts w:ascii="Arial" w:hAnsi="Arial" w:cs="Arial"/>
          <w:color w:val="000000"/>
          <w:sz w:val="40"/>
          <w:szCs w:val="40"/>
        </w:rPr>
      </w:pPr>
      <w:r w:rsidRPr="007917BA">
        <w:rPr>
          <w:rFonts w:ascii="Arial" w:hAnsi="Arial" w:cs="Arial"/>
          <w:color w:val="000000"/>
          <w:sz w:val="40"/>
          <w:szCs w:val="40"/>
        </w:rPr>
        <w:lastRenderedPageBreak/>
        <w:t>PLANEJAMENTO ESTRATÉGICO</w:t>
      </w:r>
    </w:p>
    <w:p w14:paraId="35295E48" w14:textId="77777777" w:rsidR="00554BB0" w:rsidRPr="007917BA" w:rsidRDefault="00554BB0" w:rsidP="000F251D">
      <w:pPr>
        <w:spacing w:line="276" w:lineRule="auto"/>
        <w:jc w:val="both"/>
        <w:rPr>
          <w:rFonts w:ascii="Arial" w:hAnsi="Arial" w:cs="Arial"/>
          <w:color w:val="000000"/>
          <w:sz w:val="24"/>
          <w:szCs w:val="24"/>
        </w:rPr>
      </w:pPr>
    </w:p>
    <w:p w14:paraId="0F12CBA6" w14:textId="77777777" w:rsidR="00554BB0" w:rsidRPr="00DE4B24" w:rsidRDefault="00554BB0" w:rsidP="000F251D">
      <w:pPr>
        <w:spacing w:line="276" w:lineRule="auto"/>
        <w:jc w:val="both"/>
        <w:rPr>
          <w:rFonts w:ascii="Arial" w:hAnsi="Arial" w:cs="Arial"/>
          <w:b/>
          <w:bCs/>
          <w:color w:val="000000"/>
          <w:sz w:val="28"/>
          <w:szCs w:val="28"/>
        </w:rPr>
      </w:pPr>
      <w:r w:rsidRPr="00DE4B24">
        <w:rPr>
          <w:rFonts w:ascii="Arial" w:hAnsi="Arial" w:cs="Arial"/>
          <w:b/>
          <w:bCs/>
          <w:color w:val="000000"/>
          <w:sz w:val="28"/>
          <w:szCs w:val="28"/>
        </w:rPr>
        <w:t xml:space="preserve">1 – DELIBERAÇÃO </w:t>
      </w:r>
    </w:p>
    <w:p w14:paraId="5F1B4A76" w14:textId="77777777" w:rsidR="00554BB0" w:rsidRPr="007917BA" w:rsidRDefault="00554BB0" w:rsidP="000F251D">
      <w:pPr>
        <w:spacing w:line="276" w:lineRule="auto"/>
        <w:jc w:val="both"/>
        <w:rPr>
          <w:rFonts w:ascii="Arial" w:hAnsi="Arial" w:cs="Arial"/>
          <w:color w:val="000000"/>
          <w:sz w:val="24"/>
          <w:szCs w:val="24"/>
        </w:rPr>
      </w:pPr>
    </w:p>
    <w:p w14:paraId="350482AF" w14:textId="77777777" w:rsidR="00554BB0" w:rsidRPr="004A196E" w:rsidRDefault="00554BB0" w:rsidP="00005A64">
      <w:pPr>
        <w:pStyle w:val="Corpodetexto"/>
        <w:spacing w:line="276" w:lineRule="auto"/>
        <w:ind w:firstLine="708"/>
        <w:rPr>
          <w:rFonts w:ascii="Arial" w:hAnsi="Arial" w:cs="Arial"/>
          <w:color w:val="000000"/>
          <w:sz w:val="22"/>
          <w:szCs w:val="22"/>
        </w:rPr>
      </w:pPr>
      <w:r w:rsidRPr="004A196E">
        <w:rPr>
          <w:rFonts w:ascii="Arial" w:hAnsi="Arial" w:cs="Arial"/>
          <w:color w:val="000000"/>
          <w:sz w:val="22"/>
          <w:szCs w:val="22"/>
        </w:rPr>
        <w:t xml:space="preserve">O planejamento é geralmente considerado a principal função do processo administrativo, busca atender os objetivos da organização e determina métodos e tipos de controle necessários. É definido como a atividade pela qual os administradores analisam condições presentes para determinar formas de atingir um futuro desejado. Sua eficácia é observada quando reduz </w:t>
      </w:r>
      <w:r w:rsidR="003D0493" w:rsidRPr="004A196E">
        <w:rPr>
          <w:rFonts w:ascii="Arial" w:hAnsi="Arial" w:cs="Arial"/>
          <w:color w:val="000000"/>
          <w:sz w:val="22"/>
          <w:szCs w:val="22"/>
        </w:rPr>
        <w:t>ambiguidades</w:t>
      </w:r>
      <w:r w:rsidRPr="004A196E">
        <w:rPr>
          <w:rFonts w:ascii="Arial" w:hAnsi="Arial" w:cs="Arial"/>
          <w:color w:val="000000"/>
          <w:sz w:val="22"/>
          <w:szCs w:val="22"/>
        </w:rPr>
        <w:t xml:space="preserve">, conflitos e incertezas na organização, mostrando o caminho a seguir. Para que o planejamento ocorra necessitamos do apoio incondicional da alta gerência da organização, lembre-se: planeja quem decide. </w:t>
      </w:r>
    </w:p>
    <w:p w14:paraId="09164A0C" w14:textId="77777777" w:rsidR="00554BB0" w:rsidRPr="007917BA" w:rsidRDefault="00554BB0" w:rsidP="000F251D">
      <w:pPr>
        <w:spacing w:line="276" w:lineRule="auto"/>
        <w:jc w:val="both"/>
        <w:rPr>
          <w:rFonts w:ascii="Arial" w:hAnsi="Arial" w:cs="Arial"/>
          <w:color w:val="000000"/>
          <w:sz w:val="24"/>
          <w:szCs w:val="24"/>
        </w:rPr>
      </w:pPr>
    </w:p>
    <w:p w14:paraId="37235300" w14:textId="77777777" w:rsidR="00554BB0" w:rsidRPr="00DE4B24" w:rsidRDefault="00554BB0" w:rsidP="000F251D">
      <w:pPr>
        <w:spacing w:line="276" w:lineRule="auto"/>
        <w:jc w:val="both"/>
        <w:rPr>
          <w:rFonts w:ascii="Arial" w:hAnsi="Arial" w:cs="Arial"/>
          <w:b/>
          <w:bCs/>
          <w:color w:val="000000"/>
          <w:sz w:val="28"/>
          <w:szCs w:val="28"/>
        </w:rPr>
      </w:pPr>
      <w:r w:rsidRPr="00DE4B24">
        <w:rPr>
          <w:rFonts w:ascii="Arial" w:hAnsi="Arial" w:cs="Arial"/>
          <w:b/>
          <w:bCs/>
          <w:color w:val="000000"/>
          <w:sz w:val="28"/>
          <w:szCs w:val="28"/>
        </w:rPr>
        <w:t>2 – ELABORAÇÃO</w:t>
      </w:r>
    </w:p>
    <w:p w14:paraId="6133FA05" w14:textId="77777777" w:rsidR="00995A3D" w:rsidRPr="007917BA" w:rsidRDefault="00995A3D" w:rsidP="000F251D">
      <w:pPr>
        <w:shd w:val="clear" w:color="auto" w:fill="FFFFFF"/>
        <w:spacing w:line="276" w:lineRule="auto"/>
        <w:jc w:val="both"/>
        <w:rPr>
          <w:rFonts w:ascii="Arial" w:hAnsi="Arial" w:cs="Arial"/>
          <w:color w:val="000000"/>
          <w:sz w:val="24"/>
          <w:szCs w:val="24"/>
        </w:rPr>
      </w:pPr>
    </w:p>
    <w:p w14:paraId="220B758C" w14:textId="77777777" w:rsidR="00995A3D" w:rsidRPr="00DE4B24" w:rsidRDefault="00073AF7" w:rsidP="00DE4B24">
      <w:pPr>
        <w:rPr>
          <w:rFonts w:ascii="Arial" w:hAnsi="Arial" w:cs="Arial"/>
          <w:b/>
          <w:bCs/>
          <w:sz w:val="24"/>
          <w:szCs w:val="24"/>
        </w:rPr>
      </w:pPr>
      <w:bookmarkStart w:id="0" w:name="3996728701492595427"/>
      <w:bookmarkEnd w:id="0"/>
      <w:r w:rsidRPr="00DE4B24">
        <w:rPr>
          <w:rFonts w:ascii="Arial" w:hAnsi="Arial" w:cs="Arial"/>
          <w:b/>
          <w:bCs/>
          <w:sz w:val="24"/>
          <w:szCs w:val="24"/>
        </w:rPr>
        <w:t xml:space="preserve">2.1 - </w:t>
      </w:r>
      <w:r w:rsidR="00995A3D" w:rsidRPr="00DE4B24">
        <w:rPr>
          <w:rFonts w:ascii="Arial" w:hAnsi="Arial" w:cs="Arial"/>
          <w:b/>
          <w:bCs/>
          <w:sz w:val="24"/>
          <w:szCs w:val="24"/>
        </w:rPr>
        <w:t>Análise SWOT - Conceito e aplicação</w:t>
      </w:r>
    </w:p>
    <w:p w14:paraId="2CA94CA2" w14:textId="77777777" w:rsidR="00995A3D" w:rsidRPr="007917BA" w:rsidRDefault="00995A3D" w:rsidP="000F251D">
      <w:pPr>
        <w:shd w:val="clear" w:color="auto" w:fill="FFFFFF"/>
        <w:spacing w:line="276" w:lineRule="auto"/>
        <w:jc w:val="both"/>
        <w:rPr>
          <w:rFonts w:ascii="Arial" w:hAnsi="Arial" w:cs="Arial"/>
          <w:color w:val="000000"/>
          <w:sz w:val="24"/>
          <w:szCs w:val="24"/>
        </w:rPr>
      </w:pPr>
    </w:p>
    <w:p w14:paraId="75EDB558" w14:textId="77777777" w:rsidR="00F860B1" w:rsidRPr="004A196E" w:rsidRDefault="00995A3D" w:rsidP="00005A64">
      <w:pPr>
        <w:shd w:val="clear" w:color="auto" w:fill="FFFFFF"/>
        <w:spacing w:line="276" w:lineRule="auto"/>
        <w:ind w:firstLine="708"/>
        <w:jc w:val="both"/>
        <w:rPr>
          <w:rFonts w:ascii="Arial" w:hAnsi="Arial" w:cs="Arial"/>
          <w:color w:val="000000"/>
          <w:sz w:val="22"/>
          <w:szCs w:val="22"/>
        </w:rPr>
      </w:pPr>
      <w:r w:rsidRPr="004A196E">
        <w:rPr>
          <w:rFonts w:ascii="Arial" w:hAnsi="Arial" w:cs="Arial"/>
          <w:color w:val="000000"/>
          <w:sz w:val="22"/>
          <w:szCs w:val="22"/>
        </w:rPr>
        <w:t>Nos dias de hoje uma palavra é fundamental em praticamente todo tipo de negócio: Planejamento. O termo "</w:t>
      </w:r>
      <w:r w:rsidRPr="004A196E">
        <w:rPr>
          <w:rFonts w:ascii="Arial" w:hAnsi="Arial" w:cs="Arial"/>
          <w:bCs/>
          <w:color w:val="000000"/>
          <w:sz w:val="22"/>
          <w:szCs w:val="22"/>
        </w:rPr>
        <w:t>SWOT</w:t>
      </w:r>
      <w:r w:rsidRPr="004A196E">
        <w:rPr>
          <w:rFonts w:ascii="Arial" w:hAnsi="Arial" w:cs="Arial"/>
          <w:color w:val="000000"/>
          <w:sz w:val="22"/>
          <w:szCs w:val="22"/>
        </w:rPr>
        <w:t>" é um acrônimo das palavras</w:t>
      </w:r>
      <w:r w:rsidRPr="004A196E">
        <w:rPr>
          <w:rStyle w:val="apple-converted-space"/>
          <w:rFonts w:ascii="Arial" w:hAnsi="Arial" w:cs="Arial"/>
          <w:color w:val="000000"/>
          <w:sz w:val="22"/>
          <w:szCs w:val="22"/>
        </w:rPr>
        <w:t> </w:t>
      </w:r>
      <w:proofErr w:type="spellStart"/>
      <w:r w:rsidRPr="004A196E">
        <w:rPr>
          <w:rFonts w:ascii="Arial" w:hAnsi="Arial" w:cs="Arial"/>
          <w:i/>
          <w:iCs/>
          <w:color w:val="000000"/>
          <w:sz w:val="22"/>
          <w:szCs w:val="22"/>
        </w:rPr>
        <w:t>strengths</w:t>
      </w:r>
      <w:proofErr w:type="spellEnd"/>
      <w:r w:rsidRPr="004A196E">
        <w:rPr>
          <w:rFonts w:ascii="Arial" w:hAnsi="Arial" w:cs="Arial"/>
          <w:color w:val="000000"/>
          <w:sz w:val="22"/>
          <w:szCs w:val="22"/>
        </w:rPr>
        <w:t>,</w:t>
      </w:r>
      <w:r w:rsidRPr="004A196E">
        <w:rPr>
          <w:rStyle w:val="apple-converted-space"/>
          <w:rFonts w:ascii="Arial" w:hAnsi="Arial" w:cs="Arial"/>
          <w:color w:val="000000"/>
          <w:sz w:val="22"/>
          <w:szCs w:val="22"/>
        </w:rPr>
        <w:t> </w:t>
      </w:r>
      <w:proofErr w:type="spellStart"/>
      <w:r w:rsidRPr="004A196E">
        <w:rPr>
          <w:rFonts w:ascii="Arial" w:hAnsi="Arial" w:cs="Arial"/>
          <w:i/>
          <w:iCs/>
          <w:color w:val="000000"/>
          <w:sz w:val="22"/>
          <w:szCs w:val="22"/>
        </w:rPr>
        <w:t>weaknesses</w:t>
      </w:r>
      <w:proofErr w:type="spellEnd"/>
      <w:r w:rsidRPr="004A196E">
        <w:rPr>
          <w:rFonts w:ascii="Arial" w:hAnsi="Arial" w:cs="Arial"/>
          <w:color w:val="000000"/>
          <w:sz w:val="22"/>
          <w:szCs w:val="22"/>
        </w:rPr>
        <w:t>,</w:t>
      </w:r>
      <w:r w:rsidRPr="004A196E">
        <w:rPr>
          <w:rStyle w:val="apple-converted-space"/>
          <w:rFonts w:ascii="Arial" w:hAnsi="Arial" w:cs="Arial"/>
          <w:color w:val="000000"/>
          <w:sz w:val="22"/>
          <w:szCs w:val="22"/>
        </w:rPr>
        <w:t> </w:t>
      </w:r>
      <w:proofErr w:type="spellStart"/>
      <w:r w:rsidRPr="004A196E">
        <w:rPr>
          <w:rFonts w:ascii="Arial" w:hAnsi="Arial" w:cs="Arial"/>
          <w:i/>
          <w:iCs/>
          <w:color w:val="000000"/>
          <w:sz w:val="22"/>
          <w:szCs w:val="22"/>
        </w:rPr>
        <w:t>opportunities</w:t>
      </w:r>
      <w:proofErr w:type="spellEnd"/>
      <w:r w:rsidRPr="004A196E">
        <w:rPr>
          <w:rStyle w:val="apple-converted-space"/>
          <w:rFonts w:ascii="Arial" w:hAnsi="Arial" w:cs="Arial"/>
          <w:color w:val="000000"/>
          <w:sz w:val="22"/>
          <w:szCs w:val="22"/>
        </w:rPr>
        <w:t> </w:t>
      </w:r>
      <w:r w:rsidRPr="004A196E">
        <w:rPr>
          <w:rFonts w:ascii="Arial" w:hAnsi="Arial" w:cs="Arial"/>
          <w:color w:val="000000"/>
          <w:sz w:val="22"/>
          <w:szCs w:val="22"/>
        </w:rPr>
        <w:t>e</w:t>
      </w:r>
      <w:r w:rsidRPr="004A196E">
        <w:rPr>
          <w:rStyle w:val="apple-converted-space"/>
          <w:rFonts w:ascii="Arial" w:hAnsi="Arial" w:cs="Arial"/>
          <w:color w:val="000000"/>
          <w:sz w:val="22"/>
          <w:szCs w:val="22"/>
        </w:rPr>
        <w:t> </w:t>
      </w:r>
      <w:proofErr w:type="spellStart"/>
      <w:r w:rsidRPr="004A196E">
        <w:rPr>
          <w:rFonts w:ascii="Arial" w:hAnsi="Arial" w:cs="Arial"/>
          <w:i/>
          <w:iCs/>
          <w:color w:val="000000"/>
          <w:sz w:val="22"/>
          <w:szCs w:val="22"/>
        </w:rPr>
        <w:t>threats</w:t>
      </w:r>
      <w:proofErr w:type="spellEnd"/>
      <w:r w:rsidRPr="004A196E">
        <w:rPr>
          <w:rStyle w:val="apple-converted-space"/>
          <w:rFonts w:ascii="Arial" w:hAnsi="Arial" w:cs="Arial"/>
          <w:color w:val="000000"/>
          <w:sz w:val="22"/>
          <w:szCs w:val="22"/>
        </w:rPr>
        <w:t> </w:t>
      </w:r>
      <w:r w:rsidRPr="004A196E">
        <w:rPr>
          <w:rFonts w:ascii="Arial" w:hAnsi="Arial" w:cs="Arial"/>
          <w:color w:val="000000"/>
          <w:sz w:val="22"/>
          <w:szCs w:val="22"/>
        </w:rPr>
        <w:t>que significam respectivamente: forças, fraquezas, oportunidades e ameaças, mas é bastante comum aqui no Brasil algumas pessoas usarem a sigla FOFA, ao invés da tradicional. Conceitualmente falando, a</w:t>
      </w:r>
      <w:r w:rsidRPr="004A196E">
        <w:rPr>
          <w:rStyle w:val="apple-converted-space"/>
          <w:rFonts w:ascii="Arial" w:hAnsi="Arial" w:cs="Arial"/>
          <w:color w:val="000000"/>
          <w:sz w:val="22"/>
          <w:szCs w:val="22"/>
        </w:rPr>
        <w:t> </w:t>
      </w:r>
      <w:hyperlink r:id="rId5" w:tgtFrame="_blank" w:history="1">
        <w:r w:rsidRPr="004A196E">
          <w:rPr>
            <w:rStyle w:val="Hyperlink"/>
            <w:rFonts w:ascii="Arial" w:hAnsi="Arial" w:cs="Arial"/>
            <w:color w:val="000000"/>
            <w:sz w:val="22"/>
            <w:szCs w:val="22"/>
            <w:u w:val="none"/>
          </w:rPr>
          <w:t>Análise SWOT</w:t>
        </w:r>
      </w:hyperlink>
      <w:r w:rsidRPr="004A196E">
        <w:rPr>
          <w:rStyle w:val="apple-converted-space"/>
          <w:rFonts w:ascii="Arial" w:hAnsi="Arial" w:cs="Arial"/>
          <w:color w:val="000000"/>
          <w:sz w:val="22"/>
          <w:szCs w:val="22"/>
        </w:rPr>
        <w:t> </w:t>
      </w:r>
      <w:r w:rsidRPr="004A196E">
        <w:rPr>
          <w:rFonts w:ascii="Arial" w:hAnsi="Arial" w:cs="Arial"/>
          <w:color w:val="000000"/>
          <w:sz w:val="22"/>
          <w:szCs w:val="22"/>
        </w:rPr>
        <w:t xml:space="preserve">se trata de uma </w:t>
      </w:r>
      <w:bookmarkStart w:id="1" w:name="_Hlk105525399"/>
      <w:r w:rsidRPr="004A196E">
        <w:rPr>
          <w:rFonts w:ascii="Arial" w:hAnsi="Arial" w:cs="Arial"/>
          <w:color w:val="000000"/>
          <w:sz w:val="22"/>
          <w:szCs w:val="22"/>
        </w:rPr>
        <w:t>ferramenta estrutural da administração, que possui como principal finalidade avaliar os ambientes</w:t>
      </w:r>
      <w:bookmarkEnd w:id="1"/>
      <w:r w:rsidRPr="004A196E">
        <w:rPr>
          <w:rFonts w:ascii="Arial" w:hAnsi="Arial" w:cs="Arial"/>
          <w:color w:val="000000"/>
          <w:sz w:val="22"/>
          <w:szCs w:val="22"/>
        </w:rPr>
        <w:t xml:space="preserve"> internos e externos, formulando estratégias de negócios para a empresa com a finalidade de otimizar seu desempenho no mercado.</w:t>
      </w:r>
    </w:p>
    <w:p w14:paraId="3B52F0A6" w14:textId="1983D652" w:rsidR="004A196E" w:rsidRDefault="00995A3D" w:rsidP="00005A64">
      <w:pPr>
        <w:shd w:val="clear" w:color="auto" w:fill="FFFFFF"/>
        <w:spacing w:line="276" w:lineRule="auto"/>
        <w:ind w:firstLine="708"/>
        <w:jc w:val="both"/>
        <w:rPr>
          <w:rFonts w:ascii="Arial" w:hAnsi="Arial" w:cs="Arial"/>
          <w:color w:val="000000"/>
          <w:sz w:val="22"/>
          <w:szCs w:val="22"/>
        </w:rPr>
      </w:pPr>
      <w:r w:rsidRPr="004A196E">
        <w:rPr>
          <w:rFonts w:ascii="Arial" w:hAnsi="Arial" w:cs="Arial"/>
          <w:color w:val="000000"/>
          <w:sz w:val="22"/>
          <w:szCs w:val="22"/>
        </w:rPr>
        <w:t>A</w:t>
      </w:r>
      <w:r w:rsidRPr="004A196E">
        <w:rPr>
          <w:rStyle w:val="apple-converted-space"/>
          <w:rFonts w:ascii="Arial" w:hAnsi="Arial" w:cs="Arial"/>
          <w:color w:val="000000"/>
          <w:sz w:val="22"/>
          <w:szCs w:val="22"/>
        </w:rPr>
        <w:t> </w:t>
      </w:r>
      <w:r w:rsidRPr="004A196E">
        <w:rPr>
          <w:rFonts w:ascii="Arial" w:hAnsi="Arial" w:cs="Arial"/>
          <w:bCs/>
          <w:color w:val="000000"/>
          <w:sz w:val="22"/>
          <w:szCs w:val="22"/>
        </w:rPr>
        <w:t>Análise SWOT</w:t>
      </w:r>
      <w:r w:rsidRPr="004A196E">
        <w:rPr>
          <w:rFonts w:ascii="Arial" w:hAnsi="Arial" w:cs="Arial"/>
          <w:color w:val="000000"/>
          <w:sz w:val="22"/>
          <w:szCs w:val="22"/>
        </w:rPr>
        <w:t xml:space="preserve"> é utilizada para identificar os pontos fortes e fracos de uma organização, assim como as oportunidades e ameaças das quais </w:t>
      </w:r>
      <w:r w:rsidR="00C034A5" w:rsidRPr="004A196E">
        <w:rPr>
          <w:rFonts w:ascii="Arial" w:hAnsi="Arial" w:cs="Arial"/>
          <w:color w:val="000000"/>
          <w:sz w:val="22"/>
          <w:szCs w:val="22"/>
        </w:rPr>
        <w:t>ela</w:t>
      </w:r>
      <w:r w:rsidRPr="004A196E">
        <w:rPr>
          <w:rFonts w:ascii="Arial" w:hAnsi="Arial" w:cs="Arial"/>
          <w:color w:val="000000"/>
          <w:sz w:val="22"/>
          <w:szCs w:val="22"/>
        </w:rPr>
        <w:t xml:space="preserve"> está exposta. Essa ferramenta é geralmente aplicada durante o</w:t>
      </w:r>
      <w:r w:rsidRPr="004A196E">
        <w:rPr>
          <w:rStyle w:val="apple-converted-space"/>
          <w:rFonts w:ascii="Arial" w:hAnsi="Arial" w:cs="Arial"/>
          <w:color w:val="000000"/>
          <w:sz w:val="22"/>
          <w:szCs w:val="22"/>
        </w:rPr>
        <w:t> </w:t>
      </w:r>
      <w:hyperlink r:id="rId6" w:tgtFrame="_blank" w:history="1">
        <w:r w:rsidRPr="004A196E">
          <w:rPr>
            <w:rStyle w:val="Hyperlink"/>
            <w:rFonts w:ascii="Arial" w:hAnsi="Arial" w:cs="Arial"/>
            <w:color w:val="000000"/>
            <w:sz w:val="22"/>
            <w:szCs w:val="22"/>
            <w:u w:val="none"/>
          </w:rPr>
          <w:t>planejamento estratégico</w:t>
        </w:r>
      </w:hyperlink>
      <w:r w:rsidRPr="004A196E">
        <w:rPr>
          <w:rFonts w:ascii="Arial" w:hAnsi="Arial" w:cs="Arial"/>
          <w:color w:val="000000"/>
          <w:sz w:val="22"/>
          <w:szCs w:val="22"/>
        </w:rPr>
        <w:t xml:space="preserve">, promovendo uma análise do cenário interno e externo, com o objetivo de compilar tudo em uma matriz e assim facilitar a visualização das características que fazem parte da sigla. </w:t>
      </w:r>
      <w:r w:rsidR="004A196E">
        <w:rPr>
          <w:rFonts w:ascii="Arial" w:hAnsi="Arial" w:cs="Arial"/>
          <w:color w:val="000000"/>
          <w:sz w:val="22"/>
          <w:szCs w:val="22"/>
        </w:rPr>
        <w:t xml:space="preserve">Em </w:t>
      </w:r>
      <w:r w:rsidRPr="004A196E">
        <w:rPr>
          <w:rFonts w:ascii="Arial" w:hAnsi="Arial" w:cs="Arial"/>
          <w:color w:val="000000"/>
          <w:sz w:val="22"/>
          <w:szCs w:val="22"/>
        </w:rPr>
        <w:t xml:space="preserve">seu desenvolvimento a Análise SWOT divide-se em dois ambientes: o interno e o externo. O primeiro ambiente se refere basicamente a própria organização e conta com as forças e fraquezas que a mesma possui. Já o segundo ambiente refere-se às questões externas, ou seja, questões de força maior, que estão fora do controle da empresa. </w:t>
      </w:r>
    </w:p>
    <w:p w14:paraId="77E6D78F" w14:textId="5B7415F7" w:rsidR="004A196E" w:rsidRDefault="004A196E" w:rsidP="004A196E">
      <w:pPr>
        <w:shd w:val="clear" w:color="auto" w:fill="FFFFFF"/>
        <w:spacing w:line="276" w:lineRule="auto"/>
        <w:jc w:val="both"/>
        <w:rPr>
          <w:rFonts w:ascii="Arial" w:hAnsi="Arial" w:cs="Arial"/>
          <w:b/>
          <w:bCs/>
          <w:color w:val="000000"/>
          <w:sz w:val="22"/>
          <w:szCs w:val="22"/>
        </w:rPr>
      </w:pPr>
    </w:p>
    <w:p w14:paraId="0F7B91FB" w14:textId="77777777" w:rsidR="00E11C47" w:rsidRPr="004A196E" w:rsidRDefault="00E11C47" w:rsidP="004A196E">
      <w:pPr>
        <w:shd w:val="clear" w:color="auto" w:fill="FFFFFF"/>
        <w:spacing w:line="276" w:lineRule="auto"/>
        <w:jc w:val="both"/>
        <w:rPr>
          <w:rFonts w:ascii="Arial" w:hAnsi="Arial" w:cs="Arial"/>
          <w:b/>
          <w:bCs/>
          <w:color w:val="000000"/>
          <w:sz w:val="22"/>
          <w:szCs w:val="22"/>
        </w:rPr>
      </w:pPr>
    </w:p>
    <w:p w14:paraId="6DE87F2F" w14:textId="77777777" w:rsidR="00995A3D" w:rsidRPr="007917BA" w:rsidRDefault="00995A3D" w:rsidP="000F251D">
      <w:pPr>
        <w:shd w:val="clear" w:color="auto" w:fill="FFFFFF"/>
        <w:spacing w:line="276" w:lineRule="auto"/>
        <w:jc w:val="both"/>
        <w:rPr>
          <w:rFonts w:ascii="Arial" w:hAnsi="Arial" w:cs="Arial"/>
          <w:color w:val="000000"/>
          <w:sz w:val="24"/>
          <w:szCs w:val="24"/>
        </w:rPr>
      </w:pPr>
      <w:r w:rsidRPr="004A196E">
        <w:rPr>
          <w:rFonts w:ascii="Arial" w:hAnsi="Arial" w:cs="Arial"/>
          <w:b/>
          <w:bCs/>
          <w:color w:val="000000"/>
          <w:sz w:val="22"/>
          <w:szCs w:val="22"/>
        </w:rPr>
        <w:t>Forças:</w:t>
      </w:r>
      <w:r w:rsidRPr="004A196E">
        <w:rPr>
          <w:rFonts w:ascii="Arial" w:hAnsi="Arial" w:cs="Arial"/>
          <w:color w:val="000000"/>
          <w:sz w:val="22"/>
          <w:szCs w:val="22"/>
        </w:rPr>
        <w:t> Está relacionado as vantagens que sua empresa possui em relação aos concorrentes. Podemos dizer que são as aptidões mais fortes de sua empresa. Para ajudar a defini-las, é possível fazer uso de algumas perguntas:</w:t>
      </w:r>
    </w:p>
    <w:p w14:paraId="0B642032" w14:textId="77777777" w:rsidR="00995A3D" w:rsidRPr="004A196E" w:rsidRDefault="00995A3D" w:rsidP="004A196E">
      <w:pPr>
        <w:shd w:val="clear" w:color="auto" w:fill="FFFFFF"/>
        <w:spacing w:line="276" w:lineRule="auto"/>
        <w:ind w:left="2124"/>
        <w:jc w:val="both"/>
        <w:rPr>
          <w:rFonts w:ascii="Arial" w:hAnsi="Arial" w:cs="Arial"/>
          <w:color w:val="000000"/>
          <w:sz w:val="22"/>
          <w:szCs w:val="22"/>
        </w:rPr>
      </w:pPr>
      <w:r w:rsidRPr="004A196E">
        <w:rPr>
          <w:rFonts w:ascii="Arial" w:hAnsi="Arial" w:cs="Arial"/>
          <w:color w:val="000000"/>
          <w:sz w:val="22"/>
          <w:szCs w:val="22"/>
        </w:rPr>
        <w:t>- Quais as suas melhores atividades?</w:t>
      </w:r>
    </w:p>
    <w:p w14:paraId="1B33C3DB" w14:textId="77777777" w:rsidR="00995A3D" w:rsidRPr="004A196E" w:rsidRDefault="00995A3D" w:rsidP="004A196E">
      <w:pPr>
        <w:shd w:val="clear" w:color="auto" w:fill="FFFFFF"/>
        <w:spacing w:line="276" w:lineRule="auto"/>
        <w:ind w:left="2124"/>
        <w:jc w:val="both"/>
        <w:rPr>
          <w:rFonts w:ascii="Arial" w:hAnsi="Arial" w:cs="Arial"/>
          <w:color w:val="000000"/>
          <w:sz w:val="22"/>
          <w:szCs w:val="22"/>
        </w:rPr>
      </w:pPr>
      <w:r w:rsidRPr="004A196E">
        <w:rPr>
          <w:rFonts w:ascii="Arial" w:hAnsi="Arial" w:cs="Arial"/>
          <w:color w:val="000000"/>
          <w:sz w:val="22"/>
          <w:szCs w:val="22"/>
        </w:rPr>
        <w:t>- Quais seus melhores recursos?</w:t>
      </w:r>
    </w:p>
    <w:p w14:paraId="2BED6A0C" w14:textId="77777777" w:rsidR="00995A3D" w:rsidRPr="004A196E" w:rsidRDefault="00995A3D" w:rsidP="004A196E">
      <w:pPr>
        <w:shd w:val="clear" w:color="auto" w:fill="FFFFFF"/>
        <w:spacing w:line="276" w:lineRule="auto"/>
        <w:ind w:left="2124"/>
        <w:jc w:val="both"/>
        <w:rPr>
          <w:rFonts w:ascii="Arial" w:hAnsi="Arial" w:cs="Arial"/>
          <w:color w:val="000000"/>
          <w:sz w:val="22"/>
          <w:szCs w:val="22"/>
        </w:rPr>
      </w:pPr>
      <w:r w:rsidRPr="004A196E">
        <w:rPr>
          <w:rFonts w:ascii="Arial" w:hAnsi="Arial" w:cs="Arial"/>
          <w:color w:val="000000"/>
          <w:sz w:val="22"/>
          <w:szCs w:val="22"/>
        </w:rPr>
        <w:t>- Qual sua maior vantagem competitiva?</w:t>
      </w:r>
    </w:p>
    <w:p w14:paraId="4E0A1EC2" w14:textId="77777777" w:rsidR="00995A3D" w:rsidRDefault="00995A3D" w:rsidP="004A196E">
      <w:pPr>
        <w:shd w:val="clear" w:color="auto" w:fill="FFFFFF"/>
        <w:spacing w:line="276" w:lineRule="auto"/>
        <w:ind w:left="2124"/>
        <w:jc w:val="both"/>
        <w:rPr>
          <w:rFonts w:ascii="Arial" w:hAnsi="Arial" w:cs="Arial"/>
          <w:color w:val="000000"/>
          <w:sz w:val="22"/>
          <w:szCs w:val="22"/>
        </w:rPr>
      </w:pPr>
      <w:r w:rsidRPr="004A196E">
        <w:rPr>
          <w:rFonts w:ascii="Arial" w:hAnsi="Arial" w:cs="Arial"/>
          <w:color w:val="000000"/>
          <w:sz w:val="22"/>
          <w:szCs w:val="22"/>
        </w:rPr>
        <w:t>- Qual o nível de engajamento dos clientes?</w:t>
      </w:r>
    </w:p>
    <w:p w14:paraId="754ACE7E" w14:textId="77777777" w:rsidR="00005A64" w:rsidRPr="004A196E" w:rsidRDefault="00005A64" w:rsidP="004A196E">
      <w:pPr>
        <w:shd w:val="clear" w:color="auto" w:fill="FFFFFF"/>
        <w:spacing w:line="276" w:lineRule="auto"/>
        <w:ind w:left="2124"/>
        <w:jc w:val="both"/>
        <w:rPr>
          <w:rFonts w:ascii="Arial" w:hAnsi="Arial" w:cs="Arial"/>
          <w:color w:val="000000"/>
          <w:sz w:val="22"/>
          <w:szCs w:val="22"/>
        </w:rPr>
      </w:pPr>
    </w:p>
    <w:p w14:paraId="51E0A5B1" w14:textId="77777777" w:rsidR="00995A3D" w:rsidRPr="004A196E" w:rsidRDefault="00995A3D" w:rsidP="000F251D">
      <w:pPr>
        <w:shd w:val="clear" w:color="auto" w:fill="FFFFFF"/>
        <w:spacing w:line="276" w:lineRule="auto"/>
        <w:jc w:val="both"/>
        <w:rPr>
          <w:rFonts w:ascii="Arial" w:hAnsi="Arial" w:cs="Arial"/>
          <w:color w:val="000000"/>
          <w:sz w:val="22"/>
          <w:szCs w:val="22"/>
        </w:rPr>
      </w:pPr>
      <w:r w:rsidRPr="004A196E">
        <w:rPr>
          <w:rFonts w:ascii="Arial" w:hAnsi="Arial" w:cs="Arial"/>
          <w:color w:val="000000"/>
          <w:sz w:val="22"/>
          <w:szCs w:val="22"/>
        </w:rPr>
        <w:t>O principal aspecto é a vantagem competitiva que tais forças podem trazer para o negócio. Quanto mais vantagem em relação à concorrência ela trouxer, mais relevante ela será para a Análise SWOT.</w:t>
      </w:r>
    </w:p>
    <w:p w14:paraId="32416320" w14:textId="77777777" w:rsidR="00995A3D" w:rsidRPr="004A196E" w:rsidRDefault="00995A3D" w:rsidP="000F251D">
      <w:pPr>
        <w:shd w:val="clear" w:color="auto" w:fill="FFFFFF"/>
        <w:spacing w:line="276" w:lineRule="auto"/>
        <w:jc w:val="both"/>
        <w:rPr>
          <w:rFonts w:ascii="Arial" w:hAnsi="Arial" w:cs="Arial"/>
          <w:color w:val="000000"/>
          <w:sz w:val="22"/>
          <w:szCs w:val="22"/>
        </w:rPr>
      </w:pPr>
    </w:p>
    <w:p w14:paraId="118484B7" w14:textId="77777777" w:rsidR="00995A3D" w:rsidRPr="004A196E" w:rsidRDefault="00995A3D" w:rsidP="000F251D">
      <w:pPr>
        <w:shd w:val="clear" w:color="auto" w:fill="FFFFFF"/>
        <w:spacing w:line="276" w:lineRule="auto"/>
        <w:jc w:val="both"/>
        <w:rPr>
          <w:rFonts w:ascii="Arial" w:hAnsi="Arial" w:cs="Arial"/>
          <w:color w:val="000000"/>
          <w:sz w:val="22"/>
          <w:szCs w:val="22"/>
        </w:rPr>
      </w:pPr>
      <w:r w:rsidRPr="004A196E">
        <w:rPr>
          <w:rFonts w:ascii="Arial" w:hAnsi="Arial" w:cs="Arial"/>
          <w:b/>
          <w:bCs/>
          <w:color w:val="000000"/>
          <w:sz w:val="22"/>
          <w:szCs w:val="22"/>
        </w:rPr>
        <w:t>Fraquezas:</w:t>
      </w:r>
      <w:r w:rsidRPr="004A196E">
        <w:rPr>
          <w:rFonts w:ascii="Arial" w:hAnsi="Arial" w:cs="Arial"/>
          <w:color w:val="000000"/>
          <w:sz w:val="22"/>
          <w:szCs w:val="22"/>
        </w:rPr>
        <w:t> As fraquezas são as aptidões que interferem ou prejudicam de algum modo o andamento do negócio. É muito importante haver sinceridade nesta etapa da análise. Pode-se encontrar as fraquezas de acordo com as seguintes perguntas:</w:t>
      </w:r>
    </w:p>
    <w:p w14:paraId="010F21F9" w14:textId="77777777" w:rsidR="00995A3D" w:rsidRPr="004A196E" w:rsidRDefault="00995A3D" w:rsidP="004A196E">
      <w:pPr>
        <w:shd w:val="clear" w:color="auto" w:fill="FFFFFF"/>
        <w:spacing w:line="276" w:lineRule="auto"/>
        <w:ind w:left="2124"/>
        <w:jc w:val="both"/>
        <w:rPr>
          <w:rFonts w:ascii="Arial" w:hAnsi="Arial" w:cs="Arial"/>
          <w:color w:val="000000"/>
          <w:sz w:val="22"/>
          <w:szCs w:val="22"/>
        </w:rPr>
      </w:pPr>
      <w:r w:rsidRPr="004A196E">
        <w:rPr>
          <w:rFonts w:ascii="Arial" w:hAnsi="Arial" w:cs="Arial"/>
          <w:color w:val="000000"/>
          <w:sz w:val="22"/>
          <w:szCs w:val="22"/>
        </w:rPr>
        <w:lastRenderedPageBreak/>
        <w:t>- A mão-de-obra é capacitada?</w:t>
      </w:r>
    </w:p>
    <w:p w14:paraId="3C96F1A6" w14:textId="77777777" w:rsidR="00995A3D" w:rsidRPr="004A196E" w:rsidRDefault="00995A3D" w:rsidP="004A196E">
      <w:pPr>
        <w:shd w:val="clear" w:color="auto" w:fill="FFFFFF"/>
        <w:spacing w:line="276" w:lineRule="auto"/>
        <w:ind w:left="2124"/>
        <w:jc w:val="both"/>
        <w:rPr>
          <w:rFonts w:ascii="Arial" w:hAnsi="Arial" w:cs="Arial"/>
          <w:color w:val="000000"/>
          <w:sz w:val="22"/>
          <w:szCs w:val="22"/>
        </w:rPr>
      </w:pPr>
      <w:r w:rsidRPr="004A196E">
        <w:rPr>
          <w:rFonts w:ascii="Arial" w:hAnsi="Arial" w:cs="Arial"/>
          <w:color w:val="000000"/>
          <w:sz w:val="22"/>
          <w:szCs w:val="22"/>
        </w:rPr>
        <w:t>- Existem lacunas de treinamento?</w:t>
      </w:r>
    </w:p>
    <w:p w14:paraId="05C13CE2" w14:textId="7A94F030" w:rsidR="00995A3D" w:rsidRPr="004A196E" w:rsidRDefault="00995A3D" w:rsidP="004A196E">
      <w:pPr>
        <w:shd w:val="clear" w:color="auto" w:fill="FFFFFF"/>
        <w:spacing w:line="276" w:lineRule="auto"/>
        <w:ind w:left="2124"/>
        <w:jc w:val="both"/>
        <w:rPr>
          <w:rFonts w:ascii="Arial" w:hAnsi="Arial" w:cs="Arial"/>
          <w:color w:val="000000"/>
          <w:sz w:val="22"/>
          <w:szCs w:val="22"/>
        </w:rPr>
      </w:pPr>
      <w:r w:rsidRPr="004A196E">
        <w:rPr>
          <w:rFonts w:ascii="Arial" w:hAnsi="Arial" w:cs="Arial"/>
          <w:color w:val="000000"/>
          <w:sz w:val="22"/>
          <w:szCs w:val="22"/>
        </w:rPr>
        <w:t xml:space="preserve">- Por </w:t>
      </w:r>
      <w:r w:rsidR="00E11C47" w:rsidRPr="004A196E">
        <w:rPr>
          <w:rFonts w:ascii="Arial" w:hAnsi="Arial" w:cs="Arial"/>
          <w:color w:val="000000"/>
          <w:sz w:val="22"/>
          <w:szCs w:val="22"/>
        </w:rPr>
        <w:t>que</w:t>
      </w:r>
      <w:r w:rsidRPr="004A196E">
        <w:rPr>
          <w:rFonts w:ascii="Arial" w:hAnsi="Arial" w:cs="Arial"/>
          <w:color w:val="000000"/>
          <w:sz w:val="22"/>
          <w:szCs w:val="22"/>
        </w:rPr>
        <w:t xml:space="preserve"> a concorrência foi escolhida?</w:t>
      </w:r>
    </w:p>
    <w:p w14:paraId="6149654B" w14:textId="3399F112" w:rsidR="00995A3D" w:rsidRPr="004A196E" w:rsidRDefault="00995A3D" w:rsidP="004A196E">
      <w:pPr>
        <w:shd w:val="clear" w:color="auto" w:fill="FFFFFF"/>
        <w:spacing w:line="276" w:lineRule="auto"/>
        <w:ind w:left="2124"/>
        <w:jc w:val="both"/>
        <w:rPr>
          <w:rFonts w:ascii="Arial" w:hAnsi="Arial" w:cs="Arial"/>
          <w:color w:val="000000"/>
          <w:sz w:val="22"/>
          <w:szCs w:val="22"/>
        </w:rPr>
      </w:pPr>
      <w:r w:rsidRPr="004A196E">
        <w:rPr>
          <w:rFonts w:ascii="Arial" w:hAnsi="Arial" w:cs="Arial"/>
          <w:color w:val="000000"/>
          <w:sz w:val="22"/>
          <w:szCs w:val="22"/>
        </w:rPr>
        <w:t xml:space="preserve">- </w:t>
      </w:r>
      <w:r w:rsidR="00E11C47" w:rsidRPr="004A196E">
        <w:rPr>
          <w:rFonts w:ascii="Arial" w:hAnsi="Arial" w:cs="Arial"/>
          <w:color w:val="000000"/>
          <w:sz w:val="22"/>
          <w:szCs w:val="22"/>
        </w:rPr>
        <w:t>Por que</w:t>
      </w:r>
      <w:r w:rsidRPr="004A196E">
        <w:rPr>
          <w:rFonts w:ascii="Arial" w:hAnsi="Arial" w:cs="Arial"/>
          <w:color w:val="000000"/>
          <w:sz w:val="22"/>
          <w:szCs w:val="22"/>
        </w:rPr>
        <w:t xml:space="preserve"> meu engajamento não funciona?</w:t>
      </w:r>
    </w:p>
    <w:p w14:paraId="57BFDB1E" w14:textId="77777777" w:rsidR="00995A3D" w:rsidRPr="004A196E" w:rsidRDefault="00995A3D" w:rsidP="000F251D">
      <w:pPr>
        <w:shd w:val="clear" w:color="auto" w:fill="FFFFFF"/>
        <w:spacing w:line="276" w:lineRule="auto"/>
        <w:jc w:val="both"/>
        <w:rPr>
          <w:rFonts w:ascii="Arial" w:hAnsi="Arial" w:cs="Arial"/>
          <w:color w:val="000000"/>
          <w:sz w:val="22"/>
          <w:szCs w:val="22"/>
        </w:rPr>
      </w:pPr>
    </w:p>
    <w:p w14:paraId="7645E4D0" w14:textId="77777777" w:rsidR="00995A3D" w:rsidRPr="004A196E" w:rsidRDefault="00995A3D" w:rsidP="000F251D">
      <w:pPr>
        <w:shd w:val="clear" w:color="auto" w:fill="FFFFFF"/>
        <w:spacing w:line="276" w:lineRule="auto"/>
        <w:jc w:val="both"/>
        <w:rPr>
          <w:rFonts w:ascii="Arial" w:hAnsi="Arial" w:cs="Arial"/>
          <w:color w:val="000000"/>
          <w:sz w:val="22"/>
          <w:szCs w:val="22"/>
        </w:rPr>
      </w:pPr>
      <w:r w:rsidRPr="004A196E">
        <w:rPr>
          <w:rFonts w:ascii="Arial" w:hAnsi="Arial" w:cs="Arial"/>
          <w:color w:val="000000"/>
          <w:sz w:val="22"/>
          <w:szCs w:val="22"/>
        </w:rPr>
        <w:t>As fraquezas encontradas precisam ser examinadas e observadas de forma isolada, para que assim, seja possível nulificar os problemas que ocasionam. Se não for possível corrigir as fraquezas a curto prazo, o ideal é que sejam estudados métodos para minimizar seus efeitos ou tentar contorná-los de modo que se tornem forças relevantes para o negócio.</w:t>
      </w:r>
    </w:p>
    <w:p w14:paraId="7267F45F" w14:textId="77777777" w:rsidR="00995A3D" w:rsidRPr="004A196E" w:rsidRDefault="00995A3D" w:rsidP="000F251D">
      <w:pPr>
        <w:shd w:val="clear" w:color="auto" w:fill="FFFFFF"/>
        <w:spacing w:line="276" w:lineRule="auto"/>
        <w:jc w:val="both"/>
        <w:rPr>
          <w:rFonts w:ascii="Arial" w:hAnsi="Arial" w:cs="Arial"/>
          <w:color w:val="000000"/>
          <w:sz w:val="22"/>
          <w:szCs w:val="22"/>
        </w:rPr>
      </w:pPr>
    </w:p>
    <w:p w14:paraId="1916E79C" w14:textId="2FA94539" w:rsidR="00073AF7" w:rsidRPr="004A196E" w:rsidRDefault="00995A3D" w:rsidP="000F251D">
      <w:pPr>
        <w:shd w:val="clear" w:color="auto" w:fill="FFFFFF"/>
        <w:spacing w:line="276" w:lineRule="auto"/>
        <w:jc w:val="both"/>
        <w:rPr>
          <w:rFonts w:ascii="Arial" w:hAnsi="Arial" w:cs="Arial"/>
          <w:color w:val="000000"/>
          <w:sz w:val="22"/>
          <w:szCs w:val="22"/>
        </w:rPr>
      </w:pPr>
      <w:r w:rsidRPr="004A196E">
        <w:rPr>
          <w:rFonts w:ascii="Arial" w:hAnsi="Arial" w:cs="Arial"/>
          <w:b/>
          <w:bCs/>
          <w:color w:val="000000"/>
          <w:sz w:val="22"/>
          <w:szCs w:val="22"/>
        </w:rPr>
        <w:t>Ameaças:</w:t>
      </w:r>
      <w:r w:rsidRPr="004A196E">
        <w:rPr>
          <w:rStyle w:val="apple-converted-space"/>
          <w:rFonts w:ascii="Arial" w:hAnsi="Arial" w:cs="Arial"/>
          <w:bCs/>
          <w:color w:val="000000"/>
          <w:sz w:val="22"/>
          <w:szCs w:val="22"/>
        </w:rPr>
        <w:t> </w:t>
      </w:r>
      <w:r w:rsidRPr="004A196E">
        <w:rPr>
          <w:rFonts w:ascii="Arial" w:hAnsi="Arial" w:cs="Arial"/>
          <w:color w:val="000000"/>
          <w:sz w:val="22"/>
          <w:szCs w:val="22"/>
        </w:rPr>
        <w:t>Ao contrário das oportunidades, as ameaças são forças externas que influenciam negativamente a empresa. Devem ser tratadas com muita cautela, pois podem prejudicar não somente o planejamento estratégico da companhia, como também, diretamente em seus resultados.</w:t>
      </w:r>
      <w:r w:rsidRPr="004A196E">
        <w:rPr>
          <w:rFonts w:ascii="Arial" w:hAnsi="Arial" w:cs="Arial"/>
          <w:color w:val="000000"/>
          <w:sz w:val="22"/>
          <w:szCs w:val="22"/>
        </w:rPr>
        <w:br/>
      </w:r>
      <w:r w:rsidRPr="004A196E">
        <w:rPr>
          <w:rFonts w:ascii="Arial" w:hAnsi="Arial" w:cs="Arial"/>
          <w:color w:val="000000"/>
          <w:sz w:val="22"/>
          <w:szCs w:val="22"/>
        </w:rPr>
        <w:br/>
      </w:r>
      <w:r w:rsidRPr="004A196E">
        <w:rPr>
          <w:rFonts w:ascii="Arial" w:hAnsi="Arial" w:cs="Arial"/>
          <w:b/>
          <w:bCs/>
          <w:color w:val="000000"/>
          <w:sz w:val="22"/>
          <w:szCs w:val="22"/>
        </w:rPr>
        <w:t>Oportunidades:</w:t>
      </w:r>
      <w:r w:rsidRPr="004A196E">
        <w:rPr>
          <w:rFonts w:ascii="Arial" w:hAnsi="Arial" w:cs="Arial"/>
          <w:bCs/>
          <w:color w:val="000000"/>
          <w:sz w:val="22"/>
          <w:szCs w:val="22"/>
        </w:rPr>
        <w:t> </w:t>
      </w:r>
      <w:r w:rsidRPr="004A196E">
        <w:rPr>
          <w:rFonts w:ascii="Arial" w:hAnsi="Arial" w:cs="Arial"/>
          <w:color w:val="000000"/>
          <w:sz w:val="22"/>
          <w:szCs w:val="22"/>
        </w:rPr>
        <w:t xml:space="preserve">São forças externas que influenciam positivamente a empresa. Não existe controle sobre essas forças, pois elas podem ocorrer de diversas formas, como por exemplo - mudanças na política econômica do governo, alterações em algum tributo, investimentos externos, ampliação do crédito </w:t>
      </w:r>
      <w:proofErr w:type="gramStart"/>
      <w:r w:rsidRPr="004A196E">
        <w:rPr>
          <w:rFonts w:ascii="Arial" w:hAnsi="Arial" w:cs="Arial"/>
          <w:color w:val="000000"/>
          <w:sz w:val="22"/>
          <w:szCs w:val="22"/>
        </w:rPr>
        <w:t xml:space="preserve">ao </w:t>
      </w:r>
      <w:r w:rsidR="00E11C47" w:rsidRPr="004A196E">
        <w:rPr>
          <w:rFonts w:ascii="Arial" w:hAnsi="Arial" w:cs="Arial"/>
          <w:color w:val="000000"/>
          <w:sz w:val="22"/>
          <w:szCs w:val="22"/>
        </w:rPr>
        <w:t>consumidor etc.</w:t>
      </w:r>
      <w:proofErr w:type="gramEnd"/>
      <w:r w:rsidRPr="004A196E">
        <w:rPr>
          <w:rFonts w:ascii="Arial" w:hAnsi="Arial" w:cs="Arial"/>
          <w:color w:val="000000"/>
          <w:sz w:val="22"/>
          <w:szCs w:val="22"/>
        </w:rPr>
        <w:t xml:space="preserve"> Porém, podem ser feitas pesquisas ou planejamentos que preveem o acontecimento desses fatos.</w:t>
      </w:r>
    </w:p>
    <w:p w14:paraId="1EC01255" w14:textId="77777777" w:rsidR="00554BB0" w:rsidRPr="004A196E" w:rsidRDefault="00995A3D" w:rsidP="004A196E">
      <w:pPr>
        <w:shd w:val="clear" w:color="auto" w:fill="FFFFFF"/>
        <w:spacing w:line="276" w:lineRule="auto"/>
        <w:jc w:val="both"/>
        <w:rPr>
          <w:rFonts w:ascii="Arial" w:hAnsi="Arial" w:cs="Arial"/>
          <w:b/>
          <w:bCs/>
          <w:color w:val="000000"/>
          <w:sz w:val="24"/>
          <w:szCs w:val="24"/>
        </w:rPr>
      </w:pPr>
      <w:r w:rsidRPr="004A196E">
        <w:rPr>
          <w:rFonts w:ascii="Arial" w:hAnsi="Arial" w:cs="Arial"/>
          <w:color w:val="000000"/>
          <w:sz w:val="22"/>
          <w:szCs w:val="22"/>
        </w:rPr>
        <w:br/>
      </w:r>
      <w:r w:rsidR="00073AF7" w:rsidRPr="004A196E">
        <w:rPr>
          <w:rFonts w:ascii="Arial" w:hAnsi="Arial" w:cs="Arial"/>
          <w:b/>
          <w:bCs/>
          <w:color w:val="000000"/>
          <w:sz w:val="24"/>
          <w:szCs w:val="24"/>
        </w:rPr>
        <w:t>DESCREVENDO A</w:t>
      </w:r>
      <w:r w:rsidR="00554BB0" w:rsidRPr="004A196E">
        <w:rPr>
          <w:rFonts w:ascii="Arial" w:hAnsi="Arial" w:cs="Arial"/>
          <w:b/>
          <w:bCs/>
          <w:color w:val="000000"/>
          <w:sz w:val="24"/>
          <w:szCs w:val="24"/>
        </w:rPr>
        <w:t xml:space="preserve"> ANÁLISE EXTERNA </w:t>
      </w:r>
    </w:p>
    <w:p w14:paraId="498C055E" w14:textId="77777777" w:rsidR="00554BB0" w:rsidRPr="007917BA" w:rsidRDefault="00554BB0" w:rsidP="000F251D">
      <w:pPr>
        <w:spacing w:line="276" w:lineRule="auto"/>
        <w:jc w:val="both"/>
        <w:rPr>
          <w:rFonts w:ascii="Arial" w:hAnsi="Arial" w:cs="Arial"/>
          <w:color w:val="000000"/>
          <w:sz w:val="24"/>
          <w:szCs w:val="24"/>
        </w:rPr>
      </w:pPr>
    </w:p>
    <w:p w14:paraId="1BB6D3B9" w14:textId="77777777" w:rsidR="00554BB0" w:rsidRPr="004A196E" w:rsidRDefault="00554BB0" w:rsidP="000F251D">
      <w:pPr>
        <w:spacing w:line="276" w:lineRule="auto"/>
        <w:jc w:val="both"/>
        <w:rPr>
          <w:rFonts w:ascii="Arial" w:hAnsi="Arial" w:cs="Arial"/>
          <w:color w:val="000000"/>
          <w:sz w:val="22"/>
          <w:szCs w:val="22"/>
        </w:rPr>
      </w:pPr>
      <w:r w:rsidRPr="004A196E">
        <w:rPr>
          <w:rFonts w:ascii="Arial" w:hAnsi="Arial" w:cs="Arial"/>
          <w:color w:val="000000"/>
          <w:sz w:val="22"/>
          <w:szCs w:val="22"/>
        </w:rPr>
        <w:t>Levantamento e análise dos principais fatores ambientais presentes e futuros que afetam a vida da empresa bem como sua evolução.  Busca-se ameaças e oportunidades para a empresa</w:t>
      </w:r>
    </w:p>
    <w:p w14:paraId="4FE51B40" w14:textId="77777777" w:rsidR="00554BB0" w:rsidRPr="007917BA" w:rsidRDefault="00554BB0" w:rsidP="000F251D">
      <w:pPr>
        <w:spacing w:line="276" w:lineRule="auto"/>
        <w:ind w:firstLine="360"/>
        <w:jc w:val="both"/>
        <w:rPr>
          <w:rFonts w:ascii="Arial" w:hAnsi="Arial" w:cs="Arial"/>
          <w:color w:val="000000"/>
          <w:sz w:val="24"/>
          <w:szCs w:val="24"/>
        </w:rPr>
      </w:pPr>
    </w:p>
    <w:tbl>
      <w:tblPr>
        <w:tblW w:w="10582" w:type="dxa"/>
        <w:tblInd w:w="-30" w:type="dxa"/>
        <w:tblLayout w:type="fixed"/>
        <w:tblCellMar>
          <w:left w:w="70" w:type="dxa"/>
          <w:right w:w="70" w:type="dxa"/>
        </w:tblCellMar>
        <w:tblLook w:val="0000" w:firstRow="0" w:lastRow="0" w:firstColumn="0" w:lastColumn="0" w:noHBand="0" w:noVBand="0"/>
      </w:tblPr>
      <w:tblGrid>
        <w:gridCol w:w="3506"/>
        <w:gridCol w:w="3436"/>
        <w:gridCol w:w="3640"/>
      </w:tblGrid>
      <w:tr w:rsidR="00554BB0" w:rsidRPr="004A196E" w14:paraId="5819C1D6" w14:textId="77777777" w:rsidTr="00376198">
        <w:trPr>
          <w:trHeight w:val="282"/>
        </w:trPr>
        <w:tc>
          <w:tcPr>
            <w:tcW w:w="3506" w:type="dxa"/>
            <w:tcBorders>
              <w:top w:val="single" w:sz="4" w:space="0" w:color="000000"/>
              <w:left w:val="single" w:sz="4" w:space="0" w:color="000000"/>
              <w:bottom w:val="single" w:sz="4" w:space="0" w:color="000000"/>
            </w:tcBorders>
          </w:tcPr>
          <w:p w14:paraId="23534530" w14:textId="77777777" w:rsidR="00554BB0" w:rsidRPr="004A196E" w:rsidRDefault="00554BB0" w:rsidP="000F251D">
            <w:pPr>
              <w:pStyle w:val="Ttulo1"/>
              <w:snapToGrid w:val="0"/>
              <w:spacing w:line="276" w:lineRule="auto"/>
              <w:jc w:val="both"/>
              <w:rPr>
                <w:rFonts w:ascii="Arial" w:hAnsi="Arial" w:cs="Arial"/>
                <w:color w:val="000000"/>
                <w:sz w:val="20"/>
              </w:rPr>
            </w:pPr>
            <w:r w:rsidRPr="004A196E">
              <w:rPr>
                <w:rFonts w:ascii="Arial" w:hAnsi="Arial" w:cs="Arial"/>
                <w:color w:val="000000"/>
                <w:sz w:val="20"/>
              </w:rPr>
              <w:t>Eventos</w:t>
            </w:r>
          </w:p>
        </w:tc>
        <w:tc>
          <w:tcPr>
            <w:tcW w:w="3436" w:type="dxa"/>
            <w:tcBorders>
              <w:top w:val="single" w:sz="4" w:space="0" w:color="000000"/>
              <w:left w:val="single" w:sz="4" w:space="0" w:color="000000"/>
              <w:bottom w:val="single" w:sz="4" w:space="0" w:color="000000"/>
            </w:tcBorders>
          </w:tcPr>
          <w:p w14:paraId="4C91FB3C" w14:textId="77777777" w:rsidR="00554BB0" w:rsidRPr="004A196E" w:rsidRDefault="00554BB0" w:rsidP="000F251D">
            <w:pPr>
              <w:snapToGrid w:val="0"/>
              <w:spacing w:line="276" w:lineRule="auto"/>
              <w:jc w:val="both"/>
              <w:rPr>
                <w:rFonts w:ascii="Arial" w:hAnsi="Arial" w:cs="Arial"/>
                <w:color w:val="000000"/>
              </w:rPr>
            </w:pPr>
            <w:r w:rsidRPr="004A196E">
              <w:rPr>
                <w:rFonts w:ascii="Arial" w:hAnsi="Arial" w:cs="Arial"/>
                <w:color w:val="000000"/>
              </w:rPr>
              <w:t>Impacto</w:t>
            </w:r>
          </w:p>
        </w:tc>
        <w:tc>
          <w:tcPr>
            <w:tcW w:w="3640" w:type="dxa"/>
            <w:tcBorders>
              <w:top w:val="single" w:sz="4" w:space="0" w:color="000000"/>
              <w:left w:val="single" w:sz="4" w:space="0" w:color="000000"/>
              <w:bottom w:val="single" w:sz="4" w:space="0" w:color="000000"/>
              <w:right w:val="single" w:sz="4" w:space="0" w:color="000000"/>
            </w:tcBorders>
          </w:tcPr>
          <w:p w14:paraId="175FFA80" w14:textId="77777777" w:rsidR="00554BB0" w:rsidRPr="004A196E" w:rsidRDefault="00554BB0" w:rsidP="000F251D">
            <w:pPr>
              <w:snapToGrid w:val="0"/>
              <w:spacing w:line="276" w:lineRule="auto"/>
              <w:jc w:val="both"/>
              <w:rPr>
                <w:rFonts w:ascii="Arial" w:hAnsi="Arial" w:cs="Arial"/>
                <w:color w:val="000000"/>
              </w:rPr>
            </w:pPr>
            <w:r w:rsidRPr="004A196E">
              <w:rPr>
                <w:rFonts w:ascii="Arial" w:hAnsi="Arial" w:cs="Arial"/>
                <w:color w:val="000000"/>
              </w:rPr>
              <w:t>Resposta</w:t>
            </w:r>
          </w:p>
        </w:tc>
      </w:tr>
      <w:tr w:rsidR="00554BB0" w:rsidRPr="004A196E" w14:paraId="14F993C7" w14:textId="77777777" w:rsidTr="00376198">
        <w:trPr>
          <w:trHeight w:val="1462"/>
        </w:trPr>
        <w:tc>
          <w:tcPr>
            <w:tcW w:w="3506" w:type="dxa"/>
            <w:tcBorders>
              <w:top w:val="single" w:sz="4" w:space="0" w:color="000000"/>
              <w:left w:val="single" w:sz="4" w:space="0" w:color="000000"/>
              <w:bottom w:val="single" w:sz="4" w:space="0" w:color="000000"/>
            </w:tcBorders>
          </w:tcPr>
          <w:p w14:paraId="6F2E1790" w14:textId="77777777" w:rsidR="00554BB0" w:rsidRPr="004A196E" w:rsidRDefault="00554BB0" w:rsidP="000F251D">
            <w:pPr>
              <w:snapToGrid w:val="0"/>
              <w:spacing w:line="276" w:lineRule="auto"/>
              <w:jc w:val="both"/>
              <w:rPr>
                <w:rFonts w:ascii="Arial" w:hAnsi="Arial" w:cs="Arial"/>
                <w:color w:val="000000"/>
              </w:rPr>
            </w:pPr>
            <w:r w:rsidRPr="004A196E">
              <w:rPr>
                <w:rFonts w:ascii="Arial" w:hAnsi="Arial" w:cs="Arial"/>
                <w:color w:val="000000"/>
              </w:rPr>
              <w:t>Econômicos</w:t>
            </w:r>
          </w:p>
          <w:p w14:paraId="564AF3EF" w14:textId="77777777" w:rsidR="00554BB0" w:rsidRPr="004A196E" w:rsidRDefault="0088503C" w:rsidP="000F251D">
            <w:pPr>
              <w:spacing w:line="276" w:lineRule="auto"/>
              <w:jc w:val="both"/>
              <w:rPr>
                <w:rFonts w:ascii="Arial" w:hAnsi="Arial" w:cs="Arial"/>
                <w:color w:val="000000"/>
              </w:rPr>
            </w:pPr>
            <w:r w:rsidRPr="004A196E">
              <w:rPr>
                <w:rFonts w:ascii="Arial" w:hAnsi="Arial" w:cs="Arial"/>
                <w:color w:val="000000"/>
              </w:rPr>
              <w:t xml:space="preserve">1 – </w:t>
            </w:r>
          </w:p>
          <w:p w14:paraId="147D0526" w14:textId="77777777" w:rsidR="00073AF7" w:rsidRPr="004A196E" w:rsidRDefault="0088503C" w:rsidP="000F251D">
            <w:pPr>
              <w:spacing w:line="276" w:lineRule="auto"/>
              <w:jc w:val="both"/>
              <w:rPr>
                <w:rFonts w:ascii="Arial" w:hAnsi="Arial" w:cs="Arial"/>
                <w:color w:val="000000"/>
              </w:rPr>
            </w:pPr>
            <w:r w:rsidRPr="004A196E">
              <w:rPr>
                <w:rFonts w:ascii="Arial" w:hAnsi="Arial" w:cs="Arial"/>
                <w:color w:val="000000"/>
              </w:rPr>
              <w:t>2 –</w:t>
            </w:r>
          </w:p>
          <w:p w14:paraId="1B3B36CF" w14:textId="77777777" w:rsidR="0088503C" w:rsidRPr="004A196E" w:rsidRDefault="00073AF7" w:rsidP="000F251D">
            <w:pPr>
              <w:spacing w:line="276" w:lineRule="auto"/>
              <w:jc w:val="both"/>
              <w:rPr>
                <w:rFonts w:ascii="Arial" w:hAnsi="Arial" w:cs="Arial"/>
                <w:color w:val="000000"/>
              </w:rPr>
            </w:pPr>
            <w:r w:rsidRPr="004A196E">
              <w:rPr>
                <w:rFonts w:ascii="Arial" w:hAnsi="Arial" w:cs="Arial"/>
                <w:color w:val="000000"/>
              </w:rPr>
              <w:t>3-</w:t>
            </w:r>
            <w:r w:rsidR="0088503C" w:rsidRPr="004A196E">
              <w:rPr>
                <w:rFonts w:ascii="Arial" w:hAnsi="Arial" w:cs="Arial"/>
                <w:color w:val="000000"/>
              </w:rPr>
              <w:t xml:space="preserve">  </w:t>
            </w:r>
          </w:p>
          <w:p w14:paraId="49B258EC" w14:textId="77777777" w:rsidR="0088503C" w:rsidRPr="004A196E" w:rsidRDefault="0088503C" w:rsidP="000F251D">
            <w:pPr>
              <w:spacing w:line="276" w:lineRule="auto"/>
              <w:jc w:val="both"/>
              <w:rPr>
                <w:rFonts w:ascii="Arial" w:hAnsi="Arial" w:cs="Arial"/>
                <w:color w:val="000000"/>
              </w:rPr>
            </w:pPr>
            <w:r w:rsidRPr="004A196E">
              <w:rPr>
                <w:rFonts w:ascii="Arial" w:hAnsi="Arial" w:cs="Arial"/>
                <w:color w:val="000000"/>
              </w:rPr>
              <w:t>Etc.</w:t>
            </w:r>
          </w:p>
        </w:tc>
        <w:tc>
          <w:tcPr>
            <w:tcW w:w="3436" w:type="dxa"/>
            <w:tcBorders>
              <w:top w:val="single" w:sz="4" w:space="0" w:color="000000"/>
              <w:left w:val="single" w:sz="4" w:space="0" w:color="000000"/>
              <w:bottom w:val="single" w:sz="4" w:space="0" w:color="000000"/>
            </w:tcBorders>
          </w:tcPr>
          <w:p w14:paraId="5A0A38A3" w14:textId="77777777" w:rsidR="00554BB0" w:rsidRPr="004A196E" w:rsidRDefault="00554BB0" w:rsidP="000F251D">
            <w:pPr>
              <w:snapToGrid w:val="0"/>
              <w:spacing w:line="276" w:lineRule="auto"/>
              <w:jc w:val="both"/>
              <w:rPr>
                <w:rFonts w:ascii="Arial" w:hAnsi="Arial" w:cs="Arial"/>
                <w:color w:val="000000"/>
              </w:rPr>
            </w:pPr>
          </w:p>
          <w:p w14:paraId="552BBC6D" w14:textId="77777777" w:rsidR="00554BB0" w:rsidRPr="004A196E" w:rsidRDefault="00554BB0" w:rsidP="000F251D">
            <w:pPr>
              <w:spacing w:line="276" w:lineRule="auto"/>
              <w:jc w:val="both"/>
              <w:rPr>
                <w:rFonts w:ascii="Arial" w:hAnsi="Arial" w:cs="Arial"/>
                <w:color w:val="000000"/>
              </w:rPr>
            </w:pPr>
          </w:p>
          <w:p w14:paraId="09E87B11" w14:textId="77777777" w:rsidR="00554BB0" w:rsidRPr="004A196E" w:rsidRDefault="00554BB0" w:rsidP="000F251D">
            <w:pPr>
              <w:spacing w:line="276" w:lineRule="auto"/>
              <w:jc w:val="both"/>
              <w:rPr>
                <w:rFonts w:ascii="Arial" w:hAnsi="Arial" w:cs="Arial"/>
                <w:color w:val="000000"/>
              </w:rPr>
            </w:pPr>
          </w:p>
          <w:p w14:paraId="36C5EA02" w14:textId="77777777" w:rsidR="00554BB0" w:rsidRPr="004A196E" w:rsidRDefault="00554BB0" w:rsidP="000F251D">
            <w:pPr>
              <w:spacing w:line="276" w:lineRule="auto"/>
              <w:jc w:val="both"/>
              <w:rPr>
                <w:rFonts w:ascii="Arial" w:hAnsi="Arial" w:cs="Arial"/>
                <w:color w:val="000000"/>
              </w:rPr>
            </w:pPr>
          </w:p>
        </w:tc>
        <w:tc>
          <w:tcPr>
            <w:tcW w:w="3640" w:type="dxa"/>
            <w:tcBorders>
              <w:top w:val="single" w:sz="4" w:space="0" w:color="000000"/>
              <w:left w:val="single" w:sz="4" w:space="0" w:color="000000"/>
              <w:bottom w:val="single" w:sz="4" w:space="0" w:color="000000"/>
              <w:right w:val="single" w:sz="4" w:space="0" w:color="000000"/>
            </w:tcBorders>
          </w:tcPr>
          <w:p w14:paraId="61AF165B" w14:textId="77777777" w:rsidR="00554BB0" w:rsidRPr="004A196E" w:rsidRDefault="00554BB0" w:rsidP="000F251D">
            <w:pPr>
              <w:snapToGrid w:val="0"/>
              <w:spacing w:line="276" w:lineRule="auto"/>
              <w:jc w:val="both"/>
              <w:rPr>
                <w:rFonts w:ascii="Arial" w:hAnsi="Arial" w:cs="Arial"/>
                <w:color w:val="000000"/>
              </w:rPr>
            </w:pPr>
          </w:p>
        </w:tc>
      </w:tr>
      <w:tr w:rsidR="00554BB0" w:rsidRPr="004A196E" w14:paraId="67E047BF" w14:textId="77777777" w:rsidTr="00376198">
        <w:trPr>
          <w:trHeight w:val="1462"/>
        </w:trPr>
        <w:tc>
          <w:tcPr>
            <w:tcW w:w="3506" w:type="dxa"/>
            <w:tcBorders>
              <w:top w:val="single" w:sz="4" w:space="0" w:color="000000"/>
              <w:left w:val="single" w:sz="4" w:space="0" w:color="000000"/>
              <w:bottom w:val="single" w:sz="4" w:space="0" w:color="000000"/>
            </w:tcBorders>
          </w:tcPr>
          <w:p w14:paraId="45A6F04A" w14:textId="77777777" w:rsidR="00554BB0" w:rsidRPr="004A196E" w:rsidRDefault="00554BB0" w:rsidP="000F251D">
            <w:pPr>
              <w:snapToGrid w:val="0"/>
              <w:spacing w:line="276" w:lineRule="auto"/>
              <w:jc w:val="both"/>
              <w:rPr>
                <w:rFonts w:ascii="Arial" w:hAnsi="Arial" w:cs="Arial"/>
                <w:color w:val="000000"/>
              </w:rPr>
            </w:pPr>
            <w:r w:rsidRPr="004A196E">
              <w:rPr>
                <w:rFonts w:ascii="Arial" w:hAnsi="Arial" w:cs="Arial"/>
                <w:color w:val="000000"/>
              </w:rPr>
              <w:t>Políticos</w:t>
            </w:r>
          </w:p>
          <w:p w14:paraId="305D2D29" w14:textId="77777777" w:rsidR="0088503C" w:rsidRPr="004A196E" w:rsidRDefault="0088503C" w:rsidP="000F251D">
            <w:pPr>
              <w:spacing w:line="276" w:lineRule="auto"/>
              <w:jc w:val="both"/>
              <w:rPr>
                <w:rFonts w:ascii="Arial" w:hAnsi="Arial" w:cs="Arial"/>
                <w:color w:val="000000"/>
              </w:rPr>
            </w:pPr>
            <w:r w:rsidRPr="004A196E">
              <w:rPr>
                <w:rFonts w:ascii="Arial" w:hAnsi="Arial" w:cs="Arial"/>
                <w:color w:val="000000"/>
              </w:rPr>
              <w:t xml:space="preserve">1 – </w:t>
            </w:r>
          </w:p>
          <w:p w14:paraId="019A556A" w14:textId="77777777" w:rsidR="0088503C" w:rsidRPr="004A196E" w:rsidRDefault="0088503C" w:rsidP="000F251D">
            <w:pPr>
              <w:spacing w:line="276" w:lineRule="auto"/>
              <w:jc w:val="both"/>
              <w:rPr>
                <w:rFonts w:ascii="Arial" w:hAnsi="Arial" w:cs="Arial"/>
                <w:color w:val="000000"/>
              </w:rPr>
            </w:pPr>
            <w:r w:rsidRPr="004A196E">
              <w:rPr>
                <w:rFonts w:ascii="Arial" w:hAnsi="Arial" w:cs="Arial"/>
                <w:color w:val="000000"/>
              </w:rPr>
              <w:t xml:space="preserve">2 – </w:t>
            </w:r>
          </w:p>
          <w:p w14:paraId="18CB7CFB" w14:textId="77777777" w:rsidR="00073AF7" w:rsidRPr="004A196E" w:rsidRDefault="00073AF7" w:rsidP="000F251D">
            <w:pPr>
              <w:spacing w:line="276" w:lineRule="auto"/>
              <w:jc w:val="both"/>
              <w:rPr>
                <w:rFonts w:ascii="Arial" w:hAnsi="Arial" w:cs="Arial"/>
                <w:color w:val="000000"/>
              </w:rPr>
            </w:pPr>
            <w:r w:rsidRPr="004A196E">
              <w:rPr>
                <w:rFonts w:ascii="Arial" w:hAnsi="Arial" w:cs="Arial"/>
                <w:color w:val="000000"/>
              </w:rPr>
              <w:t>3 -</w:t>
            </w:r>
          </w:p>
          <w:p w14:paraId="518668E0" w14:textId="77777777" w:rsidR="00554BB0" w:rsidRPr="004A196E" w:rsidRDefault="0088503C" w:rsidP="000F251D">
            <w:pPr>
              <w:spacing w:line="276" w:lineRule="auto"/>
              <w:jc w:val="both"/>
              <w:rPr>
                <w:rFonts w:ascii="Arial" w:hAnsi="Arial" w:cs="Arial"/>
                <w:color w:val="000000"/>
              </w:rPr>
            </w:pPr>
            <w:r w:rsidRPr="004A196E">
              <w:rPr>
                <w:rFonts w:ascii="Arial" w:hAnsi="Arial" w:cs="Arial"/>
                <w:color w:val="000000"/>
              </w:rPr>
              <w:t>Etc.</w:t>
            </w:r>
          </w:p>
        </w:tc>
        <w:tc>
          <w:tcPr>
            <w:tcW w:w="3436" w:type="dxa"/>
            <w:tcBorders>
              <w:top w:val="single" w:sz="4" w:space="0" w:color="000000"/>
              <w:left w:val="single" w:sz="4" w:space="0" w:color="000000"/>
              <w:bottom w:val="single" w:sz="4" w:space="0" w:color="000000"/>
            </w:tcBorders>
          </w:tcPr>
          <w:p w14:paraId="2C72277D" w14:textId="77777777" w:rsidR="00554BB0" w:rsidRPr="004A196E" w:rsidRDefault="00554BB0" w:rsidP="000F251D">
            <w:pPr>
              <w:snapToGrid w:val="0"/>
              <w:spacing w:line="276" w:lineRule="auto"/>
              <w:jc w:val="both"/>
              <w:rPr>
                <w:rFonts w:ascii="Arial" w:hAnsi="Arial" w:cs="Arial"/>
                <w:color w:val="000000"/>
              </w:rPr>
            </w:pPr>
          </w:p>
          <w:p w14:paraId="3261BAEE" w14:textId="77777777" w:rsidR="00554BB0" w:rsidRPr="004A196E" w:rsidRDefault="00554BB0" w:rsidP="000F251D">
            <w:pPr>
              <w:spacing w:line="276" w:lineRule="auto"/>
              <w:jc w:val="both"/>
              <w:rPr>
                <w:rFonts w:ascii="Arial" w:hAnsi="Arial" w:cs="Arial"/>
                <w:color w:val="000000"/>
              </w:rPr>
            </w:pPr>
          </w:p>
          <w:p w14:paraId="6A4D121A" w14:textId="77777777" w:rsidR="00554BB0" w:rsidRPr="004A196E" w:rsidRDefault="00554BB0" w:rsidP="000F251D">
            <w:pPr>
              <w:spacing w:line="276" w:lineRule="auto"/>
              <w:jc w:val="both"/>
              <w:rPr>
                <w:rFonts w:ascii="Arial" w:hAnsi="Arial" w:cs="Arial"/>
                <w:color w:val="000000"/>
              </w:rPr>
            </w:pPr>
          </w:p>
          <w:p w14:paraId="29BC60E3" w14:textId="77777777" w:rsidR="00554BB0" w:rsidRPr="004A196E" w:rsidRDefault="00554BB0" w:rsidP="000F251D">
            <w:pPr>
              <w:spacing w:line="276" w:lineRule="auto"/>
              <w:jc w:val="both"/>
              <w:rPr>
                <w:rFonts w:ascii="Arial" w:hAnsi="Arial" w:cs="Arial"/>
                <w:color w:val="000000"/>
              </w:rPr>
            </w:pPr>
          </w:p>
        </w:tc>
        <w:tc>
          <w:tcPr>
            <w:tcW w:w="3640" w:type="dxa"/>
            <w:tcBorders>
              <w:top w:val="single" w:sz="4" w:space="0" w:color="000000"/>
              <w:left w:val="single" w:sz="4" w:space="0" w:color="000000"/>
              <w:bottom w:val="single" w:sz="4" w:space="0" w:color="000000"/>
              <w:right w:val="single" w:sz="4" w:space="0" w:color="000000"/>
            </w:tcBorders>
          </w:tcPr>
          <w:p w14:paraId="3ADDBE74" w14:textId="77777777" w:rsidR="00554BB0" w:rsidRPr="004A196E" w:rsidRDefault="00554BB0" w:rsidP="000F251D">
            <w:pPr>
              <w:snapToGrid w:val="0"/>
              <w:spacing w:line="276" w:lineRule="auto"/>
              <w:jc w:val="both"/>
              <w:rPr>
                <w:rFonts w:ascii="Arial" w:hAnsi="Arial" w:cs="Arial"/>
                <w:color w:val="000000"/>
              </w:rPr>
            </w:pPr>
          </w:p>
        </w:tc>
      </w:tr>
      <w:tr w:rsidR="00554BB0" w:rsidRPr="004A196E" w14:paraId="25F7E787" w14:textId="77777777" w:rsidTr="00376198">
        <w:trPr>
          <w:trHeight w:val="1462"/>
        </w:trPr>
        <w:tc>
          <w:tcPr>
            <w:tcW w:w="3506" w:type="dxa"/>
            <w:tcBorders>
              <w:top w:val="single" w:sz="4" w:space="0" w:color="000000"/>
              <w:left w:val="single" w:sz="4" w:space="0" w:color="000000"/>
              <w:bottom w:val="single" w:sz="4" w:space="0" w:color="000000"/>
            </w:tcBorders>
          </w:tcPr>
          <w:p w14:paraId="222D61E6" w14:textId="77777777" w:rsidR="00554BB0" w:rsidRPr="004A196E" w:rsidRDefault="00554BB0" w:rsidP="000F251D">
            <w:pPr>
              <w:snapToGrid w:val="0"/>
              <w:spacing w:line="276" w:lineRule="auto"/>
              <w:jc w:val="both"/>
              <w:rPr>
                <w:rFonts w:ascii="Arial" w:hAnsi="Arial" w:cs="Arial"/>
                <w:color w:val="000000"/>
              </w:rPr>
            </w:pPr>
            <w:r w:rsidRPr="004A196E">
              <w:rPr>
                <w:rFonts w:ascii="Arial" w:hAnsi="Arial" w:cs="Arial"/>
                <w:color w:val="000000"/>
              </w:rPr>
              <w:t>Sociais</w:t>
            </w:r>
          </w:p>
          <w:p w14:paraId="42118388" w14:textId="77777777" w:rsidR="0088503C" w:rsidRPr="004A196E" w:rsidRDefault="0088503C" w:rsidP="000F251D">
            <w:pPr>
              <w:spacing w:line="276" w:lineRule="auto"/>
              <w:jc w:val="both"/>
              <w:rPr>
                <w:rFonts w:ascii="Arial" w:hAnsi="Arial" w:cs="Arial"/>
                <w:color w:val="000000"/>
              </w:rPr>
            </w:pPr>
            <w:r w:rsidRPr="004A196E">
              <w:rPr>
                <w:rFonts w:ascii="Arial" w:hAnsi="Arial" w:cs="Arial"/>
                <w:color w:val="000000"/>
              </w:rPr>
              <w:t xml:space="preserve">1 – </w:t>
            </w:r>
          </w:p>
          <w:p w14:paraId="34EFBD1E" w14:textId="77777777" w:rsidR="0088503C" w:rsidRPr="004A196E" w:rsidRDefault="0088503C" w:rsidP="000F251D">
            <w:pPr>
              <w:spacing w:line="276" w:lineRule="auto"/>
              <w:jc w:val="both"/>
              <w:rPr>
                <w:rFonts w:ascii="Arial" w:hAnsi="Arial" w:cs="Arial"/>
                <w:color w:val="000000"/>
              </w:rPr>
            </w:pPr>
            <w:r w:rsidRPr="004A196E">
              <w:rPr>
                <w:rFonts w:ascii="Arial" w:hAnsi="Arial" w:cs="Arial"/>
                <w:color w:val="000000"/>
              </w:rPr>
              <w:t xml:space="preserve">2 – </w:t>
            </w:r>
          </w:p>
          <w:p w14:paraId="6C36F107" w14:textId="77777777" w:rsidR="0088503C" w:rsidRPr="004A196E" w:rsidRDefault="00073AF7" w:rsidP="000F251D">
            <w:pPr>
              <w:spacing w:line="276" w:lineRule="auto"/>
              <w:jc w:val="both"/>
              <w:rPr>
                <w:rFonts w:ascii="Arial" w:hAnsi="Arial" w:cs="Arial"/>
                <w:color w:val="000000"/>
              </w:rPr>
            </w:pPr>
            <w:r w:rsidRPr="004A196E">
              <w:rPr>
                <w:rFonts w:ascii="Arial" w:hAnsi="Arial" w:cs="Arial"/>
                <w:color w:val="000000"/>
              </w:rPr>
              <w:t>3 -</w:t>
            </w:r>
          </w:p>
          <w:p w14:paraId="12C97E2D" w14:textId="77777777" w:rsidR="00554BB0" w:rsidRPr="004A196E" w:rsidRDefault="0088503C" w:rsidP="000F251D">
            <w:pPr>
              <w:spacing w:line="276" w:lineRule="auto"/>
              <w:jc w:val="both"/>
              <w:rPr>
                <w:rFonts w:ascii="Arial" w:hAnsi="Arial" w:cs="Arial"/>
                <w:color w:val="000000"/>
              </w:rPr>
            </w:pPr>
            <w:r w:rsidRPr="004A196E">
              <w:rPr>
                <w:rFonts w:ascii="Arial" w:hAnsi="Arial" w:cs="Arial"/>
                <w:color w:val="000000"/>
              </w:rPr>
              <w:t>Etc.</w:t>
            </w:r>
          </w:p>
        </w:tc>
        <w:tc>
          <w:tcPr>
            <w:tcW w:w="3436" w:type="dxa"/>
            <w:tcBorders>
              <w:top w:val="single" w:sz="4" w:space="0" w:color="000000"/>
              <w:left w:val="single" w:sz="4" w:space="0" w:color="000000"/>
              <w:bottom w:val="single" w:sz="4" w:space="0" w:color="000000"/>
            </w:tcBorders>
          </w:tcPr>
          <w:p w14:paraId="56FA35B9" w14:textId="77777777" w:rsidR="00554BB0" w:rsidRPr="004A196E" w:rsidRDefault="00554BB0" w:rsidP="000F251D">
            <w:pPr>
              <w:snapToGrid w:val="0"/>
              <w:spacing w:line="276" w:lineRule="auto"/>
              <w:jc w:val="both"/>
              <w:rPr>
                <w:rFonts w:ascii="Arial" w:hAnsi="Arial" w:cs="Arial"/>
                <w:color w:val="000000"/>
              </w:rPr>
            </w:pPr>
          </w:p>
          <w:p w14:paraId="57EBEEF2" w14:textId="77777777" w:rsidR="00554BB0" w:rsidRPr="004A196E" w:rsidRDefault="00554BB0" w:rsidP="000F251D">
            <w:pPr>
              <w:spacing w:line="276" w:lineRule="auto"/>
              <w:jc w:val="both"/>
              <w:rPr>
                <w:rFonts w:ascii="Arial" w:hAnsi="Arial" w:cs="Arial"/>
                <w:color w:val="000000"/>
              </w:rPr>
            </w:pPr>
          </w:p>
          <w:p w14:paraId="113A939B" w14:textId="77777777" w:rsidR="00554BB0" w:rsidRPr="004A196E" w:rsidRDefault="00554BB0" w:rsidP="000F251D">
            <w:pPr>
              <w:spacing w:line="276" w:lineRule="auto"/>
              <w:jc w:val="both"/>
              <w:rPr>
                <w:rFonts w:ascii="Arial" w:hAnsi="Arial" w:cs="Arial"/>
                <w:color w:val="000000"/>
              </w:rPr>
            </w:pPr>
          </w:p>
          <w:p w14:paraId="0F3D650C" w14:textId="77777777" w:rsidR="00554BB0" w:rsidRPr="004A196E" w:rsidRDefault="00554BB0" w:rsidP="000F251D">
            <w:pPr>
              <w:spacing w:line="276" w:lineRule="auto"/>
              <w:jc w:val="both"/>
              <w:rPr>
                <w:rFonts w:ascii="Arial" w:hAnsi="Arial" w:cs="Arial"/>
                <w:color w:val="000000"/>
              </w:rPr>
            </w:pPr>
          </w:p>
          <w:p w14:paraId="415A38A1" w14:textId="77777777" w:rsidR="00554BB0" w:rsidRPr="004A196E" w:rsidRDefault="00554BB0" w:rsidP="000F251D">
            <w:pPr>
              <w:spacing w:line="276" w:lineRule="auto"/>
              <w:jc w:val="both"/>
              <w:rPr>
                <w:rFonts w:ascii="Arial" w:hAnsi="Arial" w:cs="Arial"/>
                <w:color w:val="000000"/>
              </w:rPr>
            </w:pPr>
          </w:p>
        </w:tc>
        <w:tc>
          <w:tcPr>
            <w:tcW w:w="3640" w:type="dxa"/>
            <w:tcBorders>
              <w:top w:val="single" w:sz="4" w:space="0" w:color="000000"/>
              <w:left w:val="single" w:sz="4" w:space="0" w:color="000000"/>
              <w:bottom w:val="single" w:sz="4" w:space="0" w:color="000000"/>
              <w:right w:val="single" w:sz="4" w:space="0" w:color="000000"/>
            </w:tcBorders>
          </w:tcPr>
          <w:p w14:paraId="3D3B45F7" w14:textId="77777777" w:rsidR="00554BB0" w:rsidRPr="004A196E" w:rsidRDefault="00554BB0" w:rsidP="000F251D">
            <w:pPr>
              <w:snapToGrid w:val="0"/>
              <w:spacing w:line="276" w:lineRule="auto"/>
              <w:jc w:val="both"/>
              <w:rPr>
                <w:rFonts w:ascii="Arial" w:hAnsi="Arial" w:cs="Arial"/>
                <w:color w:val="000000"/>
              </w:rPr>
            </w:pPr>
          </w:p>
        </w:tc>
      </w:tr>
      <w:tr w:rsidR="00554BB0" w:rsidRPr="004A196E" w14:paraId="6A4A91FC" w14:textId="77777777" w:rsidTr="00376198">
        <w:trPr>
          <w:trHeight w:val="1883"/>
        </w:trPr>
        <w:tc>
          <w:tcPr>
            <w:tcW w:w="3506" w:type="dxa"/>
            <w:tcBorders>
              <w:top w:val="single" w:sz="4" w:space="0" w:color="000000"/>
              <w:left w:val="single" w:sz="4" w:space="0" w:color="000000"/>
              <w:bottom w:val="single" w:sz="4" w:space="0" w:color="000000"/>
            </w:tcBorders>
          </w:tcPr>
          <w:p w14:paraId="3279F4DE" w14:textId="77777777" w:rsidR="00554BB0" w:rsidRPr="004A196E" w:rsidRDefault="00554BB0" w:rsidP="000F251D">
            <w:pPr>
              <w:snapToGrid w:val="0"/>
              <w:spacing w:line="276" w:lineRule="auto"/>
              <w:jc w:val="both"/>
              <w:rPr>
                <w:rFonts w:ascii="Arial" w:hAnsi="Arial" w:cs="Arial"/>
                <w:color w:val="000000"/>
              </w:rPr>
            </w:pPr>
            <w:r w:rsidRPr="004A196E">
              <w:rPr>
                <w:rFonts w:ascii="Arial" w:hAnsi="Arial" w:cs="Arial"/>
                <w:color w:val="000000"/>
              </w:rPr>
              <w:t>Tecnológicos</w:t>
            </w:r>
          </w:p>
          <w:p w14:paraId="0BB3C5CA" w14:textId="77777777" w:rsidR="0088503C" w:rsidRPr="004A196E" w:rsidRDefault="0088503C" w:rsidP="000F251D">
            <w:pPr>
              <w:spacing w:line="276" w:lineRule="auto"/>
              <w:jc w:val="both"/>
              <w:rPr>
                <w:rFonts w:ascii="Arial" w:hAnsi="Arial" w:cs="Arial"/>
                <w:color w:val="000000"/>
              </w:rPr>
            </w:pPr>
            <w:r w:rsidRPr="004A196E">
              <w:rPr>
                <w:rFonts w:ascii="Arial" w:hAnsi="Arial" w:cs="Arial"/>
                <w:color w:val="000000"/>
              </w:rPr>
              <w:t xml:space="preserve">1 – </w:t>
            </w:r>
          </w:p>
          <w:p w14:paraId="0AB78165" w14:textId="77777777" w:rsidR="0088503C" w:rsidRPr="004A196E" w:rsidRDefault="0088503C" w:rsidP="000F251D">
            <w:pPr>
              <w:spacing w:line="276" w:lineRule="auto"/>
              <w:jc w:val="both"/>
              <w:rPr>
                <w:rFonts w:ascii="Arial" w:hAnsi="Arial" w:cs="Arial"/>
                <w:color w:val="000000"/>
              </w:rPr>
            </w:pPr>
            <w:r w:rsidRPr="004A196E">
              <w:rPr>
                <w:rFonts w:ascii="Arial" w:hAnsi="Arial" w:cs="Arial"/>
                <w:color w:val="000000"/>
              </w:rPr>
              <w:t xml:space="preserve">2 – </w:t>
            </w:r>
          </w:p>
          <w:p w14:paraId="3CEBBD35" w14:textId="77777777" w:rsidR="0088503C" w:rsidRPr="004A196E" w:rsidRDefault="0088503C" w:rsidP="000F251D">
            <w:pPr>
              <w:spacing w:line="276" w:lineRule="auto"/>
              <w:jc w:val="both"/>
              <w:rPr>
                <w:rFonts w:ascii="Arial" w:hAnsi="Arial" w:cs="Arial"/>
                <w:color w:val="000000"/>
              </w:rPr>
            </w:pPr>
            <w:r w:rsidRPr="004A196E">
              <w:rPr>
                <w:rFonts w:ascii="Arial" w:hAnsi="Arial" w:cs="Arial"/>
                <w:color w:val="000000"/>
              </w:rPr>
              <w:t xml:space="preserve">3 – </w:t>
            </w:r>
          </w:p>
          <w:p w14:paraId="3AC678F7" w14:textId="77777777" w:rsidR="00554BB0" w:rsidRPr="004A196E" w:rsidRDefault="0088503C" w:rsidP="000F251D">
            <w:pPr>
              <w:spacing w:line="276" w:lineRule="auto"/>
              <w:jc w:val="both"/>
              <w:rPr>
                <w:rFonts w:ascii="Arial" w:hAnsi="Arial" w:cs="Arial"/>
                <w:color w:val="000000"/>
              </w:rPr>
            </w:pPr>
            <w:r w:rsidRPr="004A196E">
              <w:rPr>
                <w:rFonts w:ascii="Arial" w:hAnsi="Arial" w:cs="Arial"/>
                <w:color w:val="000000"/>
              </w:rPr>
              <w:t>Etc.</w:t>
            </w:r>
          </w:p>
        </w:tc>
        <w:tc>
          <w:tcPr>
            <w:tcW w:w="3436" w:type="dxa"/>
            <w:tcBorders>
              <w:top w:val="single" w:sz="4" w:space="0" w:color="000000"/>
              <w:left w:val="single" w:sz="4" w:space="0" w:color="000000"/>
              <w:bottom w:val="single" w:sz="4" w:space="0" w:color="000000"/>
            </w:tcBorders>
          </w:tcPr>
          <w:p w14:paraId="6B1B65FB" w14:textId="77777777" w:rsidR="00554BB0" w:rsidRPr="004A196E" w:rsidRDefault="00554BB0" w:rsidP="000F251D">
            <w:pPr>
              <w:snapToGrid w:val="0"/>
              <w:spacing w:line="276" w:lineRule="auto"/>
              <w:jc w:val="both"/>
              <w:rPr>
                <w:rFonts w:ascii="Arial" w:hAnsi="Arial" w:cs="Arial"/>
                <w:color w:val="000000"/>
              </w:rPr>
            </w:pPr>
          </w:p>
          <w:p w14:paraId="15244E9D" w14:textId="77777777" w:rsidR="00554BB0" w:rsidRPr="004A196E" w:rsidRDefault="00554BB0" w:rsidP="000F251D">
            <w:pPr>
              <w:spacing w:line="276" w:lineRule="auto"/>
              <w:jc w:val="both"/>
              <w:rPr>
                <w:rFonts w:ascii="Arial" w:hAnsi="Arial" w:cs="Arial"/>
                <w:color w:val="000000"/>
              </w:rPr>
            </w:pPr>
          </w:p>
          <w:p w14:paraId="2CE89D66" w14:textId="77777777" w:rsidR="00554BB0" w:rsidRPr="004A196E" w:rsidRDefault="00554BB0" w:rsidP="000F251D">
            <w:pPr>
              <w:spacing w:line="276" w:lineRule="auto"/>
              <w:jc w:val="both"/>
              <w:rPr>
                <w:rFonts w:ascii="Arial" w:hAnsi="Arial" w:cs="Arial"/>
                <w:color w:val="000000"/>
              </w:rPr>
            </w:pPr>
          </w:p>
          <w:p w14:paraId="72EB2D04" w14:textId="77777777" w:rsidR="00554BB0" w:rsidRPr="004A196E" w:rsidRDefault="00554BB0" w:rsidP="000F251D">
            <w:pPr>
              <w:spacing w:line="276" w:lineRule="auto"/>
              <w:jc w:val="both"/>
              <w:rPr>
                <w:rFonts w:ascii="Arial" w:hAnsi="Arial" w:cs="Arial"/>
                <w:color w:val="000000"/>
              </w:rPr>
            </w:pPr>
          </w:p>
          <w:p w14:paraId="432ADFEC" w14:textId="77777777" w:rsidR="00554BB0" w:rsidRPr="004A196E" w:rsidRDefault="00554BB0" w:rsidP="000F251D">
            <w:pPr>
              <w:spacing w:line="276" w:lineRule="auto"/>
              <w:jc w:val="both"/>
              <w:rPr>
                <w:rFonts w:ascii="Arial" w:hAnsi="Arial" w:cs="Arial"/>
                <w:color w:val="000000"/>
              </w:rPr>
            </w:pPr>
          </w:p>
        </w:tc>
        <w:tc>
          <w:tcPr>
            <w:tcW w:w="3640" w:type="dxa"/>
            <w:tcBorders>
              <w:top w:val="single" w:sz="4" w:space="0" w:color="000000"/>
              <w:left w:val="single" w:sz="4" w:space="0" w:color="000000"/>
              <w:bottom w:val="single" w:sz="4" w:space="0" w:color="000000"/>
              <w:right w:val="single" w:sz="4" w:space="0" w:color="000000"/>
            </w:tcBorders>
          </w:tcPr>
          <w:p w14:paraId="5EDD491C" w14:textId="77777777" w:rsidR="00554BB0" w:rsidRPr="004A196E" w:rsidRDefault="00554BB0" w:rsidP="000F251D">
            <w:pPr>
              <w:snapToGrid w:val="0"/>
              <w:spacing w:line="276" w:lineRule="auto"/>
              <w:jc w:val="both"/>
              <w:rPr>
                <w:rFonts w:ascii="Arial" w:hAnsi="Arial" w:cs="Arial"/>
                <w:color w:val="000000"/>
              </w:rPr>
            </w:pPr>
          </w:p>
        </w:tc>
      </w:tr>
    </w:tbl>
    <w:p w14:paraId="7F457B4B" w14:textId="77777777" w:rsidR="00554BB0" w:rsidRPr="004A196E" w:rsidRDefault="00073AF7" w:rsidP="000F251D">
      <w:pPr>
        <w:tabs>
          <w:tab w:val="left" w:pos="720"/>
        </w:tabs>
        <w:spacing w:line="276" w:lineRule="auto"/>
        <w:jc w:val="both"/>
        <w:rPr>
          <w:rFonts w:ascii="Arial" w:hAnsi="Arial" w:cs="Arial"/>
          <w:b/>
          <w:color w:val="000000"/>
          <w:sz w:val="24"/>
          <w:szCs w:val="24"/>
        </w:rPr>
      </w:pPr>
      <w:r w:rsidRPr="004A196E">
        <w:rPr>
          <w:rFonts w:ascii="Arial" w:hAnsi="Arial" w:cs="Arial"/>
          <w:b/>
          <w:bCs/>
          <w:color w:val="000000"/>
          <w:sz w:val="24"/>
          <w:szCs w:val="24"/>
        </w:rPr>
        <w:lastRenderedPageBreak/>
        <w:t>ESCREVENDO A</w:t>
      </w:r>
      <w:r w:rsidR="00554BB0" w:rsidRPr="004A196E">
        <w:rPr>
          <w:rFonts w:ascii="Arial" w:hAnsi="Arial" w:cs="Arial"/>
          <w:b/>
          <w:bCs/>
          <w:color w:val="000000"/>
          <w:sz w:val="24"/>
          <w:szCs w:val="24"/>
        </w:rPr>
        <w:t xml:space="preserve"> ANÁLISE INTERNA</w:t>
      </w:r>
      <w:r w:rsidR="00554BB0" w:rsidRPr="004A196E">
        <w:rPr>
          <w:rFonts w:ascii="Arial" w:hAnsi="Arial" w:cs="Arial"/>
          <w:b/>
          <w:color w:val="000000"/>
          <w:sz w:val="24"/>
          <w:szCs w:val="24"/>
        </w:rPr>
        <w:t xml:space="preserve"> </w:t>
      </w:r>
    </w:p>
    <w:p w14:paraId="2797D6F2" w14:textId="77777777" w:rsidR="00554BB0" w:rsidRPr="007917BA" w:rsidRDefault="00554BB0" w:rsidP="000F251D">
      <w:pPr>
        <w:spacing w:line="276" w:lineRule="auto"/>
        <w:jc w:val="both"/>
        <w:rPr>
          <w:rFonts w:ascii="Arial" w:hAnsi="Arial" w:cs="Arial"/>
          <w:color w:val="000000"/>
          <w:sz w:val="24"/>
          <w:szCs w:val="24"/>
        </w:rPr>
      </w:pPr>
    </w:p>
    <w:p w14:paraId="071DCE92" w14:textId="77777777" w:rsidR="00554BB0" w:rsidRPr="004A196E" w:rsidRDefault="00554BB0" w:rsidP="000F251D">
      <w:pPr>
        <w:spacing w:line="276" w:lineRule="auto"/>
        <w:jc w:val="both"/>
        <w:rPr>
          <w:rFonts w:ascii="Arial" w:hAnsi="Arial" w:cs="Arial"/>
          <w:color w:val="000000"/>
          <w:sz w:val="22"/>
          <w:szCs w:val="22"/>
        </w:rPr>
      </w:pPr>
      <w:r w:rsidRPr="004A196E">
        <w:rPr>
          <w:rFonts w:ascii="Arial" w:hAnsi="Arial" w:cs="Arial"/>
          <w:color w:val="000000"/>
          <w:sz w:val="22"/>
          <w:szCs w:val="22"/>
        </w:rPr>
        <w:t>É um esforço sistemático e metódico de ampliação do conhecimento dos elementos constitutivos da empresa e do sistema em que ela está situada.</w:t>
      </w:r>
      <w:r w:rsidR="00073AF7" w:rsidRPr="004A196E">
        <w:rPr>
          <w:rFonts w:ascii="Arial" w:hAnsi="Arial" w:cs="Arial"/>
          <w:color w:val="000000"/>
          <w:sz w:val="22"/>
          <w:szCs w:val="22"/>
        </w:rPr>
        <w:t xml:space="preserve"> Utilizamos análises comparativas também.</w:t>
      </w:r>
    </w:p>
    <w:p w14:paraId="1D8A638D" w14:textId="77777777" w:rsidR="00554BB0" w:rsidRPr="004A196E" w:rsidRDefault="00554BB0" w:rsidP="000F251D">
      <w:pPr>
        <w:spacing w:line="276" w:lineRule="auto"/>
        <w:jc w:val="both"/>
        <w:rPr>
          <w:rFonts w:ascii="Arial" w:hAnsi="Arial" w:cs="Arial"/>
          <w:color w:val="000000"/>
          <w:sz w:val="22"/>
          <w:szCs w:val="22"/>
        </w:rPr>
      </w:pPr>
    </w:p>
    <w:p w14:paraId="6119C7A7" w14:textId="77777777" w:rsidR="00554BB0" w:rsidRPr="004A196E" w:rsidRDefault="00554BB0" w:rsidP="000F251D">
      <w:pPr>
        <w:spacing w:line="276" w:lineRule="auto"/>
        <w:jc w:val="both"/>
        <w:rPr>
          <w:rFonts w:ascii="Arial" w:hAnsi="Arial" w:cs="Arial"/>
          <w:color w:val="000000"/>
          <w:sz w:val="22"/>
          <w:szCs w:val="22"/>
        </w:rPr>
      </w:pPr>
      <w:r w:rsidRPr="004A196E">
        <w:rPr>
          <w:rFonts w:ascii="Arial" w:hAnsi="Arial" w:cs="Arial"/>
          <w:color w:val="000000"/>
          <w:sz w:val="22"/>
          <w:szCs w:val="22"/>
        </w:rPr>
        <w:t>A) DADOS FINANCEIROS</w:t>
      </w:r>
    </w:p>
    <w:p w14:paraId="350D2AAF" w14:textId="77777777" w:rsidR="00554BB0" w:rsidRPr="004A196E" w:rsidRDefault="00554BB0" w:rsidP="00406569">
      <w:pPr>
        <w:numPr>
          <w:ilvl w:val="0"/>
          <w:numId w:val="3"/>
        </w:numPr>
        <w:spacing w:line="276" w:lineRule="auto"/>
        <w:jc w:val="both"/>
        <w:rPr>
          <w:rFonts w:ascii="Arial" w:hAnsi="Arial" w:cs="Arial"/>
          <w:color w:val="000000"/>
          <w:sz w:val="22"/>
          <w:szCs w:val="22"/>
        </w:rPr>
      </w:pPr>
      <w:r w:rsidRPr="004A196E">
        <w:rPr>
          <w:rFonts w:ascii="Arial" w:hAnsi="Arial" w:cs="Arial"/>
          <w:color w:val="000000"/>
          <w:sz w:val="22"/>
          <w:szCs w:val="22"/>
        </w:rPr>
        <w:t>Receita, Despesa e Lucro/Prejuízo</w:t>
      </w:r>
    </w:p>
    <w:p w14:paraId="552B4D52" w14:textId="77777777" w:rsidR="00554BB0" w:rsidRPr="004A196E" w:rsidRDefault="00554BB0" w:rsidP="00406569">
      <w:pPr>
        <w:numPr>
          <w:ilvl w:val="0"/>
          <w:numId w:val="3"/>
        </w:numPr>
        <w:spacing w:line="276" w:lineRule="auto"/>
        <w:jc w:val="both"/>
        <w:rPr>
          <w:rFonts w:ascii="Arial" w:hAnsi="Arial" w:cs="Arial"/>
          <w:color w:val="000000"/>
          <w:sz w:val="22"/>
          <w:szCs w:val="22"/>
        </w:rPr>
      </w:pPr>
      <w:r w:rsidRPr="004A196E">
        <w:rPr>
          <w:rFonts w:ascii="Arial" w:hAnsi="Arial" w:cs="Arial"/>
          <w:color w:val="000000"/>
          <w:sz w:val="22"/>
          <w:szCs w:val="22"/>
        </w:rPr>
        <w:t>Geral e por Centro de Custo/Linha/Divisão</w:t>
      </w:r>
    </w:p>
    <w:p w14:paraId="79422325" w14:textId="77777777" w:rsidR="00554BB0" w:rsidRPr="004A196E" w:rsidRDefault="00554BB0" w:rsidP="00406569">
      <w:pPr>
        <w:numPr>
          <w:ilvl w:val="0"/>
          <w:numId w:val="3"/>
        </w:numPr>
        <w:spacing w:line="276" w:lineRule="auto"/>
        <w:jc w:val="both"/>
        <w:rPr>
          <w:rFonts w:ascii="Arial" w:hAnsi="Arial" w:cs="Arial"/>
          <w:color w:val="000000"/>
          <w:sz w:val="22"/>
          <w:szCs w:val="22"/>
        </w:rPr>
      </w:pPr>
      <w:r w:rsidRPr="004A196E">
        <w:rPr>
          <w:rFonts w:ascii="Arial" w:hAnsi="Arial" w:cs="Arial"/>
          <w:color w:val="000000"/>
          <w:sz w:val="22"/>
          <w:szCs w:val="22"/>
        </w:rPr>
        <w:t xml:space="preserve">Histórico e projeção </w:t>
      </w:r>
    </w:p>
    <w:p w14:paraId="794B32E8" w14:textId="77777777" w:rsidR="00554BB0" w:rsidRPr="004A196E" w:rsidRDefault="00554BB0" w:rsidP="00406569">
      <w:pPr>
        <w:numPr>
          <w:ilvl w:val="0"/>
          <w:numId w:val="3"/>
        </w:numPr>
        <w:spacing w:line="276" w:lineRule="auto"/>
        <w:jc w:val="both"/>
        <w:rPr>
          <w:rFonts w:ascii="Arial" w:hAnsi="Arial" w:cs="Arial"/>
          <w:color w:val="000000"/>
          <w:sz w:val="22"/>
          <w:szCs w:val="22"/>
        </w:rPr>
      </w:pPr>
      <w:r w:rsidRPr="004A196E">
        <w:rPr>
          <w:rFonts w:ascii="Arial" w:hAnsi="Arial" w:cs="Arial"/>
          <w:color w:val="000000"/>
          <w:sz w:val="22"/>
          <w:szCs w:val="22"/>
        </w:rPr>
        <w:t>5 anos anteriores, atual, 5 anos posteriores</w:t>
      </w:r>
    </w:p>
    <w:p w14:paraId="54ECE0D8" w14:textId="77777777" w:rsidR="00554BB0" w:rsidRPr="004A196E" w:rsidRDefault="00554BB0" w:rsidP="000F251D">
      <w:pPr>
        <w:tabs>
          <w:tab w:val="left" w:pos="1113"/>
        </w:tabs>
        <w:spacing w:line="276" w:lineRule="auto"/>
        <w:jc w:val="both"/>
        <w:rPr>
          <w:rFonts w:ascii="Arial" w:hAnsi="Arial" w:cs="Arial"/>
          <w:color w:val="000000"/>
          <w:sz w:val="22"/>
          <w:szCs w:val="22"/>
        </w:rPr>
      </w:pPr>
    </w:p>
    <w:p w14:paraId="1E7AB455" w14:textId="77777777" w:rsidR="00554BB0" w:rsidRPr="004A196E" w:rsidRDefault="00554BB0" w:rsidP="000F251D">
      <w:pPr>
        <w:tabs>
          <w:tab w:val="left" w:pos="1113"/>
        </w:tabs>
        <w:spacing w:line="276" w:lineRule="auto"/>
        <w:jc w:val="both"/>
        <w:rPr>
          <w:rFonts w:ascii="Arial" w:hAnsi="Arial" w:cs="Arial"/>
          <w:color w:val="000000"/>
          <w:sz w:val="22"/>
          <w:szCs w:val="22"/>
        </w:rPr>
      </w:pPr>
      <w:r w:rsidRPr="004A196E">
        <w:rPr>
          <w:rFonts w:ascii="Arial" w:hAnsi="Arial" w:cs="Arial"/>
          <w:color w:val="000000"/>
          <w:sz w:val="22"/>
          <w:szCs w:val="22"/>
        </w:rPr>
        <w:t>B) MERCADO – Análise do mercado onde a empresa atua utilizando pesquisa própria, dos órgãos de classe, entidades governamentais, jornais, revistas e relatórios especiais. Histórico e projeção.</w:t>
      </w:r>
    </w:p>
    <w:p w14:paraId="6464F000" w14:textId="77777777" w:rsidR="004A196E" w:rsidRPr="004A196E" w:rsidRDefault="004A196E" w:rsidP="000F251D">
      <w:pPr>
        <w:tabs>
          <w:tab w:val="left" w:pos="1113"/>
        </w:tabs>
        <w:spacing w:line="276" w:lineRule="auto"/>
        <w:jc w:val="both"/>
        <w:rPr>
          <w:rFonts w:ascii="Arial" w:hAnsi="Arial" w:cs="Arial"/>
          <w:color w:val="000000"/>
          <w:sz w:val="22"/>
          <w:szCs w:val="22"/>
        </w:rPr>
      </w:pPr>
    </w:p>
    <w:p w14:paraId="0F582903" w14:textId="77777777" w:rsidR="00554BB0" w:rsidRPr="004A196E" w:rsidRDefault="00554BB0" w:rsidP="000F251D">
      <w:pPr>
        <w:spacing w:line="276" w:lineRule="auto"/>
        <w:ind w:left="708"/>
        <w:jc w:val="both"/>
        <w:rPr>
          <w:rFonts w:ascii="Arial" w:hAnsi="Arial" w:cs="Arial"/>
          <w:color w:val="000000"/>
          <w:sz w:val="22"/>
          <w:szCs w:val="22"/>
        </w:rPr>
      </w:pPr>
      <w:r w:rsidRPr="004A196E">
        <w:rPr>
          <w:rFonts w:ascii="Arial" w:hAnsi="Arial" w:cs="Arial"/>
          <w:color w:val="000000"/>
          <w:sz w:val="22"/>
          <w:szCs w:val="22"/>
        </w:rPr>
        <w:t>I - Evolução do mercado em valores</w:t>
      </w:r>
    </w:p>
    <w:p w14:paraId="442A18FA" w14:textId="77777777" w:rsidR="00554BB0" w:rsidRPr="004A196E" w:rsidRDefault="00554BB0" w:rsidP="000F251D">
      <w:pPr>
        <w:spacing w:line="276" w:lineRule="auto"/>
        <w:ind w:left="708"/>
        <w:jc w:val="both"/>
        <w:rPr>
          <w:rFonts w:ascii="Arial" w:hAnsi="Arial" w:cs="Arial"/>
          <w:color w:val="000000"/>
          <w:sz w:val="22"/>
          <w:szCs w:val="22"/>
        </w:rPr>
      </w:pPr>
      <w:r w:rsidRPr="004A196E">
        <w:rPr>
          <w:rFonts w:ascii="Arial" w:hAnsi="Arial" w:cs="Arial"/>
          <w:color w:val="000000"/>
          <w:sz w:val="22"/>
          <w:szCs w:val="22"/>
        </w:rPr>
        <w:t xml:space="preserve">II - Evolução do mercado em unidades </w:t>
      </w:r>
    </w:p>
    <w:p w14:paraId="1E0D1433" w14:textId="77777777" w:rsidR="00554BB0" w:rsidRPr="004A196E" w:rsidRDefault="00554BB0" w:rsidP="000F251D">
      <w:pPr>
        <w:spacing w:line="276" w:lineRule="auto"/>
        <w:ind w:left="708"/>
        <w:jc w:val="both"/>
        <w:rPr>
          <w:rFonts w:ascii="Arial" w:hAnsi="Arial" w:cs="Arial"/>
          <w:color w:val="000000"/>
          <w:sz w:val="22"/>
          <w:szCs w:val="22"/>
        </w:rPr>
      </w:pPr>
      <w:r w:rsidRPr="004A196E">
        <w:rPr>
          <w:rFonts w:ascii="Arial" w:hAnsi="Arial" w:cs="Arial"/>
          <w:color w:val="000000"/>
          <w:sz w:val="22"/>
          <w:szCs w:val="22"/>
        </w:rPr>
        <w:t xml:space="preserve">III - Evolução do mercado em porcentagem </w:t>
      </w:r>
    </w:p>
    <w:p w14:paraId="76CCB926" w14:textId="77777777" w:rsidR="00554BB0" w:rsidRPr="004A196E" w:rsidRDefault="00554BB0" w:rsidP="000F251D">
      <w:pPr>
        <w:spacing w:line="276" w:lineRule="auto"/>
        <w:ind w:left="708"/>
        <w:jc w:val="both"/>
        <w:rPr>
          <w:rFonts w:ascii="Arial" w:hAnsi="Arial" w:cs="Arial"/>
          <w:color w:val="000000"/>
          <w:sz w:val="22"/>
          <w:szCs w:val="22"/>
        </w:rPr>
      </w:pPr>
      <w:r w:rsidRPr="004A196E">
        <w:rPr>
          <w:rFonts w:ascii="Arial" w:hAnsi="Arial" w:cs="Arial"/>
          <w:color w:val="000000"/>
          <w:sz w:val="22"/>
          <w:szCs w:val="22"/>
        </w:rPr>
        <w:t>IV - Participação da empresa em valores</w:t>
      </w:r>
    </w:p>
    <w:p w14:paraId="26E7D1BB" w14:textId="77777777" w:rsidR="00554BB0" w:rsidRPr="004A196E" w:rsidRDefault="00554BB0" w:rsidP="000F251D">
      <w:pPr>
        <w:spacing w:line="276" w:lineRule="auto"/>
        <w:ind w:left="708"/>
        <w:jc w:val="both"/>
        <w:rPr>
          <w:rFonts w:ascii="Arial" w:hAnsi="Arial" w:cs="Arial"/>
          <w:color w:val="000000"/>
          <w:sz w:val="22"/>
          <w:szCs w:val="22"/>
        </w:rPr>
      </w:pPr>
      <w:r w:rsidRPr="004A196E">
        <w:rPr>
          <w:rFonts w:ascii="Arial" w:hAnsi="Arial" w:cs="Arial"/>
          <w:color w:val="000000"/>
          <w:sz w:val="22"/>
          <w:szCs w:val="22"/>
        </w:rPr>
        <w:t>V - Participação da empresa em unidades</w:t>
      </w:r>
    </w:p>
    <w:p w14:paraId="2665AE34" w14:textId="77777777" w:rsidR="00554BB0" w:rsidRPr="004A196E" w:rsidRDefault="00554BB0" w:rsidP="000F251D">
      <w:pPr>
        <w:spacing w:line="276" w:lineRule="auto"/>
        <w:ind w:left="708"/>
        <w:jc w:val="both"/>
        <w:rPr>
          <w:rFonts w:ascii="Arial" w:hAnsi="Arial" w:cs="Arial"/>
          <w:color w:val="000000"/>
          <w:sz w:val="22"/>
          <w:szCs w:val="22"/>
        </w:rPr>
      </w:pPr>
      <w:r w:rsidRPr="004A196E">
        <w:rPr>
          <w:rFonts w:ascii="Arial" w:hAnsi="Arial" w:cs="Arial"/>
          <w:color w:val="000000"/>
          <w:sz w:val="22"/>
          <w:szCs w:val="22"/>
        </w:rPr>
        <w:t>VI - Participação da empresa em porcentagem</w:t>
      </w:r>
    </w:p>
    <w:p w14:paraId="25D8CE5E" w14:textId="77777777" w:rsidR="00554BB0" w:rsidRPr="004A196E" w:rsidRDefault="00554BB0" w:rsidP="000F251D">
      <w:pPr>
        <w:tabs>
          <w:tab w:val="left" w:pos="1440"/>
        </w:tabs>
        <w:spacing w:line="276" w:lineRule="auto"/>
        <w:jc w:val="both"/>
        <w:rPr>
          <w:rFonts w:ascii="Arial" w:hAnsi="Arial" w:cs="Arial"/>
          <w:color w:val="000000"/>
          <w:sz w:val="22"/>
          <w:szCs w:val="22"/>
        </w:rPr>
      </w:pPr>
    </w:p>
    <w:p w14:paraId="0971BEF3" w14:textId="77777777" w:rsidR="00554BB0" w:rsidRPr="004A196E" w:rsidRDefault="00554BB0" w:rsidP="000F251D">
      <w:pPr>
        <w:tabs>
          <w:tab w:val="left" w:pos="720"/>
        </w:tabs>
        <w:spacing w:line="276" w:lineRule="auto"/>
        <w:jc w:val="both"/>
        <w:rPr>
          <w:rFonts w:ascii="Arial" w:hAnsi="Arial" w:cs="Arial"/>
          <w:color w:val="000000"/>
          <w:sz w:val="22"/>
          <w:szCs w:val="22"/>
        </w:rPr>
      </w:pPr>
      <w:r w:rsidRPr="004A196E">
        <w:rPr>
          <w:rFonts w:ascii="Arial" w:hAnsi="Arial" w:cs="Arial"/>
          <w:color w:val="000000"/>
          <w:sz w:val="22"/>
          <w:szCs w:val="22"/>
        </w:rPr>
        <w:t>C) C</w:t>
      </w:r>
      <w:r w:rsidR="00073AF7" w:rsidRPr="004A196E">
        <w:rPr>
          <w:rFonts w:ascii="Arial" w:hAnsi="Arial" w:cs="Arial"/>
          <w:color w:val="000000"/>
          <w:sz w:val="22"/>
          <w:szCs w:val="22"/>
        </w:rPr>
        <w:t>ONCORRÊNCIA</w:t>
      </w:r>
    </w:p>
    <w:p w14:paraId="6BB718BC" w14:textId="77777777" w:rsidR="00554BB0" w:rsidRPr="004A196E" w:rsidRDefault="00554BB0" w:rsidP="000F251D">
      <w:pPr>
        <w:spacing w:line="276" w:lineRule="auto"/>
        <w:jc w:val="both"/>
        <w:rPr>
          <w:rFonts w:ascii="Arial" w:hAnsi="Arial" w:cs="Arial"/>
          <w:color w:val="000000"/>
          <w:sz w:val="22"/>
          <w:szCs w:val="22"/>
        </w:rPr>
      </w:pPr>
    </w:p>
    <w:p w14:paraId="6A3CE7CB" w14:textId="77777777" w:rsidR="00554BB0" w:rsidRPr="004A196E" w:rsidRDefault="00554BB0" w:rsidP="00406569">
      <w:pPr>
        <w:numPr>
          <w:ilvl w:val="0"/>
          <w:numId w:val="4"/>
        </w:numPr>
        <w:spacing w:line="276" w:lineRule="auto"/>
        <w:jc w:val="both"/>
        <w:rPr>
          <w:rFonts w:ascii="Arial" w:hAnsi="Arial" w:cs="Arial"/>
          <w:color w:val="000000"/>
          <w:sz w:val="22"/>
          <w:szCs w:val="22"/>
        </w:rPr>
      </w:pPr>
      <w:bookmarkStart w:id="2" w:name="_Hlk105525888"/>
      <w:r w:rsidRPr="004A196E">
        <w:rPr>
          <w:rFonts w:ascii="Arial" w:hAnsi="Arial" w:cs="Arial"/>
          <w:color w:val="000000"/>
          <w:sz w:val="22"/>
          <w:szCs w:val="22"/>
        </w:rPr>
        <w:t>Análise qualitativa dos concorrentes onde damos uma nota de 1 a 10.</w:t>
      </w:r>
    </w:p>
    <w:p w14:paraId="3D954E8F" w14:textId="77777777" w:rsidR="00554BB0" w:rsidRPr="004A196E" w:rsidRDefault="000F251D" w:rsidP="00406569">
      <w:pPr>
        <w:numPr>
          <w:ilvl w:val="0"/>
          <w:numId w:val="4"/>
        </w:numPr>
        <w:spacing w:line="276" w:lineRule="auto"/>
        <w:jc w:val="both"/>
        <w:rPr>
          <w:rFonts w:ascii="Arial" w:hAnsi="Arial" w:cs="Arial"/>
          <w:color w:val="000000"/>
          <w:sz w:val="22"/>
          <w:szCs w:val="22"/>
        </w:rPr>
      </w:pPr>
      <w:r w:rsidRPr="004A196E">
        <w:rPr>
          <w:rFonts w:ascii="Arial" w:hAnsi="Arial" w:cs="Arial"/>
          <w:color w:val="000000"/>
          <w:sz w:val="22"/>
          <w:szCs w:val="22"/>
        </w:rPr>
        <w:t>Descrever os principais concorrente</w:t>
      </w:r>
      <w:r w:rsidR="00554BB0" w:rsidRPr="004A196E">
        <w:rPr>
          <w:rFonts w:ascii="Arial" w:hAnsi="Arial" w:cs="Arial"/>
          <w:color w:val="000000"/>
          <w:sz w:val="22"/>
          <w:szCs w:val="22"/>
        </w:rPr>
        <w:t>s</w:t>
      </w:r>
    </w:p>
    <w:p w14:paraId="23F38870" w14:textId="77777777" w:rsidR="000F251D" w:rsidRPr="004A196E" w:rsidRDefault="000F251D" w:rsidP="00406569">
      <w:pPr>
        <w:numPr>
          <w:ilvl w:val="0"/>
          <w:numId w:val="4"/>
        </w:numPr>
        <w:spacing w:line="276" w:lineRule="auto"/>
        <w:jc w:val="both"/>
        <w:rPr>
          <w:rFonts w:ascii="Arial" w:hAnsi="Arial" w:cs="Arial"/>
          <w:color w:val="000000"/>
          <w:sz w:val="22"/>
          <w:szCs w:val="22"/>
        </w:rPr>
      </w:pPr>
      <w:r w:rsidRPr="004A196E">
        <w:rPr>
          <w:rFonts w:ascii="Arial" w:hAnsi="Arial" w:cs="Arial"/>
          <w:color w:val="000000"/>
          <w:sz w:val="22"/>
          <w:szCs w:val="22"/>
        </w:rPr>
        <w:t>Qual parece ser o ponto principal neste mercado?</w:t>
      </w:r>
    </w:p>
    <w:p w14:paraId="50C5E4E9" w14:textId="77777777" w:rsidR="000F251D" w:rsidRPr="004A196E" w:rsidRDefault="000F251D" w:rsidP="00406569">
      <w:pPr>
        <w:numPr>
          <w:ilvl w:val="0"/>
          <w:numId w:val="4"/>
        </w:numPr>
        <w:spacing w:line="276" w:lineRule="auto"/>
        <w:jc w:val="both"/>
        <w:rPr>
          <w:rFonts w:ascii="Arial" w:hAnsi="Arial" w:cs="Arial"/>
          <w:color w:val="000000"/>
          <w:sz w:val="22"/>
          <w:szCs w:val="22"/>
        </w:rPr>
      </w:pPr>
      <w:r w:rsidRPr="004A196E">
        <w:rPr>
          <w:rFonts w:ascii="Arial" w:hAnsi="Arial" w:cs="Arial"/>
          <w:color w:val="000000"/>
          <w:sz w:val="22"/>
          <w:szCs w:val="22"/>
        </w:rPr>
        <w:t>Quais as principais vantagens dos meus concorrentes?</w:t>
      </w:r>
    </w:p>
    <w:p w14:paraId="52EBAFA3" w14:textId="77777777" w:rsidR="000F251D" w:rsidRPr="004A196E" w:rsidRDefault="000F251D" w:rsidP="00406569">
      <w:pPr>
        <w:numPr>
          <w:ilvl w:val="0"/>
          <w:numId w:val="4"/>
        </w:numPr>
        <w:spacing w:line="276" w:lineRule="auto"/>
        <w:jc w:val="both"/>
        <w:rPr>
          <w:rFonts w:ascii="Arial" w:hAnsi="Arial" w:cs="Arial"/>
          <w:color w:val="000000"/>
          <w:sz w:val="22"/>
          <w:szCs w:val="22"/>
        </w:rPr>
      </w:pPr>
      <w:r w:rsidRPr="004A196E">
        <w:rPr>
          <w:rFonts w:ascii="Arial" w:hAnsi="Arial" w:cs="Arial"/>
          <w:color w:val="000000"/>
          <w:sz w:val="22"/>
          <w:szCs w:val="22"/>
        </w:rPr>
        <w:t>Quais minhas vantagens?</w:t>
      </w:r>
    </w:p>
    <w:bookmarkEnd w:id="2"/>
    <w:p w14:paraId="36BDD6C2" w14:textId="77777777" w:rsidR="00554BB0" w:rsidRPr="004A196E" w:rsidRDefault="00554BB0" w:rsidP="00406569">
      <w:pPr>
        <w:numPr>
          <w:ilvl w:val="0"/>
          <w:numId w:val="4"/>
        </w:numPr>
        <w:spacing w:line="276" w:lineRule="auto"/>
        <w:jc w:val="both"/>
        <w:rPr>
          <w:rFonts w:ascii="Arial" w:hAnsi="Arial" w:cs="Arial"/>
          <w:color w:val="000000"/>
          <w:sz w:val="22"/>
          <w:szCs w:val="22"/>
        </w:rPr>
      </w:pPr>
      <w:r w:rsidRPr="004A196E">
        <w:rPr>
          <w:rFonts w:ascii="Arial" w:hAnsi="Arial" w:cs="Arial"/>
          <w:color w:val="000000"/>
          <w:sz w:val="22"/>
          <w:szCs w:val="22"/>
        </w:rPr>
        <w:t>Analisar e pontuar a empresa e os cinco principais concorrentes em:</w:t>
      </w:r>
    </w:p>
    <w:p w14:paraId="2BE4A273" w14:textId="77777777" w:rsidR="00554BB0" w:rsidRPr="007917BA" w:rsidRDefault="00554BB0" w:rsidP="000F251D">
      <w:pPr>
        <w:spacing w:line="276" w:lineRule="auto"/>
        <w:jc w:val="both"/>
        <w:rPr>
          <w:rFonts w:ascii="Arial" w:hAnsi="Arial" w:cs="Arial"/>
          <w:color w:val="000000"/>
          <w:sz w:val="24"/>
          <w:szCs w:val="24"/>
        </w:rPr>
      </w:pPr>
    </w:p>
    <w:p w14:paraId="7D38E4AC" w14:textId="77777777" w:rsidR="00554BB0" w:rsidRPr="007917BA" w:rsidRDefault="00554BB0" w:rsidP="000F251D">
      <w:pPr>
        <w:spacing w:line="276" w:lineRule="auto"/>
        <w:jc w:val="both"/>
        <w:rPr>
          <w:rFonts w:ascii="Arial" w:hAnsi="Arial" w:cs="Arial"/>
          <w:color w:val="000000"/>
          <w:sz w:val="24"/>
          <w:szCs w:val="24"/>
        </w:rPr>
      </w:pPr>
    </w:p>
    <w:tbl>
      <w:tblPr>
        <w:tblW w:w="10862" w:type="dxa"/>
        <w:tblInd w:w="-30" w:type="dxa"/>
        <w:tblLayout w:type="fixed"/>
        <w:tblCellMar>
          <w:left w:w="70" w:type="dxa"/>
          <w:right w:w="70" w:type="dxa"/>
        </w:tblCellMar>
        <w:tblLook w:val="0000" w:firstRow="0" w:lastRow="0" w:firstColumn="0" w:lastColumn="0" w:noHBand="0" w:noVBand="0"/>
      </w:tblPr>
      <w:tblGrid>
        <w:gridCol w:w="1063"/>
        <w:gridCol w:w="850"/>
        <w:gridCol w:w="851"/>
        <w:gridCol w:w="850"/>
        <w:gridCol w:w="851"/>
        <w:gridCol w:w="773"/>
        <w:gridCol w:w="873"/>
        <w:gridCol w:w="873"/>
        <w:gridCol w:w="873"/>
        <w:gridCol w:w="873"/>
        <w:gridCol w:w="873"/>
        <w:gridCol w:w="987"/>
        <w:gridCol w:w="112"/>
        <w:gridCol w:w="160"/>
      </w:tblGrid>
      <w:tr w:rsidR="00073AF7" w:rsidRPr="007917BA" w14:paraId="79478631" w14:textId="77777777" w:rsidTr="00073AF7">
        <w:trPr>
          <w:gridAfter w:val="2"/>
          <w:wAfter w:w="272" w:type="dxa"/>
        </w:trPr>
        <w:tc>
          <w:tcPr>
            <w:tcW w:w="1063" w:type="dxa"/>
            <w:tcBorders>
              <w:top w:val="single" w:sz="4" w:space="0" w:color="000000"/>
              <w:left w:val="single" w:sz="4" w:space="0" w:color="000000"/>
              <w:bottom w:val="single" w:sz="4" w:space="0" w:color="000000"/>
            </w:tcBorders>
          </w:tcPr>
          <w:p w14:paraId="0AA9A4F5" w14:textId="77777777" w:rsidR="00554BB0" w:rsidRPr="007917BA" w:rsidRDefault="00554BB0" w:rsidP="000F251D">
            <w:pPr>
              <w:snapToGrid w:val="0"/>
              <w:spacing w:line="276" w:lineRule="auto"/>
              <w:jc w:val="both"/>
              <w:rPr>
                <w:rFonts w:ascii="Arial" w:hAnsi="Arial" w:cs="Arial"/>
                <w:color w:val="000000"/>
              </w:rPr>
            </w:pPr>
            <w:proofErr w:type="spellStart"/>
            <w:r w:rsidRPr="007917BA">
              <w:rPr>
                <w:rFonts w:ascii="Arial" w:hAnsi="Arial" w:cs="Arial"/>
                <w:color w:val="000000"/>
              </w:rPr>
              <w:t>Concor-rentes</w:t>
            </w:r>
            <w:proofErr w:type="spellEnd"/>
          </w:p>
        </w:tc>
        <w:tc>
          <w:tcPr>
            <w:tcW w:w="850" w:type="dxa"/>
            <w:tcBorders>
              <w:top w:val="single" w:sz="4" w:space="0" w:color="000000"/>
              <w:left w:val="single" w:sz="4" w:space="0" w:color="000000"/>
              <w:bottom w:val="single" w:sz="4" w:space="0" w:color="000000"/>
            </w:tcBorders>
          </w:tcPr>
          <w:p w14:paraId="2929F1E5" w14:textId="77777777" w:rsidR="00554BB0" w:rsidRPr="007917BA" w:rsidRDefault="00554BB0" w:rsidP="000F251D">
            <w:pPr>
              <w:snapToGrid w:val="0"/>
              <w:spacing w:line="276" w:lineRule="auto"/>
              <w:jc w:val="both"/>
              <w:rPr>
                <w:rFonts w:ascii="Arial" w:hAnsi="Arial" w:cs="Arial"/>
                <w:color w:val="000000"/>
              </w:rPr>
            </w:pPr>
            <w:proofErr w:type="spellStart"/>
            <w:r w:rsidRPr="007917BA">
              <w:rPr>
                <w:rFonts w:ascii="Arial" w:hAnsi="Arial" w:cs="Arial"/>
                <w:color w:val="000000"/>
              </w:rPr>
              <w:t>Inova-ção</w:t>
            </w:r>
            <w:proofErr w:type="spellEnd"/>
          </w:p>
        </w:tc>
        <w:tc>
          <w:tcPr>
            <w:tcW w:w="851" w:type="dxa"/>
            <w:tcBorders>
              <w:top w:val="single" w:sz="4" w:space="0" w:color="000000"/>
              <w:left w:val="single" w:sz="4" w:space="0" w:color="000000"/>
              <w:bottom w:val="single" w:sz="4" w:space="0" w:color="000000"/>
            </w:tcBorders>
          </w:tcPr>
          <w:p w14:paraId="49319C15" w14:textId="77777777" w:rsidR="00554BB0" w:rsidRPr="007917BA" w:rsidRDefault="00554BB0" w:rsidP="000F251D">
            <w:pPr>
              <w:snapToGrid w:val="0"/>
              <w:spacing w:line="276" w:lineRule="auto"/>
              <w:jc w:val="both"/>
              <w:rPr>
                <w:rFonts w:ascii="Arial" w:hAnsi="Arial" w:cs="Arial"/>
                <w:color w:val="000000"/>
              </w:rPr>
            </w:pPr>
            <w:proofErr w:type="spellStart"/>
            <w:r w:rsidRPr="007917BA">
              <w:rPr>
                <w:rFonts w:ascii="Arial" w:hAnsi="Arial" w:cs="Arial"/>
                <w:color w:val="000000"/>
              </w:rPr>
              <w:t>Cresci-mento</w:t>
            </w:r>
            <w:proofErr w:type="spellEnd"/>
          </w:p>
        </w:tc>
        <w:tc>
          <w:tcPr>
            <w:tcW w:w="850" w:type="dxa"/>
            <w:tcBorders>
              <w:top w:val="single" w:sz="4" w:space="0" w:color="000000"/>
              <w:left w:val="single" w:sz="4" w:space="0" w:color="000000"/>
              <w:bottom w:val="single" w:sz="4" w:space="0" w:color="000000"/>
            </w:tcBorders>
          </w:tcPr>
          <w:p w14:paraId="0F3DACD2" w14:textId="77777777" w:rsidR="00554BB0" w:rsidRPr="007917BA" w:rsidRDefault="00554BB0" w:rsidP="000F251D">
            <w:pPr>
              <w:snapToGrid w:val="0"/>
              <w:spacing w:line="276" w:lineRule="auto"/>
              <w:jc w:val="both"/>
              <w:rPr>
                <w:rFonts w:ascii="Arial" w:hAnsi="Arial" w:cs="Arial"/>
                <w:color w:val="000000"/>
              </w:rPr>
            </w:pPr>
            <w:r w:rsidRPr="007917BA">
              <w:rPr>
                <w:rFonts w:ascii="Arial" w:hAnsi="Arial" w:cs="Arial"/>
                <w:color w:val="000000"/>
              </w:rPr>
              <w:t>Lucratividade</w:t>
            </w:r>
          </w:p>
        </w:tc>
        <w:tc>
          <w:tcPr>
            <w:tcW w:w="851" w:type="dxa"/>
            <w:tcBorders>
              <w:top w:val="single" w:sz="4" w:space="0" w:color="000000"/>
              <w:left w:val="single" w:sz="4" w:space="0" w:color="000000"/>
              <w:bottom w:val="single" w:sz="4" w:space="0" w:color="000000"/>
            </w:tcBorders>
          </w:tcPr>
          <w:p w14:paraId="4C1BA9F0" w14:textId="77777777" w:rsidR="00554BB0" w:rsidRPr="007917BA" w:rsidRDefault="00554BB0" w:rsidP="000F251D">
            <w:pPr>
              <w:snapToGrid w:val="0"/>
              <w:spacing w:line="276" w:lineRule="auto"/>
              <w:jc w:val="both"/>
              <w:rPr>
                <w:rFonts w:ascii="Arial" w:hAnsi="Arial" w:cs="Arial"/>
                <w:color w:val="000000"/>
                <w:lang w:val="en-US"/>
              </w:rPr>
            </w:pPr>
            <w:proofErr w:type="spellStart"/>
            <w:r w:rsidRPr="007917BA">
              <w:rPr>
                <w:rFonts w:ascii="Arial" w:hAnsi="Arial" w:cs="Arial"/>
                <w:color w:val="000000"/>
                <w:lang w:val="en-US"/>
              </w:rPr>
              <w:t>Marke</w:t>
            </w:r>
            <w:proofErr w:type="spellEnd"/>
            <w:r w:rsidRPr="007917BA">
              <w:rPr>
                <w:rFonts w:ascii="Arial" w:hAnsi="Arial" w:cs="Arial"/>
                <w:color w:val="000000"/>
                <w:lang w:val="en-US"/>
              </w:rPr>
              <w:t>-ting</w:t>
            </w:r>
          </w:p>
        </w:tc>
        <w:tc>
          <w:tcPr>
            <w:tcW w:w="773" w:type="dxa"/>
            <w:tcBorders>
              <w:top w:val="single" w:sz="4" w:space="0" w:color="000000"/>
              <w:left w:val="single" w:sz="4" w:space="0" w:color="000000"/>
              <w:bottom w:val="single" w:sz="4" w:space="0" w:color="000000"/>
            </w:tcBorders>
          </w:tcPr>
          <w:p w14:paraId="5C533820" w14:textId="77777777" w:rsidR="00554BB0" w:rsidRPr="007917BA" w:rsidRDefault="00554BB0" w:rsidP="000F251D">
            <w:pPr>
              <w:snapToGrid w:val="0"/>
              <w:spacing w:line="276" w:lineRule="auto"/>
              <w:jc w:val="both"/>
              <w:rPr>
                <w:rFonts w:ascii="Arial" w:hAnsi="Arial" w:cs="Arial"/>
                <w:color w:val="000000"/>
                <w:lang w:val="en-US"/>
              </w:rPr>
            </w:pPr>
            <w:proofErr w:type="spellStart"/>
            <w:r w:rsidRPr="007917BA">
              <w:rPr>
                <w:rFonts w:ascii="Arial" w:hAnsi="Arial" w:cs="Arial"/>
                <w:color w:val="000000"/>
                <w:lang w:val="en-US"/>
              </w:rPr>
              <w:t>Ima</w:t>
            </w:r>
            <w:proofErr w:type="spellEnd"/>
            <w:r w:rsidRPr="007917BA">
              <w:rPr>
                <w:rFonts w:ascii="Arial" w:hAnsi="Arial" w:cs="Arial"/>
                <w:color w:val="000000"/>
                <w:lang w:val="en-US"/>
              </w:rPr>
              <w:t>-gem</w:t>
            </w:r>
          </w:p>
        </w:tc>
        <w:tc>
          <w:tcPr>
            <w:tcW w:w="873" w:type="dxa"/>
            <w:tcBorders>
              <w:top w:val="single" w:sz="4" w:space="0" w:color="000000"/>
              <w:left w:val="single" w:sz="4" w:space="0" w:color="000000"/>
              <w:bottom w:val="single" w:sz="4" w:space="0" w:color="000000"/>
            </w:tcBorders>
          </w:tcPr>
          <w:p w14:paraId="7F9CF897" w14:textId="77777777" w:rsidR="00554BB0" w:rsidRPr="007917BA" w:rsidRDefault="00554BB0" w:rsidP="000F251D">
            <w:pPr>
              <w:snapToGrid w:val="0"/>
              <w:spacing w:line="276" w:lineRule="auto"/>
              <w:jc w:val="both"/>
              <w:rPr>
                <w:rFonts w:ascii="Arial" w:hAnsi="Arial" w:cs="Arial"/>
                <w:color w:val="000000"/>
              </w:rPr>
            </w:pPr>
            <w:r w:rsidRPr="007917BA">
              <w:rPr>
                <w:rFonts w:ascii="Arial" w:hAnsi="Arial" w:cs="Arial"/>
                <w:color w:val="000000"/>
              </w:rPr>
              <w:t>Preços</w:t>
            </w:r>
          </w:p>
        </w:tc>
        <w:tc>
          <w:tcPr>
            <w:tcW w:w="873" w:type="dxa"/>
            <w:tcBorders>
              <w:top w:val="single" w:sz="4" w:space="0" w:color="000000"/>
              <w:left w:val="single" w:sz="4" w:space="0" w:color="000000"/>
              <w:bottom w:val="single" w:sz="4" w:space="0" w:color="000000"/>
            </w:tcBorders>
          </w:tcPr>
          <w:p w14:paraId="43F9B84F" w14:textId="77777777" w:rsidR="00554BB0" w:rsidRPr="007917BA" w:rsidRDefault="00554BB0" w:rsidP="000F251D">
            <w:pPr>
              <w:snapToGrid w:val="0"/>
              <w:spacing w:line="276" w:lineRule="auto"/>
              <w:jc w:val="both"/>
              <w:rPr>
                <w:rFonts w:ascii="Arial" w:hAnsi="Arial" w:cs="Arial"/>
                <w:color w:val="000000"/>
              </w:rPr>
            </w:pPr>
            <w:proofErr w:type="spellStart"/>
            <w:r w:rsidRPr="007917BA">
              <w:rPr>
                <w:rFonts w:ascii="Arial" w:hAnsi="Arial" w:cs="Arial"/>
                <w:color w:val="000000"/>
              </w:rPr>
              <w:t>Quali-dade</w:t>
            </w:r>
            <w:proofErr w:type="spellEnd"/>
          </w:p>
        </w:tc>
        <w:tc>
          <w:tcPr>
            <w:tcW w:w="873" w:type="dxa"/>
            <w:tcBorders>
              <w:top w:val="single" w:sz="4" w:space="0" w:color="000000"/>
              <w:left w:val="single" w:sz="4" w:space="0" w:color="000000"/>
              <w:bottom w:val="single" w:sz="4" w:space="0" w:color="000000"/>
            </w:tcBorders>
          </w:tcPr>
          <w:p w14:paraId="5E20877D" w14:textId="77777777" w:rsidR="00554BB0" w:rsidRPr="007917BA" w:rsidRDefault="00554BB0" w:rsidP="000F251D">
            <w:pPr>
              <w:snapToGrid w:val="0"/>
              <w:spacing w:line="276" w:lineRule="auto"/>
              <w:jc w:val="both"/>
              <w:rPr>
                <w:rFonts w:ascii="Arial" w:hAnsi="Arial" w:cs="Arial"/>
                <w:color w:val="000000"/>
              </w:rPr>
            </w:pPr>
            <w:proofErr w:type="spellStart"/>
            <w:r w:rsidRPr="007917BA">
              <w:rPr>
                <w:rFonts w:ascii="Arial" w:hAnsi="Arial" w:cs="Arial"/>
                <w:color w:val="000000"/>
              </w:rPr>
              <w:t>Servi-ços</w:t>
            </w:r>
            <w:proofErr w:type="spellEnd"/>
          </w:p>
        </w:tc>
        <w:tc>
          <w:tcPr>
            <w:tcW w:w="873" w:type="dxa"/>
            <w:tcBorders>
              <w:top w:val="single" w:sz="4" w:space="0" w:color="000000"/>
              <w:left w:val="single" w:sz="4" w:space="0" w:color="000000"/>
              <w:bottom w:val="single" w:sz="4" w:space="0" w:color="000000"/>
            </w:tcBorders>
          </w:tcPr>
          <w:p w14:paraId="20FAA99E" w14:textId="77777777" w:rsidR="00554BB0" w:rsidRPr="007917BA" w:rsidRDefault="00554BB0" w:rsidP="000F251D">
            <w:pPr>
              <w:snapToGrid w:val="0"/>
              <w:spacing w:line="276" w:lineRule="auto"/>
              <w:jc w:val="both"/>
              <w:rPr>
                <w:rFonts w:ascii="Arial" w:hAnsi="Arial" w:cs="Arial"/>
                <w:color w:val="000000"/>
              </w:rPr>
            </w:pPr>
            <w:r w:rsidRPr="007917BA">
              <w:rPr>
                <w:rFonts w:ascii="Arial" w:hAnsi="Arial" w:cs="Arial"/>
                <w:color w:val="000000"/>
              </w:rPr>
              <w:t>Diferenciais</w:t>
            </w:r>
          </w:p>
        </w:tc>
        <w:tc>
          <w:tcPr>
            <w:tcW w:w="873" w:type="dxa"/>
            <w:tcBorders>
              <w:top w:val="single" w:sz="4" w:space="0" w:color="000000"/>
              <w:left w:val="single" w:sz="4" w:space="0" w:color="000000"/>
              <w:bottom w:val="single" w:sz="4" w:space="0" w:color="000000"/>
            </w:tcBorders>
          </w:tcPr>
          <w:p w14:paraId="4B49D8C1" w14:textId="77777777" w:rsidR="00554BB0" w:rsidRPr="007917BA" w:rsidRDefault="00554BB0" w:rsidP="000F251D">
            <w:pPr>
              <w:snapToGrid w:val="0"/>
              <w:spacing w:line="276" w:lineRule="auto"/>
              <w:jc w:val="both"/>
              <w:rPr>
                <w:rFonts w:ascii="Arial" w:hAnsi="Arial" w:cs="Arial"/>
                <w:color w:val="000000"/>
              </w:rPr>
            </w:pPr>
            <w:r w:rsidRPr="007917BA">
              <w:rPr>
                <w:rFonts w:ascii="Arial" w:hAnsi="Arial" w:cs="Arial"/>
                <w:color w:val="000000"/>
              </w:rPr>
              <w:t>Poder de fogo</w:t>
            </w:r>
          </w:p>
        </w:tc>
        <w:tc>
          <w:tcPr>
            <w:tcW w:w="987" w:type="dxa"/>
            <w:tcBorders>
              <w:top w:val="single" w:sz="4" w:space="0" w:color="000000"/>
              <w:left w:val="single" w:sz="4" w:space="0" w:color="000000"/>
              <w:bottom w:val="single" w:sz="4" w:space="0" w:color="000000"/>
              <w:right w:val="single" w:sz="4" w:space="0" w:color="000000"/>
            </w:tcBorders>
          </w:tcPr>
          <w:p w14:paraId="6B0D5374" w14:textId="77777777" w:rsidR="00554BB0" w:rsidRPr="007917BA" w:rsidRDefault="00554BB0" w:rsidP="000F251D">
            <w:pPr>
              <w:snapToGrid w:val="0"/>
              <w:spacing w:line="276" w:lineRule="auto"/>
              <w:jc w:val="both"/>
              <w:rPr>
                <w:rFonts w:ascii="Arial" w:hAnsi="Arial" w:cs="Arial"/>
                <w:color w:val="000000"/>
              </w:rPr>
            </w:pPr>
            <w:r w:rsidRPr="007917BA">
              <w:rPr>
                <w:rFonts w:ascii="Arial" w:hAnsi="Arial" w:cs="Arial"/>
                <w:color w:val="000000"/>
              </w:rPr>
              <w:t>% do mercado</w:t>
            </w:r>
          </w:p>
        </w:tc>
      </w:tr>
      <w:tr w:rsidR="00073AF7" w:rsidRPr="007917BA" w14:paraId="2F4F3DEF" w14:textId="77777777" w:rsidTr="00073AF7">
        <w:trPr>
          <w:gridAfter w:val="2"/>
          <w:wAfter w:w="272" w:type="dxa"/>
        </w:trPr>
        <w:tc>
          <w:tcPr>
            <w:tcW w:w="1063" w:type="dxa"/>
            <w:tcBorders>
              <w:top w:val="single" w:sz="4" w:space="0" w:color="000000"/>
              <w:left w:val="single" w:sz="4" w:space="0" w:color="000000"/>
              <w:bottom w:val="single" w:sz="4" w:space="0" w:color="000000"/>
            </w:tcBorders>
          </w:tcPr>
          <w:p w14:paraId="47F40C26" w14:textId="77777777" w:rsidR="00554BB0" w:rsidRPr="007917BA" w:rsidRDefault="00554BB0" w:rsidP="000F251D">
            <w:pPr>
              <w:snapToGrid w:val="0"/>
              <w:spacing w:line="276" w:lineRule="auto"/>
              <w:jc w:val="both"/>
              <w:rPr>
                <w:rFonts w:ascii="Arial" w:hAnsi="Arial" w:cs="Arial"/>
                <w:color w:val="000000"/>
              </w:rPr>
            </w:pPr>
          </w:p>
        </w:tc>
        <w:tc>
          <w:tcPr>
            <w:tcW w:w="850" w:type="dxa"/>
            <w:tcBorders>
              <w:top w:val="single" w:sz="4" w:space="0" w:color="000000"/>
              <w:left w:val="single" w:sz="4" w:space="0" w:color="000000"/>
              <w:bottom w:val="single" w:sz="4" w:space="0" w:color="000000"/>
            </w:tcBorders>
          </w:tcPr>
          <w:p w14:paraId="7882DB81" w14:textId="77777777" w:rsidR="00554BB0" w:rsidRPr="007917BA" w:rsidRDefault="00554BB0" w:rsidP="000F251D">
            <w:pPr>
              <w:snapToGrid w:val="0"/>
              <w:spacing w:line="276" w:lineRule="auto"/>
              <w:jc w:val="both"/>
              <w:rPr>
                <w:rFonts w:ascii="Arial" w:hAnsi="Arial" w:cs="Arial"/>
                <w:color w:val="000000"/>
              </w:rPr>
            </w:pPr>
          </w:p>
        </w:tc>
        <w:tc>
          <w:tcPr>
            <w:tcW w:w="851" w:type="dxa"/>
            <w:tcBorders>
              <w:top w:val="single" w:sz="4" w:space="0" w:color="000000"/>
              <w:left w:val="single" w:sz="4" w:space="0" w:color="000000"/>
              <w:bottom w:val="single" w:sz="4" w:space="0" w:color="000000"/>
            </w:tcBorders>
          </w:tcPr>
          <w:p w14:paraId="4F2BCB90" w14:textId="77777777" w:rsidR="00554BB0" w:rsidRPr="007917BA" w:rsidRDefault="00554BB0" w:rsidP="000F251D">
            <w:pPr>
              <w:snapToGrid w:val="0"/>
              <w:spacing w:line="276" w:lineRule="auto"/>
              <w:jc w:val="both"/>
              <w:rPr>
                <w:rFonts w:ascii="Arial" w:hAnsi="Arial" w:cs="Arial"/>
                <w:color w:val="000000"/>
              </w:rPr>
            </w:pPr>
          </w:p>
        </w:tc>
        <w:tc>
          <w:tcPr>
            <w:tcW w:w="850" w:type="dxa"/>
            <w:tcBorders>
              <w:top w:val="single" w:sz="4" w:space="0" w:color="000000"/>
              <w:left w:val="single" w:sz="4" w:space="0" w:color="000000"/>
              <w:bottom w:val="single" w:sz="4" w:space="0" w:color="000000"/>
            </w:tcBorders>
          </w:tcPr>
          <w:p w14:paraId="5E2D3C23" w14:textId="77777777" w:rsidR="00554BB0" w:rsidRPr="007917BA" w:rsidRDefault="00554BB0" w:rsidP="000F251D">
            <w:pPr>
              <w:snapToGrid w:val="0"/>
              <w:spacing w:line="276" w:lineRule="auto"/>
              <w:jc w:val="both"/>
              <w:rPr>
                <w:rFonts w:ascii="Arial" w:hAnsi="Arial" w:cs="Arial"/>
                <w:color w:val="000000"/>
              </w:rPr>
            </w:pPr>
          </w:p>
        </w:tc>
        <w:tc>
          <w:tcPr>
            <w:tcW w:w="851" w:type="dxa"/>
            <w:tcBorders>
              <w:top w:val="single" w:sz="4" w:space="0" w:color="000000"/>
              <w:left w:val="single" w:sz="4" w:space="0" w:color="000000"/>
              <w:bottom w:val="single" w:sz="4" w:space="0" w:color="000000"/>
            </w:tcBorders>
          </w:tcPr>
          <w:p w14:paraId="0868E8FA" w14:textId="77777777" w:rsidR="00554BB0" w:rsidRPr="007917BA" w:rsidRDefault="00554BB0" w:rsidP="000F251D">
            <w:pPr>
              <w:snapToGrid w:val="0"/>
              <w:spacing w:line="276" w:lineRule="auto"/>
              <w:jc w:val="both"/>
              <w:rPr>
                <w:rFonts w:ascii="Arial" w:hAnsi="Arial" w:cs="Arial"/>
                <w:color w:val="000000"/>
              </w:rPr>
            </w:pPr>
          </w:p>
        </w:tc>
        <w:tc>
          <w:tcPr>
            <w:tcW w:w="773" w:type="dxa"/>
            <w:tcBorders>
              <w:top w:val="single" w:sz="4" w:space="0" w:color="000000"/>
              <w:left w:val="single" w:sz="4" w:space="0" w:color="000000"/>
              <w:bottom w:val="single" w:sz="4" w:space="0" w:color="000000"/>
            </w:tcBorders>
          </w:tcPr>
          <w:p w14:paraId="3BBE85A1" w14:textId="77777777" w:rsidR="00554BB0" w:rsidRPr="007917BA" w:rsidRDefault="00554BB0" w:rsidP="000F251D">
            <w:pPr>
              <w:snapToGrid w:val="0"/>
              <w:spacing w:line="276" w:lineRule="auto"/>
              <w:jc w:val="both"/>
              <w:rPr>
                <w:rFonts w:ascii="Arial" w:hAnsi="Arial" w:cs="Arial"/>
                <w:color w:val="000000"/>
              </w:rPr>
            </w:pPr>
          </w:p>
        </w:tc>
        <w:tc>
          <w:tcPr>
            <w:tcW w:w="873" w:type="dxa"/>
            <w:tcBorders>
              <w:top w:val="single" w:sz="4" w:space="0" w:color="000000"/>
              <w:left w:val="single" w:sz="4" w:space="0" w:color="000000"/>
              <w:bottom w:val="single" w:sz="4" w:space="0" w:color="000000"/>
            </w:tcBorders>
          </w:tcPr>
          <w:p w14:paraId="17193DEB" w14:textId="77777777" w:rsidR="00554BB0" w:rsidRPr="007917BA" w:rsidRDefault="00554BB0" w:rsidP="000F251D">
            <w:pPr>
              <w:snapToGrid w:val="0"/>
              <w:spacing w:line="276" w:lineRule="auto"/>
              <w:jc w:val="both"/>
              <w:rPr>
                <w:rFonts w:ascii="Arial" w:hAnsi="Arial" w:cs="Arial"/>
                <w:color w:val="000000"/>
              </w:rPr>
            </w:pPr>
          </w:p>
        </w:tc>
        <w:tc>
          <w:tcPr>
            <w:tcW w:w="873" w:type="dxa"/>
            <w:tcBorders>
              <w:top w:val="single" w:sz="4" w:space="0" w:color="000000"/>
              <w:left w:val="single" w:sz="4" w:space="0" w:color="000000"/>
              <w:bottom w:val="single" w:sz="4" w:space="0" w:color="000000"/>
            </w:tcBorders>
          </w:tcPr>
          <w:p w14:paraId="3E691E56" w14:textId="77777777" w:rsidR="00554BB0" w:rsidRPr="007917BA" w:rsidRDefault="00554BB0" w:rsidP="000F251D">
            <w:pPr>
              <w:snapToGrid w:val="0"/>
              <w:spacing w:line="276" w:lineRule="auto"/>
              <w:jc w:val="both"/>
              <w:rPr>
                <w:rFonts w:ascii="Arial" w:hAnsi="Arial" w:cs="Arial"/>
                <w:color w:val="000000"/>
              </w:rPr>
            </w:pPr>
          </w:p>
          <w:p w14:paraId="61BDAB66" w14:textId="77777777" w:rsidR="00554BB0" w:rsidRPr="007917BA" w:rsidRDefault="00554BB0" w:rsidP="000F251D">
            <w:pPr>
              <w:spacing w:line="276" w:lineRule="auto"/>
              <w:jc w:val="both"/>
              <w:rPr>
                <w:rFonts w:ascii="Arial" w:hAnsi="Arial" w:cs="Arial"/>
                <w:color w:val="000000"/>
              </w:rPr>
            </w:pPr>
          </w:p>
        </w:tc>
        <w:tc>
          <w:tcPr>
            <w:tcW w:w="873" w:type="dxa"/>
            <w:tcBorders>
              <w:top w:val="single" w:sz="4" w:space="0" w:color="000000"/>
              <w:left w:val="single" w:sz="4" w:space="0" w:color="000000"/>
              <w:bottom w:val="single" w:sz="4" w:space="0" w:color="000000"/>
            </w:tcBorders>
          </w:tcPr>
          <w:p w14:paraId="44653FF2" w14:textId="77777777" w:rsidR="00554BB0" w:rsidRPr="007917BA" w:rsidRDefault="00554BB0" w:rsidP="000F251D">
            <w:pPr>
              <w:snapToGrid w:val="0"/>
              <w:spacing w:line="276" w:lineRule="auto"/>
              <w:jc w:val="both"/>
              <w:rPr>
                <w:rFonts w:ascii="Arial" w:hAnsi="Arial" w:cs="Arial"/>
                <w:color w:val="000000"/>
              </w:rPr>
            </w:pPr>
          </w:p>
        </w:tc>
        <w:tc>
          <w:tcPr>
            <w:tcW w:w="873" w:type="dxa"/>
            <w:tcBorders>
              <w:top w:val="single" w:sz="4" w:space="0" w:color="000000"/>
              <w:left w:val="single" w:sz="4" w:space="0" w:color="000000"/>
              <w:bottom w:val="single" w:sz="4" w:space="0" w:color="000000"/>
            </w:tcBorders>
          </w:tcPr>
          <w:p w14:paraId="7B530339" w14:textId="77777777" w:rsidR="00554BB0" w:rsidRPr="007917BA" w:rsidRDefault="00554BB0" w:rsidP="000F251D">
            <w:pPr>
              <w:snapToGrid w:val="0"/>
              <w:spacing w:line="276" w:lineRule="auto"/>
              <w:jc w:val="both"/>
              <w:rPr>
                <w:rFonts w:ascii="Arial" w:hAnsi="Arial" w:cs="Arial"/>
                <w:color w:val="000000"/>
              </w:rPr>
            </w:pPr>
          </w:p>
        </w:tc>
        <w:tc>
          <w:tcPr>
            <w:tcW w:w="873" w:type="dxa"/>
            <w:tcBorders>
              <w:top w:val="single" w:sz="4" w:space="0" w:color="000000"/>
              <w:left w:val="single" w:sz="4" w:space="0" w:color="000000"/>
              <w:bottom w:val="single" w:sz="4" w:space="0" w:color="000000"/>
            </w:tcBorders>
          </w:tcPr>
          <w:p w14:paraId="3AAF9985" w14:textId="77777777" w:rsidR="00554BB0" w:rsidRPr="007917BA" w:rsidRDefault="00554BB0" w:rsidP="000F251D">
            <w:pPr>
              <w:snapToGrid w:val="0"/>
              <w:spacing w:line="276" w:lineRule="auto"/>
              <w:jc w:val="both"/>
              <w:rPr>
                <w:rFonts w:ascii="Arial" w:hAnsi="Arial" w:cs="Arial"/>
                <w:color w:val="000000"/>
              </w:rPr>
            </w:pPr>
          </w:p>
        </w:tc>
        <w:tc>
          <w:tcPr>
            <w:tcW w:w="987" w:type="dxa"/>
            <w:tcBorders>
              <w:top w:val="single" w:sz="4" w:space="0" w:color="000000"/>
              <w:left w:val="single" w:sz="4" w:space="0" w:color="000000"/>
              <w:bottom w:val="single" w:sz="4" w:space="0" w:color="000000"/>
              <w:right w:val="single" w:sz="4" w:space="0" w:color="000000"/>
            </w:tcBorders>
          </w:tcPr>
          <w:p w14:paraId="7DA147DF" w14:textId="77777777" w:rsidR="00554BB0" w:rsidRPr="007917BA" w:rsidRDefault="00554BB0" w:rsidP="000F251D">
            <w:pPr>
              <w:snapToGrid w:val="0"/>
              <w:spacing w:line="276" w:lineRule="auto"/>
              <w:jc w:val="both"/>
              <w:rPr>
                <w:rFonts w:ascii="Arial" w:hAnsi="Arial" w:cs="Arial"/>
                <w:color w:val="000000"/>
              </w:rPr>
            </w:pPr>
          </w:p>
        </w:tc>
      </w:tr>
      <w:tr w:rsidR="00073AF7" w:rsidRPr="007917BA" w14:paraId="63C90F36" w14:textId="77777777" w:rsidTr="00073AF7">
        <w:trPr>
          <w:gridAfter w:val="2"/>
          <w:wAfter w:w="272" w:type="dxa"/>
        </w:trPr>
        <w:tc>
          <w:tcPr>
            <w:tcW w:w="1063" w:type="dxa"/>
            <w:tcBorders>
              <w:top w:val="single" w:sz="4" w:space="0" w:color="000000"/>
              <w:left w:val="single" w:sz="4" w:space="0" w:color="000000"/>
              <w:bottom w:val="single" w:sz="4" w:space="0" w:color="000000"/>
            </w:tcBorders>
          </w:tcPr>
          <w:p w14:paraId="0E07C07C" w14:textId="77777777" w:rsidR="00554BB0" w:rsidRPr="007917BA" w:rsidRDefault="00554BB0" w:rsidP="000F251D">
            <w:pPr>
              <w:snapToGrid w:val="0"/>
              <w:spacing w:line="276" w:lineRule="auto"/>
              <w:jc w:val="both"/>
              <w:rPr>
                <w:rFonts w:ascii="Arial" w:hAnsi="Arial" w:cs="Arial"/>
                <w:color w:val="000000"/>
              </w:rPr>
            </w:pPr>
          </w:p>
        </w:tc>
        <w:tc>
          <w:tcPr>
            <w:tcW w:w="850" w:type="dxa"/>
            <w:tcBorders>
              <w:top w:val="single" w:sz="4" w:space="0" w:color="000000"/>
              <w:left w:val="single" w:sz="4" w:space="0" w:color="000000"/>
              <w:bottom w:val="single" w:sz="4" w:space="0" w:color="000000"/>
            </w:tcBorders>
          </w:tcPr>
          <w:p w14:paraId="5A701389" w14:textId="77777777" w:rsidR="00554BB0" w:rsidRPr="007917BA" w:rsidRDefault="00554BB0" w:rsidP="000F251D">
            <w:pPr>
              <w:snapToGrid w:val="0"/>
              <w:spacing w:line="276" w:lineRule="auto"/>
              <w:jc w:val="both"/>
              <w:rPr>
                <w:rFonts w:ascii="Arial" w:hAnsi="Arial" w:cs="Arial"/>
                <w:color w:val="000000"/>
              </w:rPr>
            </w:pPr>
          </w:p>
          <w:p w14:paraId="18AA5B58" w14:textId="77777777" w:rsidR="00554BB0" w:rsidRPr="007917BA" w:rsidRDefault="00554BB0" w:rsidP="000F251D">
            <w:pPr>
              <w:spacing w:line="276" w:lineRule="auto"/>
              <w:jc w:val="both"/>
              <w:rPr>
                <w:rFonts w:ascii="Arial" w:hAnsi="Arial" w:cs="Arial"/>
                <w:color w:val="000000"/>
              </w:rPr>
            </w:pPr>
          </w:p>
        </w:tc>
        <w:tc>
          <w:tcPr>
            <w:tcW w:w="851" w:type="dxa"/>
            <w:tcBorders>
              <w:top w:val="single" w:sz="4" w:space="0" w:color="000000"/>
              <w:left w:val="single" w:sz="4" w:space="0" w:color="000000"/>
              <w:bottom w:val="single" w:sz="4" w:space="0" w:color="000000"/>
            </w:tcBorders>
          </w:tcPr>
          <w:p w14:paraId="5A7EFA03" w14:textId="77777777" w:rsidR="00554BB0" w:rsidRPr="007917BA" w:rsidRDefault="00554BB0" w:rsidP="000F251D">
            <w:pPr>
              <w:snapToGrid w:val="0"/>
              <w:spacing w:line="276" w:lineRule="auto"/>
              <w:jc w:val="both"/>
              <w:rPr>
                <w:rFonts w:ascii="Arial" w:hAnsi="Arial" w:cs="Arial"/>
                <w:color w:val="000000"/>
              </w:rPr>
            </w:pPr>
          </w:p>
        </w:tc>
        <w:tc>
          <w:tcPr>
            <w:tcW w:w="850" w:type="dxa"/>
            <w:tcBorders>
              <w:top w:val="single" w:sz="4" w:space="0" w:color="000000"/>
              <w:left w:val="single" w:sz="4" w:space="0" w:color="000000"/>
              <w:bottom w:val="single" w:sz="4" w:space="0" w:color="000000"/>
            </w:tcBorders>
          </w:tcPr>
          <w:p w14:paraId="544A2406" w14:textId="77777777" w:rsidR="00554BB0" w:rsidRPr="007917BA" w:rsidRDefault="00554BB0" w:rsidP="000F251D">
            <w:pPr>
              <w:snapToGrid w:val="0"/>
              <w:spacing w:line="276" w:lineRule="auto"/>
              <w:jc w:val="both"/>
              <w:rPr>
                <w:rFonts w:ascii="Arial" w:hAnsi="Arial" w:cs="Arial"/>
                <w:color w:val="000000"/>
              </w:rPr>
            </w:pPr>
          </w:p>
        </w:tc>
        <w:tc>
          <w:tcPr>
            <w:tcW w:w="851" w:type="dxa"/>
            <w:tcBorders>
              <w:top w:val="single" w:sz="4" w:space="0" w:color="000000"/>
              <w:left w:val="single" w:sz="4" w:space="0" w:color="000000"/>
              <w:bottom w:val="single" w:sz="4" w:space="0" w:color="000000"/>
            </w:tcBorders>
          </w:tcPr>
          <w:p w14:paraId="3B54D957" w14:textId="77777777" w:rsidR="00554BB0" w:rsidRPr="007917BA" w:rsidRDefault="00554BB0" w:rsidP="000F251D">
            <w:pPr>
              <w:snapToGrid w:val="0"/>
              <w:spacing w:line="276" w:lineRule="auto"/>
              <w:jc w:val="both"/>
              <w:rPr>
                <w:rFonts w:ascii="Arial" w:hAnsi="Arial" w:cs="Arial"/>
                <w:color w:val="000000"/>
              </w:rPr>
            </w:pPr>
          </w:p>
        </w:tc>
        <w:tc>
          <w:tcPr>
            <w:tcW w:w="773" w:type="dxa"/>
            <w:tcBorders>
              <w:top w:val="single" w:sz="4" w:space="0" w:color="000000"/>
              <w:left w:val="single" w:sz="4" w:space="0" w:color="000000"/>
              <w:bottom w:val="single" w:sz="4" w:space="0" w:color="000000"/>
            </w:tcBorders>
          </w:tcPr>
          <w:p w14:paraId="4122AC4E" w14:textId="77777777" w:rsidR="00554BB0" w:rsidRPr="007917BA" w:rsidRDefault="00554BB0" w:rsidP="000F251D">
            <w:pPr>
              <w:snapToGrid w:val="0"/>
              <w:spacing w:line="276" w:lineRule="auto"/>
              <w:jc w:val="both"/>
              <w:rPr>
                <w:rFonts w:ascii="Arial" w:hAnsi="Arial" w:cs="Arial"/>
                <w:color w:val="000000"/>
              </w:rPr>
            </w:pPr>
          </w:p>
        </w:tc>
        <w:tc>
          <w:tcPr>
            <w:tcW w:w="873" w:type="dxa"/>
            <w:tcBorders>
              <w:top w:val="single" w:sz="4" w:space="0" w:color="000000"/>
              <w:left w:val="single" w:sz="4" w:space="0" w:color="000000"/>
              <w:bottom w:val="single" w:sz="4" w:space="0" w:color="000000"/>
            </w:tcBorders>
          </w:tcPr>
          <w:p w14:paraId="6A391409" w14:textId="77777777" w:rsidR="00554BB0" w:rsidRPr="007917BA" w:rsidRDefault="00554BB0" w:rsidP="000F251D">
            <w:pPr>
              <w:snapToGrid w:val="0"/>
              <w:spacing w:line="276" w:lineRule="auto"/>
              <w:jc w:val="both"/>
              <w:rPr>
                <w:rFonts w:ascii="Arial" w:hAnsi="Arial" w:cs="Arial"/>
                <w:color w:val="000000"/>
              </w:rPr>
            </w:pPr>
          </w:p>
        </w:tc>
        <w:tc>
          <w:tcPr>
            <w:tcW w:w="873" w:type="dxa"/>
            <w:tcBorders>
              <w:top w:val="single" w:sz="4" w:space="0" w:color="000000"/>
              <w:left w:val="single" w:sz="4" w:space="0" w:color="000000"/>
              <w:bottom w:val="single" w:sz="4" w:space="0" w:color="000000"/>
            </w:tcBorders>
          </w:tcPr>
          <w:p w14:paraId="2AC28619" w14:textId="77777777" w:rsidR="00554BB0" w:rsidRPr="007917BA" w:rsidRDefault="00554BB0" w:rsidP="000F251D">
            <w:pPr>
              <w:snapToGrid w:val="0"/>
              <w:spacing w:line="276" w:lineRule="auto"/>
              <w:jc w:val="both"/>
              <w:rPr>
                <w:rFonts w:ascii="Arial" w:hAnsi="Arial" w:cs="Arial"/>
                <w:color w:val="000000"/>
              </w:rPr>
            </w:pPr>
          </w:p>
        </w:tc>
        <w:tc>
          <w:tcPr>
            <w:tcW w:w="873" w:type="dxa"/>
            <w:tcBorders>
              <w:top w:val="single" w:sz="4" w:space="0" w:color="000000"/>
              <w:left w:val="single" w:sz="4" w:space="0" w:color="000000"/>
              <w:bottom w:val="single" w:sz="4" w:space="0" w:color="000000"/>
            </w:tcBorders>
          </w:tcPr>
          <w:p w14:paraId="039F24FC" w14:textId="77777777" w:rsidR="00554BB0" w:rsidRPr="007917BA" w:rsidRDefault="00554BB0" w:rsidP="000F251D">
            <w:pPr>
              <w:snapToGrid w:val="0"/>
              <w:spacing w:line="276" w:lineRule="auto"/>
              <w:jc w:val="both"/>
              <w:rPr>
                <w:rFonts w:ascii="Arial" w:hAnsi="Arial" w:cs="Arial"/>
                <w:color w:val="000000"/>
              </w:rPr>
            </w:pPr>
          </w:p>
        </w:tc>
        <w:tc>
          <w:tcPr>
            <w:tcW w:w="873" w:type="dxa"/>
            <w:tcBorders>
              <w:top w:val="single" w:sz="4" w:space="0" w:color="000000"/>
              <w:left w:val="single" w:sz="4" w:space="0" w:color="000000"/>
              <w:bottom w:val="single" w:sz="4" w:space="0" w:color="000000"/>
            </w:tcBorders>
          </w:tcPr>
          <w:p w14:paraId="0B5A77FF" w14:textId="77777777" w:rsidR="00554BB0" w:rsidRPr="007917BA" w:rsidRDefault="00554BB0" w:rsidP="000F251D">
            <w:pPr>
              <w:snapToGrid w:val="0"/>
              <w:spacing w:line="276" w:lineRule="auto"/>
              <w:jc w:val="both"/>
              <w:rPr>
                <w:rFonts w:ascii="Arial" w:hAnsi="Arial" w:cs="Arial"/>
                <w:color w:val="000000"/>
              </w:rPr>
            </w:pPr>
          </w:p>
        </w:tc>
        <w:tc>
          <w:tcPr>
            <w:tcW w:w="873" w:type="dxa"/>
            <w:tcBorders>
              <w:top w:val="single" w:sz="4" w:space="0" w:color="000000"/>
              <w:left w:val="single" w:sz="4" w:space="0" w:color="000000"/>
              <w:bottom w:val="single" w:sz="4" w:space="0" w:color="000000"/>
            </w:tcBorders>
          </w:tcPr>
          <w:p w14:paraId="28BA17B4" w14:textId="77777777" w:rsidR="00554BB0" w:rsidRPr="007917BA" w:rsidRDefault="00554BB0" w:rsidP="000F251D">
            <w:pPr>
              <w:snapToGrid w:val="0"/>
              <w:spacing w:line="276" w:lineRule="auto"/>
              <w:jc w:val="both"/>
              <w:rPr>
                <w:rFonts w:ascii="Arial" w:hAnsi="Arial" w:cs="Arial"/>
                <w:color w:val="000000"/>
              </w:rPr>
            </w:pPr>
          </w:p>
        </w:tc>
        <w:tc>
          <w:tcPr>
            <w:tcW w:w="987" w:type="dxa"/>
            <w:tcBorders>
              <w:top w:val="single" w:sz="4" w:space="0" w:color="000000"/>
              <w:left w:val="single" w:sz="4" w:space="0" w:color="000000"/>
              <w:bottom w:val="single" w:sz="4" w:space="0" w:color="000000"/>
              <w:right w:val="single" w:sz="4" w:space="0" w:color="000000"/>
            </w:tcBorders>
          </w:tcPr>
          <w:p w14:paraId="062C125C" w14:textId="77777777" w:rsidR="00554BB0" w:rsidRPr="007917BA" w:rsidRDefault="00554BB0" w:rsidP="000F251D">
            <w:pPr>
              <w:snapToGrid w:val="0"/>
              <w:spacing w:line="276" w:lineRule="auto"/>
              <w:jc w:val="both"/>
              <w:rPr>
                <w:rFonts w:ascii="Arial" w:hAnsi="Arial" w:cs="Arial"/>
                <w:color w:val="000000"/>
              </w:rPr>
            </w:pPr>
          </w:p>
        </w:tc>
      </w:tr>
      <w:tr w:rsidR="00073AF7" w:rsidRPr="007917BA" w14:paraId="5FBD3AE2" w14:textId="77777777" w:rsidTr="00073AF7">
        <w:trPr>
          <w:gridAfter w:val="2"/>
          <w:wAfter w:w="272" w:type="dxa"/>
        </w:trPr>
        <w:tc>
          <w:tcPr>
            <w:tcW w:w="1063" w:type="dxa"/>
            <w:tcBorders>
              <w:top w:val="single" w:sz="4" w:space="0" w:color="000000"/>
              <w:left w:val="single" w:sz="4" w:space="0" w:color="000000"/>
              <w:bottom w:val="single" w:sz="4" w:space="0" w:color="000000"/>
            </w:tcBorders>
          </w:tcPr>
          <w:p w14:paraId="335988DF" w14:textId="77777777" w:rsidR="00554BB0" w:rsidRPr="007917BA" w:rsidRDefault="00554BB0" w:rsidP="000F251D">
            <w:pPr>
              <w:snapToGrid w:val="0"/>
              <w:spacing w:line="276" w:lineRule="auto"/>
              <w:jc w:val="both"/>
              <w:rPr>
                <w:rFonts w:ascii="Arial" w:hAnsi="Arial" w:cs="Arial"/>
                <w:color w:val="000000"/>
              </w:rPr>
            </w:pPr>
          </w:p>
        </w:tc>
        <w:tc>
          <w:tcPr>
            <w:tcW w:w="850" w:type="dxa"/>
            <w:tcBorders>
              <w:top w:val="single" w:sz="4" w:space="0" w:color="000000"/>
              <w:left w:val="single" w:sz="4" w:space="0" w:color="000000"/>
              <w:bottom w:val="single" w:sz="4" w:space="0" w:color="000000"/>
            </w:tcBorders>
          </w:tcPr>
          <w:p w14:paraId="0CE4AF54" w14:textId="77777777" w:rsidR="00554BB0" w:rsidRPr="007917BA" w:rsidRDefault="00554BB0" w:rsidP="000F251D">
            <w:pPr>
              <w:snapToGrid w:val="0"/>
              <w:spacing w:line="276" w:lineRule="auto"/>
              <w:jc w:val="both"/>
              <w:rPr>
                <w:rFonts w:ascii="Arial" w:hAnsi="Arial" w:cs="Arial"/>
                <w:color w:val="000000"/>
              </w:rPr>
            </w:pPr>
          </w:p>
          <w:p w14:paraId="3C26D49A" w14:textId="77777777" w:rsidR="00554BB0" w:rsidRPr="007917BA" w:rsidRDefault="00554BB0" w:rsidP="000F251D">
            <w:pPr>
              <w:spacing w:line="276" w:lineRule="auto"/>
              <w:jc w:val="both"/>
              <w:rPr>
                <w:rFonts w:ascii="Arial" w:hAnsi="Arial" w:cs="Arial"/>
                <w:color w:val="000000"/>
              </w:rPr>
            </w:pPr>
          </w:p>
        </w:tc>
        <w:tc>
          <w:tcPr>
            <w:tcW w:w="851" w:type="dxa"/>
            <w:tcBorders>
              <w:top w:val="single" w:sz="4" w:space="0" w:color="000000"/>
              <w:left w:val="single" w:sz="4" w:space="0" w:color="000000"/>
              <w:bottom w:val="single" w:sz="4" w:space="0" w:color="000000"/>
            </w:tcBorders>
          </w:tcPr>
          <w:p w14:paraId="38B6DC6E" w14:textId="77777777" w:rsidR="00554BB0" w:rsidRPr="007917BA" w:rsidRDefault="00554BB0" w:rsidP="000F251D">
            <w:pPr>
              <w:snapToGrid w:val="0"/>
              <w:spacing w:line="276" w:lineRule="auto"/>
              <w:jc w:val="both"/>
              <w:rPr>
                <w:rFonts w:ascii="Arial" w:hAnsi="Arial" w:cs="Arial"/>
                <w:color w:val="000000"/>
              </w:rPr>
            </w:pPr>
          </w:p>
        </w:tc>
        <w:tc>
          <w:tcPr>
            <w:tcW w:w="850" w:type="dxa"/>
            <w:tcBorders>
              <w:top w:val="single" w:sz="4" w:space="0" w:color="000000"/>
              <w:left w:val="single" w:sz="4" w:space="0" w:color="000000"/>
              <w:bottom w:val="single" w:sz="4" w:space="0" w:color="000000"/>
            </w:tcBorders>
          </w:tcPr>
          <w:p w14:paraId="5A33428C" w14:textId="77777777" w:rsidR="00554BB0" w:rsidRPr="007917BA" w:rsidRDefault="00554BB0" w:rsidP="000F251D">
            <w:pPr>
              <w:snapToGrid w:val="0"/>
              <w:spacing w:line="276" w:lineRule="auto"/>
              <w:jc w:val="both"/>
              <w:rPr>
                <w:rFonts w:ascii="Arial" w:hAnsi="Arial" w:cs="Arial"/>
                <w:color w:val="000000"/>
              </w:rPr>
            </w:pPr>
          </w:p>
        </w:tc>
        <w:tc>
          <w:tcPr>
            <w:tcW w:w="851" w:type="dxa"/>
            <w:tcBorders>
              <w:top w:val="single" w:sz="4" w:space="0" w:color="000000"/>
              <w:left w:val="single" w:sz="4" w:space="0" w:color="000000"/>
              <w:bottom w:val="single" w:sz="4" w:space="0" w:color="000000"/>
            </w:tcBorders>
          </w:tcPr>
          <w:p w14:paraId="7B8CE5D9" w14:textId="77777777" w:rsidR="00554BB0" w:rsidRPr="007917BA" w:rsidRDefault="00554BB0" w:rsidP="000F251D">
            <w:pPr>
              <w:snapToGrid w:val="0"/>
              <w:spacing w:line="276" w:lineRule="auto"/>
              <w:jc w:val="both"/>
              <w:rPr>
                <w:rFonts w:ascii="Arial" w:hAnsi="Arial" w:cs="Arial"/>
                <w:color w:val="000000"/>
              </w:rPr>
            </w:pPr>
          </w:p>
        </w:tc>
        <w:tc>
          <w:tcPr>
            <w:tcW w:w="773" w:type="dxa"/>
            <w:tcBorders>
              <w:top w:val="single" w:sz="4" w:space="0" w:color="000000"/>
              <w:left w:val="single" w:sz="4" w:space="0" w:color="000000"/>
              <w:bottom w:val="single" w:sz="4" w:space="0" w:color="000000"/>
            </w:tcBorders>
          </w:tcPr>
          <w:p w14:paraId="675AB2BC" w14:textId="77777777" w:rsidR="00554BB0" w:rsidRPr="007917BA" w:rsidRDefault="00554BB0" w:rsidP="000F251D">
            <w:pPr>
              <w:snapToGrid w:val="0"/>
              <w:spacing w:line="276" w:lineRule="auto"/>
              <w:jc w:val="both"/>
              <w:rPr>
                <w:rFonts w:ascii="Arial" w:hAnsi="Arial" w:cs="Arial"/>
                <w:color w:val="000000"/>
              </w:rPr>
            </w:pPr>
          </w:p>
        </w:tc>
        <w:tc>
          <w:tcPr>
            <w:tcW w:w="873" w:type="dxa"/>
            <w:tcBorders>
              <w:top w:val="single" w:sz="4" w:space="0" w:color="000000"/>
              <w:left w:val="single" w:sz="4" w:space="0" w:color="000000"/>
              <w:bottom w:val="single" w:sz="4" w:space="0" w:color="000000"/>
            </w:tcBorders>
          </w:tcPr>
          <w:p w14:paraId="1D87CEB6" w14:textId="77777777" w:rsidR="00554BB0" w:rsidRPr="007917BA" w:rsidRDefault="00554BB0" w:rsidP="000F251D">
            <w:pPr>
              <w:snapToGrid w:val="0"/>
              <w:spacing w:line="276" w:lineRule="auto"/>
              <w:jc w:val="both"/>
              <w:rPr>
                <w:rFonts w:ascii="Arial" w:hAnsi="Arial" w:cs="Arial"/>
                <w:color w:val="000000"/>
              </w:rPr>
            </w:pPr>
          </w:p>
        </w:tc>
        <w:tc>
          <w:tcPr>
            <w:tcW w:w="873" w:type="dxa"/>
            <w:tcBorders>
              <w:top w:val="single" w:sz="4" w:space="0" w:color="000000"/>
              <w:left w:val="single" w:sz="4" w:space="0" w:color="000000"/>
              <w:bottom w:val="single" w:sz="4" w:space="0" w:color="000000"/>
            </w:tcBorders>
          </w:tcPr>
          <w:p w14:paraId="7E11CB9E" w14:textId="77777777" w:rsidR="00554BB0" w:rsidRPr="007917BA" w:rsidRDefault="00554BB0" w:rsidP="000F251D">
            <w:pPr>
              <w:snapToGrid w:val="0"/>
              <w:spacing w:line="276" w:lineRule="auto"/>
              <w:jc w:val="both"/>
              <w:rPr>
                <w:rFonts w:ascii="Arial" w:hAnsi="Arial" w:cs="Arial"/>
                <w:color w:val="000000"/>
              </w:rPr>
            </w:pPr>
          </w:p>
        </w:tc>
        <w:tc>
          <w:tcPr>
            <w:tcW w:w="873" w:type="dxa"/>
            <w:tcBorders>
              <w:top w:val="single" w:sz="4" w:space="0" w:color="000000"/>
              <w:left w:val="single" w:sz="4" w:space="0" w:color="000000"/>
              <w:bottom w:val="single" w:sz="4" w:space="0" w:color="000000"/>
            </w:tcBorders>
          </w:tcPr>
          <w:p w14:paraId="0BBD72C0" w14:textId="77777777" w:rsidR="00554BB0" w:rsidRPr="007917BA" w:rsidRDefault="00554BB0" w:rsidP="000F251D">
            <w:pPr>
              <w:snapToGrid w:val="0"/>
              <w:spacing w:line="276" w:lineRule="auto"/>
              <w:jc w:val="both"/>
              <w:rPr>
                <w:rFonts w:ascii="Arial" w:hAnsi="Arial" w:cs="Arial"/>
                <w:color w:val="000000"/>
              </w:rPr>
            </w:pPr>
          </w:p>
        </w:tc>
        <w:tc>
          <w:tcPr>
            <w:tcW w:w="873" w:type="dxa"/>
            <w:tcBorders>
              <w:top w:val="single" w:sz="4" w:space="0" w:color="000000"/>
              <w:left w:val="single" w:sz="4" w:space="0" w:color="000000"/>
              <w:bottom w:val="single" w:sz="4" w:space="0" w:color="000000"/>
            </w:tcBorders>
          </w:tcPr>
          <w:p w14:paraId="7DE7D715" w14:textId="77777777" w:rsidR="00554BB0" w:rsidRPr="007917BA" w:rsidRDefault="00554BB0" w:rsidP="000F251D">
            <w:pPr>
              <w:snapToGrid w:val="0"/>
              <w:spacing w:line="276" w:lineRule="auto"/>
              <w:jc w:val="both"/>
              <w:rPr>
                <w:rFonts w:ascii="Arial" w:hAnsi="Arial" w:cs="Arial"/>
                <w:color w:val="000000"/>
              </w:rPr>
            </w:pPr>
          </w:p>
        </w:tc>
        <w:tc>
          <w:tcPr>
            <w:tcW w:w="873" w:type="dxa"/>
            <w:tcBorders>
              <w:top w:val="single" w:sz="4" w:space="0" w:color="000000"/>
              <w:left w:val="single" w:sz="4" w:space="0" w:color="000000"/>
              <w:bottom w:val="single" w:sz="4" w:space="0" w:color="000000"/>
            </w:tcBorders>
          </w:tcPr>
          <w:p w14:paraId="42334EB1" w14:textId="77777777" w:rsidR="00554BB0" w:rsidRPr="007917BA" w:rsidRDefault="00554BB0" w:rsidP="000F251D">
            <w:pPr>
              <w:snapToGrid w:val="0"/>
              <w:spacing w:line="276" w:lineRule="auto"/>
              <w:jc w:val="both"/>
              <w:rPr>
                <w:rFonts w:ascii="Arial" w:hAnsi="Arial" w:cs="Arial"/>
                <w:color w:val="000000"/>
              </w:rPr>
            </w:pPr>
          </w:p>
        </w:tc>
        <w:tc>
          <w:tcPr>
            <w:tcW w:w="987" w:type="dxa"/>
            <w:tcBorders>
              <w:top w:val="single" w:sz="4" w:space="0" w:color="000000"/>
              <w:left w:val="single" w:sz="4" w:space="0" w:color="000000"/>
              <w:bottom w:val="single" w:sz="4" w:space="0" w:color="000000"/>
              <w:right w:val="single" w:sz="4" w:space="0" w:color="000000"/>
            </w:tcBorders>
          </w:tcPr>
          <w:p w14:paraId="455EC520" w14:textId="77777777" w:rsidR="00554BB0" w:rsidRPr="007917BA" w:rsidRDefault="00554BB0" w:rsidP="000F251D">
            <w:pPr>
              <w:snapToGrid w:val="0"/>
              <w:spacing w:line="276" w:lineRule="auto"/>
              <w:jc w:val="both"/>
              <w:rPr>
                <w:rFonts w:ascii="Arial" w:hAnsi="Arial" w:cs="Arial"/>
                <w:color w:val="000000"/>
              </w:rPr>
            </w:pPr>
          </w:p>
        </w:tc>
      </w:tr>
      <w:tr w:rsidR="00073AF7" w:rsidRPr="007917BA" w14:paraId="621FB582" w14:textId="77777777" w:rsidTr="00073AF7">
        <w:trPr>
          <w:gridAfter w:val="2"/>
          <w:wAfter w:w="272" w:type="dxa"/>
        </w:trPr>
        <w:tc>
          <w:tcPr>
            <w:tcW w:w="1063" w:type="dxa"/>
            <w:tcBorders>
              <w:top w:val="single" w:sz="4" w:space="0" w:color="000000"/>
              <w:left w:val="single" w:sz="4" w:space="0" w:color="000000"/>
              <w:bottom w:val="single" w:sz="4" w:space="0" w:color="000000"/>
            </w:tcBorders>
          </w:tcPr>
          <w:p w14:paraId="7988DD45" w14:textId="77777777" w:rsidR="00554BB0" w:rsidRPr="007917BA" w:rsidRDefault="00554BB0" w:rsidP="000F251D">
            <w:pPr>
              <w:snapToGrid w:val="0"/>
              <w:spacing w:line="276" w:lineRule="auto"/>
              <w:jc w:val="both"/>
              <w:rPr>
                <w:rFonts w:ascii="Arial" w:hAnsi="Arial" w:cs="Arial"/>
                <w:color w:val="000000"/>
              </w:rPr>
            </w:pPr>
          </w:p>
        </w:tc>
        <w:tc>
          <w:tcPr>
            <w:tcW w:w="850" w:type="dxa"/>
            <w:tcBorders>
              <w:top w:val="single" w:sz="4" w:space="0" w:color="000000"/>
              <w:left w:val="single" w:sz="4" w:space="0" w:color="000000"/>
              <w:bottom w:val="single" w:sz="4" w:space="0" w:color="000000"/>
            </w:tcBorders>
          </w:tcPr>
          <w:p w14:paraId="129D92DC" w14:textId="77777777" w:rsidR="00554BB0" w:rsidRPr="007917BA" w:rsidRDefault="00554BB0" w:rsidP="000F251D">
            <w:pPr>
              <w:snapToGrid w:val="0"/>
              <w:spacing w:line="276" w:lineRule="auto"/>
              <w:jc w:val="both"/>
              <w:rPr>
                <w:rFonts w:ascii="Arial" w:hAnsi="Arial" w:cs="Arial"/>
                <w:color w:val="000000"/>
              </w:rPr>
            </w:pPr>
          </w:p>
          <w:p w14:paraId="4217BFE3" w14:textId="77777777" w:rsidR="00554BB0" w:rsidRPr="007917BA" w:rsidRDefault="00554BB0" w:rsidP="000F251D">
            <w:pPr>
              <w:spacing w:line="276" w:lineRule="auto"/>
              <w:jc w:val="both"/>
              <w:rPr>
                <w:rFonts w:ascii="Arial" w:hAnsi="Arial" w:cs="Arial"/>
                <w:color w:val="000000"/>
              </w:rPr>
            </w:pPr>
          </w:p>
        </w:tc>
        <w:tc>
          <w:tcPr>
            <w:tcW w:w="851" w:type="dxa"/>
            <w:tcBorders>
              <w:top w:val="single" w:sz="4" w:space="0" w:color="000000"/>
              <w:left w:val="single" w:sz="4" w:space="0" w:color="000000"/>
              <w:bottom w:val="single" w:sz="4" w:space="0" w:color="000000"/>
            </w:tcBorders>
          </w:tcPr>
          <w:p w14:paraId="2429499F" w14:textId="77777777" w:rsidR="00554BB0" w:rsidRPr="007917BA" w:rsidRDefault="00554BB0" w:rsidP="000F251D">
            <w:pPr>
              <w:snapToGrid w:val="0"/>
              <w:spacing w:line="276" w:lineRule="auto"/>
              <w:jc w:val="both"/>
              <w:rPr>
                <w:rFonts w:ascii="Arial" w:hAnsi="Arial" w:cs="Arial"/>
                <w:color w:val="000000"/>
              </w:rPr>
            </w:pPr>
          </w:p>
        </w:tc>
        <w:tc>
          <w:tcPr>
            <w:tcW w:w="850" w:type="dxa"/>
            <w:tcBorders>
              <w:top w:val="single" w:sz="4" w:space="0" w:color="000000"/>
              <w:left w:val="single" w:sz="4" w:space="0" w:color="000000"/>
              <w:bottom w:val="single" w:sz="4" w:space="0" w:color="000000"/>
            </w:tcBorders>
          </w:tcPr>
          <w:p w14:paraId="5EFA30A7" w14:textId="77777777" w:rsidR="00554BB0" w:rsidRPr="007917BA" w:rsidRDefault="00554BB0" w:rsidP="000F251D">
            <w:pPr>
              <w:snapToGrid w:val="0"/>
              <w:spacing w:line="276" w:lineRule="auto"/>
              <w:jc w:val="both"/>
              <w:rPr>
                <w:rFonts w:ascii="Arial" w:hAnsi="Arial" w:cs="Arial"/>
                <w:color w:val="000000"/>
              </w:rPr>
            </w:pPr>
          </w:p>
        </w:tc>
        <w:tc>
          <w:tcPr>
            <w:tcW w:w="851" w:type="dxa"/>
            <w:tcBorders>
              <w:top w:val="single" w:sz="4" w:space="0" w:color="000000"/>
              <w:left w:val="single" w:sz="4" w:space="0" w:color="000000"/>
              <w:bottom w:val="single" w:sz="4" w:space="0" w:color="000000"/>
            </w:tcBorders>
          </w:tcPr>
          <w:p w14:paraId="3F2952FB" w14:textId="77777777" w:rsidR="00554BB0" w:rsidRPr="007917BA" w:rsidRDefault="00554BB0" w:rsidP="000F251D">
            <w:pPr>
              <w:snapToGrid w:val="0"/>
              <w:spacing w:line="276" w:lineRule="auto"/>
              <w:jc w:val="both"/>
              <w:rPr>
                <w:rFonts w:ascii="Arial" w:hAnsi="Arial" w:cs="Arial"/>
                <w:color w:val="000000"/>
              </w:rPr>
            </w:pPr>
          </w:p>
        </w:tc>
        <w:tc>
          <w:tcPr>
            <w:tcW w:w="773" w:type="dxa"/>
            <w:tcBorders>
              <w:top w:val="single" w:sz="4" w:space="0" w:color="000000"/>
              <w:left w:val="single" w:sz="4" w:space="0" w:color="000000"/>
              <w:bottom w:val="single" w:sz="4" w:space="0" w:color="000000"/>
            </w:tcBorders>
          </w:tcPr>
          <w:p w14:paraId="2F6138A2" w14:textId="77777777" w:rsidR="00554BB0" w:rsidRPr="007917BA" w:rsidRDefault="00554BB0" w:rsidP="000F251D">
            <w:pPr>
              <w:snapToGrid w:val="0"/>
              <w:spacing w:line="276" w:lineRule="auto"/>
              <w:jc w:val="both"/>
              <w:rPr>
                <w:rFonts w:ascii="Arial" w:hAnsi="Arial" w:cs="Arial"/>
                <w:color w:val="000000"/>
              </w:rPr>
            </w:pPr>
          </w:p>
        </w:tc>
        <w:tc>
          <w:tcPr>
            <w:tcW w:w="873" w:type="dxa"/>
            <w:tcBorders>
              <w:top w:val="single" w:sz="4" w:space="0" w:color="000000"/>
              <w:left w:val="single" w:sz="4" w:space="0" w:color="000000"/>
              <w:bottom w:val="single" w:sz="4" w:space="0" w:color="000000"/>
            </w:tcBorders>
          </w:tcPr>
          <w:p w14:paraId="3FC66356" w14:textId="77777777" w:rsidR="00554BB0" w:rsidRPr="007917BA" w:rsidRDefault="00554BB0" w:rsidP="000F251D">
            <w:pPr>
              <w:snapToGrid w:val="0"/>
              <w:spacing w:line="276" w:lineRule="auto"/>
              <w:jc w:val="both"/>
              <w:rPr>
                <w:rFonts w:ascii="Arial" w:hAnsi="Arial" w:cs="Arial"/>
                <w:color w:val="000000"/>
              </w:rPr>
            </w:pPr>
          </w:p>
        </w:tc>
        <w:tc>
          <w:tcPr>
            <w:tcW w:w="873" w:type="dxa"/>
            <w:tcBorders>
              <w:top w:val="single" w:sz="4" w:space="0" w:color="000000"/>
              <w:left w:val="single" w:sz="4" w:space="0" w:color="000000"/>
              <w:bottom w:val="single" w:sz="4" w:space="0" w:color="000000"/>
            </w:tcBorders>
          </w:tcPr>
          <w:p w14:paraId="38DDB4D5" w14:textId="77777777" w:rsidR="00554BB0" w:rsidRPr="007917BA" w:rsidRDefault="00554BB0" w:rsidP="000F251D">
            <w:pPr>
              <w:snapToGrid w:val="0"/>
              <w:spacing w:line="276" w:lineRule="auto"/>
              <w:jc w:val="both"/>
              <w:rPr>
                <w:rFonts w:ascii="Arial" w:hAnsi="Arial" w:cs="Arial"/>
                <w:color w:val="000000"/>
              </w:rPr>
            </w:pPr>
          </w:p>
        </w:tc>
        <w:tc>
          <w:tcPr>
            <w:tcW w:w="873" w:type="dxa"/>
            <w:tcBorders>
              <w:top w:val="single" w:sz="4" w:space="0" w:color="000000"/>
              <w:left w:val="single" w:sz="4" w:space="0" w:color="000000"/>
              <w:bottom w:val="single" w:sz="4" w:space="0" w:color="000000"/>
            </w:tcBorders>
          </w:tcPr>
          <w:p w14:paraId="2C6F1A02" w14:textId="77777777" w:rsidR="00554BB0" w:rsidRPr="007917BA" w:rsidRDefault="00554BB0" w:rsidP="000F251D">
            <w:pPr>
              <w:snapToGrid w:val="0"/>
              <w:spacing w:line="276" w:lineRule="auto"/>
              <w:jc w:val="both"/>
              <w:rPr>
                <w:rFonts w:ascii="Arial" w:hAnsi="Arial" w:cs="Arial"/>
                <w:color w:val="000000"/>
              </w:rPr>
            </w:pPr>
          </w:p>
        </w:tc>
        <w:tc>
          <w:tcPr>
            <w:tcW w:w="873" w:type="dxa"/>
            <w:tcBorders>
              <w:top w:val="single" w:sz="4" w:space="0" w:color="000000"/>
              <w:left w:val="single" w:sz="4" w:space="0" w:color="000000"/>
              <w:bottom w:val="single" w:sz="4" w:space="0" w:color="000000"/>
            </w:tcBorders>
          </w:tcPr>
          <w:p w14:paraId="3D459545" w14:textId="77777777" w:rsidR="00554BB0" w:rsidRPr="007917BA" w:rsidRDefault="00554BB0" w:rsidP="000F251D">
            <w:pPr>
              <w:snapToGrid w:val="0"/>
              <w:spacing w:line="276" w:lineRule="auto"/>
              <w:jc w:val="both"/>
              <w:rPr>
                <w:rFonts w:ascii="Arial" w:hAnsi="Arial" w:cs="Arial"/>
                <w:color w:val="000000"/>
              </w:rPr>
            </w:pPr>
          </w:p>
        </w:tc>
        <w:tc>
          <w:tcPr>
            <w:tcW w:w="873" w:type="dxa"/>
            <w:tcBorders>
              <w:top w:val="single" w:sz="4" w:space="0" w:color="000000"/>
              <w:left w:val="single" w:sz="4" w:space="0" w:color="000000"/>
              <w:bottom w:val="single" w:sz="4" w:space="0" w:color="000000"/>
            </w:tcBorders>
          </w:tcPr>
          <w:p w14:paraId="317C4A0A" w14:textId="77777777" w:rsidR="00554BB0" w:rsidRPr="007917BA" w:rsidRDefault="00554BB0" w:rsidP="000F251D">
            <w:pPr>
              <w:snapToGrid w:val="0"/>
              <w:spacing w:line="276" w:lineRule="auto"/>
              <w:jc w:val="both"/>
              <w:rPr>
                <w:rFonts w:ascii="Arial" w:hAnsi="Arial" w:cs="Arial"/>
                <w:color w:val="000000"/>
              </w:rPr>
            </w:pPr>
          </w:p>
        </w:tc>
        <w:tc>
          <w:tcPr>
            <w:tcW w:w="987" w:type="dxa"/>
            <w:tcBorders>
              <w:top w:val="single" w:sz="4" w:space="0" w:color="000000"/>
              <w:left w:val="single" w:sz="4" w:space="0" w:color="000000"/>
              <w:bottom w:val="single" w:sz="4" w:space="0" w:color="000000"/>
              <w:right w:val="single" w:sz="4" w:space="0" w:color="000000"/>
            </w:tcBorders>
          </w:tcPr>
          <w:p w14:paraId="08313089" w14:textId="77777777" w:rsidR="00554BB0" w:rsidRPr="007917BA" w:rsidRDefault="00554BB0" w:rsidP="000F251D">
            <w:pPr>
              <w:snapToGrid w:val="0"/>
              <w:spacing w:line="276" w:lineRule="auto"/>
              <w:jc w:val="both"/>
              <w:rPr>
                <w:rFonts w:ascii="Arial" w:hAnsi="Arial" w:cs="Arial"/>
                <w:color w:val="000000"/>
              </w:rPr>
            </w:pPr>
          </w:p>
        </w:tc>
      </w:tr>
      <w:tr w:rsidR="00073AF7" w:rsidRPr="007917BA" w14:paraId="3D0B2AF0" w14:textId="77777777" w:rsidTr="00073AF7">
        <w:trPr>
          <w:gridAfter w:val="2"/>
          <w:wAfter w:w="272" w:type="dxa"/>
        </w:trPr>
        <w:tc>
          <w:tcPr>
            <w:tcW w:w="1063" w:type="dxa"/>
            <w:tcBorders>
              <w:top w:val="single" w:sz="4" w:space="0" w:color="000000"/>
              <w:left w:val="single" w:sz="4" w:space="0" w:color="000000"/>
              <w:bottom w:val="single" w:sz="4" w:space="0" w:color="000000"/>
            </w:tcBorders>
          </w:tcPr>
          <w:p w14:paraId="75832FD7" w14:textId="77777777" w:rsidR="00554BB0" w:rsidRPr="007917BA" w:rsidRDefault="00554BB0" w:rsidP="000F251D">
            <w:pPr>
              <w:snapToGrid w:val="0"/>
              <w:spacing w:line="276" w:lineRule="auto"/>
              <w:jc w:val="both"/>
              <w:rPr>
                <w:rFonts w:ascii="Arial" w:hAnsi="Arial" w:cs="Arial"/>
                <w:color w:val="000000"/>
              </w:rPr>
            </w:pPr>
          </w:p>
        </w:tc>
        <w:tc>
          <w:tcPr>
            <w:tcW w:w="850" w:type="dxa"/>
            <w:tcBorders>
              <w:top w:val="single" w:sz="4" w:space="0" w:color="000000"/>
              <w:left w:val="single" w:sz="4" w:space="0" w:color="000000"/>
              <w:bottom w:val="single" w:sz="4" w:space="0" w:color="000000"/>
            </w:tcBorders>
          </w:tcPr>
          <w:p w14:paraId="44CF2F5C" w14:textId="77777777" w:rsidR="00554BB0" w:rsidRPr="007917BA" w:rsidRDefault="00554BB0" w:rsidP="000F251D">
            <w:pPr>
              <w:snapToGrid w:val="0"/>
              <w:spacing w:line="276" w:lineRule="auto"/>
              <w:jc w:val="both"/>
              <w:rPr>
                <w:rFonts w:ascii="Arial" w:hAnsi="Arial" w:cs="Arial"/>
                <w:color w:val="000000"/>
              </w:rPr>
            </w:pPr>
          </w:p>
          <w:p w14:paraId="5B58B7C2" w14:textId="77777777" w:rsidR="00554BB0" w:rsidRPr="007917BA" w:rsidRDefault="00554BB0" w:rsidP="000F251D">
            <w:pPr>
              <w:spacing w:line="276" w:lineRule="auto"/>
              <w:jc w:val="both"/>
              <w:rPr>
                <w:rFonts w:ascii="Arial" w:hAnsi="Arial" w:cs="Arial"/>
                <w:color w:val="000000"/>
              </w:rPr>
            </w:pPr>
          </w:p>
        </w:tc>
        <w:tc>
          <w:tcPr>
            <w:tcW w:w="851" w:type="dxa"/>
            <w:tcBorders>
              <w:top w:val="single" w:sz="4" w:space="0" w:color="000000"/>
              <w:left w:val="single" w:sz="4" w:space="0" w:color="000000"/>
              <w:bottom w:val="single" w:sz="4" w:space="0" w:color="000000"/>
            </w:tcBorders>
          </w:tcPr>
          <w:p w14:paraId="758E776C" w14:textId="77777777" w:rsidR="00554BB0" w:rsidRPr="007917BA" w:rsidRDefault="00554BB0" w:rsidP="000F251D">
            <w:pPr>
              <w:snapToGrid w:val="0"/>
              <w:spacing w:line="276" w:lineRule="auto"/>
              <w:jc w:val="both"/>
              <w:rPr>
                <w:rFonts w:ascii="Arial" w:hAnsi="Arial" w:cs="Arial"/>
                <w:color w:val="000000"/>
              </w:rPr>
            </w:pPr>
          </w:p>
        </w:tc>
        <w:tc>
          <w:tcPr>
            <w:tcW w:w="850" w:type="dxa"/>
            <w:tcBorders>
              <w:top w:val="single" w:sz="4" w:space="0" w:color="000000"/>
              <w:left w:val="single" w:sz="4" w:space="0" w:color="000000"/>
              <w:bottom w:val="single" w:sz="4" w:space="0" w:color="000000"/>
            </w:tcBorders>
          </w:tcPr>
          <w:p w14:paraId="7588644A" w14:textId="77777777" w:rsidR="00554BB0" w:rsidRPr="007917BA" w:rsidRDefault="00554BB0" w:rsidP="000F251D">
            <w:pPr>
              <w:snapToGrid w:val="0"/>
              <w:spacing w:line="276" w:lineRule="auto"/>
              <w:jc w:val="both"/>
              <w:rPr>
                <w:rFonts w:ascii="Arial" w:hAnsi="Arial" w:cs="Arial"/>
                <w:color w:val="000000"/>
              </w:rPr>
            </w:pPr>
          </w:p>
        </w:tc>
        <w:tc>
          <w:tcPr>
            <w:tcW w:w="851" w:type="dxa"/>
            <w:tcBorders>
              <w:top w:val="single" w:sz="4" w:space="0" w:color="000000"/>
              <w:left w:val="single" w:sz="4" w:space="0" w:color="000000"/>
              <w:bottom w:val="single" w:sz="4" w:space="0" w:color="000000"/>
            </w:tcBorders>
          </w:tcPr>
          <w:p w14:paraId="0C7C670B" w14:textId="77777777" w:rsidR="00554BB0" w:rsidRPr="007917BA" w:rsidRDefault="00554BB0" w:rsidP="000F251D">
            <w:pPr>
              <w:snapToGrid w:val="0"/>
              <w:spacing w:line="276" w:lineRule="auto"/>
              <w:jc w:val="both"/>
              <w:rPr>
                <w:rFonts w:ascii="Arial" w:hAnsi="Arial" w:cs="Arial"/>
                <w:color w:val="000000"/>
              </w:rPr>
            </w:pPr>
          </w:p>
        </w:tc>
        <w:tc>
          <w:tcPr>
            <w:tcW w:w="773" w:type="dxa"/>
            <w:tcBorders>
              <w:top w:val="single" w:sz="4" w:space="0" w:color="000000"/>
              <w:left w:val="single" w:sz="4" w:space="0" w:color="000000"/>
              <w:bottom w:val="single" w:sz="4" w:space="0" w:color="000000"/>
            </w:tcBorders>
          </w:tcPr>
          <w:p w14:paraId="1B89C3BA" w14:textId="77777777" w:rsidR="00554BB0" w:rsidRPr="007917BA" w:rsidRDefault="00554BB0" w:rsidP="000F251D">
            <w:pPr>
              <w:snapToGrid w:val="0"/>
              <w:spacing w:line="276" w:lineRule="auto"/>
              <w:jc w:val="both"/>
              <w:rPr>
                <w:rFonts w:ascii="Arial" w:hAnsi="Arial" w:cs="Arial"/>
                <w:color w:val="000000"/>
              </w:rPr>
            </w:pPr>
          </w:p>
        </w:tc>
        <w:tc>
          <w:tcPr>
            <w:tcW w:w="873" w:type="dxa"/>
            <w:tcBorders>
              <w:top w:val="single" w:sz="4" w:space="0" w:color="000000"/>
              <w:left w:val="single" w:sz="4" w:space="0" w:color="000000"/>
              <w:bottom w:val="single" w:sz="4" w:space="0" w:color="000000"/>
            </w:tcBorders>
          </w:tcPr>
          <w:p w14:paraId="0F2668ED" w14:textId="77777777" w:rsidR="00554BB0" w:rsidRPr="007917BA" w:rsidRDefault="00554BB0" w:rsidP="000F251D">
            <w:pPr>
              <w:snapToGrid w:val="0"/>
              <w:spacing w:line="276" w:lineRule="auto"/>
              <w:jc w:val="both"/>
              <w:rPr>
                <w:rFonts w:ascii="Arial" w:hAnsi="Arial" w:cs="Arial"/>
                <w:color w:val="000000"/>
              </w:rPr>
            </w:pPr>
          </w:p>
        </w:tc>
        <w:tc>
          <w:tcPr>
            <w:tcW w:w="873" w:type="dxa"/>
            <w:tcBorders>
              <w:top w:val="single" w:sz="4" w:space="0" w:color="000000"/>
              <w:left w:val="single" w:sz="4" w:space="0" w:color="000000"/>
              <w:bottom w:val="single" w:sz="4" w:space="0" w:color="000000"/>
            </w:tcBorders>
          </w:tcPr>
          <w:p w14:paraId="4F9401F8" w14:textId="77777777" w:rsidR="00554BB0" w:rsidRPr="007917BA" w:rsidRDefault="00554BB0" w:rsidP="000F251D">
            <w:pPr>
              <w:snapToGrid w:val="0"/>
              <w:spacing w:line="276" w:lineRule="auto"/>
              <w:jc w:val="both"/>
              <w:rPr>
                <w:rFonts w:ascii="Arial" w:hAnsi="Arial" w:cs="Arial"/>
                <w:color w:val="000000"/>
              </w:rPr>
            </w:pPr>
          </w:p>
        </w:tc>
        <w:tc>
          <w:tcPr>
            <w:tcW w:w="873" w:type="dxa"/>
            <w:tcBorders>
              <w:top w:val="single" w:sz="4" w:space="0" w:color="000000"/>
              <w:left w:val="single" w:sz="4" w:space="0" w:color="000000"/>
              <w:bottom w:val="single" w:sz="4" w:space="0" w:color="000000"/>
            </w:tcBorders>
          </w:tcPr>
          <w:p w14:paraId="7C1C77EF" w14:textId="77777777" w:rsidR="00554BB0" w:rsidRPr="007917BA" w:rsidRDefault="00554BB0" w:rsidP="000F251D">
            <w:pPr>
              <w:snapToGrid w:val="0"/>
              <w:spacing w:line="276" w:lineRule="auto"/>
              <w:jc w:val="both"/>
              <w:rPr>
                <w:rFonts w:ascii="Arial" w:hAnsi="Arial" w:cs="Arial"/>
                <w:color w:val="000000"/>
              </w:rPr>
            </w:pPr>
          </w:p>
        </w:tc>
        <w:tc>
          <w:tcPr>
            <w:tcW w:w="873" w:type="dxa"/>
            <w:tcBorders>
              <w:top w:val="single" w:sz="4" w:space="0" w:color="000000"/>
              <w:left w:val="single" w:sz="4" w:space="0" w:color="000000"/>
              <w:bottom w:val="single" w:sz="4" w:space="0" w:color="000000"/>
            </w:tcBorders>
          </w:tcPr>
          <w:p w14:paraId="6B31FACA" w14:textId="77777777" w:rsidR="00554BB0" w:rsidRPr="007917BA" w:rsidRDefault="00554BB0" w:rsidP="000F251D">
            <w:pPr>
              <w:snapToGrid w:val="0"/>
              <w:spacing w:line="276" w:lineRule="auto"/>
              <w:jc w:val="both"/>
              <w:rPr>
                <w:rFonts w:ascii="Arial" w:hAnsi="Arial" w:cs="Arial"/>
                <w:color w:val="000000"/>
              </w:rPr>
            </w:pPr>
          </w:p>
        </w:tc>
        <w:tc>
          <w:tcPr>
            <w:tcW w:w="873" w:type="dxa"/>
            <w:tcBorders>
              <w:top w:val="single" w:sz="4" w:space="0" w:color="000000"/>
              <w:left w:val="single" w:sz="4" w:space="0" w:color="000000"/>
              <w:bottom w:val="single" w:sz="4" w:space="0" w:color="000000"/>
            </w:tcBorders>
          </w:tcPr>
          <w:p w14:paraId="776F1808" w14:textId="77777777" w:rsidR="00554BB0" w:rsidRPr="007917BA" w:rsidRDefault="00554BB0" w:rsidP="000F251D">
            <w:pPr>
              <w:snapToGrid w:val="0"/>
              <w:spacing w:line="276" w:lineRule="auto"/>
              <w:jc w:val="both"/>
              <w:rPr>
                <w:rFonts w:ascii="Arial" w:hAnsi="Arial" w:cs="Arial"/>
                <w:color w:val="000000"/>
              </w:rPr>
            </w:pPr>
          </w:p>
        </w:tc>
        <w:tc>
          <w:tcPr>
            <w:tcW w:w="987" w:type="dxa"/>
            <w:tcBorders>
              <w:top w:val="single" w:sz="4" w:space="0" w:color="000000"/>
              <w:left w:val="single" w:sz="4" w:space="0" w:color="000000"/>
              <w:bottom w:val="single" w:sz="4" w:space="0" w:color="000000"/>
              <w:right w:val="single" w:sz="4" w:space="0" w:color="000000"/>
            </w:tcBorders>
          </w:tcPr>
          <w:p w14:paraId="7BF9E676" w14:textId="77777777" w:rsidR="00554BB0" w:rsidRPr="007917BA" w:rsidRDefault="00554BB0" w:rsidP="000F251D">
            <w:pPr>
              <w:snapToGrid w:val="0"/>
              <w:spacing w:line="276" w:lineRule="auto"/>
              <w:jc w:val="both"/>
              <w:rPr>
                <w:rFonts w:ascii="Arial" w:hAnsi="Arial" w:cs="Arial"/>
                <w:color w:val="000000"/>
              </w:rPr>
            </w:pPr>
          </w:p>
        </w:tc>
      </w:tr>
      <w:tr w:rsidR="00073AF7" w:rsidRPr="007917BA" w14:paraId="712B8680" w14:textId="77777777" w:rsidTr="00073AF7">
        <w:trPr>
          <w:gridAfter w:val="2"/>
          <w:wAfter w:w="272" w:type="dxa"/>
        </w:trPr>
        <w:tc>
          <w:tcPr>
            <w:tcW w:w="1063" w:type="dxa"/>
            <w:tcBorders>
              <w:top w:val="single" w:sz="4" w:space="0" w:color="000000"/>
              <w:left w:val="single" w:sz="4" w:space="0" w:color="000000"/>
            </w:tcBorders>
          </w:tcPr>
          <w:p w14:paraId="707B0C94" w14:textId="77777777" w:rsidR="00554BB0" w:rsidRPr="007917BA" w:rsidRDefault="00554BB0" w:rsidP="000F251D">
            <w:pPr>
              <w:snapToGrid w:val="0"/>
              <w:spacing w:line="276" w:lineRule="auto"/>
              <w:jc w:val="both"/>
              <w:rPr>
                <w:rFonts w:ascii="Arial" w:hAnsi="Arial" w:cs="Arial"/>
                <w:color w:val="000000"/>
              </w:rPr>
            </w:pPr>
          </w:p>
        </w:tc>
        <w:tc>
          <w:tcPr>
            <w:tcW w:w="850" w:type="dxa"/>
            <w:tcBorders>
              <w:top w:val="single" w:sz="4" w:space="0" w:color="000000"/>
              <w:left w:val="single" w:sz="4" w:space="0" w:color="000000"/>
            </w:tcBorders>
          </w:tcPr>
          <w:p w14:paraId="3B9E9056" w14:textId="77777777" w:rsidR="00554BB0" w:rsidRPr="007917BA" w:rsidRDefault="00554BB0" w:rsidP="000F251D">
            <w:pPr>
              <w:snapToGrid w:val="0"/>
              <w:spacing w:line="276" w:lineRule="auto"/>
              <w:jc w:val="both"/>
              <w:rPr>
                <w:rFonts w:ascii="Arial" w:hAnsi="Arial" w:cs="Arial"/>
                <w:color w:val="000000"/>
              </w:rPr>
            </w:pPr>
          </w:p>
          <w:p w14:paraId="4D1415C6" w14:textId="77777777" w:rsidR="00554BB0" w:rsidRPr="007917BA" w:rsidRDefault="00554BB0" w:rsidP="000F251D">
            <w:pPr>
              <w:spacing w:line="276" w:lineRule="auto"/>
              <w:jc w:val="both"/>
              <w:rPr>
                <w:rFonts w:ascii="Arial" w:hAnsi="Arial" w:cs="Arial"/>
                <w:color w:val="000000"/>
              </w:rPr>
            </w:pPr>
          </w:p>
        </w:tc>
        <w:tc>
          <w:tcPr>
            <w:tcW w:w="851" w:type="dxa"/>
            <w:tcBorders>
              <w:top w:val="single" w:sz="4" w:space="0" w:color="000000"/>
              <w:left w:val="single" w:sz="4" w:space="0" w:color="000000"/>
            </w:tcBorders>
          </w:tcPr>
          <w:p w14:paraId="1694214D" w14:textId="77777777" w:rsidR="00554BB0" w:rsidRPr="007917BA" w:rsidRDefault="00554BB0" w:rsidP="000F251D">
            <w:pPr>
              <w:snapToGrid w:val="0"/>
              <w:spacing w:line="276" w:lineRule="auto"/>
              <w:jc w:val="both"/>
              <w:rPr>
                <w:rFonts w:ascii="Arial" w:hAnsi="Arial" w:cs="Arial"/>
                <w:color w:val="000000"/>
              </w:rPr>
            </w:pPr>
          </w:p>
        </w:tc>
        <w:tc>
          <w:tcPr>
            <w:tcW w:w="850" w:type="dxa"/>
            <w:tcBorders>
              <w:top w:val="single" w:sz="4" w:space="0" w:color="000000"/>
              <w:left w:val="single" w:sz="4" w:space="0" w:color="000000"/>
            </w:tcBorders>
          </w:tcPr>
          <w:p w14:paraId="4BCE4EAE" w14:textId="77777777" w:rsidR="00554BB0" w:rsidRPr="007917BA" w:rsidRDefault="00554BB0" w:rsidP="000F251D">
            <w:pPr>
              <w:snapToGrid w:val="0"/>
              <w:spacing w:line="276" w:lineRule="auto"/>
              <w:jc w:val="both"/>
              <w:rPr>
                <w:rFonts w:ascii="Arial" w:hAnsi="Arial" w:cs="Arial"/>
                <w:color w:val="000000"/>
              </w:rPr>
            </w:pPr>
          </w:p>
        </w:tc>
        <w:tc>
          <w:tcPr>
            <w:tcW w:w="851" w:type="dxa"/>
            <w:tcBorders>
              <w:top w:val="single" w:sz="4" w:space="0" w:color="000000"/>
              <w:left w:val="single" w:sz="4" w:space="0" w:color="000000"/>
            </w:tcBorders>
          </w:tcPr>
          <w:p w14:paraId="44AD3C88" w14:textId="77777777" w:rsidR="00554BB0" w:rsidRPr="007917BA" w:rsidRDefault="00554BB0" w:rsidP="000F251D">
            <w:pPr>
              <w:snapToGrid w:val="0"/>
              <w:spacing w:line="276" w:lineRule="auto"/>
              <w:jc w:val="both"/>
              <w:rPr>
                <w:rFonts w:ascii="Arial" w:hAnsi="Arial" w:cs="Arial"/>
                <w:color w:val="000000"/>
              </w:rPr>
            </w:pPr>
          </w:p>
        </w:tc>
        <w:tc>
          <w:tcPr>
            <w:tcW w:w="773" w:type="dxa"/>
            <w:tcBorders>
              <w:top w:val="single" w:sz="4" w:space="0" w:color="000000"/>
              <w:left w:val="single" w:sz="4" w:space="0" w:color="000000"/>
            </w:tcBorders>
          </w:tcPr>
          <w:p w14:paraId="44F806A5" w14:textId="77777777" w:rsidR="00554BB0" w:rsidRPr="007917BA" w:rsidRDefault="00554BB0" w:rsidP="000F251D">
            <w:pPr>
              <w:snapToGrid w:val="0"/>
              <w:spacing w:line="276" w:lineRule="auto"/>
              <w:jc w:val="both"/>
              <w:rPr>
                <w:rFonts w:ascii="Arial" w:hAnsi="Arial" w:cs="Arial"/>
                <w:color w:val="000000"/>
              </w:rPr>
            </w:pPr>
          </w:p>
        </w:tc>
        <w:tc>
          <w:tcPr>
            <w:tcW w:w="873" w:type="dxa"/>
            <w:tcBorders>
              <w:top w:val="single" w:sz="4" w:space="0" w:color="000000"/>
              <w:left w:val="single" w:sz="4" w:space="0" w:color="000000"/>
            </w:tcBorders>
          </w:tcPr>
          <w:p w14:paraId="7A23CE97" w14:textId="77777777" w:rsidR="00554BB0" w:rsidRPr="007917BA" w:rsidRDefault="00554BB0" w:rsidP="000F251D">
            <w:pPr>
              <w:snapToGrid w:val="0"/>
              <w:spacing w:line="276" w:lineRule="auto"/>
              <w:jc w:val="both"/>
              <w:rPr>
                <w:rFonts w:ascii="Arial" w:hAnsi="Arial" w:cs="Arial"/>
                <w:color w:val="000000"/>
              </w:rPr>
            </w:pPr>
          </w:p>
        </w:tc>
        <w:tc>
          <w:tcPr>
            <w:tcW w:w="873" w:type="dxa"/>
            <w:tcBorders>
              <w:top w:val="single" w:sz="4" w:space="0" w:color="000000"/>
              <w:left w:val="single" w:sz="4" w:space="0" w:color="000000"/>
            </w:tcBorders>
          </w:tcPr>
          <w:p w14:paraId="4AB97137" w14:textId="77777777" w:rsidR="00554BB0" w:rsidRPr="007917BA" w:rsidRDefault="00554BB0" w:rsidP="000F251D">
            <w:pPr>
              <w:snapToGrid w:val="0"/>
              <w:spacing w:line="276" w:lineRule="auto"/>
              <w:jc w:val="both"/>
              <w:rPr>
                <w:rFonts w:ascii="Arial" w:hAnsi="Arial" w:cs="Arial"/>
                <w:color w:val="000000"/>
              </w:rPr>
            </w:pPr>
          </w:p>
        </w:tc>
        <w:tc>
          <w:tcPr>
            <w:tcW w:w="873" w:type="dxa"/>
            <w:tcBorders>
              <w:top w:val="single" w:sz="4" w:space="0" w:color="000000"/>
              <w:left w:val="single" w:sz="4" w:space="0" w:color="000000"/>
            </w:tcBorders>
          </w:tcPr>
          <w:p w14:paraId="47391649" w14:textId="77777777" w:rsidR="00554BB0" w:rsidRPr="007917BA" w:rsidRDefault="00554BB0" w:rsidP="000F251D">
            <w:pPr>
              <w:snapToGrid w:val="0"/>
              <w:spacing w:line="276" w:lineRule="auto"/>
              <w:jc w:val="both"/>
              <w:rPr>
                <w:rFonts w:ascii="Arial" w:hAnsi="Arial" w:cs="Arial"/>
                <w:color w:val="000000"/>
              </w:rPr>
            </w:pPr>
          </w:p>
        </w:tc>
        <w:tc>
          <w:tcPr>
            <w:tcW w:w="873" w:type="dxa"/>
            <w:tcBorders>
              <w:top w:val="single" w:sz="4" w:space="0" w:color="000000"/>
              <w:left w:val="single" w:sz="4" w:space="0" w:color="000000"/>
            </w:tcBorders>
          </w:tcPr>
          <w:p w14:paraId="7418B70C" w14:textId="77777777" w:rsidR="00554BB0" w:rsidRPr="007917BA" w:rsidRDefault="00554BB0" w:rsidP="000F251D">
            <w:pPr>
              <w:snapToGrid w:val="0"/>
              <w:spacing w:line="276" w:lineRule="auto"/>
              <w:jc w:val="both"/>
              <w:rPr>
                <w:rFonts w:ascii="Arial" w:hAnsi="Arial" w:cs="Arial"/>
                <w:color w:val="000000"/>
              </w:rPr>
            </w:pPr>
          </w:p>
        </w:tc>
        <w:tc>
          <w:tcPr>
            <w:tcW w:w="873" w:type="dxa"/>
            <w:tcBorders>
              <w:top w:val="single" w:sz="4" w:space="0" w:color="000000"/>
              <w:left w:val="single" w:sz="4" w:space="0" w:color="000000"/>
            </w:tcBorders>
          </w:tcPr>
          <w:p w14:paraId="733340F7" w14:textId="77777777" w:rsidR="00554BB0" w:rsidRPr="007917BA" w:rsidRDefault="00554BB0" w:rsidP="000F251D">
            <w:pPr>
              <w:snapToGrid w:val="0"/>
              <w:spacing w:line="276" w:lineRule="auto"/>
              <w:jc w:val="both"/>
              <w:rPr>
                <w:rFonts w:ascii="Arial" w:hAnsi="Arial" w:cs="Arial"/>
                <w:color w:val="000000"/>
              </w:rPr>
            </w:pPr>
          </w:p>
        </w:tc>
        <w:tc>
          <w:tcPr>
            <w:tcW w:w="987" w:type="dxa"/>
            <w:tcBorders>
              <w:top w:val="single" w:sz="4" w:space="0" w:color="000000"/>
              <w:left w:val="single" w:sz="4" w:space="0" w:color="000000"/>
              <w:right w:val="single" w:sz="4" w:space="0" w:color="000000"/>
            </w:tcBorders>
          </w:tcPr>
          <w:p w14:paraId="10503C71" w14:textId="77777777" w:rsidR="00554BB0" w:rsidRPr="007917BA" w:rsidRDefault="00554BB0" w:rsidP="000F251D">
            <w:pPr>
              <w:snapToGrid w:val="0"/>
              <w:spacing w:line="276" w:lineRule="auto"/>
              <w:jc w:val="both"/>
              <w:rPr>
                <w:rFonts w:ascii="Arial" w:hAnsi="Arial" w:cs="Arial"/>
                <w:color w:val="000000"/>
              </w:rPr>
            </w:pPr>
          </w:p>
        </w:tc>
      </w:tr>
      <w:tr w:rsidR="00073AF7" w:rsidRPr="007917BA" w14:paraId="31D8668A" w14:textId="77777777" w:rsidTr="00073AF7">
        <w:tc>
          <w:tcPr>
            <w:tcW w:w="1063" w:type="dxa"/>
            <w:tcBorders>
              <w:top w:val="single" w:sz="4" w:space="0" w:color="000000"/>
              <w:bottom w:val="single" w:sz="4" w:space="0" w:color="000000"/>
            </w:tcBorders>
          </w:tcPr>
          <w:p w14:paraId="2DD3D955" w14:textId="77777777" w:rsidR="00554BB0" w:rsidRPr="007917BA" w:rsidRDefault="00554BB0" w:rsidP="000F251D">
            <w:pPr>
              <w:snapToGrid w:val="0"/>
              <w:spacing w:line="276" w:lineRule="auto"/>
              <w:jc w:val="both"/>
              <w:rPr>
                <w:rFonts w:ascii="Arial" w:hAnsi="Arial" w:cs="Arial"/>
                <w:color w:val="000000"/>
              </w:rPr>
            </w:pPr>
          </w:p>
        </w:tc>
        <w:tc>
          <w:tcPr>
            <w:tcW w:w="850" w:type="dxa"/>
            <w:tcBorders>
              <w:top w:val="single" w:sz="4" w:space="0" w:color="000000"/>
              <w:bottom w:val="single" w:sz="4" w:space="0" w:color="000000"/>
            </w:tcBorders>
          </w:tcPr>
          <w:p w14:paraId="33455D08" w14:textId="77777777" w:rsidR="00554BB0" w:rsidRPr="007917BA" w:rsidRDefault="00554BB0" w:rsidP="000F251D">
            <w:pPr>
              <w:snapToGrid w:val="0"/>
              <w:spacing w:line="276" w:lineRule="auto"/>
              <w:jc w:val="both"/>
              <w:rPr>
                <w:rFonts w:ascii="Arial" w:hAnsi="Arial" w:cs="Arial"/>
                <w:color w:val="000000"/>
              </w:rPr>
            </w:pPr>
          </w:p>
        </w:tc>
        <w:tc>
          <w:tcPr>
            <w:tcW w:w="851" w:type="dxa"/>
            <w:tcBorders>
              <w:top w:val="single" w:sz="4" w:space="0" w:color="000000"/>
              <w:bottom w:val="single" w:sz="4" w:space="0" w:color="000000"/>
            </w:tcBorders>
          </w:tcPr>
          <w:p w14:paraId="070EDCDE" w14:textId="77777777" w:rsidR="00554BB0" w:rsidRPr="007917BA" w:rsidRDefault="00554BB0" w:rsidP="000F251D">
            <w:pPr>
              <w:snapToGrid w:val="0"/>
              <w:spacing w:line="276" w:lineRule="auto"/>
              <w:jc w:val="both"/>
              <w:rPr>
                <w:rFonts w:ascii="Arial" w:hAnsi="Arial" w:cs="Arial"/>
                <w:color w:val="000000"/>
              </w:rPr>
            </w:pPr>
          </w:p>
        </w:tc>
        <w:tc>
          <w:tcPr>
            <w:tcW w:w="850" w:type="dxa"/>
            <w:tcBorders>
              <w:top w:val="single" w:sz="4" w:space="0" w:color="000000"/>
              <w:bottom w:val="single" w:sz="4" w:space="0" w:color="000000"/>
            </w:tcBorders>
          </w:tcPr>
          <w:p w14:paraId="603BE5C5" w14:textId="77777777" w:rsidR="00554BB0" w:rsidRPr="007917BA" w:rsidRDefault="00554BB0" w:rsidP="000F251D">
            <w:pPr>
              <w:snapToGrid w:val="0"/>
              <w:spacing w:line="276" w:lineRule="auto"/>
              <w:jc w:val="both"/>
              <w:rPr>
                <w:rFonts w:ascii="Arial" w:hAnsi="Arial" w:cs="Arial"/>
                <w:color w:val="000000"/>
              </w:rPr>
            </w:pPr>
          </w:p>
        </w:tc>
        <w:tc>
          <w:tcPr>
            <w:tcW w:w="851" w:type="dxa"/>
            <w:tcBorders>
              <w:top w:val="single" w:sz="4" w:space="0" w:color="000000"/>
              <w:bottom w:val="single" w:sz="4" w:space="0" w:color="000000"/>
            </w:tcBorders>
          </w:tcPr>
          <w:p w14:paraId="74EAAE73" w14:textId="77777777" w:rsidR="00554BB0" w:rsidRPr="007917BA" w:rsidRDefault="00554BB0" w:rsidP="000F251D">
            <w:pPr>
              <w:snapToGrid w:val="0"/>
              <w:spacing w:line="276" w:lineRule="auto"/>
              <w:jc w:val="both"/>
              <w:rPr>
                <w:rFonts w:ascii="Arial" w:hAnsi="Arial" w:cs="Arial"/>
                <w:color w:val="000000"/>
              </w:rPr>
            </w:pPr>
          </w:p>
        </w:tc>
        <w:tc>
          <w:tcPr>
            <w:tcW w:w="773" w:type="dxa"/>
            <w:tcBorders>
              <w:top w:val="single" w:sz="4" w:space="0" w:color="000000"/>
              <w:bottom w:val="single" w:sz="4" w:space="0" w:color="000000"/>
            </w:tcBorders>
          </w:tcPr>
          <w:p w14:paraId="6A336397" w14:textId="77777777" w:rsidR="00554BB0" w:rsidRPr="007917BA" w:rsidRDefault="00554BB0" w:rsidP="000F251D">
            <w:pPr>
              <w:snapToGrid w:val="0"/>
              <w:spacing w:line="276" w:lineRule="auto"/>
              <w:jc w:val="both"/>
              <w:rPr>
                <w:rFonts w:ascii="Arial" w:hAnsi="Arial" w:cs="Arial"/>
                <w:color w:val="000000"/>
              </w:rPr>
            </w:pPr>
          </w:p>
        </w:tc>
        <w:tc>
          <w:tcPr>
            <w:tcW w:w="873" w:type="dxa"/>
            <w:tcBorders>
              <w:top w:val="single" w:sz="4" w:space="0" w:color="000000"/>
              <w:bottom w:val="single" w:sz="4" w:space="0" w:color="000000"/>
            </w:tcBorders>
          </w:tcPr>
          <w:p w14:paraId="508094C3" w14:textId="77777777" w:rsidR="00554BB0" w:rsidRPr="007917BA" w:rsidRDefault="00554BB0" w:rsidP="000F251D">
            <w:pPr>
              <w:snapToGrid w:val="0"/>
              <w:spacing w:line="276" w:lineRule="auto"/>
              <w:jc w:val="both"/>
              <w:rPr>
                <w:rFonts w:ascii="Arial" w:hAnsi="Arial" w:cs="Arial"/>
                <w:color w:val="000000"/>
              </w:rPr>
            </w:pPr>
          </w:p>
        </w:tc>
        <w:tc>
          <w:tcPr>
            <w:tcW w:w="873" w:type="dxa"/>
            <w:tcBorders>
              <w:top w:val="single" w:sz="4" w:space="0" w:color="000000"/>
              <w:bottom w:val="single" w:sz="4" w:space="0" w:color="000000"/>
            </w:tcBorders>
          </w:tcPr>
          <w:p w14:paraId="6FD7CECF" w14:textId="77777777" w:rsidR="00554BB0" w:rsidRPr="007917BA" w:rsidRDefault="00554BB0" w:rsidP="000F251D">
            <w:pPr>
              <w:snapToGrid w:val="0"/>
              <w:spacing w:line="276" w:lineRule="auto"/>
              <w:jc w:val="both"/>
              <w:rPr>
                <w:rFonts w:ascii="Arial" w:hAnsi="Arial" w:cs="Arial"/>
                <w:color w:val="000000"/>
              </w:rPr>
            </w:pPr>
          </w:p>
        </w:tc>
        <w:tc>
          <w:tcPr>
            <w:tcW w:w="873" w:type="dxa"/>
            <w:tcBorders>
              <w:top w:val="single" w:sz="4" w:space="0" w:color="000000"/>
              <w:bottom w:val="single" w:sz="4" w:space="0" w:color="000000"/>
            </w:tcBorders>
          </w:tcPr>
          <w:p w14:paraId="4525D076" w14:textId="77777777" w:rsidR="00554BB0" w:rsidRPr="007917BA" w:rsidRDefault="00554BB0" w:rsidP="000F251D">
            <w:pPr>
              <w:snapToGrid w:val="0"/>
              <w:spacing w:line="276" w:lineRule="auto"/>
              <w:jc w:val="both"/>
              <w:rPr>
                <w:rFonts w:ascii="Arial" w:hAnsi="Arial" w:cs="Arial"/>
                <w:color w:val="000000"/>
              </w:rPr>
            </w:pPr>
          </w:p>
        </w:tc>
        <w:tc>
          <w:tcPr>
            <w:tcW w:w="873" w:type="dxa"/>
            <w:tcBorders>
              <w:top w:val="single" w:sz="4" w:space="0" w:color="000000"/>
              <w:bottom w:val="single" w:sz="4" w:space="0" w:color="000000"/>
            </w:tcBorders>
          </w:tcPr>
          <w:p w14:paraId="56BB230C" w14:textId="77777777" w:rsidR="00554BB0" w:rsidRPr="007917BA" w:rsidRDefault="00554BB0" w:rsidP="000F251D">
            <w:pPr>
              <w:snapToGrid w:val="0"/>
              <w:spacing w:line="276" w:lineRule="auto"/>
              <w:jc w:val="both"/>
              <w:rPr>
                <w:rFonts w:ascii="Arial" w:hAnsi="Arial" w:cs="Arial"/>
                <w:color w:val="000000"/>
              </w:rPr>
            </w:pPr>
          </w:p>
        </w:tc>
        <w:tc>
          <w:tcPr>
            <w:tcW w:w="873" w:type="dxa"/>
            <w:tcBorders>
              <w:top w:val="single" w:sz="4" w:space="0" w:color="000000"/>
              <w:bottom w:val="single" w:sz="4" w:space="0" w:color="000000"/>
            </w:tcBorders>
          </w:tcPr>
          <w:p w14:paraId="643C5794" w14:textId="77777777" w:rsidR="00554BB0" w:rsidRPr="007917BA" w:rsidRDefault="00554BB0" w:rsidP="000F251D">
            <w:pPr>
              <w:snapToGrid w:val="0"/>
              <w:spacing w:line="276" w:lineRule="auto"/>
              <w:jc w:val="both"/>
              <w:rPr>
                <w:rFonts w:ascii="Arial" w:hAnsi="Arial" w:cs="Arial"/>
                <w:color w:val="000000"/>
              </w:rPr>
            </w:pPr>
          </w:p>
        </w:tc>
        <w:tc>
          <w:tcPr>
            <w:tcW w:w="1099" w:type="dxa"/>
            <w:gridSpan w:val="2"/>
            <w:tcBorders>
              <w:top w:val="single" w:sz="4" w:space="0" w:color="000000"/>
              <w:bottom w:val="single" w:sz="4" w:space="0" w:color="000000"/>
            </w:tcBorders>
          </w:tcPr>
          <w:p w14:paraId="79F8A8E5" w14:textId="77777777" w:rsidR="00554BB0" w:rsidRPr="007917BA" w:rsidRDefault="00554BB0" w:rsidP="000F251D">
            <w:pPr>
              <w:snapToGrid w:val="0"/>
              <w:spacing w:line="276" w:lineRule="auto"/>
              <w:jc w:val="both"/>
              <w:rPr>
                <w:rFonts w:ascii="Arial" w:hAnsi="Arial" w:cs="Arial"/>
                <w:color w:val="000000"/>
              </w:rPr>
            </w:pPr>
          </w:p>
        </w:tc>
        <w:tc>
          <w:tcPr>
            <w:tcW w:w="160" w:type="dxa"/>
          </w:tcPr>
          <w:p w14:paraId="53745B1E" w14:textId="77777777" w:rsidR="00554BB0" w:rsidRPr="007917BA" w:rsidRDefault="00554BB0" w:rsidP="000F251D">
            <w:pPr>
              <w:snapToGrid w:val="0"/>
              <w:spacing w:line="276" w:lineRule="auto"/>
              <w:jc w:val="both"/>
              <w:rPr>
                <w:rFonts w:ascii="Arial" w:hAnsi="Arial" w:cs="Arial"/>
                <w:color w:val="000000"/>
              </w:rPr>
            </w:pPr>
          </w:p>
        </w:tc>
      </w:tr>
      <w:tr w:rsidR="00073AF7" w:rsidRPr="007917BA" w14:paraId="2CB8563A" w14:textId="77777777" w:rsidTr="00073AF7">
        <w:trPr>
          <w:gridAfter w:val="2"/>
          <w:wAfter w:w="272" w:type="dxa"/>
        </w:trPr>
        <w:tc>
          <w:tcPr>
            <w:tcW w:w="1063" w:type="dxa"/>
            <w:tcBorders>
              <w:top w:val="single" w:sz="4" w:space="0" w:color="000000"/>
              <w:left w:val="single" w:sz="4" w:space="0" w:color="000000"/>
              <w:bottom w:val="single" w:sz="4" w:space="0" w:color="000000"/>
            </w:tcBorders>
          </w:tcPr>
          <w:p w14:paraId="55E29166" w14:textId="77777777" w:rsidR="00554BB0" w:rsidRPr="007917BA" w:rsidRDefault="00554BB0" w:rsidP="000F251D">
            <w:pPr>
              <w:snapToGrid w:val="0"/>
              <w:spacing w:line="276" w:lineRule="auto"/>
              <w:jc w:val="both"/>
              <w:rPr>
                <w:rFonts w:ascii="Arial" w:hAnsi="Arial" w:cs="Arial"/>
                <w:color w:val="000000"/>
              </w:rPr>
            </w:pPr>
            <w:r w:rsidRPr="007917BA">
              <w:rPr>
                <w:rFonts w:ascii="Arial" w:hAnsi="Arial" w:cs="Arial"/>
                <w:color w:val="000000"/>
              </w:rPr>
              <w:t>Nossa empresa</w:t>
            </w:r>
          </w:p>
        </w:tc>
        <w:tc>
          <w:tcPr>
            <w:tcW w:w="850" w:type="dxa"/>
            <w:tcBorders>
              <w:top w:val="single" w:sz="4" w:space="0" w:color="000000"/>
              <w:left w:val="single" w:sz="4" w:space="0" w:color="000000"/>
              <w:bottom w:val="single" w:sz="4" w:space="0" w:color="000000"/>
            </w:tcBorders>
          </w:tcPr>
          <w:p w14:paraId="6FF0EB04" w14:textId="77777777" w:rsidR="00554BB0" w:rsidRPr="007917BA" w:rsidRDefault="00554BB0" w:rsidP="000F251D">
            <w:pPr>
              <w:snapToGrid w:val="0"/>
              <w:spacing w:line="276" w:lineRule="auto"/>
              <w:jc w:val="both"/>
              <w:rPr>
                <w:rFonts w:ascii="Arial" w:hAnsi="Arial" w:cs="Arial"/>
                <w:color w:val="000000"/>
              </w:rPr>
            </w:pPr>
          </w:p>
          <w:p w14:paraId="0874E70D" w14:textId="77777777" w:rsidR="00554BB0" w:rsidRPr="007917BA" w:rsidRDefault="00554BB0" w:rsidP="000F251D">
            <w:pPr>
              <w:spacing w:line="276" w:lineRule="auto"/>
              <w:jc w:val="both"/>
              <w:rPr>
                <w:rFonts w:ascii="Arial" w:hAnsi="Arial" w:cs="Arial"/>
                <w:color w:val="000000"/>
              </w:rPr>
            </w:pPr>
          </w:p>
        </w:tc>
        <w:tc>
          <w:tcPr>
            <w:tcW w:w="851" w:type="dxa"/>
            <w:tcBorders>
              <w:top w:val="single" w:sz="4" w:space="0" w:color="000000"/>
              <w:left w:val="single" w:sz="4" w:space="0" w:color="000000"/>
              <w:bottom w:val="single" w:sz="4" w:space="0" w:color="000000"/>
            </w:tcBorders>
          </w:tcPr>
          <w:p w14:paraId="07D09519" w14:textId="77777777" w:rsidR="00554BB0" w:rsidRPr="007917BA" w:rsidRDefault="00554BB0" w:rsidP="000F251D">
            <w:pPr>
              <w:snapToGrid w:val="0"/>
              <w:spacing w:line="276" w:lineRule="auto"/>
              <w:jc w:val="both"/>
              <w:rPr>
                <w:rFonts w:ascii="Arial" w:hAnsi="Arial" w:cs="Arial"/>
                <w:color w:val="000000"/>
              </w:rPr>
            </w:pPr>
          </w:p>
        </w:tc>
        <w:tc>
          <w:tcPr>
            <w:tcW w:w="850" w:type="dxa"/>
            <w:tcBorders>
              <w:top w:val="single" w:sz="4" w:space="0" w:color="000000"/>
              <w:left w:val="single" w:sz="4" w:space="0" w:color="000000"/>
              <w:bottom w:val="single" w:sz="4" w:space="0" w:color="000000"/>
            </w:tcBorders>
          </w:tcPr>
          <w:p w14:paraId="67F49C79" w14:textId="77777777" w:rsidR="00554BB0" w:rsidRPr="007917BA" w:rsidRDefault="00554BB0" w:rsidP="000F251D">
            <w:pPr>
              <w:snapToGrid w:val="0"/>
              <w:spacing w:line="276" w:lineRule="auto"/>
              <w:jc w:val="both"/>
              <w:rPr>
                <w:rFonts w:ascii="Arial" w:hAnsi="Arial" w:cs="Arial"/>
                <w:color w:val="000000"/>
              </w:rPr>
            </w:pPr>
          </w:p>
        </w:tc>
        <w:tc>
          <w:tcPr>
            <w:tcW w:w="851" w:type="dxa"/>
            <w:tcBorders>
              <w:top w:val="single" w:sz="4" w:space="0" w:color="000000"/>
              <w:left w:val="single" w:sz="4" w:space="0" w:color="000000"/>
              <w:bottom w:val="single" w:sz="4" w:space="0" w:color="000000"/>
            </w:tcBorders>
          </w:tcPr>
          <w:p w14:paraId="2E23B73C" w14:textId="77777777" w:rsidR="00554BB0" w:rsidRPr="007917BA" w:rsidRDefault="00554BB0" w:rsidP="000F251D">
            <w:pPr>
              <w:snapToGrid w:val="0"/>
              <w:spacing w:line="276" w:lineRule="auto"/>
              <w:jc w:val="both"/>
              <w:rPr>
                <w:rFonts w:ascii="Arial" w:hAnsi="Arial" w:cs="Arial"/>
                <w:color w:val="000000"/>
              </w:rPr>
            </w:pPr>
          </w:p>
        </w:tc>
        <w:tc>
          <w:tcPr>
            <w:tcW w:w="773" w:type="dxa"/>
            <w:tcBorders>
              <w:top w:val="single" w:sz="4" w:space="0" w:color="000000"/>
              <w:left w:val="single" w:sz="4" w:space="0" w:color="000000"/>
              <w:bottom w:val="single" w:sz="4" w:space="0" w:color="000000"/>
            </w:tcBorders>
          </w:tcPr>
          <w:p w14:paraId="2B393424" w14:textId="77777777" w:rsidR="00554BB0" w:rsidRPr="007917BA" w:rsidRDefault="00554BB0" w:rsidP="000F251D">
            <w:pPr>
              <w:snapToGrid w:val="0"/>
              <w:spacing w:line="276" w:lineRule="auto"/>
              <w:jc w:val="both"/>
              <w:rPr>
                <w:rFonts w:ascii="Arial" w:hAnsi="Arial" w:cs="Arial"/>
                <w:color w:val="000000"/>
              </w:rPr>
            </w:pPr>
          </w:p>
        </w:tc>
        <w:tc>
          <w:tcPr>
            <w:tcW w:w="873" w:type="dxa"/>
            <w:tcBorders>
              <w:top w:val="single" w:sz="4" w:space="0" w:color="000000"/>
              <w:left w:val="single" w:sz="4" w:space="0" w:color="000000"/>
              <w:bottom w:val="single" w:sz="4" w:space="0" w:color="000000"/>
            </w:tcBorders>
          </w:tcPr>
          <w:p w14:paraId="4C921D86" w14:textId="77777777" w:rsidR="00554BB0" w:rsidRPr="007917BA" w:rsidRDefault="00554BB0" w:rsidP="000F251D">
            <w:pPr>
              <w:snapToGrid w:val="0"/>
              <w:spacing w:line="276" w:lineRule="auto"/>
              <w:jc w:val="both"/>
              <w:rPr>
                <w:rFonts w:ascii="Arial" w:hAnsi="Arial" w:cs="Arial"/>
                <w:color w:val="000000"/>
              </w:rPr>
            </w:pPr>
          </w:p>
        </w:tc>
        <w:tc>
          <w:tcPr>
            <w:tcW w:w="873" w:type="dxa"/>
            <w:tcBorders>
              <w:top w:val="single" w:sz="4" w:space="0" w:color="000000"/>
              <w:left w:val="single" w:sz="4" w:space="0" w:color="000000"/>
              <w:bottom w:val="single" w:sz="4" w:space="0" w:color="000000"/>
            </w:tcBorders>
          </w:tcPr>
          <w:p w14:paraId="1C836C5B" w14:textId="77777777" w:rsidR="00554BB0" w:rsidRPr="007917BA" w:rsidRDefault="00554BB0" w:rsidP="000F251D">
            <w:pPr>
              <w:snapToGrid w:val="0"/>
              <w:spacing w:line="276" w:lineRule="auto"/>
              <w:jc w:val="both"/>
              <w:rPr>
                <w:rFonts w:ascii="Arial" w:hAnsi="Arial" w:cs="Arial"/>
                <w:color w:val="000000"/>
              </w:rPr>
            </w:pPr>
          </w:p>
        </w:tc>
        <w:tc>
          <w:tcPr>
            <w:tcW w:w="873" w:type="dxa"/>
            <w:tcBorders>
              <w:top w:val="single" w:sz="4" w:space="0" w:color="000000"/>
              <w:left w:val="single" w:sz="4" w:space="0" w:color="000000"/>
              <w:bottom w:val="single" w:sz="4" w:space="0" w:color="000000"/>
            </w:tcBorders>
          </w:tcPr>
          <w:p w14:paraId="78E0AE41" w14:textId="77777777" w:rsidR="00554BB0" w:rsidRPr="007917BA" w:rsidRDefault="00554BB0" w:rsidP="000F251D">
            <w:pPr>
              <w:snapToGrid w:val="0"/>
              <w:spacing w:line="276" w:lineRule="auto"/>
              <w:jc w:val="both"/>
              <w:rPr>
                <w:rFonts w:ascii="Arial" w:hAnsi="Arial" w:cs="Arial"/>
                <w:color w:val="000000"/>
              </w:rPr>
            </w:pPr>
          </w:p>
        </w:tc>
        <w:tc>
          <w:tcPr>
            <w:tcW w:w="873" w:type="dxa"/>
            <w:tcBorders>
              <w:top w:val="single" w:sz="4" w:space="0" w:color="000000"/>
              <w:left w:val="single" w:sz="4" w:space="0" w:color="000000"/>
              <w:bottom w:val="single" w:sz="4" w:space="0" w:color="000000"/>
            </w:tcBorders>
          </w:tcPr>
          <w:p w14:paraId="5E89F397" w14:textId="77777777" w:rsidR="00554BB0" w:rsidRPr="007917BA" w:rsidRDefault="00554BB0" w:rsidP="000F251D">
            <w:pPr>
              <w:snapToGrid w:val="0"/>
              <w:spacing w:line="276" w:lineRule="auto"/>
              <w:jc w:val="both"/>
              <w:rPr>
                <w:rFonts w:ascii="Arial" w:hAnsi="Arial" w:cs="Arial"/>
                <w:color w:val="000000"/>
              </w:rPr>
            </w:pPr>
          </w:p>
        </w:tc>
        <w:tc>
          <w:tcPr>
            <w:tcW w:w="873" w:type="dxa"/>
            <w:tcBorders>
              <w:top w:val="single" w:sz="4" w:space="0" w:color="000000"/>
              <w:left w:val="single" w:sz="4" w:space="0" w:color="000000"/>
              <w:bottom w:val="single" w:sz="4" w:space="0" w:color="000000"/>
            </w:tcBorders>
          </w:tcPr>
          <w:p w14:paraId="6D52CAFC" w14:textId="77777777" w:rsidR="00554BB0" w:rsidRPr="007917BA" w:rsidRDefault="00554BB0" w:rsidP="000F251D">
            <w:pPr>
              <w:snapToGrid w:val="0"/>
              <w:spacing w:line="276" w:lineRule="auto"/>
              <w:jc w:val="both"/>
              <w:rPr>
                <w:rFonts w:ascii="Arial" w:hAnsi="Arial" w:cs="Arial"/>
                <w:color w:val="000000"/>
              </w:rPr>
            </w:pPr>
          </w:p>
        </w:tc>
        <w:tc>
          <w:tcPr>
            <w:tcW w:w="987" w:type="dxa"/>
            <w:tcBorders>
              <w:top w:val="single" w:sz="4" w:space="0" w:color="000000"/>
              <w:left w:val="single" w:sz="4" w:space="0" w:color="000000"/>
              <w:bottom w:val="single" w:sz="4" w:space="0" w:color="000000"/>
              <w:right w:val="single" w:sz="4" w:space="0" w:color="000000"/>
            </w:tcBorders>
          </w:tcPr>
          <w:p w14:paraId="1C420B4D" w14:textId="77777777" w:rsidR="00554BB0" w:rsidRPr="007917BA" w:rsidRDefault="00554BB0" w:rsidP="000F251D">
            <w:pPr>
              <w:snapToGrid w:val="0"/>
              <w:spacing w:line="276" w:lineRule="auto"/>
              <w:jc w:val="both"/>
              <w:rPr>
                <w:rFonts w:ascii="Arial" w:hAnsi="Arial" w:cs="Arial"/>
                <w:color w:val="000000"/>
              </w:rPr>
            </w:pPr>
          </w:p>
        </w:tc>
      </w:tr>
    </w:tbl>
    <w:p w14:paraId="54A160BE" w14:textId="77777777" w:rsidR="00376198" w:rsidRDefault="00376198" w:rsidP="000F251D">
      <w:pPr>
        <w:spacing w:line="276" w:lineRule="auto"/>
        <w:jc w:val="both"/>
        <w:rPr>
          <w:rFonts w:ascii="Arial" w:hAnsi="Arial" w:cs="Arial"/>
          <w:color w:val="000000"/>
          <w:sz w:val="22"/>
          <w:szCs w:val="22"/>
        </w:rPr>
      </w:pPr>
    </w:p>
    <w:p w14:paraId="36D0ACF6" w14:textId="4E093F01" w:rsidR="00554BB0" w:rsidRDefault="00554BB0" w:rsidP="000F251D">
      <w:pPr>
        <w:spacing w:line="276" w:lineRule="auto"/>
        <w:jc w:val="both"/>
        <w:rPr>
          <w:rFonts w:ascii="Arial" w:hAnsi="Arial" w:cs="Arial"/>
          <w:color w:val="000000"/>
          <w:sz w:val="22"/>
          <w:szCs w:val="22"/>
        </w:rPr>
      </w:pPr>
      <w:r w:rsidRPr="004A196E">
        <w:rPr>
          <w:rFonts w:ascii="Arial" w:hAnsi="Arial" w:cs="Arial"/>
          <w:color w:val="000000"/>
          <w:sz w:val="22"/>
          <w:szCs w:val="22"/>
        </w:rPr>
        <w:lastRenderedPageBreak/>
        <w:t xml:space="preserve">D) PRODUTOS DA EMPRESA – Análise do “portfolio” da </w:t>
      </w:r>
      <w:r w:rsidR="0093397F" w:rsidRPr="004A196E">
        <w:rPr>
          <w:rFonts w:ascii="Arial" w:hAnsi="Arial" w:cs="Arial"/>
          <w:color w:val="000000"/>
          <w:sz w:val="22"/>
          <w:szCs w:val="22"/>
        </w:rPr>
        <w:t>empresa</w:t>
      </w:r>
    </w:p>
    <w:p w14:paraId="53C2DC02" w14:textId="77777777" w:rsidR="00376198" w:rsidRPr="004A196E" w:rsidRDefault="00376198" w:rsidP="000F251D">
      <w:pPr>
        <w:spacing w:line="276" w:lineRule="auto"/>
        <w:jc w:val="both"/>
        <w:rPr>
          <w:rFonts w:ascii="Arial" w:hAnsi="Arial" w:cs="Arial"/>
          <w:color w:val="000000"/>
          <w:sz w:val="22"/>
          <w:szCs w:val="22"/>
        </w:rPr>
      </w:pPr>
    </w:p>
    <w:p w14:paraId="4A550799" w14:textId="77777777" w:rsidR="00674F85" w:rsidRPr="00CF4EBB" w:rsidRDefault="00674F85" w:rsidP="00CF4EBB">
      <w:pPr>
        <w:rPr>
          <w:rFonts w:ascii="Arial" w:hAnsi="Arial" w:cs="Arial"/>
          <w:b/>
          <w:bCs/>
          <w:sz w:val="22"/>
          <w:szCs w:val="22"/>
        </w:rPr>
      </w:pPr>
      <w:r w:rsidRPr="00CF4EBB">
        <w:rPr>
          <w:rFonts w:ascii="Arial" w:hAnsi="Arial" w:cs="Arial"/>
          <w:b/>
          <w:bCs/>
          <w:sz w:val="22"/>
          <w:szCs w:val="22"/>
        </w:rPr>
        <w:t>CICLO DE VIDA</w:t>
      </w:r>
    </w:p>
    <w:p w14:paraId="3B115485" w14:textId="77777777" w:rsidR="00674F85" w:rsidRPr="004A196E" w:rsidRDefault="00674F85" w:rsidP="000F251D">
      <w:pPr>
        <w:spacing w:line="276" w:lineRule="auto"/>
        <w:jc w:val="both"/>
        <w:rPr>
          <w:rFonts w:ascii="Arial" w:hAnsi="Arial" w:cs="Arial"/>
          <w:color w:val="000000"/>
          <w:sz w:val="22"/>
          <w:szCs w:val="22"/>
        </w:rPr>
      </w:pPr>
    </w:p>
    <w:p w14:paraId="22E4474A" w14:textId="77777777" w:rsidR="00115E6C" w:rsidRPr="004A196E" w:rsidRDefault="00115E6C" w:rsidP="000F251D">
      <w:pPr>
        <w:shd w:val="clear" w:color="auto" w:fill="FFFFFF"/>
        <w:suppressAutoHyphens w:val="0"/>
        <w:spacing w:line="276" w:lineRule="auto"/>
        <w:jc w:val="both"/>
        <w:rPr>
          <w:rFonts w:ascii="Arial" w:hAnsi="Arial" w:cs="Arial"/>
          <w:color w:val="000000"/>
          <w:sz w:val="22"/>
          <w:szCs w:val="22"/>
          <w:lang w:eastAsia="pt-BR"/>
        </w:rPr>
      </w:pPr>
      <w:r w:rsidRPr="004A196E">
        <w:rPr>
          <w:rFonts w:ascii="Arial" w:hAnsi="Arial" w:cs="Arial"/>
          <w:color w:val="000000"/>
          <w:sz w:val="22"/>
          <w:szCs w:val="22"/>
          <w:lang w:eastAsia="pt-BR"/>
        </w:rPr>
        <w:t>O ciclo de vida do produto é considerado uma ferramenta para decisões de estratégia de marketing. O produto percorre quatro fases distintas: introdução, crescimento, maturidade e declínio. E, em cada uma delas, vendas e lucros evoluem de maneiras diferentes, o que implica a adoção de estratégias de marketing também diferenciadas.</w:t>
      </w:r>
    </w:p>
    <w:p w14:paraId="2A8F949C" w14:textId="77777777" w:rsidR="00115E6C" w:rsidRPr="004A196E" w:rsidRDefault="00115E6C" w:rsidP="00406569">
      <w:pPr>
        <w:numPr>
          <w:ilvl w:val="0"/>
          <w:numId w:val="5"/>
        </w:numPr>
        <w:shd w:val="clear" w:color="auto" w:fill="FFFFFF"/>
        <w:suppressAutoHyphens w:val="0"/>
        <w:spacing w:line="276" w:lineRule="auto"/>
        <w:jc w:val="both"/>
        <w:rPr>
          <w:rFonts w:ascii="Arial" w:hAnsi="Arial" w:cs="Arial"/>
          <w:color w:val="000000"/>
          <w:sz w:val="22"/>
          <w:szCs w:val="22"/>
          <w:lang w:eastAsia="pt-BR"/>
        </w:rPr>
      </w:pPr>
      <w:r w:rsidRPr="004A196E">
        <w:rPr>
          <w:rFonts w:ascii="Arial" w:hAnsi="Arial" w:cs="Arial"/>
          <w:color w:val="000000"/>
          <w:sz w:val="22"/>
          <w:szCs w:val="22"/>
          <w:lang w:eastAsia="pt-BR"/>
        </w:rPr>
        <w:t>Embrionária (Introdução): nessa fase começa o lançamento do produto. Uma de suas características é o lento crescimento das vendas e os baixos lucros, podendo ocorrer até mesmo prejuízos. Isso acontece em razão dos altos investimentos e, ainda, pelo desconhecimento do produto por parte do seu público-alvo.</w:t>
      </w:r>
    </w:p>
    <w:p w14:paraId="6144FD63" w14:textId="77777777" w:rsidR="00115E6C" w:rsidRPr="004A196E" w:rsidRDefault="00115E6C" w:rsidP="00406569">
      <w:pPr>
        <w:numPr>
          <w:ilvl w:val="0"/>
          <w:numId w:val="5"/>
        </w:numPr>
        <w:shd w:val="clear" w:color="auto" w:fill="FFFFFF"/>
        <w:suppressAutoHyphens w:val="0"/>
        <w:spacing w:line="276" w:lineRule="auto"/>
        <w:jc w:val="both"/>
        <w:rPr>
          <w:rFonts w:ascii="Arial" w:hAnsi="Arial" w:cs="Arial"/>
          <w:color w:val="000000"/>
          <w:sz w:val="22"/>
          <w:szCs w:val="22"/>
          <w:lang w:eastAsia="pt-BR"/>
        </w:rPr>
      </w:pPr>
      <w:r w:rsidRPr="004A196E">
        <w:rPr>
          <w:rFonts w:ascii="Arial" w:hAnsi="Arial" w:cs="Arial"/>
          <w:color w:val="000000"/>
          <w:sz w:val="22"/>
          <w:szCs w:val="22"/>
          <w:lang w:eastAsia="pt-BR"/>
        </w:rPr>
        <w:t>Crescimento: quando o cliente passa a adotar o produto, as vendas crescem acentuadamente e os lucros acompanham o aumento das vendas. Como existe um crescimento na taxa de demanda, surgem os concorrentes, que lançam outros produtos para aproveitar a situação.</w:t>
      </w:r>
    </w:p>
    <w:p w14:paraId="2EB99B34" w14:textId="77777777" w:rsidR="00115E6C" w:rsidRPr="004A196E" w:rsidRDefault="00115E6C" w:rsidP="00406569">
      <w:pPr>
        <w:numPr>
          <w:ilvl w:val="0"/>
          <w:numId w:val="5"/>
        </w:numPr>
        <w:shd w:val="clear" w:color="auto" w:fill="FFFFFF"/>
        <w:suppressAutoHyphens w:val="0"/>
        <w:spacing w:line="276" w:lineRule="auto"/>
        <w:jc w:val="both"/>
        <w:rPr>
          <w:rFonts w:ascii="Arial" w:hAnsi="Arial" w:cs="Arial"/>
          <w:color w:val="000000"/>
          <w:sz w:val="22"/>
          <w:szCs w:val="22"/>
          <w:lang w:eastAsia="pt-BR"/>
        </w:rPr>
      </w:pPr>
      <w:r w:rsidRPr="004A196E">
        <w:rPr>
          <w:rFonts w:ascii="Arial" w:hAnsi="Arial" w:cs="Arial"/>
          <w:color w:val="000000"/>
          <w:sz w:val="22"/>
          <w:szCs w:val="22"/>
          <w:lang w:eastAsia="pt-BR"/>
        </w:rPr>
        <w:t>Maturidade: nesse momento as vendas do produto tendem a se estabilizar, acompanhando um pequeno crescimento do mercado, que, às vezes, pode até ser nulo. Nessa fase há um grande número de concorrentes e a disputa pelo mercado se torna cada vez mais acirrada. Desse modo, as empresas investem em promoções, buscando melhorar as vendas.</w:t>
      </w:r>
    </w:p>
    <w:p w14:paraId="2183E45F" w14:textId="77777777" w:rsidR="00115E6C" w:rsidRPr="004A196E" w:rsidRDefault="00115E6C" w:rsidP="00406569">
      <w:pPr>
        <w:numPr>
          <w:ilvl w:val="0"/>
          <w:numId w:val="5"/>
        </w:numPr>
        <w:shd w:val="clear" w:color="auto" w:fill="FFFFFF"/>
        <w:suppressAutoHyphens w:val="0"/>
        <w:spacing w:line="276" w:lineRule="auto"/>
        <w:jc w:val="both"/>
        <w:rPr>
          <w:rFonts w:ascii="Arial" w:hAnsi="Arial" w:cs="Arial"/>
          <w:color w:val="000000"/>
          <w:sz w:val="22"/>
          <w:szCs w:val="22"/>
          <w:lang w:eastAsia="pt-BR"/>
        </w:rPr>
      </w:pPr>
      <w:r w:rsidRPr="004A196E">
        <w:rPr>
          <w:rFonts w:ascii="Arial" w:hAnsi="Arial" w:cs="Arial"/>
          <w:color w:val="000000"/>
          <w:sz w:val="22"/>
          <w:szCs w:val="22"/>
          <w:lang w:eastAsia="pt-BR"/>
        </w:rPr>
        <w:t>Declínio: nessa fase o produto fica obsoleto e é gradativamente substituído por outros. Algumas empresas retiram o artigo do mercado ou reduzem a sua distrib</w:t>
      </w:r>
      <w:r w:rsidR="00674F85" w:rsidRPr="004A196E">
        <w:rPr>
          <w:rFonts w:ascii="Arial" w:hAnsi="Arial" w:cs="Arial"/>
          <w:color w:val="000000"/>
          <w:sz w:val="22"/>
          <w:szCs w:val="22"/>
          <w:lang w:eastAsia="pt-BR"/>
        </w:rPr>
        <w:t>uição e fabricação</w:t>
      </w:r>
      <w:r w:rsidRPr="004A196E">
        <w:rPr>
          <w:rFonts w:ascii="Arial" w:hAnsi="Arial" w:cs="Arial"/>
          <w:color w:val="000000"/>
          <w:sz w:val="22"/>
          <w:szCs w:val="22"/>
          <w:lang w:eastAsia="pt-BR"/>
        </w:rPr>
        <w:t>.</w:t>
      </w:r>
    </w:p>
    <w:p w14:paraId="5BDCD91E" w14:textId="77777777" w:rsidR="00115E6C" w:rsidRPr="004A196E" w:rsidRDefault="00115E6C" w:rsidP="00406569">
      <w:pPr>
        <w:numPr>
          <w:ilvl w:val="0"/>
          <w:numId w:val="5"/>
        </w:numPr>
        <w:shd w:val="clear" w:color="auto" w:fill="FFFFFF"/>
        <w:suppressAutoHyphens w:val="0"/>
        <w:spacing w:line="276" w:lineRule="auto"/>
        <w:jc w:val="both"/>
        <w:rPr>
          <w:rFonts w:ascii="Arial" w:hAnsi="Arial" w:cs="Arial"/>
          <w:color w:val="000000"/>
          <w:sz w:val="22"/>
          <w:szCs w:val="22"/>
          <w:lang w:eastAsia="pt-BR"/>
        </w:rPr>
      </w:pPr>
      <w:r w:rsidRPr="004A196E">
        <w:rPr>
          <w:rFonts w:ascii="Arial" w:hAnsi="Arial" w:cs="Arial"/>
          <w:color w:val="000000"/>
          <w:sz w:val="22"/>
          <w:szCs w:val="22"/>
          <w:lang w:eastAsia="pt-BR"/>
        </w:rPr>
        <w:t>O conceito de </w:t>
      </w:r>
      <w:r w:rsidRPr="004A196E">
        <w:rPr>
          <w:rFonts w:ascii="Arial" w:hAnsi="Arial" w:cs="Arial"/>
          <w:bCs/>
          <w:color w:val="000000"/>
          <w:sz w:val="22"/>
          <w:szCs w:val="22"/>
          <w:lang w:eastAsia="pt-BR"/>
        </w:rPr>
        <w:t>ciclo de vida do produto</w:t>
      </w:r>
      <w:r w:rsidRPr="004A196E">
        <w:rPr>
          <w:rFonts w:ascii="Arial" w:hAnsi="Arial" w:cs="Arial"/>
          <w:color w:val="000000"/>
          <w:sz w:val="22"/>
          <w:szCs w:val="22"/>
          <w:lang w:eastAsia="pt-BR"/>
        </w:rPr>
        <w:t> surge pela constante mudança do mercado, dos consumidores e dos concorrentes. Sendo assim, exige-se uma estratégia de posicionamento e diferenciação das empresas para garantir seu sucesso, por meio do gerenciamento do volume do investimento em cada etapa do seu ciclo de vida.</w:t>
      </w:r>
    </w:p>
    <w:p w14:paraId="42822E1D" w14:textId="77777777" w:rsidR="00115E6C" w:rsidRPr="004A196E" w:rsidRDefault="00115E6C" w:rsidP="000F251D">
      <w:pPr>
        <w:spacing w:line="276" w:lineRule="auto"/>
        <w:jc w:val="both"/>
        <w:rPr>
          <w:rFonts w:ascii="Arial" w:hAnsi="Arial" w:cs="Arial"/>
          <w:color w:val="000000"/>
          <w:sz w:val="22"/>
          <w:szCs w:val="22"/>
        </w:rPr>
      </w:pPr>
    </w:p>
    <w:p w14:paraId="172FDCB0" w14:textId="45BC119C" w:rsidR="00115E6C" w:rsidRPr="004A196E" w:rsidRDefault="00406569" w:rsidP="000F251D">
      <w:pPr>
        <w:spacing w:line="276" w:lineRule="auto"/>
        <w:jc w:val="both"/>
        <w:rPr>
          <w:rFonts w:ascii="Arial" w:hAnsi="Arial" w:cs="Arial"/>
          <w:color w:val="000000"/>
          <w:sz w:val="22"/>
          <w:szCs w:val="22"/>
        </w:rPr>
      </w:pPr>
      <w:r>
        <w:rPr>
          <w:rFonts w:ascii="Arial" w:hAnsi="Arial" w:cs="Arial"/>
          <w:noProof/>
          <w:color w:val="000000"/>
          <w:sz w:val="22"/>
          <w:szCs w:val="22"/>
          <w:lang w:eastAsia="pt-BR"/>
        </w:rPr>
        <w:drawing>
          <wp:inline distT="0" distB="0" distL="0" distR="0" wp14:anchorId="7CFBF1DE" wp14:editId="698F9E62">
            <wp:extent cx="6515100" cy="2209800"/>
            <wp:effectExtent l="0" t="0" r="0" b="0"/>
            <wp:docPr id="1" name="Imagem 1" descr="ciclo de v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clo de vi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5100" cy="2209800"/>
                    </a:xfrm>
                    <a:prstGeom prst="rect">
                      <a:avLst/>
                    </a:prstGeom>
                    <a:noFill/>
                    <a:ln>
                      <a:noFill/>
                    </a:ln>
                  </pic:spPr>
                </pic:pic>
              </a:graphicData>
            </a:graphic>
          </wp:inline>
        </w:drawing>
      </w:r>
    </w:p>
    <w:p w14:paraId="223210B9" w14:textId="77777777" w:rsidR="00995A3D" w:rsidRPr="004A196E" w:rsidRDefault="00995A3D" w:rsidP="000F251D">
      <w:pPr>
        <w:spacing w:line="276" w:lineRule="auto"/>
        <w:jc w:val="both"/>
        <w:rPr>
          <w:rFonts w:ascii="Arial" w:hAnsi="Arial" w:cs="Arial"/>
          <w:color w:val="000000"/>
          <w:sz w:val="22"/>
          <w:szCs w:val="22"/>
        </w:rPr>
      </w:pPr>
    </w:p>
    <w:p w14:paraId="75B8594D" w14:textId="77777777" w:rsidR="00995A3D" w:rsidRPr="004A196E" w:rsidRDefault="00674F85" w:rsidP="000F251D">
      <w:pPr>
        <w:spacing w:line="276" w:lineRule="auto"/>
        <w:jc w:val="both"/>
        <w:rPr>
          <w:rFonts w:ascii="Arial" w:hAnsi="Arial" w:cs="Arial"/>
          <w:color w:val="000000"/>
          <w:sz w:val="22"/>
          <w:szCs w:val="22"/>
        </w:rPr>
      </w:pPr>
      <w:r w:rsidRPr="004A196E">
        <w:rPr>
          <w:rFonts w:ascii="Arial" w:hAnsi="Arial" w:cs="Arial"/>
          <w:color w:val="000000"/>
          <w:sz w:val="22"/>
          <w:szCs w:val="22"/>
        </w:rPr>
        <w:t>Observando o CVP podemos d</w:t>
      </w:r>
      <w:r w:rsidR="00995A3D" w:rsidRPr="004A196E">
        <w:rPr>
          <w:rFonts w:ascii="Arial" w:hAnsi="Arial" w:cs="Arial"/>
          <w:color w:val="000000"/>
          <w:sz w:val="22"/>
          <w:szCs w:val="22"/>
        </w:rPr>
        <w:t xml:space="preserve">ecidir onde alocar recursos, quais decisões sobre os produtos (modificar, excluir, lançar)  </w:t>
      </w:r>
    </w:p>
    <w:tbl>
      <w:tblPr>
        <w:tblW w:w="0" w:type="auto"/>
        <w:tblInd w:w="-30" w:type="dxa"/>
        <w:tblLayout w:type="fixed"/>
        <w:tblCellMar>
          <w:left w:w="70" w:type="dxa"/>
          <w:right w:w="70" w:type="dxa"/>
        </w:tblCellMar>
        <w:tblLook w:val="0000" w:firstRow="0" w:lastRow="0" w:firstColumn="0" w:lastColumn="0" w:noHBand="0" w:noVBand="0"/>
      </w:tblPr>
      <w:tblGrid>
        <w:gridCol w:w="1346"/>
        <w:gridCol w:w="2410"/>
        <w:gridCol w:w="2535"/>
        <w:gridCol w:w="2097"/>
        <w:gridCol w:w="2157"/>
      </w:tblGrid>
      <w:tr w:rsidR="00995A3D" w:rsidRPr="004A196E" w14:paraId="02876851" w14:textId="77777777" w:rsidTr="007A1FF9">
        <w:tc>
          <w:tcPr>
            <w:tcW w:w="1346" w:type="dxa"/>
            <w:tcBorders>
              <w:top w:val="single" w:sz="4" w:space="0" w:color="000000"/>
              <w:left w:val="single" w:sz="4" w:space="0" w:color="000000"/>
              <w:bottom w:val="single" w:sz="4" w:space="0" w:color="000000"/>
            </w:tcBorders>
          </w:tcPr>
          <w:p w14:paraId="3C46E5D8" w14:textId="33C202FA" w:rsidR="00995A3D" w:rsidRPr="004A196E" w:rsidRDefault="00995A3D" w:rsidP="000F251D">
            <w:pPr>
              <w:snapToGrid w:val="0"/>
              <w:spacing w:line="276" w:lineRule="auto"/>
              <w:jc w:val="both"/>
              <w:rPr>
                <w:rFonts w:ascii="Arial" w:hAnsi="Arial" w:cs="Arial"/>
                <w:color w:val="000000"/>
                <w:sz w:val="22"/>
                <w:szCs w:val="22"/>
              </w:rPr>
            </w:pPr>
            <w:r w:rsidRPr="004A196E">
              <w:rPr>
                <w:rFonts w:ascii="Arial" w:hAnsi="Arial" w:cs="Arial"/>
                <w:color w:val="000000"/>
                <w:sz w:val="22"/>
                <w:szCs w:val="22"/>
              </w:rPr>
              <w:t xml:space="preserve">Observe: </w:t>
            </w:r>
          </w:p>
          <w:p w14:paraId="06EC6783" w14:textId="77777777" w:rsidR="00995A3D" w:rsidRPr="004A196E" w:rsidRDefault="00995A3D" w:rsidP="000F251D">
            <w:pPr>
              <w:spacing w:line="276" w:lineRule="auto"/>
              <w:jc w:val="both"/>
              <w:rPr>
                <w:rFonts w:ascii="Arial" w:hAnsi="Arial" w:cs="Arial"/>
                <w:color w:val="000000"/>
                <w:sz w:val="22"/>
                <w:szCs w:val="22"/>
              </w:rPr>
            </w:pPr>
          </w:p>
        </w:tc>
        <w:tc>
          <w:tcPr>
            <w:tcW w:w="2410" w:type="dxa"/>
            <w:tcBorders>
              <w:top w:val="single" w:sz="4" w:space="0" w:color="000000"/>
              <w:left w:val="single" w:sz="4" w:space="0" w:color="000000"/>
              <w:bottom w:val="single" w:sz="4" w:space="0" w:color="000000"/>
            </w:tcBorders>
          </w:tcPr>
          <w:p w14:paraId="364BD07A" w14:textId="77777777" w:rsidR="00995A3D" w:rsidRPr="004A196E" w:rsidRDefault="00995A3D" w:rsidP="000F251D">
            <w:pPr>
              <w:snapToGrid w:val="0"/>
              <w:spacing w:line="276" w:lineRule="auto"/>
              <w:jc w:val="both"/>
              <w:rPr>
                <w:rFonts w:ascii="Arial" w:hAnsi="Arial" w:cs="Arial"/>
                <w:color w:val="000000"/>
                <w:sz w:val="22"/>
                <w:szCs w:val="22"/>
              </w:rPr>
            </w:pPr>
            <w:r w:rsidRPr="004A196E">
              <w:rPr>
                <w:rFonts w:ascii="Arial" w:hAnsi="Arial" w:cs="Arial"/>
                <w:color w:val="000000"/>
                <w:sz w:val="22"/>
                <w:szCs w:val="22"/>
              </w:rPr>
              <w:t>Concorrentes ______</w:t>
            </w:r>
          </w:p>
          <w:p w14:paraId="1589A187" w14:textId="4E1869BA" w:rsidR="00995A3D" w:rsidRPr="004A196E" w:rsidRDefault="00E11C47" w:rsidP="000F251D">
            <w:pPr>
              <w:spacing w:line="276" w:lineRule="auto"/>
              <w:jc w:val="both"/>
              <w:rPr>
                <w:rFonts w:ascii="Arial" w:hAnsi="Arial" w:cs="Arial"/>
                <w:color w:val="000000"/>
                <w:sz w:val="22"/>
                <w:szCs w:val="22"/>
              </w:rPr>
            </w:pPr>
            <w:r w:rsidRPr="004A196E">
              <w:rPr>
                <w:rFonts w:ascii="Arial" w:hAnsi="Arial" w:cs="Arial"/>
                <w:color w:val="000000"/>
                <w:sz w:val="22"/>
                <w:szCs w:val="22"/>
              </w:rPr>
              <w:t>Preços _</w:t>
            </w:r>
            <w:r w:rsidR="00995A3D" w:rsidRPr="004A196E">
              <w:rPr>
                <w:rFonts w:ascii="Arial" w:hAnsi="Arial" w:cs="Arial"/>
                <w:color w:val="000000"/>
                <w:sz w:val="22"/>
                <w:szCs w:val="22"/>
              </w:rPr>
              <w:t>__________</w:t>
            </w:r>
          </w:p>
          <w:p w14:paraId="5C067D46" w14:textId="77777777" w:rsidR="00995A3D" w:rsidRPr="004A196E" w:rsidRDefault="00995A3D" w:rsidP="000F251D">
            <w:pPr>
              <w:spacing w:line="276" w:lineRule="auto"/>
              <w:jc w:val="both"/>
              <w:rPr>
                <w:rFonts w:ascii="Arial" w:hAnsi="Arial" w:cs="Arial"/>
                <w:color w:val="000000"/>
                <w:sz w:val="22"/>
                <w:szCs w:val="22"/>
              </w:rPr>
            </w:pPr>
            <w:r w:rsidRPr="004A196E">
              <w:rPr>
                <w:rFonts w:ascii="Arial" w:hAnsi="Arial" w:cs="Arial"/>
                <w:color w:val="000000"/>
                <w:sz w:val="22"/>
                <w:szCs w:val="22"/>
              </w:rPr>
              <w:t>Demanda _________</w:t>
            </w:r>
          </w:p>
          <w:p w14:paraId="0000E058" w14:textId="77777777" w:rsidR="00995A3D" w:rsidRPr="004A196E" w:rsidRDefault="00995A3D" w:rsidP="000F251D">
            <w:pPr>
              <w:spacing w:line="276" w:lineRule="auto"/>
              <w:jc w:val="both"/>
              <w:rPr>
                <w:rFonts w:ascii="Arial" w:hAnsi="Arial" w:cs="Arial"/>
                <w:color w:val="000000"/>
                <w:sz w:val="22"/>
                <w:szCs w:val="22"/>
              </w:rPr>
            </w:pPr>
            <w:r w:rsidRPr="004A196E">
              <w:rPr>
                <w:rFonts w:ascii="Arial" w:hAnsi="Arial" w:cs="Arial"/>
                <w:color w:val="000000"/>
                <w:sz w:val="22"/>
                <w:szCs w:val="22"/>
              </w:rPr>
              <w:t>Tecnologia ________</w:t>
            </w:r>
          </w:p>
        </w:tc>
        <w:tc>
          <w:tcPr>
            <w:tcW w:w="2535" w:type="dxa"/>
            <w:tcBorders>
              <w:top w:val="single" w:sz="4" w:space="0" w:color="000000"/>
              <w:left w:val="single" w:sz="4" w:space="0" w:color="000000"/>
              <w:bottom w:val="single" w:sz="4" w:space="0" w:color="000000"/>
            </w:tcBorders>
          </w:tcPr>
          <w:p w14:paraId="3CAB3163" w14:textId="77777777" w:rsidR="00995A3D" w:rsidRPr="004A196E" w:rsidRDefault="00995A3D" w:rsidP="000F251D">
            <w:pPr>
              <w:snapToGrid w:val="0"/>
              <w:spacing w:line="276" w:lineRule="auto"/>
              <w:jc w:val="both"/>
              <w:rPr>
                <w:rFonts w:ascii="Arial" w:hAnsi="Arial" w:cs="Arial"/>
                <w:color w:val="000000"/>
                <w:sz w:val="22"/>
                <w:szCs w:val="22"/>
              </w:rPr>
            </w:pPr>
            <w:r w:rsidRPr="004A196E">
              <w:rPr>
                <w:rFonts w:ascii="Arial" w:hAnsi="Arial" w:cs="Arial"/>
                <w:color w:val="000000"/>
                <w:sz w:val="22"/>
                <w:szCs w:val="22"/>
              </w:rPr>
              <w:t>Concorrentes ______</w:t>
            </w:r>
          </w:p>
          <w:p w14:paraId="0E927D42" w14:textId="30C58290" w:rsidR="00995A3D" w:rsidRPr="004A196E" w:rsidRDefault="00E11C47" w:rsidP="000F251D">
            <w:pPr>
              <w:spacing w:line="276" w:lineRule="auto"/>
              <w:jc w:val="both"/>
              <w:rPr>
                <w:rFonts w:ascii="Arial" w:hAnsi="Arial" w:cs="Arial"/>
                <w:color w:val="000000"/>
                <w:sz w:val="22"/>
                <w:szCs w:val="22"/>
              </w:rPr>
            </w:pPr>
            <w:r w:rsidRPr="004A196E">
              <w:rPr>
                <w:rFonts w:ascii="Arial" w:hAnsi="Arial" w:cs="Arial"/>
                <w:color w:val="000000"/>
                <w:sz w:val="22"/>
                <w:szCs w:val="22"/>
              </w:rPr>
              <w:t>Preços _</w:t>
            </w:r>
            <w:r w:rsidR="00995A3D" w:rsidRPr="004A196E">
              <w:rPr>
                <w:rFonts w:ascii="Arial" w:hAnsi="Arial" w:cs="Arial"/>
                <w:color w:val="000000"/>
                <w:sz w:val="22"/>
                <w:szCs w:val="22"/>
              </w:rPr>
              <w:t>__________</w:t>
            </w:r>
          </w:p>
          <w:p w14:paraId="24DC0985" w14:textId="77777777" w:rsidR="00995A3D" w:rsidRPr="004A196E" w:rsidRDefault="00995A3D" w:rsidP="000F251D">
            <w:pPr>
              <w:spacing w:line="276" w:lineRule="auto"/>
              <w:jc w:val="both"/>
              <w:rPr>
                <w:rFonts w:ascii="Arial" w:hAnsi="Arial" w:cs="Arial"/>
                <w:color w:val="000000"/>
                <w:sz w:val="22"/>
                <w:szCs w:val="22"/>
              </w:rPr>
            </w:pPr>
            <w:r w:rsidRPr="004A196E">
              <w:rPr>
                <w:rFonts w:ascii="Arial" w:hAnsi="Arial" w:cs="Arial"/>
                <w:color w:val="000000"/>
                <w:sz w:val="22"/>
                <w:szCs w:val="22"/>
              </w:rPr>
              <w:t>Demanda _________</w:t>
            </w:r>
          </w:p>
          <w:p w14:paraId="2866042A" w14:textId="77777777" w:rsidR="00995A3D" w:rsidRPr="004A196E" w:rsidRDefault="00995A3D" w:rsidP="000F251D">
            <w:pPr>
              <w:spacing w:line="276" w:lineRule="auto"/>
              <w:jc w:val="both"/>
              <w:rPr>
                <w:rFonts w:ascii="Arial" w:hAnsi="Arial" w:cs="Arial"/>
                <w:color w:val="000000"/>
                <w:sz w:val="22"/>
                <w:szCs w:val="22"/>
              </w:rPr>
            </w:pPr>
            <w:r w:rsidRPr="004A196E">
              <w:rPr>
                <w:rFonts w:ascii="Arial" w:hAnsi="Arial" w:cs="Arial"/>
                <w:color w:val="000000"/>
                <w:sz w:val="22"/>
                <w:szCs w:val="22"/>
              </w:rPr>
              <w:t>Tecnologia ________</w:t>
            </w:r>
          </w:p>
        </w:tc>
        <w:tc>
          <w:tcPr>
            <w:tcW w:w="2097" w:type="dxa"/>
            <w:tcBorders>
              <w:top w:val="single" w:sz="4" w:space="0" w:color="000000"/>
              <w:left w:val="single" w:sz="4" w:space="0" w:color="000000"/>
              <w:bottom w:val="single" w:sz="4" w:space="0" w:color="000000"/>
            </w:tcBorders>
          </w:tcPr>
          <w:p w14:paraId="6CBA98B8" w14:textId="77777777" w:rsidR="00995A3D" w:rsidRPr="004A196E" w:rsidRDefault="00995A3D" w:rsidP="000F251D">
            <w:pPr>
              <w:snapToGrid w:val="0"/>
              <w:spacing w:line="276" w:lineRule="auto"/>
              <w:jc w:val="both"/>
              <w:rPr>
                <w:rFonts w:ascii="Arial" w:hAnsi="Arial" w:cs="Arial"/>
                <w:color w:val="000000"/>
                <w:sz w:val="22"/>
                <w:szCs w:val="22"/>
              </w:rPr>
            </w:pPr>
            <w:r w:rsidRPr="004A196E">
              <w:rPr>
                <w:rFonts w:ascii="Arial" w:hAnsi="Arial" w:cs="Arial"/>
                <w:color w:val="000000"/>
                <w:sz w:val="22"/>
                <w:szCs w:val="22"/>
              </w:rPr>
              <w:t>Concorrentes ____</w:t>
            </w:r>
          </w:p>
          <w:p w14:paraId="4D81C666" w14:textId="288EE48A" w:rsidR="00995A3D" w:rsidRPr="004A196E" w:rsidRDefault="00E11C47" w:rsidP="000F251D">
            <w:pPr>
              <w:spacing w:line="276" w:lineRule="auto"/>
              <w:jc w:val="both"/>
              <w:rPr>
                <w:rFonts w:ascii="Arial" w:hAnsi="Arial" w:cs="Arial"/>
                <w:color w:val="000000"/>
                <w:sz w:val="22"/>
                <w:szCs w:val="22"/>
              </w:rPr>
            </w:pPr>
            <w:r w:rsidRPr="004A196E">
              <w:rPr>
                <w:rFonts w:ascii="Arial" w:hAnsi="Arial" w:cs="Arial"/>
                <w:color w:val="000000"/>
                <w:sz w:val="22"/>
                <w:szCs w:val="22"/>
              </w:rPr>
              <w:t>Preços _</w:t>
            </w:r>
            <w:r w:rsidR="00995A3D" w:rsidRPr="004A196E">
              <w:rPr>
                <w:rFonts w:ascii="Arial" w:hAnsi="Arial" w:cs="Arial"/>
                <w:color w:val="000000"/>
                <w:sz w:val="22"/>
                <w:szCs w:val="22"/>
              </w:rPr>
              <w:t>________</w:t>
            </w:r>
          </w:p>
          <w:p w14:paraId="06A52521" w14:textId="77777777" w:rsidR="00995A3D" w:rsidRPr="004A196E" w:rsidRDefault="00995A3D" w:rsidP="000F251D">
            <w:pPr>
              <w:spacing w:line="276" w:lineRule="auto"/>
              <w:jc w:val="both"/>
              <w:rPr>
                <w:rFonts w:ascii="Arial" w:hAnsi="Arial" w:cs="Arial"/>
                <w:color w:val="000000"/>
                <w:sz w:val="22"/>
                <w:szCs w:val="22"/>
              </w:rPr>
            </w:pPr>
            <w:r w:rsidRPr="004A196E">
              <w:rPr>
                <w:rFonts w:ascii="Arial" w:hAnsi="Arial" w:cs="Arial"/>
                <w:color w:val="000000"/>
                <w:sz w:val="22"/>
                <w:szCs w:val="22"/>
              </w:rPr>
              <w:t>Demanda _______</w:t>
            </w:r>
          </w:p>
          <w:p w14:paraId="088E0FF3" w14:textId="77777777" w:rsidR="00995A3D" w:rsidRPr="004A196E" w:rsidRDefault="00995A3D" w:rsidP="000F251D">
            <w:pPr>
              <w:spacing w:line="276" w:lineRule="auto"/>
              <w:jc w:val="both"/>
              <w:rPr>
                <w:rFonts w:ascii="Arial" w:hAnsi="Arial" w:cs="Arial"/>
                <w:color w:val="000000"/>
                <w:sz w:val="22"/>
                <w:szCs w:val="22"/>
              </w:rPr>
            </w:pPr>
            <w:r w:rsidRPr="004A196E">
              <w:rPr>
                <w:rFonts w:ascii="Arial" w:hAnsi="Arial" w:cs="Arial"/>
                <w:color w:val="000000"/>
                <w:sz w:val="22"/>
                <w:szCs w:val="22"/>
              </w:rPr>
              <w:t>Tecnologia ______</w:t>
            </w:r>
          </w:p>
        </w:tc>
        <w:tc>
          <w:tcPr>
            <w:tcW w:w="2157" w:type="dxa"/>
            <w:tcBorders>
              <w:top w:val="single" w:sz="4" w:space="0" w:color="000000"/>
              <w:left w:val="single" w:sz="4" w:space="0" w:color="000000"/>
              <w:bottom w:val="single" w:sz="4" w:space="0" w:color="000000"/>
              <w:right w:val="single" w:sz="4" w:space="0" w:color="000000"/>
            </w:tcBorders>
          </w:tcPr>
          <w:p w14:paraId="4D069027" w14:textId="77777777" w:rsidR="00995A3D" w:rsidRPr="004A196E" w:rsidRDefault="00995A3D" w:rsidP="000F251D">
            <w:pPr>
              <w:snapToGrid w:val="0"/>
              <w:spacing w:line="276" w:lineRule="auto"/>
              <w:jc w:val="both"/>
              <w:rPr>
                <w:rFonts w:ascii="Arial" w:hAnsi="Arial" w:cs="Arial"/>
                <w:color w:val="000000"/>
                <w:sz w:val="22"/>
                <w:szCs w:val="22"/>
              </w:rPr>
            </w:pPr>
            <w:r w:rsidRPr="004A196E">
              <w:rPr>
                <w:rFonts w:ascii="Arial" w:hAnsi="Arial" w:cs="Arial"/>
                <w:color w:val="000000"/>
                <w:sz w:val="22"/>
                <w:szCs w:val="22"/>
              </w:rPr>
              <w:t>Concorrentes ____</w:t>
            </w:r>
          </w:p>
          <w:p w14:paraId="0FD50ED3" w14:textId="5DBF2CE0" w:rsidR="00995A3D" w:rsidRPr="004A196E" w:rsidRDefault="00E11C47" w:rsidP="000F251D">
            <w:pPr>
              <w:spacing w:line="276" w:lineRule="auto"/>
              <w:jc w:val="both"/>
              <w:rPr>
                <w:rFonts w:ascii="Arial" w:hAnsi="Arial" w:cs="Arial"/>
                <w:color w:val="000000"/>
                <w:sz w:val="22"/>
                <w:szCs w:val="22"/>
              </w:rPr>
            </w:pPr>
            <w:r w:rsidRPr="004A196E">
              <w:rPr>
                <w:rFonts w:ascii="Arial" w:hAnsi="Arial" w:cs="Arial"/>
                <w:color w:val="000000"/>
                <w:sz w:val="22"/>
                <w:szCs w:val="22"/>
              </w:rPr>
              <w:t>Preços _</w:t>
            </w:r>
            <w:r w:rsidR="00995A3D" w:rsidRPr="004A196E">
              <w:rPr>
                <w:rFonts w:ascii="Arial" w:hAnsi="Arial" w:cs="Arial"/>
                <w:color w:val="000000"/>
                <w:sz w:val="22"/>
                <w:szCs w:val="22"/>
              </w:rPr>
              <w:t>________</w:t>
            </w:r>
          </w:p>
          <w:p w14:paraId="7BA66248" w14:textId="77777777" w:rsidR="00995A3D" w:rsidRPr="004A196E" w:rsidRDefault="00995A3D" w:rsidP="000F251D">
            <w:pPr>
              <w:spacing w:line="276" w:lineRule="auto"/>
              <w:jc w:val="both"/>
              <w:rPr>
                <w:rFonts w:ascii="Arial" w:hAnsi="Arial" w:cs="Arial"/>
                <w:color w:val="000000"/>
                <w:sz w:val="22"/>
                <w:szCs w:val="22"/>
              </w:rPr>
            </w:pPr>
            <w:r w:rsidRPr="004A196E">
              <w:rPr>
                <w:rFonts w:ascii="Arial" w:hAnsi="Arial" w:cs="Arial"/>
                <w:color w:val="000000"/>
                <w:sz w:val="22"/>
                <w:szCs w:val="22"/>
              </w:rPr>
              <w:t>Demanda _______</w:t>
            </w:r>
          </w:p>
          <w:p w14:paraId="391555C0" w14:textId="77777777" w:rsidR="00995A3D" w:rsidRPr="004A196E" w:rsidRDefault="00995A3D" w:rsidP="000F251D">
            <w:pPr>
              <w:spacing w:line="276" w:lineRule="auto"/>
              <w:jc w:val="both"/>
              <w:rPr>
                <w:rFonts w:ascii="Arial" w:hAnsi="Arial" w:cs="Arial"/>
                <w:color w:val="000000"/>
                <w:sz w:val="22"/>
                <w:szCs w:val="22"/>
              </w:rPr>
            </w:pPr>
            <w:r w:rsidRPr="004A196E">
              <w:rPr>
                <w:rFonts w:ascii="Arial" w:hAnsi="Arial" w:cs="Arial"/>
                <w:color w:val="000000"/>
                <w:sz w:val="22"/>
                <w:szCs w:val="22"/>
              </w:rPr>
              <w:t>Tecnologia ______</w:t>
            </w:r>
          </w:p>
        </w:tc>
      </w:tr>
      <w:tr w:rsidR="00995A3D" w:rsidRPr="004A196E" w14:paraId="4D47BDFD" w14:textId="77777777" w:rsidTr="007A1FF9">
        <w:tc>
          <w:tcPr>
            <w:tcW w:w="1346" w:type="dxa"/>
            <w:tcBorders>
              <w:top w:val="single" w:sz="4" w:space="0" w:color="000000"/>
              <w:left w:val="single" w:sz="4" w:space="0" w:color="000000"/>
              <w:bottom w:val="single" w:sz="4" w:space="0" w:color="000000"/>
            </w:tcBorders>
          </w:tcPr>
          <w:p w14:paraId="1FB99C6E" w14:textId="77777777" w:rsidR="00995A3D" w:rsidRPr="004A196E" w:rsidRDefault="00995A3D" w:rsidP="00005A64">
            <w:pPr>
              <w:snapToGrid w:val="0"/>
              <w:spacing w:line="276" w:lineRule="auto"/>
              <w:jc w:val="both"/>
              <w:rPr>
                <w:rFonts w:ascii="Arial" w:hAnsi="Arial" w:cs="Arial"/>
                <w:color w:val="000000"/>
                <w:sz w:val="22"/>
                <w:szCs w:val="22"/>
              </w:rPr>
            </w:pPr>
            <w:r w:rsidRPr="004A196E">
              <w:rPr>
                <w:rFonts w:ascii="Arial" w:hAnsi="Arial" w:cs="Arial"/>
                <w:color w:val="000000"/>
                <w:sz w:val="22"/>
                <w:szCs w:val="22"/>
              </w:rPr>
              <w:t>Atenção:</w:t>
            </w:r>
          </w:p>
        </w:tc>
        <w:tc>
          <w:tcPr>
            <w:tcW w:w="2410" w:type="dxa"/>
            <w:tcBorders>
              <w:top w:val="single" w:sz="4" w:space="0" w:color="000000"/>
              <w:left w:val="single" w:sz="4" w:space="0" w:color="000000"/>
              <w:bottom w:val="single" w:sz="4" w:space="0" w:color="000000"/>
            </w:tcBorders>
          </w:tcPr>
          <w:p w14:paraId="2EB2F9DC" w14:textId="77777777" w:rsidR="00995A3D" w:rsidRPr="004A196E" w:rsidRDefault="00995A3D" w:rsidP="000F251D">
            <w:pPr>
              <w:snapToGrid w:val="0"/>
              <w:spacing w:line="276" w:lineRule="auto"/>
              <w:jc w:val="both"/>
              <w:rPr>
                <w:rFonts w:ascii="Arial" w:hAnsi="Arial" w:cs="Arial"/>
                <w:color w:val="000000"/>
                <w:sz w:val="22"/>
                <w:szCs w:val="22"/>
              </w:rPr>
            </w:pPr>
          </w:p>
        </w:tc>
        <w:tc>
          <w:tcPr>
            <w:tcW w:w="2535" w:type="dxa"/>
            <w:tcBorders>
              <w:top w:val="single" w:sz="4" w:space="0" w:color="000000"/>
              <w:left w:val="single" w:sz="4" w:space="0" w:color="000000"/>
              <w:bottom w:val="single" w:sz="4" w:space="0" w:color="000000"/>
            </w:tcBorders>
          </w:tcPr>
          <w:p w14:paraId="23284BDC" w14:textId="77777777" w:rsidR="00995A3D" w:rsidRPr="004A196E" w:rsidRDefault="00995A3D" w:rsidP="000F251D">
            <w:pPr>
              <w:snapToGrid w:val="0"/>
              <w:spacing w:line="276" w:lineRule="auto"/>
              <w:jc w:val="both"/>
              <w:rPr>
                <w:rFonts w:ascii="Arial" w:hAnsi="Arial" w:cs="Arial"/>
                <w:color w:val="000000"/>
                <w:sz w:val="22"/>
                <w:szCs w:val="22"/>
              </w:rPr>
            </w:pPr>
          </w:p>
          <w:p w14:paraId="5BF2EFB7" w14:textId="77777777" w:rsidR="00995A3D" w:rsidRPr="004A196E" w:rsidRDefault="00995A3D" w:rsidP="000F251D">
            <w:pPr>
              <w:pStyle w:val="Ttulo3"/>
              <w:spacing w:line="276" w:lineRule="auto"/>
              <w:jc w:val="both"/>
              <w:rPr>
                <w:rFonts w:ascii="Arial" w:hAnsi="Arial" w:cs="Arial"/>
                <w:color w:val="000000"/>
                <w:sz w:val="22"/>
                <w:szCs w:val="22"/>
              </w:rPr>
            </w:pPr>
          </w:p>
        </w:tc>
        <w:tc>
          <w:tcPr>
            <w:tcW w:w="2097" w:type="dxa"/>
            <w:tcBorders>
              <w:top w:val="single" w:sz="4" w:space="0" w:color="000000"/>
              <w:left w:val="single" w:sz="4" w:space="0" w:color="000000"/>
              <w:bottom w:val="single" w:sz="4" w:space="0" w:color="000000"/>
            </w:tcBorders>
          </w:tcPr>
          <w:p w14:paraId="11E3338C" w14:textId="77777777" w:rsidR="00995A3D" w:rsidRPr="004A196E" w:rsidRDefault="00995A3D" w:rsidP="000F251D">
            <w:pPr>
              <w:snapToGrid w:val="0"/>
              <w:spacing w:line="276" w:lineRule="auto"/>
              <w:jc w:val="both"/>
              <w:rPr>
                <w:rFonts w:ascii="Arial" w:hAnsi="Arial" w:cs="Arial"/>
                <w:color w:val="000000"/>
                <w:sz w:val="22"/>
                <w:szCs w:val="22"/>
              </w:rPr>
            </w:pPr>
          </w:p>
        </w:tc>
        <w:tc>
          <w:tcPr>
            <w:tcW w:w="2157" w:type="dxa"/>
            <w:tcBorders>
              <w:top w:val="single" w:sz="4" w:space="0" w:color="000000"/>
              <w:left w:val="single" w:sz="4" w:space="0" w:color="000000"/>
              <w:bottom w:val="single" w:sz="4" w:space="0" w:color="000000"/>
              <w:right w:val="single" w:sz="4" w:space="0" w:color="000000"/>
            </w:tcBorders>
          </w:tcPr>
          <w:p w14:paraId="543D4332" w14:textId="77777777" w:rsidR="00995A3D" w:rsidRPr="004A196E" w:rsidRDefault="00995A3D" w:rsidP="000F251D">
            <w:pPr>
              <w:snapToGrid w:val="0"/>
              <w:spacing w:line="276" w:lineRule="auto"/>
              <w:jc w:val="both"/>
              <w:rPr>
                <w:rFonts w:ascii="Arial" w:hAnsi="Arial" w:cs="Arial"/>
                <w:color w:val="000000"/>
                <w:sz w:val="22"/>
                <w:szCs w:val="22"/>
              </w:rPr>
            </w:pPr>
          </w:p>
        </w:tc>
      </w:tr>
    </w:tbl>
    <w:p w14:paraId="4EED1B28" w14:textId="77777777" w:rsidR="00E11C47" w:rsidRDefault="00E11C47" w:rsidP="00E11C47">
      <w:pPr>
        <w:rPr>
          <w:rFonts w:ascii="Arial" w:hAnsi="Arial" w:cs="Arial"/>
          <w:sz w:val="22"/>
          <w:szCs w:val="22"/>
        </w:rPr>
      </w:pPr>
    </w:p>
    <w:p w14:paraId="6A0DD74C" w14:textId="77777777" w:rsidR="00E11C47" w:rsidRDefault="00E11C47" w:rsidP="00E11C47">
      <w:pPr>
        <w:rPr>
          <w:rFonts w:ascii="Arial" w:hAnsi="Arial" w:cs="Arial"/>
          <w:sz w:val="22"/>
          <w:szCs w:val="22"/>
        </w:rPr>
      </w:pPr>
    </w:p>
    <w:p w14:paraId="5450712B" w14:textId="300978D2" w:rsidR="00115E6C" w:rsidRPr="00E11C47" w:rsidRDefault="00115E6C" w:rsidP="00E11C47">
      <w:pPr>
        <w:rPr>
          <w:rFonts w:ascii="Arial" w:hAnsi="Arial" w:cs="Arial"/>
          <w:sz w:val="22"/>
          <w:szCs w:val="22"/>
        </w:rPr>
      </w:pPr>
      <w:r w:rsidRPr="00E11C47">
        <w:rPr>
          <w:rFonts w:ascii="Arial" w:hAnsi="Arial" w:cs="Arial"/>
          <w:sz w:val="22"/>
          <w:szCs w:val="22"/>
        </w:rPr>
        <w:t>Problemas com o Ciclo de Vida do Produto</w:t>
      </w:r>
    </w:p>
    <w:p w14:paraId="2D126BCB" w14:textId="77777777" w:rsidR="0093397F" w:rsidRPr="004A196E" w:rsidRDefault="0093397F" w:rsidP="0093397F">
      <w:pPr>
        <w:rPr>
          <w:sz w:val="22"/>
          <w:szCs w:val="22"/>
        </w:rPr>
      </w:pPr>
    </w:p>
    <w:p w14:paraId="50CFFA38" w14:textId="76135E37" w:rsidR="00115E6C" w:rsidRPr="004A196E" w:rsidRDefault="00115E6C" w:rsidP="00376198">
      <w:pPr>
        <w:pStyle w:val="NormalWeb"/>
        <w:shd w:val="clear" w:color="auto" w:fill="FFFFFF"/>
        <w:spacing w:before="0" w:beforeAutospacing="0" w:after="0" w:afterAutospacing="0" w:line="276" w:lineRule="auto"/>
        <w:ind w:firstLine="708"/>
        <w:jc w:val="both"/>
        <w:textAlignment w:val="baseline"/>
        <w:rPr>
          <w:rFonts w:ascii="Arial" w:hAnsi="Arial" w:cs="Arial"/>
          <w:color w:val="000000"/>
          <w:sz w:val="22"/>
          <w:szCs w:val="22"/>
        </w:rPr>
      </w:pPr>
      <w:r w:rsidRPr="004A196E">
        <w:rPr>
          <w:rFonts w:ascii="Arial" w:hAnsi="Arial" w:cs="Arial"/>
          <w:color w:val="000000"/>
          <w:sz w:val="22"/>
          <w:szCs w:val="22"/>
        </w:rPr>
        <w:t xml:space="preserve">O período de cada estágio varia enormemente. As decisões de comerciantes podem mudar o estágio, por exemplo: da maturidade ao declínio causado pela diminuição de preços. Nem todos os produtos passam por cada estágio. </w:t>
      </w:r>
      <w:proofErr w:type="gramStart"/>
      <w:r w:rsidRPr="004A196E">
        <w:rPr>
          <w:rFonts w:ascii="Arial" w:hAnsi="Arial" w:cs="Arial"/>
          <w:color w:val="000000"/>
          <w:sz w:val="22"/>
          <w:szCs w:val="22"/>
        </w:rPr>
        <w:t>Alguns vão</w:t>
      </w:r>
      <w:proofErr w:type="gramEnd"/>
      <w:r w:rsidRPr="004A196E">
        <w:rPr>
          <w:rFonts w:ascii="Arial" w:hAnsi="Arial" w:cs="Arial"/>
          <w:color w:val="000000"/>
          <w:sz w:val="22"/>
          <w:szCs w:val="22"/>
        </w:rPr>
        <w:t xml:space="preserve"> da introdução ao declínio rapidamente. Lembre-se que o CVP é como todas as outras ferramentas de análise. O use como uma forma de auxílio.</w:t>
      </w:r>
      <w:r w:rsidR="00376198">
        <w:rPr>
          <w:rFonts w:ascii="Arial" w:hAnsi="Arial" w:cs="Arial"/>
          <w:color w:val="000000"/>
          <w:sz w:val="22"/>
          <w:szCs w:val="22"/>
        </w:rPr>
        <w:t xml:space="preserve"> Abaixo as e</w:t>
      </w:r>
      <w:r w:rsidRPr="004A196E">
        <w:rPr>
          <w:rFonts w:ascii="Arial" w:hAnsi="Arial" w:cs="Arial"/>
          <w:color w:val="000000"/>
          <w:sz w:val="22"/>
          <w:szCs w:val="22"/>
        </w:rPr>
        <w:t>stratégicas para os estágios de diferenciação do Ciclo de Vida do Produto.</w:t>
      </w:r>
    </w:p>
    <w:p w14:paraId="55BF0E3C" w14:textId="77777777" w:rsidR="00674F85" w:rsidRPr="004A196E" w:rsidRDefault="00674F85" w:rsidP="00376198"/>
    <w:p w14:paraId="1D91F01C" w14:textId="77777777" w:rsidR="00115E6C" w:rsidRPr="00376198" w:rsidRDefault="00995A3D" w:rsidP="00376198">
      <w:pPr>
        <w:rPr>
          <w:rFonts w:ascii="Arial" w:hAnsi="Arial" w:cs="Arial"/>
          <w:sz w:val="22"/>
          <w:szCs w:val="22"/>
        </w:rPr>
      </w:pPr>
      <w:r w:rsidRPr="00376198">
        <w:rPr>
          <w:rFonts w:ascii="Arial" w:hAnsi="Arial" w:cs="Arial"/>
          <w:sz w:val="22"/>
          <w:szCs w:val="22"/>
        </w:rPr>
        <w:t>Embrionária</w:t>
      </w:r>
    </w:p>
    <w:p w14:paraId="02B5339F" w14:textId="7781D2BE" w:rsidR="00115E6C" w:rsidRPr="004A196E" w:rsidRDefault="00115E6C" w:rsidP="00005A64">
      <w:pPr>
        <w:pStyle w:val="NormalWeb"/>
        <w:shd w:val="clear" w:color="auto" w:fill="FFFFFF"/>
        <w:spacing w:before="0" w:beforeAutospacing="0" w:after="0" w:afterAutospacing="0" w:line="276" w:lineRule="auto"/>
        <w:ind w:firstLine="708"/>
        <w:jc w:val="both"/>
        <w:rPr>
          <w:rFonts w:ascii="Arial" w:hAnsi="Arial" w:cs="Arial"/>
          <w:color w:val="000000"/>
          <w:sz w:val="22"/>
          <w:szCs w:val="22"/>
        </w:rPr>
      </w:pPr>
      <w:r w:rsidRPr="004A196E">
        <w:rPr>
          <w:rFonts w:ascii="Arial" w:hAnsi="Arial" w:cs="Arial"/>
          <w:color w:val="000000"/>
          <w:sz w:val="22"/>
          <w:szCs w:val="22"/>
        </w:rPr>
        <w:t>A necessidade de lucro imediato não é uma pressão. O produto é promovido para que ele se torne conhecido. Se o produto não tem ou tem apenas alguns competidores, uma estratégia ´</w:t>
      </w:r>
      <w:proofErr w:type="spellStart"/>
      <w:r w:rsidRPr="004A196E">
        <w:rPr>
          <w:rFonts w:ascii="Arial" w:hAnsi="Arial" w:cs="Arial"/>
          <w:color w:val="000000"/>
          <w:sz w:val="22"/>
          <w:szCs w:val="22"/>
        </w:rPr>
        <w:t>skimming</w:t>
      </w:r>
      <w:proofErr w:type="spellEnd"/>
      <w:r w:rsidRPr="004A196E">
        <w:rPr>
          <w:rFonts w:ascii="Arial" w:hAnsi="Arial" w:cs="Arial"/>
          <w:color w:val="000000"/>
          <w:sz w:val="22"/>
          <w:szCs w:val="22"/>
        </w:rPr>
        <w:t>´ de</w:t>
      </w:r>
      <w:r w:rsidRPr="004A196E">
        <w:rPr>
          <w:rStyle w:val="apple-converted-space"/>
          <w:rFonts w:ascii="Arial" w:hAnsi="Arial" w:cs="Arial"/>
          <w:color w:val="000000"/>
          <w:sz w:val="22"/>
          <w:szCs w:val="22"/>
        </w:rPr>
        <w:t> </w:t>
      </w:r>
      <w:hyperlink r:id="rId8" w:history="1">
        <w:r w:rsidRPr="004A196E">
          <w:rPr>
            <w:rStyle w:val="Hyperlink"/>
            <w:rFonts w:ascii="Arial" w:hAnsi="Arial" w:cs="Arial"/>
            <w:color w:val="000000"/>
            <w:sz w:val="22"/>
            <w:szCs w:val="22"/>
            <w:u w:val="none"/>
            <w:bdr w:val="none" w:sz="0" w:space="0" w:color="auto" w:frame="1"/>
          </w:rPr>
          <w:t>preço</w:t>
        </w:r>
      </w:hyperlink>
      <w:r w:rsidRPr="004A196E">
        <w:rPr>
          <w:rStyle w:val="apple-converted-space"/>
          <w:rFonts w:ascii="Arial" w:hAnsi="Arial" w:cs="Arial"/>
          <w:color w:val="000000"/>
          <w:sz w:val="22"/>
          <w:szCs w:val="22"/>
        </w:rPr>
        <w:t> </w:t>
      </w:r>
      <w:r w:rsidRPr="004A196E">
        <w:rPr>
          <w:rFonts w:ascii="Arial" w:hAnsi="Arial" w:cs="Arial"/>
          <w:color w:val="000000"/>
          <w:sz w:val="22"/>
          <w:szCs w:val="22"/>
        </w:rPr>
        <w:t xml:space="preserve">é aplicada, onde se deve concentrar em um grupo específico de clientes os quais não se importarão de pagar um preço mais alto ao produto. </w:t>
      </w:r>
      <w:r w:rsidR="00AA468C" w:rsidRPr="004A196E">
        <w:rPr>
          <w:rFonts w:ascii="Arial" w:hAnsi="Arial" w:cs="Arial"/>
          <w:color w:val="000000"/>
          <w:sz w:val="22"/>
          <w:szCs w:val="22"/>
        </w:rPr>
        <w:t>Um número limitado de produtos está</w:t>
      </w:r>
      <w:r w:rsidRPr="004A196E">
        <w:rPr>
          <w:rFonts w:ascii="Arial" w:hAnsi="Arial" w:cs="Arial"/>
          <w:color w:val="000000"/>
          <w:sz w:val="22"/>
          <w:szCs w:val="22"/>
        </w:rPr>
        <w:t xml:space="preserve"> </w:t>
      </w:r>
      <w:r w:rsidR="00AA468C" w:rsidRPr="004A196E">
        <w:rPr>
          <w:rFonts w:ascii="Arial" w:hAnsi="Arial" w:cs="Arial"/>
          <w:color w:val="000000"/>
          <w:sz w:val="22"/>
          <w:szCs w:val="22"/>
        </w:rPr>
        <w:t>disponível</w:t>
      </w:r>
      <w:r w:rsidRPr="004A196E">
        <w:rPr>
          <w:rFonts w:ascii="Arial" w:hAnsi="Arial" w:cs="Arial"/>
          <w:color w:val="000000"/>
          <w:sz w:val="22"/>
          <w:szCs w:val="22"/>
        </w:rPr>
        <w:t xml:space="preserve"> em poucos canais de distribuição. A expressão</w:t>
      </w:r>
      <w:r w:rsidRPr="004A196E">
        <w:rPr>
          <w:rStyle w:val="apple-converted-space"/>
          <w:rFonts w:ascii="Arial" w:hAnsi="Arial" w:cs="Arial"/>
          <w:color w:val="000000"/>
          <w:sz w:val="22"/>
          <w:szCs w:val="22"/>
        </w:rPr>
        <w:t> </w:t>
      </w:r>
      <w:proofErr w:type="spellStart"/>
      <w:r w:rsidRPr="004A196E">
        <w:rPr>
          <w:rStyle w:val="Forte"/>
          <w:rFonts w:ascii="Arial" w:hAnsi="Arial" w:cs="Arial"/>
          <w:b w:val="0"/>
          <w:color w:val="000000"/>
          <w:sz w:val="22"/>
          <w:szCs w:val="22"/>
        </w:rPr>
        <w:t>Skimming</w:t>
      </w:r>
      <w:proofErr w:type="spellEnd"/>
      <w:r w:rsidRPr="004A196E">
        <w:rPr>
          <w:rStyle w:val="Forte"/>
          <w:rFonts w:ascii="Arial" w:hAnsi="Arial" w:cs="Arial"/>
          <w:b w:val="0"/>
          <w:color w:val="000000"/>
          <w:sz w:val="22"/>
          <w:szCs w:val="22"/>
        </w:rPr>
        <w:t xml:space="preserve"> </w:t>
      </w:r>
      <w:proofErr w:type="spellStart"/>
      <w:r w:rsidRPr="004A196E">
        <w:rPr>
          <w:rStyle w:val="Forte"/>
          <w:rFonts w:ascii="Arial" w:hAnsi="Arial" w:cs="Arial"/>
          <w:b w:val="0"/>
          <w:color w:val="000000"/>
          <w:sz w:val="22"/>
          <w:szCs w:val="22"/>
        </w:rPr>
        <w:t>Price</w:t>
      </w:r>
      <w:proofErr w:type="spellEnd"/>
      <w:r w:rsidRPr="004A196E">
        <w:rPr>
          <w:rStyle w:val="apple-converted-space"/>
          <w:rFonts w:ascii="Arial" w:hAnsi="Arial" w:cs="Arial"/>
          <w:color w:val="000000"/>
          <w:sz w:val="22"/>
          <w:szCs w:val="22"/>
        </w:rPr>
        <w:t> </w:t>
      </w:r>
      <w:r w:rsidRPr="004A196E">
        <w:rPr>
          <w:rFonts w:ascii="Arial" w:hAnsi="Arial" w:cs="Arial"/>
          <w:color w:val="000000"/>
          <w:sz w:val="22"/>
          <w:szCs w:val="22"/>
        </w:rPr>
        <w:t>designa uma</w:t>
      </w:r>
      <w:r w:rsidRPr="004A196E">
        <w:rPr>
          <w:rStyle w:val="apple-converted-space"/>
          <w:rFonts w:ascii="Arial" w:hAnsi="Arial" w:cs="Arial"/>
          <w:color w:val="000000"/>
          <w:sz w:val="22"/>
          <w:szCs w:val="22"/>
        </w:rPr>
        <w:t> </w:t>
      </w:r>
      <w:hyperlink r:id="rId9" w:history="1">
        <w:r w:rsidRPr="004A196E">
          <w:rPr>
            <w:rStyle w:val="Hyperlink"/>
            <w:rFonts w:ascii="Arial" w:hAnsi="Arial" w:cs="Arial"/>
            <w:color w:val="000000"/>
            <w:sz w:val="22"/>
            <w:szCs w:val="22"/>
            <w:u w:val="none"/>
          </w:rPr>
          <w:t>estratégia de marketing</w:t>
        </w:r>
      </w:hyperlink>
      <w:r w:rsidRPr="004A196E">
        <w:rPr>
          <w:rStyle w:val="apple-converted-space"/>
          <w:rFonts w:ascii="Arial" w:hAnsi="Arial" w:cs="Arial"/>
          <w:color w:val="000000"/>
          <w:sz w:val="22"/>
          <w:szCs w:val="22"/>
        </w:rPr>
        <w:t> </w:t>
      </w:r>
      <w:r w:rsidRPr="004A196E">
        <w:rPr>
          <w:rFonts w:ascii="Arial" w:hAnsi="Arial" w:cs="Arial"/>
          <w:color w:val="000000"/>
          <w:sz w:val="22"/>
          <w:szCs w:val="22"/>
        </w:rPr>
        <w:t>em que o preço do produto (uma das quatro variáveis que integram o</w:t>
      </w:r>
      <w:r w:rsidRPr="004A196E">
        <w:rPr>
          <w:rStyle w:val="apple-converted-space"/>
          <w:rFonts w:ascii="Arial" w:hAnsi="Arial" w:cs="Arial"/>
          <w:color w:val="000000"/>
          <w:sz w:val="22"/>
          <w:szCs w:val="22"/>
        </w:rPr>
        <w:t> </w:t>
      </w:r>
      <w:hyperlink r:id="rId10" w:history="1">
        <w:r w:rsidRPr="004A196E">
          <w:rPr>
            <w:rStyle w:val="Hyperlink"/>
            <w:rFonts w:ascii="Arial" w:hAnsi="Arial" w:cs="Arial"/>
            <w:color w:val="000000"/>
            <w:sz w:val="22"/>
            <w:szCs w:val="22"/>
            <w:u w:val="none"/>
          </w:rPr>
          <w:t>marketing-</w:t>
        </w:r>
        <w:proofErr w:type="spellStart"/>
        <w:r w:rsidRPr="004A196E">
          <w:rPr>
            <w:rStyle w:val="Hyperlink"/>
            <w:rFonts w:ascii="Arial" w:hAnsi="Arial" w:cs="Arial"/>
            <w:color w:val="000000"/>
            <w:sz w:val="22"/>
            <w:szCs w:val="22"/>
            <w:u w:val="none"/>
          </w:rPr>
          <w:t>mix</w:t>
        </w:r>
        <w:proofErr w:type="spellEnd"/>
      </w:hyperlink>
      <w:r w:rsidRPr="004A196E">
        <w:rPr>
          <w:rFonts w:ascii="Arial" w:hAnsi="Arial" w:cs="Arial"/>
          <w:color w:val="000000"/>
          <w:sz w:val="22"/>
          <w:szCs w:val="22"/>
        </w:rPr>
        <w:t>) é fixado acima do preço médio de mercado. O objetivo deste tipo de</w:t>
      </w:r>
      <w:r w:rsidRPr="004A196E">
        <w:rPr>
          <w:rStyle w:val="apple-converted-space"/>
          <w:rFonts w:ascii="Arial" w:hAnsi="Arial" w:cs="Arial"/>
          <w:color w:val="000000"/>
          <w:sz w:val="22"/>
          <w:szCs w:val="22"/>
        </w:rPr>
        <w:t> </w:t>
      </w:r>
      <w:r w:rsidRPr="004A196E">
        <w:rPr>
          <w:rFonts w:ascii="Arial" w:hAnsi="Arial" w:cs="Arial"/>
          <w:color w:val="000000"/>
          <w:sz w:val="22"/>
          <w:szCs w:val="22"/>
        </w:rPr>
        <w:t>estratégia é que permite atingir logo no início um</w:t>
      </w:r>
      <w:r w:rsidRPr="004A196E">
        <w:rPr>
          <w:rStyle w:val="apple-converted-space"/>
          <w:rFonts w:ascii="Arial" w:hAnsi="Arial" w:cs="Arial"/>
          <w:color w:val="000000"/>
          <w:sz w:val="22"/>
          <w:szCs w:val="22"/>
        </w:rPr>
        <w:t> </w:t>
      </w:r>
      <w:hyperlink r:id="rId11" w:history="1">
        <w:r w:rsidRPr="004A196E">
          <w:rPr>
            <w:rStyle w:val="Hyperlink"/>
            <w:rFonts w:ascii="Arial" w:hAnsi="Arial" w:cs="Arial"/>
            <w:color w:val="000000"/>
            <w:sz w:val="22"/>
            <w:szCs w:val="22"/>
            <w:u w:val="none"/>
          </w:rPr>
          <w:t>segmento de mercado</w:t>
        </w:r>
      </w:hyperlink>
      <w:r w:rsidRPr="004A196E">
        <w:rPr>
          <w:rStyle w:val="apple-converted-space"/>
          <w:rFonts w:ascii="Arial" w:hAnsi="Arial" w:cs="Arial"/>
          <w:color w:val="000000"/>
          <w:sz w:val="22"/>
          <w:szCs w:val="22"/>
        </w:rPr>
        <w:t> </w:t>
      </w:r>
      <w:r w:rsidRPr="004A196E">
        <w:rPr>
          <w:rFonts w:ascii="Arial" w:hAnsi="Arial" w:cs="Arial"/>
          <w:color w:val="000000"/>
          <w:sz w:val="22"/>
          <w:szCs w:val="22"/>
        </w:rPr>
        <w:t>menos sensível ao preço, ajudando simultaneamente a posicionar o produto. A partir do momento em que se conseguiu atingir o posicionamento pretendido ou quando o segmento de mercado menos sensível ao preço e sensível a questões como os prestígio e status, foi já satisfeito, é geralmente adotada uma estratégia de redução gradual dos preços. Desta forma, será então mais fácil atingir os</w:t>
      </w:r>
      <w:r w:rsidRPr="004A196E">
        <w:rPr>
          <w:rStyle w:val="apple-converted-space"/>
          <w:rFonts w:ascii="Arial" w:hAnsi="Arial" w:cs="Arial"/>
          <w:color w:val="000000"/>
          <w:sz w:val="22"/>
          <w:szCs w:val="22"/>
        </w:rPr>
        <w:t> </w:t>
      </w:r>
      <w:hyperlink r:id="rId12" w:history="1">
        <w:r w:rsidRPr="004A196E">
          <w:rPr>
            <w:rStyle w:val="Hyperlink"/>
            <w:rFonts w:ascii="Arial" w:hAnsi="Arial" w:cs="Arial"/>
            <w:color w:val="000000"/>
            <w:sz w:val="22"/>
            <w:szCs w:val="22"/>
            <w:u w:val="none"/>
          </w:rPr>
          <w:t>segmentos de mercado</w:t>
        </w:r>
      </w:hyperlink>
      <w:r w:rsidRPr="004A196E">
        <w:rPr>
          <w:rStyle w:val="apple-converted-space"/>
          <w:rFonts w:ascii="Arial" w:hAnsi="Arial" w:cs="Arial"/>
          <w:color w:val="000000"/>
          <w:sz w:val="22"/>
          <w:szCs w:val="22"/>
        </w:rPr>
        <w:t> </w:t>
      </w:r>
      <w:r w:rsidRPr="004A196E">
        <w:rPr>
          <w:rFonts w:ascii="Arial" w:hAnsi="Arial" w:cs="Arial"/>
          <w:color w:val="000000"/>
          <w:sz w:val="22"/>
          <w:szCs w:val="22"/>
        </w:rPr>
        <w:t>mais sensíveis ao preço.</w:t>
      </w:r>
    </w:p>
    <w:p w14:paraId="7C8A1F3E" w14:textId="77777777" w:rsidR="00674F85" w:rsidRPr="004A196E" w:rsidRDefault="00674F85" w:rsidP="000F251D">
      <w:pPr>
        <w:pStyle w:val="NormalWeb"/>
        <w:shd w:val="clear" w:color="auto" w:fill="FFFFFF"/>
        <w:spacing w:before="0" w:beforeAutospacing="0" w:after="0" w:afterAutospacing="0" w:line="276" w:lineRule="auto"/>
        <w:jc w:val="both"/>
        <w:rPr>
          <w:rFonts w:ascii="Arial" w:hAnsi="Arial" w:cs="Arial"/>
          <w:color w:val="000000"/>
          <w:sz w:val="22"/>
          <w:szCs w:val="22"/>
        </w:rPr>
      </w:pPr>
    </w:p>
    <w:p w14:paraId="59DD8E7A" w14:textId="77777777" w:rsidR="00115E6C" w:rsidRPr="004A196E" w:rsidRDefault="00115E6C" w:rsidP="000F251D">
      <w:pPr>
        <w:pStyle w:val="NormalWeb"/>
        <w:shd w:val="clear" w:color="auto" w:fill="FFFFFF"/>
        <w:spacing w:before="0" w:beforeAutospacing="0" w:after="0" w:afterAutospacing="0" w:line="276" w:lineRule="auto"/>
        <w:jc w:val="both"/>
        <w:rPr>
          <w:rFonts w:ascii="Arial" w:hAnsi="Arial" w:cs="Arial"/>
          <w:color w:val="000000"/>
          <w:sz w:val="22"/>
          <w:szCs w:val="22"/>
        </w:rPr>
      </w:pPr>
      <w:r w:rsidRPr="004A196E">
        <w:rPr>
          <w:rFonts w:ascii="Arial" w:hAnsi="Arial" w:cs="Arial"/>
          <w:color w:val="000000"/>
          <w:sz w:val="22"/>
          <w:szCs w:val="22"/>
        </w:rPr>
        <w:t>Crescimento</w:t>
      </w:r>
    </w:p>
    <w:p w14:paraId="23AFBFF4" w14:textId="77777777" w:rsidR="00995A3D" w:rsidRPr="004A196E" w:rsidRDefault="00115E6C" w:rsidP="00005A64">
      <w:pPr>
        <w:pStyle w:val="NormalWeb"/>
        <w:shd w:val="clear" w:color="auto" w:fill="FFFFFF"/>
        <w:spacing w:before="0" w:beforeAutospacing="0" w:after="0" w:afterAutospacing="0" w:line="276" w:lineRule="auto"/>
        <w:ind w:firstLine="708"/>
        <w:jc w:val="both"/>
        <w:textAlignment w:val="baseline"/>
        <w:rPr>
          <w:rFonts w:ascii="Arial" w:hAnsi="Arial" w:cs="Arial"/>
          <w:color w:val="000000"/>
          <w:sz w:val="22"/>
          <w:szCs w:val="22"/>
        </w:rPr>
      </w:pPr>
      <w:r w:rsidRPr="004A196E">
        <w:rPr>
          <w:rFonts w:ascii="Arial" w:hAnsi="Arial" w:cs="Arial"/>
          <w:color w:val="000000"/>
          <w:sz w:val="22"/>
          <w:szCs w:val="22"/>
        </w:rPr>
        <w:t xml:space="preserve">Competidores são atraídos ao mercado com ofertas muitos similares. Produtos se tornam mais lucrativos e companhias formam alianças, tomam riscos conjuntos e se tornam parte uma da outra. O gasto com propaganda é alto e se foca no crescimento da marca do produto. Market </w:t>
      </w:r>
      <w:proofErr w:type="spellStart"/>
      <w:r w:rsidRPr="004A196E">
        <w:rPr>
          <w:rFonts w:ascii="Arial" w:hAnsi="Arial" w:cs="Arial"/>
          <w:color w:val="000000"/>
          <w:sz w:val="22"/>
          <w:szCs w:val="22"/>
        </w:rPr>
        <w:t>share</w:t>
      </w:r>
      <w:proofErr w:type="spellEnd"/>
      <w:r w:rsidRPr="004A196E">
        <w:rPr>
          <w:rFonts w:ascii="Arial" w:hAnsi="Arial" w:cs="Arial"/>
          <w:color w:val="000000"/>
          <w:sz w:val="22"/>
          <w:szCs w:val="22"/>
        </w:rPr>
        <w:t xml:space="preserve"> (fatia do mercado) tende-se a estabilizar.</w:t>
      </w:r>
    </w:p>
    <w:p w14:paraId="2863C11E" w14:textId="77777777" w:rsidR="00674F85" w:rsidRPr="004A196E" w:rsidRDefault="00674F85" w:rsidP="000F251D">
      <w:pPr>
        <w:pStyle w:val="NormalWeb"/>
        <w:shd w:val="clear" w:color="auto" w:fill="FFFFFF"/>
        <w:spacing w:before="0" w:beforeAutospacing="0" w:after="0" w:afterAutospacing="0" w:line="276" w:lineRule="auto"/>
        <w:jc w:val="both"/>
        <w:textAlignment w:val="baseline"/>
        <w:rPr>
          <w:rFonts w:ascii="Arial" w:hAnsi="Arial" w:cs="Arial"/>
          <w:color w:val="000000"/>
          <w:sz w:val="22"/>
          <w:szCs w:val="22"/>
        </w:rPr>
      </w:pPr>
    </w:p>
    <w:p w14:paraId="15F46EB2" w14:textId="77777777" w:rsidR="00115E6C" w:rsidRPr="004A196E" w:rsidRDefault="00115E6C" w:rsidP="000F251D">
      <w:pPr>
        <w:pStyle w:val="NormalWeb"/>
        <w:shd w:val="clear" w:color="auto" w:fill="FFFFFF"/>
        <w:spacing w:before="0" w:beforeAutospacing="0" w:after="0" w:afterAutospacing="0" w:line="276" w:lineRule="auto"/>
        <w:jc w:val="both"/>
        <w:textAlignment w:val="baseline"/>
        <w:rPr>
          <w:rFonts w:ascii="Arial" w:hAnsi="Arial" w:cs="Arial"/>
          <w:color w:val="000000"/>
          <w:sz w:val="22"/>
          <w:szCs w:val="22"/>
        </w:rPr>
      </w:pPr>
      <w:r w:rsidRPr="004A196E">
        <w:rPr>
          <w:rFonts w:ascii="Arial" w:hAnsi="Arial" w:cs="Arial"/>
          <w:color w:val="000000"/>
          <w:sz w:val="22"/>
          <w:szCs w:val="22"/>
        </w:rPr>
        <w:t>Maturidade</w:t>
      </w:r>
    </w:p>
    <w:p w14:paraId="5D47717D" w14:textId="77777777" w:rsidR="00115E6C" w:rsidRPr="004A196E" w:rsidRDefault="00115E6C" w:rsidP="00005A64">
      <w:pPr>
        <w:pStyle w:val="NormalWeb"/>
        <w:shd w:val="clear" w:color="auto" w:fill="FFFFFF"/>
        <w:spacing w:before="0" w:beforeAutospacing="0" w:after="0" w:afterAutospacing="0" w:line="276" w:lineRule="auto"/>
        <w:ind w:firstLine="708"/>
        <w:jc w:val="both"/>
        <w:textAlignment w:val="baseline"/>
        <w:rPr>
          <w:rFonts w:ascii="Arial" w:hAnsi="Arial" w:cs="Arial"/>
          <w:color w:val="000000"/>
          <w:sz w:val="22"/>
          <w:szCs w:val="22"/>
        </w:rPr>
      </w:pPr>
      <w:r w:rsidRPr="004A196E">
        <w:rPr>
          <w:rFonts w:ascii="Arial" w:hAnsi="Arial" w:cs="Arial"/>
          <w:color w:val="000000"/>
          <w:sz w:val="22"/>
          <w:szCs w:val="22"/>
        </w:rPr>
        <w:t xml:space="preserve">Os produtos que sobrevivem nos primeiros estágios tendem a gastar mais tempo nesta fase. </w:t>
      </w:r>
      <w:r w:rsidR="00CF4EBB" w:rsidRPr="004A196E">
        <w:rPr>
          <w:rFonts w:ascii="Arial" w:hAnsi="Arial" w:cs="Arial"/>
          <w:color w:val="000000"/>
          <w:sz w:val="22"/>
          <w:szCs w:val="22"/>
        </w:rPr>
        <w:t>O número de vendas alcança</w:t>
      </w:r>
      <w:r w:rsidRPr="004A196E">
        <w:rPr>
          <w:rFonts w:ascii="Arial" w:hAnsi="Arial" w:cs="Arial"/>
          <w:color w:val="000000"/>
          <w:sz w:val="22"/>
          <w:szCs w:val="22"/>
        </w:rPr>
        <w:t xml:space="preserve"> uma taxa de crescimento e se estabiliza. A tentativa de produtores para diferenciar seus produtos e marcas é um ponto chave nesta fase. A guerra de preços e intensa competição ocorre. Neste ponto o mercado alcança saturação. Produtores começam a deixar o mercado por baixas margens de venda.</w:t>
      </w:r>
      <w:r w:rsidRPr="004A196E">
        <w:rPr>
          <w:rStyle w:val="apple-converted-space"/>
          <w:rFonts w:ascii="Arial" w:hAnsi="Arial" w:cs="Arial"/>
          <w:color w:val="000000"/>
          <w:sz w:val="22"/>
          <w:szCs w:val="22"/>
        </w:rPr>
        <w:t> </w:t>
      </w:r>
      <w:hyperlink r:id="rId13" w:history="1">
        <w:r w:rsidRPr="004A196E">
          <w:rPr>
            <w:rStyle w:val="Hyperlink"/>
            <w:rFonts w:ascii="Arial" w:hAnsi="Arial" w:cs="Arial"/>
            <w:color w:val="000000"/>
            <w:sz w:val="22"/>
            <w:szCs w:val="22"/>
            <w:u w:val="none"/>
            <w:bdr w:val="none" w:sz="0" w:space="0" w:color="auto" w:frame="1"/>
          </w:rPr>
          <w:t>Promoção</w:t>
        </w:r>
      </w:hyperlink>
      <w:r w:rsidRPr="004A196E">
        <w:rPr>
          <w:rStyle w:val="apple-converted-space"/>
          <w:rFonts w:ascii="Arial" w:hAnsi="Arial" w:cs="Arial"/>
          <w:color w:val="000000"/>
          <w:sz w:val="22"/>
          <w:szCs w:val="22"/>
        </w:rPr>
        <w:t> </w:t>
      </w:r>
      <w:r w:rsidRPr="004A196E">
        <w:rPr>
          <w:rFonts w:ascii="Arial" w:hAnsi="Arial" w:cs="Arial"/>
          <w:color w:val="000000"/>
          <w:sz w:val="22"/>
          <w:szCs w:val="22"/>
        </w:rPr>
        <w:t xml:space="preserve">se torna mais difundida e a </w:t>
      </w:r>
      <w:proofErr w:type="spellStart"/>
      <w:r w:rsidRPr="004A196E">
        <w:rPr>
          <w:rFonts w:ascii="Arial" w:hAnsi="Arial" w:cs="Arial"/>
          <w:color w:val="000000"/>
          <w:sz w:val="22"/>
          <w:szCs w:val="22"/>
        </w:rPr>
        <w:t>midia</w:t>
      </w:r>
      <w:proofErr w:type="spellEnd"/>
      <w:r w:rsidRPr="004A196E">
        <w:rPr>
          <w:rFonts w:ascii="Arial" w:hAnsi="Arial" w:cs="Arial"/>
          <w:color w:val="000000"/>
          <w:sz w:val="22"/>
          <w:szCs w:val="22"/>
        </w:rPr>
        <w:t xml:space="preserve"> é utilizada com mais variedade.</w:t>
      </w:r>
    </w:p>
    <w:p w14:paraId="18D9A58C" w14:textId="77777777" w:rsidR="00674F85" w:rsidRPr="004A196E" w:rsidRDefault="00674F85" w:rsidP="00CF4EBB"/>
    <w:p w14:paraId="70B0BD3B" w14:textId="77777777" w:rsidR="00995A3D" w:rsidRPr="00CF4EBB" w:rsidRDefault="00995A3D" w:rsidP="00CF4EBB">
      <w:pPr>
        <w:rPr>
          <w:rFonts w:ascii="Arial" w:hAnsi="Arial" w:cs="Arial"/>
          <w:sz w:val="22"/>
          <w:szCs w:val="22"/>
        </w:rPr>
      </w:pPr>
      <w:r w:rsidRPr="00CF4EBB">
        <w:rPr>
          <w:rFonts w:ascii="Arial" w:hAnsi="Arial" w:cs="Arial"/>
          <w:sz w:val="22"/>
          <w:szCs w:val="22"/>
        </w:rPr>
        <w:t>Declínio</w:t>
      </w:r>
    </w:p>
    <w:p w14:paraId="47586450" w14:textId="77777777" w:rsidR="00995A3D" w:rsidRPr="004A196E" w:rsidRDefault="00995A3D" w:rsidP="00005A64">
      <w:pPr>
        <w:pStyle w:val="NormalWeb"/>
        <w:shd w:val="clear" w:color="auto" w:fill="FFFFFF"/>
        <w:spacing w:before="0" w:beforeAutospacing="0" w:after="0" w:afterAutospacing="0" w:line="276" w:lineRule="auto"/>
        <w:ind w:firstLine="708"/>
        <w:jc w:val="both"/>
        <w:textAlignment w:val="baseline"/>
        <w:rPr>
          <w:rFonts w:ascii="Arial" w:hAnsi="Arial" w:cs="Arial"/>
          <w:color w:val="000000"/>
          <w:sz w:val="22"/>
          <w:szCs w:val="22"/>
        </w:rPr>
      </w:pPr>
      <w:r w:rsidRPr="004A196E">
        <w:rPr>
          <w:rFonts w:ascii="Arial" w:hAnsi="Arial" w:cs="Arial"/>
          <w:color w:val="000000"/>
          <w:sz w:val="22"/>
          <w:szCs w:val="22"/>
        </w:rPr>
        <w:t>Neste ponto ocorre uma diminuição no mercado. Por exemplo: produtos mais inovadores são introduzidos ou o gosto de consumidores está mudado. Há intenso corte de preços e muitos mais produtos são retirados do mercado. O lucro pode ser aumentado através de redução do dinheiro gasto com</w:t>
      </w:r>
      <w:r w:rsidRPr="004A196E">
        <w:rPr>
          <w:rStyle w:val="apple-converted-space"/>
          <w:rFonts w:ascii="Arial" w:hAnsi="Arial" w:cs="Arial"/>
          <w:color w:val="000000"/>
          <w:sz w:val="22"/>
          <w:szCs w:val="22"/>
        </w:rPr>
        <w:t> </w:t>
      </w:r>
      <w:hyperlink r:id="rId14" w:history="1">
        <w:r w:rsidRPr="004A196E">
          <w:rPr>
            <w:rStyle w:val="Hyperlink"/>
            <w:rFonts w:ascii="Arial" w:hAnsi="Arial" w:cs="Arial"/>
            <w:color w:val="000000"/>
            <w:sz w:val="22"/>
            <w:szCs w:val="22"/>
            <w:u w:val="none"/>
            <w:bdr w:val="none" w:sz="0" w:space="0" w:color="auto" w:frame="1"/>
          </w:rPr>
          <w:t>marketing</w:t>
        </w:r>
      </w:hyperlink>
      <w:r w:rsidRPr="004A196E">
        <w:rPr>
          <w:rFonts w:ascii="Arial" w:hAnsi="Arial" w:cs="Arial"/>
          <w:color w:val="000000"/>
          <w:sz w:val="22"/>
          <w:szCs w:val="22"/>
        </w:rPr>
        <w:t xml:space="preserve"> e corte de custos.</w:t>
      </w:r>
    </w:p>
    <w:p w14:paraId="250D2FD9" w14:textId="77777777" w:rsidR="00005A64" w:rsidRDefault="00005A64" w:rsidP="00CF4EBB"/>
    <w:p w14:paraId="05F1690F" w14:textId="77777777" w:rsidR="00995A3D" w:rsidRPr="00CF4EBB" w:rsidRDefault="0093397F" w:rsidP="00CF4EBB">
      <w:pPr>
        <w:rPr>
          <w:rFonts w:ascii="Arial" w:hAnsi="Arial" w:cs="Arial"/>
          <w:b/>
          <w:bCs/>
          <w:sz w:val="22"/>
          <w:szCs w:val="22"/>
        </w:rPr>
      </w:pPr>
      <w:r w:rsidRPr="00CF4EBB">
        <w:rPr>
          <w:rFonts w:ascii="Arial" w:hAnsi="Arial" w:cs="Arial"/>
          <w:b/>
          <w:bCs/>
          <w:sz w:val="22"/>
          <w:szCs w:val="22"/>
        </w:rPr>
        <w:t>MATRIZ BCG</w:t>
      </w:r>
    </w:p>
    <w:p w14:paraId="19581408" w14:textId="77777777" w:rsidR="00554BB0" w:rsidRPr="004A196E" w:rsidRDefault="00554BB0" w:rsidP="000F251D">
      <w:pPr>
        <w:spacing w:line="276" w:lineRule="auto"/>
        <w:jc w:val="both"/>
        <w:rPr>
          <w:rFonts w:ascii="Arial" w:hAnsi="Arial" w:cs="Arial"/>
          <w:color w:val="000000"/>
          <w:sz w:val="22"/>
          <w:szCs w:val="22"/>
        </w:rPr>
      </w:pPr>
    </w:p>
    <w:p w14:paraId="6305377E" w14:textId="77777777" w:rsidR="00995A3D" w:rsidRPr="004A196E" w:rsidRDefault="00995A3D" w:rsidP="00005A64">
      <w:pPr>
        <w:pStyle w:val="NormalWeb"/>
        <w:shd w:val="clear" w:color="auto" w:fill="FFFFFF"/>
        <w:spacing w:before="0" w:beforeAutospacing="0" w:after="0" w:afterAutospacing="0" w:line="276" w:lineRule="auto"/>
        <w:ind w:firstLine="708"/>
        <w:jc w:val="both"/>
        <w:rPr>
          <w:rFonts w:ascii="Arial" w:hAnsi="Arial" w:cs="Arial"/>
          <w:color w:val="000000"/>
          <w:sz w:val="22"/>
          <w:szCs w:val="22"/>
        </w:rPr>
      </w:pPr>
      <w:r w:rsidRPr="004A196E">
        <w:rPr>
          <w:rFonts w:ascii="Arial" w:hAnsi="Arial" w:cs="Arial"/>
          <w:color w:val="000000"/>
          <w:sz w:val="22"/>
          <w:szCs w:val="22"/>
        </w:rPr>
        <w:t>A</w:t>
      </w:r>
      <w:r w:rsidRPr="004A196E">
        <w:rPr>
          <w:rStyle w:val="apple-converted-space"/>
          <w:rFonts w:ascii="Arial" w:hAnsi="Arial" w:cs="Arial"/>
          <w:color w:val="000000"/>
          <w:sz w:val="22"/>
          <w:szCs w:val="22"/>
        </w:rPr>
        <w:t> </w:t>
      </w:r>
      <w:r w:rsidRPr="004A196E">
        <w:rPr>
          <w:rStyle w:val="Forte"/>
          <w:rFonts w:ascii="Arial" w:hAnsi="Arial" w:cs="Arial"/>
          <w:b w:val="0"/>
          <w:color w:val="000000"/>
          <w:sz w:val="22"/>
          <w:szCs w:val="22"/>
        </w:rPr>
        <w:t>Matriz BCG</w:t>
      </w:r>
      <w:r w:rsidRPr="004A196E">
        <w:rPr>
          <w:rFonts w:ascii="Arial" w:hAnsi="Arial" w:cs="Arial"/>
          <w:color w:val="000000"/>
          <w:sz w:val="22"/>
          <w:szCs w:val="22"/>
        </w:rPr>
        <w:t xml:space="preserve">, como o próprio nome diz, é uma matriz “2 por 2” para análises de portfólio de produtos e unidades de negócios, tendo como base o ciclo de vida do produto. Foi criada nos anos 70 por Bruce Henderson para a empresa americana Boston Consulting </w:t>
      </w:r>
      <w:proofErr w:type="spellStart"/>
      <w:r w:rsidRPr="004A196E">
        <w:rPr>
          <w:rFonts w:ascii="Arial" w:hAnsi="Arial" w:cs="Arial"/>
          <w:color w:val="000000"/>
          <w:sz w:val="22"/>
          <w:szCs w:val="22"/>
        </w:rPr>
        <w:t>Group</w:t>
      </w:r>
      <w:proofErr w:type="spellEnd"/>
      <w:r w:rsidRPr="004A196E">
        <w:rPr>
          <w:rFonts w:ascii="Arial" w:hAnsi="Arial" w:cs="Arial"/>
          <w:color w:val="000000"/>
          <w:sz w:val="22"/>
          <w:szCs w:val="22"/>
        </w:rPr>
        <w:t>, e tem como principal objetivo auxiliar o processo de tomada de decisão dos gestores de marketing e vendas.</w:t>
      </w:r>
    </w:p>
    <w:p w14:paraId="5A2ECCA4" w14:textId="77777777" w:rsidR="00995A3D" w:rsidRPr="004A196E" w:rsidRDefault="00995A3D" w:rsidP="000F251D">
      <w:pPr>
        <w:pStyle w:val="NormalWeb"/>
        <w:shd w:val="clear" w:color="auto" w:fill="FFFFFF"/>
        <w:spacing w:before="0" w:beforeAutospacing="0" w:after="0" w:afterAutospacing="0" w:line="276" w:lineRule="auto"/>
        <w:jc w:val="both"/>
        <w:rPr>
          <w:rFonts w:ascii="Arial" w:hAnsi="Arial" w:cs="Arial"/>
          <w:color w:val="000000"/>
          <w:sz w:val="22"/>
          <w:szCs w:val="22"/>
        </w:rPr>
      </w:pPr>
      <w:r w:rsidRPr="004A196E">
        <w:rPr>
          <w:rFonts w:ascii="Arial" w:hAnsi="Arial" w:cs="Arial"/>
          <w:color w:val="000000"/>
          <w:sz w:val="22"/>
          <w:szCs w:val="22"/>
        </w:rPr>
        <w:t>A</w:t>
      </w:r>
      <w:r w:rsidRPr="004A196E">
        <w:rPr>
          <w:rStyle w:val="apple-converted-space"/>
          <w:rFonts w:ascii="Arial" w:hAnsi="Arial" w:cs="Arial"/>
          <w:color w:val="000000"/>
          <w:sz w:val="22"/>
          <w:szCs w:val="22"/>
        </w:rPr>
        <w:t> </w:t>
      </w:r>
      <w:r w:rsidRPr="004A196E">
        <w:rPr>
          <w:rStyle w:val="Forte"/>
          <w:rFonts w:ascii="Arial" w:hAnsi="Arial" w:cs="Arial"/>
          <w:b w:val="0"/>
          <w:color w:val="000000"/>
          <w:sz w:val="22"/>
          <w:szCs w:val="22"/>
        </w:rPr>
        <w:t>Matriz BCG</w:t>
      </w:r>
      <w:r w:rsidRPr="004A196E">
        <w:rPr>
          <w:rStyle w:val="apple-converted-space"/>
          <w:rFonts w:ascii="Arial" w:hAnsi="Arial" w:cs="Arial"/>
          <w:bCs/>
          <w:color w:val="000000"/>
          <w:sz w:val="22"/>
          <w:szCs w:val="22"/>
        </w:rPr>
        <w:t> </w:t>
      </w:r>
      <w:r w:rsidRPr="004A196E">
        <w:rPr>
          <w:rFonts w:ascii="Arial" w:hAnsi="Arial" w:cs="Arial"/>
          <w:color w:val="000000"/>
          <w:sz w:val="22"/>
          <w:szCs w:val="22"/>
        </w:rPr>
        <w:t xml:space="preserve">é dividida em duas partes: crescimento do mercado e participação relativa de mercado (em comparação à participação de seu maior concorrente). Onde, pode-se concluir, em uma primeira análise, </w:t>
      </w:r>
      <w:r w:rsidRPr="004A196E">
        <w:rPr>
          <w:rFonts w:ascii="Arial" w:hAnsi="Arial" w:cs="Arial"/>
          <w:color w:val="000000"/>
          <w:sz w:val="22"/>
          <w:szCs w:val="22"/>
        </w:rPr>
        <w:lastRenderedPageBreak/>
        <w:t xml:space="preserve">que quanto mais rápido for o crescimento de mercado de um produto ou, quanto maior for sua participação de mercado melhor será para empresa analisada. Maior será sua vantagem competitiva por produto em relação </w:t>
      </w:r>
      <w:proofErr w:type="gramStart"/>
      <w:r w:rsidRPr="004A196E">
        <w:rPr>
          <w:rFonts w:ascii="Arial" w:hAnsi="Arial" w:cs="Arial"/>
          <w:color w:val="000000"/>
          <w:sz w:val="22"/>
          <w:szCs w:val="22"/>
        </w:rPr>
        <w:t>à</w:t>
      </w:r>
      <w:proofErr w:type="gramEnd"/>
      <w:r w:rsidRPr="004A196E">
        <w:rPr>
          <w:rFonts w:ascii="Arial" w:hAnsi="Arial" w:cs="Arial"/>
          <w:color w:val="000000"/>
          <w:sz w:val="22"/>
          <w:szCs w:val="22"/>
        </w:rPr>
        <w:t xml:space="preserve"> seus concorrentes.</w:t>
      </w:r>
    </w:p>
    <w:p w14:paraId="506D90AF" w14:textId="77777777" w:rsidR="00674F85" w:rsidRPr="004A196E" w:rsidRDefault="00674F85" w:rsidP="000F251D">
      <w:pPr>
        <w:pStyle w:val="NormalWeb"/>
        <w:shd w:val="clear" w:color="auto" w:fill="FFFFFF"/>
        <w:spacing w:before="0" w:beforeAutospacing="0" w:after="0" w:afterAutospacing="0" w:line="276" w:lineRule="auto"/>
        <w:jc w:val="both"/>
        <w:rPr>
          <w:rFonts w:ascii="Arial" w:hAnsi="Arial" w:cs="Arial"/>
          <w:color w:val="000000"/>
          <w:sz w:val="22"/>
          <w:szCs w:val="22"/>
        </w:rPr>
      </w:pPr>
    </w:p>
    <w:p w14:paraId="16547300" w14:textId="146246A5" w:rsidR="00995A3D" w:rsidRPr="004A196E" w:rsidRDefault="00406569" w:rsidP="000F251D">
      <w:pPr>
        <w:pStyle w:val="NormalWeb"/>
        <w:shd w:val="clear" w:color="auto" w:fill="FFFFFF"/>
        <w:spacing w:before="0" w:beforeAutospacing="0" w:after="0" w:afterAutospacing="0" w:line="276" w:lineRule="auto"/>
        <w:jc w:val="both"/>
        <w:rPr>
          <w:rFonts w:ascii="Arial" w:hAnsi="Arial" w:cs="Arial"/>
          <w:color w:val="000000"/>
          <w:sz w:val="22"/>
          <w:szCs w:val="22"/>
        </w:rPr>
      </w:pPr>
      <w:r>
        <w:rPr>
          <w:rFonts w:ascii="Arial" w:hAnsi="Arial" w:cs="Arial"/>
          <w:noProof/>
          <w:color w:val="000000"/>
          <w:sz w:val="22"/>
          <w:szCs w:val="22"/>
        </w:rPr>
        <w:drawing>
          <wp:inline distT="0" distB="0" distL="0" distR="0" wp14:anchorId="687ACDBA" wp14:editId="6ECB9D66">
            <wp:extent cx="6172200" cy="3286125"/>
            <wp:effectExtent l="0" t="0" r="0" b="0"/>
            <wp:docPr id="2" name="Imagem 2" descr="http://www.sobreadministracao.com/wp-content/uploads/2010/09/Matriz_BCG2.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obreadministracao.com/wp-content/uploads/2010/09/Matriz_BCG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2200" cy="3286125"/>
                    </a:xfrm>
                    <a:prstGeom prst="rect">
                      <a:avLst/>
                    </a:prstGeom>
                    <a:noFill/>
                    <a:ln>
                      <a:noFill/>
                    </a:ln>
                  </pic:spPr>
                </pic:pic>
              </a:graphicData>
            </a:graphic>
          </wp:inline>
        </w:drawing>
      </w:r>
    </w:p>
    <w:p w14:paraId="40CC9048" w14:textId="77777777" w:rsidR="00995A3D" w:rsidRPr="004A196E" w:rsidRDefault="00995A3D" w:rsidP="000F251D">
      <w:pPr>
        <w:pStyle w:val="NormalWeb"/>
        <w:shd w:val="clear" w:color="auto" w:fill="FFFFFF"/>
        <w:spacing w:before="0" w:beforeAutospacing="0" w:after="0" w:afterAutospacing="0" w:line="276" w:lineRule="auto"/>
        <w:jc w:val="both"/>
        <w:rPr>
          <w:rFonts w:ascii="Arial" w:hAnsi="Arial" w:cs="Arial"/>
          <w:color w:val="000000"/>
          <w:sz w:val="22"/>
          <w:szCs w:val="22"/>
        </w:rPr>
      </w:pPr>
      <w:r w:rsidRPr="004A196E">
        <w:rPr>
          <w:rFonts w:ascii="Arial" w:hAnsi="Arial" w:cs="Arial"/>
          <w:color w:val="000000"/>
          <w:sz w:val="22"/>
          <w:szCs w:val="22"/>
        </w:rPr>
        <w:t>Em uma segunda análise, é preciso posicionar os produtos da empresa dentro da matriz, de acordo com suas características principais, sendo classificados de acordo com o quadrante que ocupam. Os quadrantes são:</w:t>
      </w:r>
    </w:p>
    <w:p w14:paraId="02C7E65D" w14:textId="77777777" w:rsidR="00995A3D" w:rsidRPr="004A196E" w:rsidRDefault="00995A3D" w:rsidP="00406569">
      <w:pPr>
        <w:numPr>
          <w:ilvl w:val="0"/>
          <w:numId w:val="6"/>
        </w:numPr>
        <w:shd w:val="clear" w:color="auto" w:fill="FFFFFF"/>
        <w:suppressAutoHyphens w:val="0"/>
        <w:spacing w:line="276" w:lineRule="auto"/>
        <w:jc w:val="both"/>
        <w:rPr>
          <w:rFonts w:ascii="Arial" w:hAnsi="Arial" w:cs="Arial"/>
          <w:color w:val="000000"/>
          <w:sz w:val="22"/>
          <w:szCs w:val="22"/>
        </w:rPr>
      </w:pPr>
      <w:r w:rsidRPr="004A196E">
        <w:rPr>
          <w:rStyle w:val="Forte"/>
          <w:rFonts w:ascii="Arial" w:hAnsi="Arial" w:cs="Arial"/>
          <w:b w:val="0"/>
          <w:color w:val="000000"/>
          <w:sz w:val="22"/>
          <w:szCs w:val="22"/>
        </w:rPr>
        <w:t>Ponto de interrogação</w:t>
      </w:r>
      <w:r w:rsidRPr="004A196E">
        <w:rPr>
          <w:rStyle w:val="apple-converted-space"/>
          <w:rFonts w:ascii="Arial" w:hAnsi="Arial" w:cs="Arial"/>
          <w:bCs/>
          <w:color w:val="000000"/>
          <w:sz w:val="22"/>
          <w:szCs w:val="22"/>
        </w:rPr>
        <w:t> </w:t>
      </w:r>
      <w:r w:rsidRPr="004A196E">
        <w:rPr>
          <w:rFonts w:ascii="Arial" w:hAnsi="Arial" w:cs="Arial"/>
          <w:color w:val="000000"/>
          <w:sz w:val="22"/>
          <w:szCs w:val="22"/>
        </w:rPr>
        <w:t>(também conhecido como “em questionamento” ou “criança-problemática”): Neste quadrante, estão posicionados os produtos pertencentes a um mercado com altas taxas de crescimento. Exige grandes investimentos e possui baixo retorno, com possibilidade de se tornar um “abacaxi” em pouco tempo. Porém, por estar em um mercado com alto crescimento, pode também se tornar uma “estrela”, desde que seja bem tratado pela empresa;</w:t>
      </w:r>
    </w:p>
    <w:p w14:paraId="49DD26D8" w14:textId="77777777" w:rsidR="00995A3D" w:rsidRPr="004A196E" w:rsidRDefault="00995A3D" w:rsidP="00406569">
      <w:pPr>
        <w:numPr>
          <w:ilvl w:val="0"/>
          <w:numId w:val="6"/>
        </w:numPr>
        <w:shd w:val="clear" w:color="auto" w:fill="FFFFFF"/>
        <w:suppressAutoHyphens w:val="0"/>
        <w:spacing w:line="276" w:lineRule="auto"/>
        <w:jc w:val="both"/>
        <w:rPr>
          <w:rFonts w:ascii="Arial" w:hAnsi="Arial" w:cs="Arial"/>
          <w:color w:val="000000"/>
          <w:sz w:val="22"/>
          <w:szCs w:val="22"/>
        </w:rPr>
      </w:pPr>
      <w:r w:rsidRPr="004A196E">
        <w:rPr>
          <w:rStyle w:val="Forte"/>
          <w:rFonts w:ascii="Arial" w:hAnsi="Arial" w:cs="Arial"/>
          <w:b w:val="0"/>
          <w:color w:val="000000"/>
          <w:sz w:val="22"/>
          <w:szCs w:val="22"/>
        </w:rPr>
        <w:t>Estrela</w:t>
      </w:r>
      <w:r w:rsidRPr="004A196E">
        <w:rPr>
          <w:rFonts w:ascii="Arial" w:hAnsi="Arial" w:cs="Arial"/>
          <w:color w:val="000000"/>
          <w:sz w:val="22"/>
          <w:szCs w:val="22"/>
        </w:rPr>
        <w:t>: Neste quadrante, estão posicionados os produtos com alta participação de mercado, com altas taxas de crescimento. São líderes de mercado, exigindo grandes investimentos. Caso o crescimento do mercado seja reduzido, pode facilmente se tornar uma “vaca leiteira”.</w:t>
      </w:r>
    </w:p>
    <w:p w14:paraId="44281AFE" w14:textId="77777777" w:rsidR="00995A3D" w:rsidRPr="004A196E" w:rsidRDefault="00995A3D" w:rsidP="00406569">
      <w:pPr>
        <w:numPr>
          <w:ilvl w:val="0"/>
          <w:numId w:val="6"/>
        </w:numPr>
        <w:shd w:val="clear" w:color="auto" w:fill="FFFFFF"/>
        <w:suppressAutoHyphens w:val="0"/>
        <w:spacing w:line="276" w:lineRule="auto"/>
        <w:jc w:val="both"/>
        <w:rPr>
          <w:rFonts w:ascii="Arial" w:hAnsi="Arial" w:cs="Arial"/>
          <w:color w:val="000000"/>
          <w:sz w:val="22"/>
          <w:szCs w:val="22"/>
        </w:rPr>
      </w:pPr>
      <w:r w:rsidRPr="004A196E">
        <w:rPr>
          <w:rStyle w:val="Forte"/>
          <w:rFonts w:ascii="Arial" w:hAnsi="Arial" w:cs="Arial"/>
          <w:b w:val="0"/>
          <w:color w:val="000000"/>
          <w:sz w:val="22"/>
          <w:szCs w:val="22"/>
        </w:rPr>
        <w:t>Vaca leiteira</w:t>
      </w:r>
      <w:r w:rsidRPr="004A196E">
        <w:rPr>
          <w:rFonts w:ascii="Arial" w:hAnsi="Arial" w:cs="Arial"/>
          <w:color w:val="000000"/>
          <w:sz w:val="22"/>
          <w:szCs w:val="22"/>
        </w:rPr>
        <w:t xml:space="preserve">: Neste quadrante, estão posicionados os produtos com taxa de crescimento moderada em mercados já estabelecidos. Não demandam grandes investimentos, uma vez que o crescimento do mercado é baixo. Algumas empresas </w:t>
      </w:r>
      <w:r w:rsidR="006E0269" w:rsidRPr="004A196E">
        <w:rPr>
          <w:rFonts w:ascii="Arial" w:hAnsi="Arial" w:cs="Arial"/>
          <w:color w:val="000000"/>
          <w:sz w:val="22"/>
          <w:szCs w:val="22"/>
        </w:rPr>
        <w:t>têm</w:t>
      </w:r>
      <w:r w:rsidRPr="004A196E">
        <w:rPr>
          <w:rFonts w:ascii="Arial" w:hAnsi="Arial" w:cs="Arial"/>
          <w:color w:val="000000"/>
          <w:sz w:val="22"/>
          <w:szCs w:val="22"/>
        </w:rPr>
        <w:t xml:space="preserve"> estes produtos como sua base, por terem os lucros e a geração de caixa são altos. É comum ver “estrelas” se transformando em “vacas leiteiras”.</w:t>
      </w:r>
    </w:p>
    <w:p w14:paraId="51A049AE" w14:textId="77777777" w:rsidR="00995A3D" w:rsidRPr="004A196E" w:rsidRDefault="00995A3D" w:rsidP="00406569">
      <w:pPr>
        <w:numPr>
          <w:ilvl w:val="0"/>
          <w:numId w:val="6"/>
        </w:numPr>
        <w:shd w:val="clear" w:color="auto" w:fill="FFFFFF"/>
        <w:suppressAutoHyphens w:val="0"/>
        <w:spacing w:line="276" w:lineRule="auto"/>
        <w:jc w:val="both"/>
        <w:rPr>
          <w:rFonts w:ascii="Arial" w:hAnsi="Arial" w:cs="Arial"/>
          <w:color w:val="000000"/>
          <w:sz w:val="22"/>
          <w:szCs w:val="22"/>
        </w:rPr>
      </w:pPr>
      <w:r w:rsidRPr="004A196E">
        <w:rPr>
          <w:rStyle w:val="Forte"/>
          <w:rFonts w:ascii="Arial" w:hAnsi="Arial" w:cs="Arial"/>
          <w:b w:val="0"/>
          <w:color w:val="000000"/>
          <w:sz w:val="22"/>
          <w:szCs w:val="22"/>
        </w:rPr>
        <w:t>Abacaxi</w:t>
      </w:r>
      <w:r w:rsidRPr="004A196E">
        <w:rPr>
          <w:rStyle w:val="apple-converted-space"/>
          <w:rFonts w:ascii="Arial" w:hAnsi="Arial" w:cs="Arial"/>
          <w:color w:val="000000"/>
          <w:sz w:val="22"/>
          <w:szCs w:val="22"/>
        </w:rPr>
        <w:t> </w:t>
      </w:r>
      <w:r w:rsidRPr="004A196E">
        <w:rPr>
          <w:rFonts w:ascii="Arial" w:hAnsi="Arial" w:cs="Arial"/>
          <w:color w:val="000000"/>
          <w:sz w:val="22"/>
          <w:szCs w:val="22"/>
        </w:rPr>
        <w:t>(também conhecido como “animal de estimação”, “cão” ou “vira-lata”): Neste quadrante estão posicionados os produtos com baixa participação em um mercado maduro, sem crescimento aparente. Estes produtos devem ser evitados ao máximo pela empresa, sendo possível até um descarte de tais produtos do portfólio da empresa, do ponto de vista financeiro (evitando os altos custos de recuperação) e estratégico.</w:t>
      </w:r>
    </w:p>
    <w:p w14:paraId="0D377606" w14:textId="77777777" w:rsidR="0093397F" w:rsidRPr="004A196E" w:rsidRDefault="0093397F" w:rsidP="0093397F">
      <w:pPr>
        <w:shd w:val="clear" w:color="auto" w:fill="FFFFFF"/>
        <w:suppressAutoHyphens w:val="0"/>
        <w:spacing w:line="276" w:lineRule="auto"/>
        <w:jc w:val="both"/>
        <w:rPr>
          <w:rFonts w:ascii="Arial" w:hAnsi="Arial" w:cs="Arial"/>
          <w:color w:val="000000"/>
          <w:sz w:val="22"/>
          <w:szCs w:val="22"/>
        </w:rPr>
      </w:pPr>
    </w:p>
    <w:p w14:paraId="23B7878B" w14:textId="77777777" w:rsidR="00554BB0" w:rsidRPr="004A196E" w:rsidRDefault="00995A3D" w:rsidP="00005A64">
      <w:pPr>
        <w:pStyle w:val="NormalWeb"/>
        <w:shd w:val="clear" w:color="auto" w:fill="FFFFFF"/>
        <w:spacing w:before="0" w:beforeAutospacing="0" w:after="0" w:afterAutospacing="0" w:line="276" w:lineRule="auto"/>
        <w:ind w:firstLine="708"/>
        <w:jc w:val="both"/>
        <w:rPr>
          <w:rFonts w:ascii="Arial" w:hAnsi="Arial" w:cs="Arial"/>
          <w:color w:val="000000"/>
          <w:sz w:val="22"/>
          <w:szCs w:val="22"/>
        </w:rPr>
      </w:pPr>
      <w:r w:rsidRPr="004A196E">
        <w:rPr>
          <w:rFonts w:ascii="Arial" w:hAnsi="Arial" w:cs="Arial"/>
          <w:color w:val="000000"/>
          <w:sz w:val="22"/>
          <w:szCs w:val="22"/>
        </w:rPr>
        <w:t>Como dito acima, esta matriz BCG auxilia os administradores a analisar os produtos que são comercializados pela empresa, identificando aspectos para a manutenção destes. A empresa precisa saber qual é a possibilidade de crescimento de um produto, a sua condição perante o fluxo de caixa, a aceitação do público etc. Por isso, é preciso que o</w:t>
      </w:r>
      <w:r w:rsidR="000F251D" w:rsidRPr="004A196E">
        <w:rPr>
          <w:rFonts w:ascii="Arial" w:hAnsi="Arial" w:cs="Arial"/>
          <w:color w:val="000000"/>
          <w:sz w:val="22"/>
          <w:szCs w:val="22"/>
        </w:rPr>
        <w:t xml:space="preserve"> administrador</w:t>
      </w:r>
      <w:r w:rsidRPr="004A196E">
        <w:rPr>
          <w:rFonts w:ascii="Arial" w:hAnsi="Arial" w:cs="Arial"/>
          <w:color w:val="000000"/>
          <w:sz w:val="22"/>
          <w:szCs w:val="22"/>
        </w:rPr>
        <w:t xml:space="preserve"> domine esta ferramenta e a utilize da forma mais eficaz possível.</w:t>
      </w:r>
    </w:p>
    <w:p w14:paraId="34E0389A" w14:textId="3593A0A0" w:rsidR="00554BB0" w:rsidRDefault="00554BB0" w:rsidP="0093397F">
      <w:pPr>
        <w:spacing w:line="276" w:lineRule="auto"/>
        <w:jc w:val="both"/>
        <w:rPr>
          <w:rFonts w:ascii="Arial" w:hAnsi="Arial" w:cs="Arial"/>
          <w:color w:val="000000"/>
          <w:sz w:val="22"/>
          <w:szCs w:val="22"/>
        </w:rPr>
      </w:pPr>
      <w:r w:rsidRPr="004A196E">
        <w:rPr>
          <w:rFonts w:ascii="Arial" w:hAnsi="Arial" w:cs="Arial"/>
          <w:color w:val="000000"/>
          <w:sz w:val="22"/>
          <w:szCs w:val="22"/>
        </w:rPr>
        <w:lastRenderedPageBreak/>
        <w:t>Onde atuar:</w:t>
      </w:r>
    </w:p>
    <w:p w14:paraId="7B85E1FA" w14:textId="5A3B3B70" w:rsidR="001600E2" w:rsidRDefault="001600E2" w:rsidP="0093397F">
      <w:pPr>
        <w:spacing w:line="276" w:lineRule="auto"/>
        <w:jc w:val="both"/>
        <w:rPr>
          <w:rFonts w:ascii="Arial" w:hAnsi="Arial" w:cs="Arial"/>
          <w:color w:val="000000"/>
          <w:sz w:val="22"/>
          <w:szCs w:val="22"/>
        </w:rPr>
      </w:pPr>
    </w:p>
    <w:p w14:paraId="329ACB02" w14:textId="78BE4546" w:rsidR="001600E2" w:rsidRDefault="00406569" w:rsidP="0093397F">
      <w:pPr>
        <w:spacing w:line="276" w:lineRule="auto"/>
        <w:jc w:val="both"/>
        <w:rPr>
          <w:rFonts w:ascii="Arial" w:hAnsi="Arial" w:cs="Arial"/>
          <w:color w:val="000000"/>
          <w:sz w:val="22"/>
          <w:szCs w:val="22"/>
        </w:rPr>
      </w:pPr>
      <w:r>
        <w:rPr>
          <w:rFonts w:ascii="Arial" w:hAnsi="Arial" w:cs="Arial"/>
          <w:noProof/>
          <w:color w:val="000000"/>
          <w:sz w:val="22"/>
          <w:szCs w:val="22"/>
          <w:lang w:eastAsia="pt-BR"/>
        </w:rPr>
        <w:drawing>
          <wp:inline distT="0" distB="0" distL="0" distR="0" wp14:anchorId="641ABFFA" wp14:editId="03F8BED9">
            <wp:extent cx="1600200" cy="1600200"/>
            <wp:effectExtent l="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r>
        <w:rPr>
          <w:rFonts w:ascii="Arial" w:hAnsi="Arial" w:cs="Arial"/>
          <w:noProof/>
          <w:color w:val="000000"/>
          <w:sz w:val="22"/>
          <w:szCs w:val="22"/>
          <w:lang w:eastAsia="pt-BR"/>
        </w:rPr>
        <w:drawing>
          <wp:inline distT="0" distB="0" distL="0" distR="0" wp14:anchorId="5810A573" wp14:editId="421962D2">
            <wp:extent cx="1409700" cy="160020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09700" cy="1600200"/>
                    </a:xfrm>
                    <a:prstGeom prst="rect">
                      <a:avLst/>
                    </a:prstGeom>
                    <a:noFill/>
                    <a:ln>
                      <a:noFill/>
                    </a:ln>
                  </pic:spPr>
                </pic:pic>
              </a:graphicData>
            </a:graphic>
          </wp:inline>
        </w:drawing>
      </w:r>
      <w:r>
        <w:rPr>
          <w:rFonts w:ascii="Arial" w:hAnsi="Arial" w:cs="Arial"/>
          <w:noProof/>
          <w:color w:val="000000"/>
          <w:sz w:val="22"/>
          <w:szCs w:val="22"/>
          <w:lang w:eastAsia="pt-BR"/>
        </w:rPr>
        <w:drawing>
          <wp:inline distT="0" distB="0" distL="0" distR="0" wp14:anchorId="05615EDB" wp14:editId="13058419">
            <wp:extent cx="1600200" cy="1495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00200" cy="1495425"/>
                    </a:xfrm>
                    <a:prstGeom prst="rect">
                      <a:avLst/>
                    </a:prstGeom>
                    <a:noFill/>
                    <a:ln>
                      <a:noFill/>
                    </a:ln>
                  </pic:spPr>
                </pic:pic>
              </a:graphicData>
            </a:graphic>
          </wp:inline>
        </w:drawing>
      </w:r>
      <w:r>
        <w:rPr>
          <w:rFonts w:ascii="Arial" w:hAnsi="Arial" w:cs="Arial"/>
          <w:noProof/>
          <w:color w:val="000000"/>
          <w:sz w:val="22"/>
          <w:szCs w:val="22"/>
          <w:lang w:eastAsia="pt-BR"/>
        </w:rPr>
        <w:drawing>
          <wp:inline distT="0" distB="0" distL="0" distR="0" wp14:anchorId="3BE4455F" wp14:editId="31A2B46B">
            <wp:extent cx="1352550" cy="1438275"/>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52550" cy="1438275"/>
                    </a:xfrm>
                    <a:prstGeom prst="rect">
                      <a:avLst/>
                    </a:prstGeom>
                    <a:noFill/>
                    <a:ln>
                      <a:noFill/>
                    </a:ln>
                  </pic:spPr>
                </pic:pic>
              </a:graphicData>
            </a:graphic>
          </wp:inline>
        </w:drawing>
      </w:r>
    </w:p>
    <w:p w14:paraId="3758E5AF" w14:textId="68703520" w:rsidR="001600E2" w:rsidRDefault="001600E2" w:rsidP="0093397F">
      <w:pPr>
        <w:spacing w:line="276" w:lineRule="auto"/>
        <w:jc w:val="both"/>
        <w:rPr>
          <w:rFonts w:ascii="Arial" w:hAnsi="Arial" w:cs="Arial"/>
          <w:color w:val="000000"/>
          <w:sz w:val="22"/>
          <w:szCs w:val="22"/>
        </w:rPr>
      </w:pP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52"/>
        <w:gridCol w:w="2410"/>
        <w:gridCol w:w="2409"/>
        <w:gridCol w:w="2552"/>
      </w:tblGrid>
      <w:tr w:rsidR="001600E2" w:rsidRPr="0076202C" w14:paraId="5B3B9215" w14:textId="77777777" w:rsidTr="001600E2">
        <w:trPr>
          <w:trHeight w:val="1096"/>
        </w:trPr>
        <w:tc>
          <w:tcPr>
            <w:tcW w:w="2652" w:type="dxa"/>
          </w:tcPr>
          <w:p w14:paraId="13EDC510" w14:textId="362589FA" w:rsidR="001600E2" w:rsidRPr="001600E2" w:rsidRDefault="001600E2" w:rsidP="001600E2">
            <w:pPr>
              <w:snapToGrid w:val="0"/>
              <w:spacing w:line="276" w:lineRule="auto"/>
              <w:rPr>
                <w:rFonts w:ascii="Arial" w:hAnsi="Arial" w:cs="Arial"/>
                <w:color w:val="000000"/>
                <w:sz w:val="24"/>
                <w:szCs w:val="24"/>
              </w:rPr>
            </w:pPr>
            <w:r w:rsidRPr="001600E2">
              <w:rPr>
                <w:rFonts w:ascii="Arial" w:hAnsi="Arial" w:cs="Arial"/>
                <w:color w:val="000000"/>
                <w:sz w:val="24"/>
                <w:szCs w:val="24"/>
              </w:rPr>
              <w:t xml:space="preserve">Aumentar as vendas </w:t>
            </w:r>
          </w:p>
          <w:p w14:paraId="5BBF2D50" w14:textId="77777777" w:rsidR="001600E2" w:rsidRDefault="001600E2" w:rsidP="001600E2">
            <w:pPr>
              <w:pStyle w:val="Ttulo5"/>
              <w:snapToGrid w:val="0"/>
              <w:spacing w:line="276" w:lineRule="auto"/>
              <w:jc w:val="left"/>
              <w:rPr>
                <w:rFonts w:ascii="Arial" w:hAnsi="Arial" w:cs="Arial"/>
                <w:color w:val="000000"/>
                <w:sz w:val="24"/>
                <w:szCs w:val="24"/>
              </w:rPr>
            </w:pPr>
            <w:r w:rsidRPr="001600E2">
              <w:rPr>
                <w:rFonts w:ascii="Arial" w:hAnsi="Arial" w:cs="Arial"/>
                <w:color w:val="000000"/>
                <w:sz w:val="24"/>
                <w:szCs w:val="24"/>
              </w:rPr>
              <w:t xml:space="preserve">Produto </w:t>
            </w:r>
            <w:r>
              <w:rPr>
                <w:rFonts w:ascii="Arial" w:hAnsi="Arial" w:cs="Arial"/>
                <w:color w:val="000000"/>
                <w:sz w:val="24"/>
                <w:szCs w:val="24"/>
              </w:rPr>
              <w:t xml:space="preserve">atual </w:t>
            </w:r>
            <w:r w:rsidRPr="001600E2">
              <w:rPr>
                <w:rFonts w:ascii="Arial" w:hAnsi="Arial" w:cs="Arial"/>
                <w:color w:val="000000"/>
                <w:sz w:val="24"/>
                <w:szCs w:val="24"/>
              </w:rPr>
              <w:t xml:space="preserve">e </w:t>
            </w:r>
          </w:p>
          <w:p w14:paraId="19EA144D" w14:textId="6366616D" w:rsidR="001600E2" w:rsidRPr="001600E2" w:rsidRDefault="001600E2" w:rsidP="001600E2">
            <w:pPr>
              <w:pStyle w:val="Ttulo5"/>
              <w:snapToGrid w:val="0"/>
              <w:spacing w:line="276" w:lineRule="auto"/>
              <w:jc w:val="left"/>
              <w:rPr>
                <w:rFonts w:ascii="Arial" w:hAnsi="Arial" w:cs="Arial"/>
                <w:color w:val="000000"/>
                <w:sz w:val="24"/>
                <w:szCs w:val="24"/>
              </w:rPr>
            </w:pPr>
            <w:r>
              <w:rPr>
                <w:rFonts w:ascii="Arial" w:hAnsi="Arial" w:cs="Arial"/>
                <w:color w:val="000000"/>
                <w:sz w:val="24"/>
                <w:szCs w:val="24"/>
              </w:rPr>
              <w:t>M</w:t>
            </w:r>
            <w:r w:rsidRPr="001600E2">
              <w:rPr>
                <w:rFonts w:ascii="Arial" w:hAnsi="Arial" w:cs="Arial"/>
                <w:color w:val="000000"/>
                <w:sz w:val="24"/>
                <w:szCs w:val="24"/>
              </w:rPr>
              <w:t>ercado atual</w:t>
            </w:r>
          </w:p>
        </w:tc>
        <w:tc>
          <w:tcPr>
            <w:tcW w:w="2410" w:type="dxa"/>
          </w:tcPr>
          <w:p w14:paraId="49D074F0" w14:textId="4F78BBEC" w:rsidR="001600E2" w:rsidRDefault="001600E2" w:rsidP="001600E2">
            <w:pPr>
              <w:snapToGrid w:val="0"/>
              <w:spacing w:line="276" w:lineRule="auto"/>
              <w:rPr>
                <w:rFonts w:ascii="Arial" w:hAnsi="Arial" w:cs="Arial"/>
                <w:color w:val="000000"/>
                <w:sz w:val="24"/>
                <w:szCs w:val="24"/>
              </w:rPr>
            </w:pPr>
            <w:r>
              <w:rPr>
                <w:rFonts w:ascii="Arial" w:hAnsi="Arial" w:cs="Arial"/>
                <w:color w:val="000000"/>
                <w:sz w:val="24"/>
                <w:szCs w:val="24"/>
              </w:rPr>
              <w:t>Sanar o problema</w:t>
            </w:r>
          </w:p>
          <w:p w14:paraId="7A0FF8B7" w14:textId="69B46D42" w:rsidR="001600E2" w:rsidRPr="001600E2" w:rsidRDefault="001600E2" w:rsidP="001600E2">
            <w:pPr>
              <w:snapToGrid w:val="0"/>
              <w:spacing w:line="276" w:lineRule="auto"/>
              <w:rPr>
                <w:rFonts w:ascii="Arial" w:hAnsi="Arial" w:cs="Arial"/>
                <w:color w:val="000000"/>
                <w:sz w:val="24"/>
                <w:szCs w:val="24"/>
              </w:rPr>
            </w:pPr>
            <w:r w:rsidRPr="001600E2">
              <w:rPr>
                <w:rFonts w:ascii="Arial" w:hAnsi="Arial" w:cs="Arial"/>
                <w:color w:val="000000"/>
                <w:sz w:val="24"/>
                <w:szCs w:val="24"/>
              </w:rPr>
              <w:t xml:space="preserve">Produto atual </w:t>
            </w:r>
          </w:p>
          <w:p w14:paraId="1DB945BB" w14:textId="5AEABAE0" w:rsidR="001600E2" w:rsidRPr="001600E2" w:rsidRDefault="001600E2" w:rsidP="001600E2">
            <w:pPr>
              <w:snapToGrid w:val="0"/>
              <w:spacing w:line="276" w:lineRule="auto"/>
              <w:rPr>
                <w:rFonts w:ascii="Arial" w:hAnsi="Arial" w:cs="Arial"/>
                <w:color w:val="000000"/>
                <w:sz w:val="24"/>
                <w:szCs w:val="24"/>
              </w:rPr>
            </w:pPr>
            <w:r w:rsidRPr="001600E2">
              <w:rPr>
                <w:rFonts w:ascii="Arial" w:hAnsi="Arial" w:cs="Arial"/>
                <w:color w:val="000000"/>
                <w:sz w:val="24"/>
                <w:szCs w:val="24"/>
              </w:rPr>
              <w:t>Novo mercado</w:t>
            </w:r>
          </w:p>
        </w:tc>
        <w:tc>
          <w:tcPr>
            <w:tcW w:w="2409" w:type="dxa"/>
          </w:tcPr>
          <w:p w14:paraId="4DC04F24" w14:textId="64A3E419" w:rsidR="001600E2" w:rsidRDefault="001600E2" w:rsidP="001600E2">
            <w:pPr>
              <w:snapToGrid w:val="0"/>
              <w:spacing w:line="276" w:lineRule="auto"/>
              <w:rPr>
                <w:rFonts w:ascii="Arial" w:hAnsi="Arial" w:cs="Arial"/>
                <w:color w:val="000000"/>
                <w:sz w:val="24"/>
                <w:szCs w:val="24"/>
              </w:rPr>
            </w:pPr>
            <w:r>
              <w:rPr>
                <w:rFonts w:ascii="Arial" w:hAnsi="Arial" w:cs="Arial"/>
                <w:color w:val="000000"/>
                <w:sz w:val="24"/>
                <w:szCs w:val="24"/>
              </w:rPr>
              <w:t>Melhorar os custos</w:t>
            </w:r>
          </w:p>
          <w:p w14:paraId="14E100D4" w14:textId="0B72CA1C" w:rsidR="001600E2" w:rsidRPr="001600E2" w:rsidRDefault="001600E2" w:rsidP="001600E2">
            <w:pPr>
              <w:snapToGrid w:val="0"/>
              <w:spacing w:line="276" w:lineRule="auto"/>
              <w:rPr>
                <w:rFonts w:ascii="Arial" w:hAnsi="Arial" w:cs="Arial"/>
                <w:color w:val="000000"/>
                <w:sz w:val="24"/>
                <w:szCs w:val="24"/>
              </w:rPr>
            </w:pPr>
            <w:r w:rsidRPr="001600E2">
              <w:rPr>
                <w:rFonts w:ascii="Arial" w:hAnsi="Arial" w:cs="Arial"/>
                <w:color w:val="000000"/>
                <w:sz w:val="24"/>
                <w:szCs w:val="24"/>
              </w:rPr>
              <w:t xml:space="preserve">Novo produto </w:t>
            </w:r>
          </w:p>
          <w:p w14:paraId="67B4CEAE" w14:textId="11A57E0A" w:rsidR="001600E2" w:rsidRPr="001600E2" w:rsidRDefault="001600E2" w:rsidP="001600E2">
            <w:pPr>
              <w:snapToGrid w:val="0"/>
              <w:spacing w:line="276" w:lineRule="auto"/>
              <w:rPr>
                <w:rFonts w:ascii="Arial" w:hAnsi="Arial" w:cs="Arial"/>
                <w:color w:val="000000"/>
                <w:sz w:val="24"/>
                <w:szCs w:val="24"/>
              </w:rPr>
            </w:pPr>
            <w:r w:rsidRPr="001600E2">
              <w:rPr>
                <w:rFonts w:ascii="Arial" w:hAnsi="Arial" w:cs="Arial"/>
                <w:color w:val="000000"/>
                <w:sz w:val="24"/>
                <w:szCs w:val="24"/>
              </w:rPr>
              <w:t>Mercado atual</w:t>
            </w:r>
          </w:p>
        </w:tc>
        <w:tc>
          <w:tcPr>
            <w:tcW w:w="2552" w:type="dxa"/>
          </w:tcPr>
          <w:p w14:paraId="09B1E9EA" w14:textId="7C6513F4" w:rsidR="001600E2" w:rsidRDefault="001600E2" w:rsidP="001600E2">
            <w:pPr>
              <w:snapToGrid w:val="0"/>
              <w:spacing w:line="276" w:lineRule="auto"/>
              <w:rPr>
                <w:rFonts w:ascii="Arial" w:hAnsi="Arial" w:cs="Arial"/>
                <w:color w:val="000000"/>
                <w:sz w:val="24"/>
                <w:szCs w:val="24"/>
              </w:rPr>
            </w:pPr>
            <w:r>
              <w:rPr>
                <w:rFonts w:ascii="Arial" w:hAnsi="Arial" w:cs="Arial"/>
                <w:color w:val="000000"/>
                <w:sz w:val="24"/>
                <w:szCs w:val="24"/>
              </w:rPr>
              <w:t>Sair desse mercado</w:t>
            </w:r>
          </w:p>
          <w:p w14:paraId="42C07BCA" w14:textId="7E728053" w:rsidR="001600E2" w:rsidRPr="001600E2" w:rsidRDefault="001600E2" w:rsidP="001600E2">
            <w:pPr>
              <w:snapToGrid w:val="0"/>
              <w:spacing w:line="276" w:lineRule="auto"/>
              <w:rPr>
                <w:rFonts w:ascii="Arial" w:hAnsi="Arial" w:cs="Arial"/>
                <w:color w:val="000000"/>
                <w:sz w:val="24"/>
                <w:szCs w:val="24"/>
              </w:rPr>
            </w:pPr>
            <w:r w:rsidRPr="001600E2">
              <w:rPr>
                <w:rFonts w:ascii="Arial" w:hAnsi="Arial" w:cs="Arial"/>
                <w:color w:val="000000"/>
                <w:sz w:val="24"/>
                <w:szCs w:val="24"/>
              </w:rPr>
              <w:t>Novo produto</w:t>
            </w:r>
          </w:p>
          <w:p w14:paraId="1E69C872" w14:textId="36963687" w:rsidR="001600E2" w:rsidRPr="001600E2" w:rsidRDefault="001600E2" w:rsidP="001600E2">
            <w:pPr>
              <w:snapToGrid w:val="0"/>
              <w:spacing w:line="276" w:lineRule="auto"/>
              <w:rPr>
                <w:rFonts w:ascii="Arial" w:hAnsi="Arial" w:cs="Arial"/>
                <w:color w:val="000000"/>
                <w:sz w:val="24"/>
                <w:szCs w:val="24"/>
              </w:rPr>
            </w:pPr>
            <w:r w:rsidRPr="001600E2">
              <w:rPr>
                <w:rFonts w:ascii="Arial" w:hAnsi="Arial" w:cs="Arial"/>
                <w:color w:val="000000"/>
                <w:sz w:val="24"/>
                <w:szCs w:val="24"/>
              </w:rPr>
              <w:t>Novo mercado</w:t>
            </w:r>
          </w:p>
        </w:tc>
      </w:tr>
    </w:tbl>
    <w:p w14:paraId="33B30290" w14:textId="75762467" w:rsidR="001600E2" w:rsidRDefault="001600E2" w:rsidP="0093397F">
      <w:pPr>
        <w:spacing w:line="276" w:lineRule="auto"/>
        <w:jc w:val="both"/>
        <w:rPr>
          <w:rFonts w:ascii="Arial" w:hAnsi="Arial" w:cs="Arial"/>
          <w:color w:val="000000"/>
          <w:sz w:val="22"/>
          <w:szCs w:val="22"/>
        </w:rPr>
      </w:pPr>
    </w:p>
    <w:p w14:paraId="505F784E" w14:textId="79972FF5" w:rsidR="001600E2" w:rsidRDefault="001600E2" w:rsidP="0093397F">
      <w:pPr>
        <w:spacing w:line="276" w:lineRule="auto"/>
        <w:jc w:val="both"/>
        <w:rPr>
          <w:rFonts w:ascii="Arial" w:hAnsi="Arial" w:cs="Arial"/>
          <w:color w:val="000000"/>
          <w:sz w:val="22"/>
          <w:szCs w:val="22"/>
        </w:rPr>
      </w:pPr>
    </w:p>
    <w:p w14:paraId="05562E53" w14:textId="4CBB676F" w:rsidR="00EA275C" w:rsidRDefault="000F251D" w:rsidP="000F251D">
      <w:pPr>
        <w:spacing w:line="276" w:lineRule="auto"/>
        <w:jc w:val="both"/>
        <w:rPr>
          <w:rFonts w:ascii="Arial" w:hAnsi="Arial" w:cs="Arial"/>
          <w:color w:val="000000"/>
          <w:sz w:val="22"/>
          <w:szCs w:val="22"/>
        </w:rPr>
      </w:pPr>
      <w:r w:rsidRPr="004A196E">
        <w:rPr>
          <w:rFonts w:ascii="Arial" w:hAnsi="Arial" w:cs="Arial"/>
          <w:color w:val="000000"/>
          <w:sz w:val="22"/>
          <w:szCs w:val="22"/>
        </w:rPr>
        <w:t>E</w:t>
      </w:r>
      <w:r w:rsidR="00554BB0" w:rsidRPr="004A196E">
        <w:rPr>
          <w:rFonts w:ascii="Arial" w:hAnsi="Arial" w:cs="Arial"/>
          <w:color w:val="000000"/>
          <w:sz w:val="22"/>
          <w:szCs w:val="22"/>
        </w:rPr>
        <w:t>) FATORES</w:t>
      </w:r>
      <w:r w:rsidR="00CF4EBB">
        <w:rPr>
          <w:rFonts w:ascii="Arial" w:hAnsi="Arial" w:cs="Arial"/>
          <w:color w:val="000000"/>
          <w:sz w:val="22"/>
          <w:szCs w:val="22"/>
        </w:rPr>
        <w:t xml:space="preserve"> </w:t>
      </w:r>
      <w:r w:rsidR="00554BB0" w:rsidRPr="004A196E">
        <w:rPr>
          <w:rFonts w:ascii="Arial" w:hAnsi="Arial" w:cs="Arial"/>
          <w:color w:val="000000"/>
          <w:sz w:val="22"/>
          <w:szCs w:val="22"/>
        </w:rPr>
        <w:t>CHAVE DE RESULTADOS</w:t>
      </w:r>
      <w:r w:rsidR="00EA275C">
        <w:rPr>
          <w:rFonts w:ascii="Arial" w:hAnsi="Arial" w:cs="Arial"/>
          <w:color w:val="000000"/>
          <w:sz w:val="22"/>
          <w:szCs w:val="22"/>
        </w:rPr>
        <w:t xml:space="preserve"> </w:t>
      </w:r>
    </w:p>
    <w:p w14:paraId="6F062584" w14:textId="77777777" w:rsidR="00E11C47" w:rsidRDefault="00E11C47" w:rsidP="000F251D">
      <w:pPr>
        <w:spacing w:line="276" w:lineRule="auto"/>
        <w:jc w:val="both"/>
        <w:rPr>
          <w:rFonts w:ascii="Arial" w:hAnsi="Arial" w:cs="Arial"/>
          <w:color w:val="000000"/>
          <w:sz w:val="22"/>
          <w:szCs w:val="22"/>
        </w:rPr>
      </w:pPr>
    </w:p>
    <w:p w14:paraId="4800A07F" w14:textId="5F99D6D3" w:rsidR="00554BB0" w:rsidRDefault="00EA275C" w:rsidP="000F251D">
      <w:pPr>
        <w:spacing w:line="276" w:lineRule="auto"/>
        <w:jc w:val="both"/>
        <w:rPr>
          <w:rFonts w:ascii="Arial" w:hAnsi="Arial" w:cs="Arial"/>
          <w:color w:val="000000"/>
          <w:sz w:val="22"/>
          <w:szCs w:val="22"/>
        </w:rPr>
      </w:pPr>
      <w:r>
        <w:rPr>
          <w:rFonts w:ascii="Arial" w:hAnsi="Arial" w:cs="Arial"/>
          <w:color w:val="000000"/>
          <w:sz w:val="22"/>
          <w:szCs w:val="22"/>
        </w:rPr>
        <w:t>São</w:t>
      </w:r>
      <w:r w:rsidR="00554BB0" w:rsidRPr="004A196E">
        <w:rPr>
          <w:rFonts w:ascii="Arial" w:hAnsi="Arial" w:cs="Arial"/>
          <w:color w:val="000000"/>
          <w:sz w:val="22"/>
          <w:szCs w:val="22"/>
        </w:rPr>
        <w:t xml:space="preserve"> índices previamente fixados que permitem uma avaliação d</w:t>
      </w:r>
      <w:r w:rsidR="000F251D" w:rsidRPr="004A196E">
        <w:rPr>
          <w:rFonts w:ascii="Arial" w:hAnsi="Arial" w:cs="Arial"/>
          <w:color w:val="000000"/>
          <w:sz w:val="22"/>
          <w:szCs w:val="22"/>
        </w:rPr>
        <w:t>o</w:t>
      </w:r>
      <w:r w:rsidR="00554BB0" w:rsidRPr="004A196E">
        <w:rPr>
          <w:rFonts w:ascii="Arial" w:hAnsi="Arial" w:cs="Arial"/>
          <w:color w:val="000000"/>
          <w:sz w:val="22"/>
          <w:szCs w:val="22"/>
        </w:rPr>
        <w:t xml:space="preserve"> desempenho</w:t>
      </w:r>
      <w:r w:rsidR="000F251D" w:rsidRPr="004A196E">
        <w:rPr>
          <w:rFonts w:ascii="Arial" w:hAnsi="Arial" w:cs="Arial"/>
          <w:color w:val="000000"/>
          <w:sz w:val="22"/>
          <w:szCs w:val="22"/>
        </w:rPr>
        <w:t xml:space="preserve"> do Planejamento Estratégico. </w:t>
      </w:r>
      <w:r w:rsidR="00E11C47">
        <w:rPr>
          <w:rFonts w:ascii="Arial" w:hAnsi="Arial" w:cs="Arial"/>
          <w:color w:val="000000"/>
          <w:sz w:val="22"/>
          <w:szCs w:val="22"/>
        </w:rPr>
        <w:t>D</w:t>
      </w:r>
      <w:r w:rsidR="00554BB0" w:rsidRPr="004A196E">
        <w:rPr>
          <w:rFonts w:ascii="Arial" w:hAnsi="Arial" w:cs="Arial"/>
          <w:color w:val="000000"/>
          <w:sz w:val="22"/>
          <w:szCs w:val="22"/>
        </w:rPr>
        <w:t xml:space="preserve">evem ser utilizados indicadores fáceis de </w:t>
      </w:r>
      <w:r w:rsidR="00E11C47" w:rsidRPr="004A196E">
        <w:rPr>
          <w:rFonts w:ascii="Arial" w:hAnsi="Arial" w:cs="Arial"/>
          <w:color w:val="000000"/>
          <w:sz w:val="22"/>
          <w:szCs w:val="22"/>
        </w:rPr>
        <w:t>serem</w:t>
      </w:r>
      <w:r w:rsidR="00554BB0" w:rsidRPr="004A196E">
        <w:rPr>
          <w:rFonts w:ascii="Arial" w:hAnsi="Arial" w:cs="Arial"/>
          <w:color w:val="000000"/>
          <w:sz w:val="22"/>
          <w:szCs w:val="22"/>
        </w:rPr>
        <w:t xml:space="preserve"> obtidos/lembrados. Exemplos: Valor das ações, Vendas por vendedor, Vendas X Faturamento, Retorno sobre Investimento, Produto X Homem, Número de Reclamações, Terminal X Cliente, Compressor X </w:t>
      </w:r>
      <w:r w:rsidRPr="004A196E">
        <w:rPr>
          <w:rFonts w:ascii="Arial" w:hAnsi="Arial" w:cs="Arial"/>
          <w:color w:val="000000"/>
          <w:sz w:val="22"/>
          <w:szCs w:val="22"/>
        </w:rPr>
        <w:t>Homem etc.</w:t>
      </w:r>
    </w:p>
    <w:p w14:paraId="7042D7A9" w14:textId="77777777" w:rsidR="00376198" w:rsidRDefault="00376198" w:rsidP="00376198">
      <w:pPr>
        <w:spacing w:line="276" w:lineRule="auto"/>
        <w:jc w:val="both"/>
        <w:rPr>
          <w:rFonts w:ascii="Arial" w:hAnsi="Arial" w:cs="Arial"/>
          <w:color w:val="000000"/>
          <w:sz w:val="22"/>
          <w:szCs w:val="22"/>
        </w:rPr>
      </w:pPr>
    </w:p>
    <w:p w14:paraId="35790951" w14:textId="1641AAD1" w:rsidR="00376198" w:rsidRPr="00376198" w:rsidRDefault="00376198" w:rsidP="00376198">
      <w:pPr>
        <w:spacing w:line="276" w:lineRule="auto"/>
        <w:jc w:val="both"/>
        <w:rPr>
          <w:rFonts w:ascii="Arial" w:hAnsi="Arial" w:cs="Arial"/>
          <w:color w:val="000000"/>
          <w:sz w:val="22"/>
          <w:szCs w:val="22"/>
        </w:rPr>
      </w:pPr>
      <w:r w:rsidRPr="00376198">
        <w:rPr>
          <w:rFonts w:ascii="Arial" w:hAnsi="Arial" w:cs="Arial"/>
          <w:color w:val="000000"/>
          <w:sz w:val="22"/>
          <w:szCs w:val="22"/>
        </w:rPr>
        <w:t>Este é um modo de controle do planejamento.</w:t>
      </w:r>
    </w:p>
    <w:p w14:paraId="7F674974" w14:textId="77777777" w:rsidR="00376198" w:rsidRPr="00376198" w:rsidRDefault="00376198" w:rsidP="00376198">
      <w:pPr>
        <w:spacing w:line="276" w:lineRule="auto"/>
        <w:jc w:val="both"/>
        <w:rPr>
          <w:rFonts w:ascii="Arial" w:hAnsi="Arial" w:cs="Arial"/>
          <w:color w:val="000000"/>
          <w:sz w:val="22"/>
          <w:szCs w:val="22"/>
        </w:rPr>
      </w:pPr>
      <w:r w:rsidRPr="00376198">
        <w:rPr>
          <w:rFonts w:ascii="Arial" w:hAnsi="Arial" w:cs="Arial"/>
          <w:color w:val="000000"/>
          <w:sz w:val="22"/>
          <w:szCs w:val="22"/>
        </w:rPr>
        <w:t>Também pode ser feito com o BALANCED SCORECARD, BENCHMARKING ou TEORIA DOS JOGOS.</w:t>
      </w:r>
    </w:p>
    <w:p w14:paraId="029DAAE1" w14:textId="77777777" w:rsidR="00376198" w:rsidRDefault="00376198" w:rsidP="000F251D">
      <w:pPr>
        <w:spacing w:line="276" w:lineRule="auto"/>
        <w:jc w:val="both"/>
        <w:rPr>
          <w:rFonts w:ascii="Arial" w:hAnsi="Arial" w:cs="Arial"/>
          <w:color w:val="000000"/>
          <w:sz w:val="22"/>
          <w:szCs w:val="22"/>
        </w:rPr>
      </w:pPr>
    </w:p>
    <w:p w14:paraId="0A02EA19" w14:textId="77777777" w:rsidR="00376198" w:rsidRDefault="00376198" w:rsidP="000F251D">
      <w:pPr>
        <w:spacing w:line="276" w:lineRule="auto"/>
        <w:jc w:val="both"/>
        <w:rPr>
          <w:rFonts w:ascii="Arial" w:hAnsi="Arial" w:cs="Arial"/>
          <w:color w:val="000000"/>
          <w:sz w:val="22"/>
          <w:szCs w:val="22"/>
        </w:rPr>
      </w:pPr>
    </w:p>
    <w:p w14:paraId="104EDF8C" w14:textId="4F585007" w:rsidR="00554BB0" w:rsidRPr="004A196E" w:rsidRDefault="000F251D" w:rsidP="000F251D">
      <w:pPr>
        <w:spacing w:line="276" w:lineRule="auto"/>
        <w:jc w:val="both"/>
        <w:rPr>
          <w:rFonts w:ascii="Arial" w:hAnsi="Arial" w:cs="Arial"/>
          <w:color w:val="000000"/>
          <w:sz w:val="22"/>
          <w:szCs w:val="22"/>
        </w:rPr>
      </w:pPr>
      <w:r w:rsidRPr="004A196E">
        <w:rPr>
          <w:rFonts w:ascii="Arial" w:hAnsi="Arial" w:cs="Arial"/>
          <w:color w:val="000000"/>
          <w:sz w:val="22"/>
          <w:szCs w:val="22"/>
        </w:rPr>
        <w:t>F</w:t>
      </w:r>
      <w:r w:rsidR="00554BB0" w:rsidRPr="004A196E">
        <w:rPr>
          <w:rFonts w:ascii="Arial" w:hAnsi="Arial" w:cs="Arial"/>
          <w:color w:val="000000"/>
          <w:sz w:val="22"/>
          <w:szCs w:val="22"/>
        </w:rPr>
        <w:t xml:space="preserve">) ESTRUTURA ORGANIZACIONAL – </w:t>
      </w:r>
      <w:r w:rsidR="0093397F" w:rsidRPr="004A196E">
        <w:rPr>
          <w:rFonts w:ascii="Arial" w:hAnsi="Arial" w:cs="Arial"/>
          <w:color w:val="000000"/>
          <w:sz w:val="22"/>
          <w:szCs w:val="22"/>
        </w:rPr>
        <w:t xml:space="preserve">Análise </w:t>
      </w:r>
      <w:r w:rsidR="00554BB0" w:rsidRPr="004A196E">
        <w:rPr>
          <w:rFonts w:ascii="Arial" w:hAnsi="Arial" w:cs="Arial"/>
          <w:color w:val="000000"/>
          <w:sz w:val="22"/>
          <w:szCs w:val="22"/>
        </w:rPr>
        <w:t>d</w:t>
      </w:r>
      <w:r w:rsidR="0093397F" w:rsidRPr="004A196E">
        <w:rPr>
          <w:rFonts w:ascii="Arial" w:hAnsi="Arial" w:cs="Arial"/>
          <w:color w:val="000000"/>
          <w:sz w:val="22"/>
          <w:szCs w:val="22"/>
        </w:rPr>
        <w:t>o organograma da empresa</w:t>
      </w:r>
      <w:r w:rsidR="00554BB0" w:rsidRPr="004A196E">
        <w:rPr>
          <w:rFonts w:ascii="Arial" w:hAnsi="Arial" w:cs="Arial"/>
          <w:color w:val="000000"/>
          <w:sz w:val="22"/>
          <w:szCs w:val="22"/>
        </w:rPr>
        <w:t>:</w:t>
      </w:r>
    </w:p>
    <w:p w14:paraId="3CE2B322" w14:textId="77777777" w:rsidR="00554BB0" w:rsidRPr="004A196E" w:rsidRDefault="00554BB0" w:rsidP="000F251D">
      <w:pPr>
        <w:spacing w:line="276" w:lineRule="auto"/>
        <w:jc w:val="both"/>
        <w:rPr>
          <w:rFonts w:ascii="Arial" w:hAnsi="Arial" w:cs="Arial"/>
          <w:color w:val="000000"/>
          <w:sz w:val="22"/>
          <w:szCs w:val="22"/>
        </w:rPr>
      </w:pPr>
    </w:p>
    <w:p w14:paraId="5FFEFECF" w14:textId="77777777" w:rsidR="00554BB0" w:rsidRPr="004A196E" w:rsidRDefault="00554BB0" w:rsidP="00406569">
      <w:pPr>
        <w:numPr>
          <w:ilvl w:val="0"/>
          <w:numId w:val="7"/>
        </w:numPr>
        <w:spacing w:line="276" w:lineRule="auto"/>
        <w:jc w:val="both"/>
        <w:rPr>
          <w:rFonts w:ascii="Arial" w:hAnsi="Arial" w:cs="Arial"/>
          <w:color w:val="000000"/>
          <w:sz w:val="22"/>
          <w:szCs w:val="22"/>
        </w:rPr>
      </w:pPr>
      <w:proofErr w:type="gramStart"/>
      <w:r w:rsidRPr="004A196E">
        <w:rPr>
          <w:rFonts w:ascii="Arial" w:hAnsi="Arial" w:cs="Arial"/>
          <w:color w:val="000000"/>
          <w:sz w:val="22"/>
          <w:szCs w:val="22"/>
        </w:rPr>
        <w:t>análise</w:t>
      </w:r>
      <w:proofErr w:type="gramEnd"/>
      <w:r w:rsidRPr="004A196E">
        <w:rPr>
          <w:rFonts w:ascii="Arial" w:hAnsi="Arial" w:cs="Arial"/>
          <w:color w:val="000000"/>
          <w:sz w:val="22"/>
          <w:szCs w:val="22"/>
        </w:rPr>
        <w:t xml:space="preserve"> das descrições de cargos</w:t>
      </w:r>
    </w:p>
    <w:p w14:paraId="548234C6" w14:textId="77777777" w:rsidR="00554BB0" w:rsidRPr="004A196E" w:rsidRDefault="00554BB0" w:rsidP="00406569">
      <w:pPr>
        <w:numPr>
          <w:ilvl w:val="0"/>
          <w:numId w:val="7"/>
        </w:numPr>
        <w:spacing w:line="276" w:lineRule="auto"/>
        <w:jc w:val="both"/>
        <w:rPr>
          <w:rFonts w:ascii="Arial" w:hAnsi="Arial" w:cs="Arial"/>
          <w:color w:val="000000"/>
          <w:sz w:val="22"/>
          <w:szCs w:val="22"/>
        </w:rPr>
      </w:pPr>
      <w:proofErr w:type="gramStart"/>
      <w:r w:rsidRPr="004A196E">
        <w:rPr>
          <w:rFonts w:ascii="Arial" w:hAnsi="Arial" w:cs="Arial"/>
          <w:color w:val="000000"/>
          <w:sz w:val="22"/>
          <w:szCs w:val="22"/>
        </w:rPr>
        <w:t>análise</w:t>
      </w:r>
      <w:proofErr w:type="gramEnd"/>
      <w:r w:rsidRPr="004A196E">
        <w:rPr>
          <w:rFonts w:ascii="Arial" w:hAnsi="Arial" w:cs="Arial"/>
          <w:color w:val="000000"/>
          <w:sz w:val="22"/>
          <w:szCs w:val="22"/>
        </w:rPr>
        <w:t xml:space="preserve"> da comunicação</w:t>
      </w:r>
    </w:p>
    <w:p w14:paraId="222F6726" w14:textId="77777777" w:rsidR="00554BB0" w:rsidRPr="004A196E" w:rsidRDefault="00554BB0" w:rsidP="00406569">
      <w:pPr>
        <w:numPr>
          <w:ilvl w:val="0"/>
          <w:numId w:val="7"/>
        </w:numPr>
        <w:spacing w:line="276" w:lineRule="auto"/>
        <w:jc w:val="both"/>
        <w:rPr>
          <w:rFonts w:ascii="Arial" w:hAnsi="Arial" w:cs="Arial"/>
          <w:color w:val="000000"/>
          <w:sz w:val="22"/>
          <w:szCs w:val="22"/>
        </w:rPr>
      </w:pPr>
      <w:proofErr w:type="gramStart"/>
      <w:r w:rsidRPr="004A196E">
        <w:rPr>
          <w:rFonts w:ascii="Arial" w:hAnsi="Arial" w:cs="Arial"/>
          <w:color w:val="000000"/>
          <w:sz w:val="22"/>
          <w:szCs w:val="22"/>
        </w:rPr>
        <w:t>análise</w:t>
      </w:r>
      <w:proofErr w:type="gramEnd"/>
      <w:r w:rsidRPr="004A196E">
        <w:rPr>
          <w:rFonts w:ascii="Arial" w:hAnsi="Arial" w:cs="Arial"/>
          <w:color w:val="000000"/>
          <w:sz w:val="22"/>
          <w:szCs w:val="22"/>
        </w:rPr>
        <w:t xml:space="preserve"> da centralização/descentralização</w:t>
      </w:r>
    </w:p>
    <w:p w14:paraId="0F94E0C5" w14:textId="77777777" w:rsidR="00554BB0" w:rsidRPr="004A196E" w:rsidRDefault="00554BB0" w:rsidP="00406569">
      <w:pPr>
        <w:numPr>
          <w:ilvl w:val="0"/>
          <w:numId w:val="7"/>
        </w:numPr>
        <w:spacing w:line="276" w:lineRule="auto"/>
        <w:jc w:val="both"/>
        <w:rPr>
          <w:rFonts w:ascii="Arial" w:hAnsi="Arial" w:cs="Arial"/>
          <w:color w:val="000000"/>
          <w:sz w:val="22"/>
          <w:szCs w:val="22"/>
        </w:rPr>
      </w:pPr>
      <w:proofErr w:type="gramStart"/>
      <w:r w:rsidRPr="004A196E">
        <w:rPr>
          <w:rFonts w:ascii="Arial" w:hAnsi="Arial" w:cs="Arial"/>
          <w:color w:val="000000"/>
          <w:sz w:val="22"/>
          <w:szCs w:val="22"/>
        </w:rPr>
        <w:t>duplicação</w:t>
      </w:r>
      <w:proofErr w:type="gramEnd"/>
      <w:r w:rsidRPr="004A196E">
        <w:rPr>
          <w:rFonts w:ascii="Arial" w:hAnsi="Arial" w:cs="Arial"/>
          <w:color w:val="000000"/>
          <w:sz w:val="22"/>
          <w:szCs w:val="22"/>
        </w:rPr>
        <w:t xml:space="preserve"> de função / inexistência de função vital</w:t>
      </w:r>
    </w:p>
    <w:p w14:paraId="5D7F8F60" w14:textId="77777777" w:rsidR="00554BB0" w:rsidRPr="004A196E" w:rsidRDefault="00554BB0" w:rsidP="00406569">
      <w:pPr>
        <w:numPr>
          <w:ilvl w:val="0"/>
          <w:numId w:val="7"/>
        </w:numPr>
        <w:spacing w:line="276" w:lineRule="auto"/>
        <w:jc w:val="both"/>
        <w:rPr>
          <w:rFonts w:ascii="Arial" w:hAnsi="Arial" w:cs="Arial"/>
          <w:color w:val="000000"/>
          <w:sz w:val="22"/>
          <w:szCs w:val="22"/>
        </w:rPr>
      </w:pPr>
      <w:proofErr w:type="gramStart"/>
      <w:r w:rsidRPr="004A196E">
        <w:rPr>
          <w:rFonts w:ascii="Arial" w:hAnsi="Arial" w:cs="Arial"/>
          <w:color w:val="000000"/>
          <w:sz w:val="22"/>
          <w:szCs w:val="22"/>
        </w:rPr>
        <w:t>ociosidade</w:t>
      </w:r>
      <w:proofErr w:type="gramEnd"/>
      <w:r w:rsidRPr="004A196E">
        <w:rPr>
          <w:rFonts w:ascii="Arial" w:hAnsi="Arial" w:cs="Arial"/>
          <w:color w:val="000000"/>
          <w:sz w:val="22"/>
          <w:szCs w:val="22"/>
        </w:rPr>
        <w:t xml:space="preserve"> na organização</w:t>
      </w:r>
    </w:p>
    <w:p w14:paraId="01AC3D5B" w14:textId="2CDB747C" w:rsidR="00C83E0E" w:rsidRDefault="00C83E0E" w:rsidP="000F251D">
      <w:pPr>
        <w:spacing w:line="276" w:lineRule="auto"/>
        <w:jc w:val="both"/>
        <w:rPr>
          <w:rFonts w:ascii="Arial" w:hAnsi="Arial" w:cs="Arial"/>
          <w:color w:val="000000"/>
          <w:sz w:val="22"/>
          <w:szCs w:val="22"/>
        </w:rPr>
      </w:pPr>
    </w:p>
    <w:p w14:paraId="4214921B" w14:textId="77777777" w:rsidR="00406569" w:rsidRPr="00BF1423" w:rsidRDefault="00554BB0" w:rsidP="00406569">
      <w:pPr>
        <w:spacing w:line="276" w:lineRule="auto"/>
        <w:jc w:val="both"/>
        <w:rPr>
          <w:rFonts w:ascii="Arial" w:hAnsi="Arial" w:cs="Arial"/>
          <w:b/>
          <w:bCs/>
          <w:color w:val="000000"/>
          <w:sz w:val="24"/>
          <w:szCs w:val="24"/>
        </w:rPr>
      </w:pPr>
      <w:r w:rsidRPr="00DE4B24">
        <w:rPr>
          <w:rFonts w:ascii="Arial" w:hAnsi="Arial" w:cs="Arial"/>
          <w:b/>
          <w:color w:val="000000"/>
          <w:sz w:val="24"/>
          <w:szCs w:val="24"/>
        </w:rPr>
        <w:t>2</w:t>
      </w:r>
      <w:r w:rsidR="000F251D" w:rsidRPr="00DE4B24">
        <w:rPr>
          <w:rFonts w:ascii="Arial" w:hAnsi="Arial" w:cs="Arial"/>
          <w:b/>
          <w:color w:val="000000"/>
          <w:sz w:val="24"/>
          <w:szCs w:val="24"/>
        </w:rPr>
        <w:t>.2</w:t>
      </w:r>
      <w:r w:rsidRPr="00DE4B24">
        <w:rPr>
          <w:rFonts w:ascii="Arial" w:hAnsi="Arial" w:cs="Arial"/>
          <w:b/>
          <w:color w:val="000000"/>
          <w:sz w:val="24"/>
          <w:szCs w:val="24"/>
        </w:rPr>
        <w:t xml:space="preserve"> </w:t>
      </w:r>
      <w:r w:rsidR="00406569">
        <w:rPr>
          <w:rFonts w:ascii="Arial" w:hAnsi="Arial" w:cs="Arial"/>
          <w:b/>
          <w:color w:val="000000"/>
          <w:sz w:val="24"/>
          <w:szCs w:val="24"/>
        </w:rPr>
        <w:t>–</w:t>
      </w:r>
      <w:r w:rsidRPr="00DE4B24">
        <w:rPr>
          <w:rFonts w:ascii="Arial" w:hAnsi="Arial" w:cs="Arial"/>
          <w:b/>
          <w:color w:val="000000"/>
          <w:sz w:val="24"/>
          <w:szCs w:val="24"/>
        </w:rPr>
        <w:t xml:space="preserve"> </w:t>
      </w:r>
      <w:r w:rsidR="00406569" w:rsidRPr="00BF1423">
        <w:rPr>
          <w:rFonts w:ascii="Arial" w:hAnsi="Arial" w:cs="Arial"/>
          <w:b/>
          <w:bCs/>
          <w:color w:val="000000"/>
          <w:sz w:val="24"/>
          <w:szCs w:val="24"/>
        </w:rPr>
        <w:t>ESTABELECIMENTO DO NEGÓCIO E DOS VALORES</w:t>
      </w:r>
    </w:p>
    <w:p w14:paraId="2A35EC47" w14:textId="77777777" w:rsidR="00406569" w:rsidRDefault="00406569" w:rsidP="00406569">
      <w:pPr>
        <w:spacing w:line="276" w:lineRule="auto"/>
        <w:jc w:val="both"/>
        <w:rPr>
          <w:rFonts w:ascii="Arial" w:hAnsi="Arial" w:cs="Arial"/>
          <w:color w:val="000000"/>
          <w:sz w:val="22"/>
          <w:szCs w:val="22"/>
        </w:rPr>
      </w:pPr>
    </w:p>
    <w:p w14:paraId="7494A721" w14:textId="6824E95C" w:rsidR="00406569" w:rsidRDefault="00406569" w:rsidP="00406569">
      <w:pPr>
        <w:rPr>
          <w:rFonts w:ascii="Arial" w:hAnsi="Arial" w:cs="Arial"/>
          <w:sz w:val="22"/>
          <w:szCs w:val="22"/>
        </w:rPr>
      </w:pPr>
      <w:r>
        <w:rPr>
          <w:rFonts w:ascii="Arial" w:hAnsi="Arial" w:cs="Arial"/>
          <w:sz w:val="22"/>
          <w:szCs w:val="22"/>
        </w:rPr>
        <w:t>NEGÓCIO</w:t>
      </w:r>
    </w:p>
    <w:p w14:paraId="05DC80B9" w14:textId="77777777" w:rsidR="00406569" w:rsidRPr="00C443CB" w:rsidRDefault="00406569" w:rsidP="00406569">
      <w:pPr>
        <w:rPr>
          <w:rFonts w:ascii="Arial" w:hAnsi="Arial" w:cs="Arial"/>
          <w:sz w:val="22"/>
          <w:szCs w:val="22"/>
        </w:rPr>
      </w:pPr>
      <w:r>
        <w:rPr>
          <w:rFonts w:ascii="Arial" w:hAnsi="Arial" w:cs="Arial"/>
          <w:sz w:val="22"/>
          <w:szCs w:val="22"/>
        </w:rPr>
        <w:tab/>
      </w:r>
      <w:r w:rsidRPr="00C443CB">
        <w:rPr>
          <w:rFonts w:ascii="Arial" w:hAnsi="Arial" w:cs="Arial"/>
          <w:sz w:val="22"/>
          <w:szCs w:val="22"/>
        </w:rPr>
        <w:t>É a área em que a empresa atua</w:t>
      </w:r>
      <w:r>
        <w:rPr>
          <w:rFonts w:ascii="Arial" w:hAnsi="Arial" w:cs="Arial"/>
          <w:sz w:val="22"/>
          <w:szCs w:val="22"/>
        </w:rPr>
        <w:t xml:space="preserve">. </w:t>
      </w:r>
      <w:r w:rsidRPr="00C443CB">
        <w:rPr>
          <w:rFonts w:ascii="Arial" w:hAnsi="Arial" w:cs="Arial"/>
          <w:sz w:val="22"/>
          <w:szCs w:val="22"/>
        </w:rPr>
        <w:t>Tendo sua definição de negócio bem estabelecida,</w:t>
      </w:r>
      <w:r w:rsidRPr="00C443CB">
        <w:rPr>
          <w:rFonts w:ascii="Arial" w:hAnsi="Arial" w:cs="Arial"/>
          <w:b/>
          <w:bCs/>
          <w:sz w:val="22"/>
          <w:szCs w:val="22"/>
        </w:rPr>
        <w:t xml:space="preserve"> </w:t>
      </w:r>
      <w:r w:rsidRPr="00C443CB">
        <w:rPr>
          <w:rFonts w:ascii="Arial" w:hAnsi="Arial" w:cs="Arial"/>
          <w:sz w:val="22"/>
          <w:szCs w:val="22"/>
        </w:rPr>
        <w:t>a organização utiliza dessa definição para guiá-la durante todo o seu processo de inserção no mercado para que, assim, ela tenha um “Norte” para seguir.</w:t>
      </w:r>
    </w:p>
    <w:p w14:paraId="7742E3B0" w14:textId="77777777" w:rsidR="00406569" w:rsidRDefault="00406569" w:rsidP="00406569">
      <w:pPr>
        <w:rPr>
          <w:rFonts w:ascii="Arial" w:hAnsi="Arial" w:cs="Arial"/>
          <w:sz w:val="22"/>
          <w:szCs w:val="22"/>
        </w:rPr>
      </w:pPr>
    </w:p>
    <w:p w14:paraId="5C25D6C4" w14:textId="77777777" w:rsidR="00406569" w:rsidRPr="00CF4EBB" w:rsidRDefault="00406569" w:rsidP="00406569">
      <w:pPr>
        <w:rPr>
          <w:rFonts w:ascii="Arial" w:hAnsi="Arial" w:cs="Arial"/>
          <w:sz w:val="22"/>
          <w:szCs w:val="22"/>
        </w:rPr>
      </w:pPr>
      <w:r w:rsidRPr="00CF4EBB">
        <w:rPr>
          <w:rFonts w:ascii="Arial" w:hAnsi="Arial" w:cs="Arial"/>
          <w:sz w:val="22"/>
          <w:szCs w:val="22"/>
        </w:rPr>
        <w:t>VALORES</w:t>
      </w:r>
    </w:p>
    <w:p w14:paraId="2FE1BA6E" w14:textId="77777777" w:rsidR="00406569" w:rsidRPr="004A196E" w:rsidRDefault="00406569" w:rsidP="00406569">
      <w:pPr>
        <w:pStyle w:val="NormalWeb"/>
        <w:shd w:val="clear" w:color="auto" w:fill="FFFFFF"/>
        <w:spacing w:before="0" w:beforeAutospacing="0" w:after="0" w:afterAutospacing="0" w:line="276" w:lineRule="auto"/>
        <w:ind w:firstLine="708"/>
        <w:jc w:val="both"/>
        <w:rPr>
          <w:rFonts w:ascii="Arial" w:hAnsi="Arial" w:cs="Arial"/>
          <w:color w:val="000000"/>
          <w:sz w:val="22"/>
          <w:szCs w:val="22"/>
        </w:rPr>
      </w:pPr>
      <w:r w:rsidRPr="004A196E">
        <w:rPr>
          <w:rFonts w:ascii="Arial" w:hAnsi="Arial" w:cs="Arial"/>
          <w:color w:val="000000"/>
          <w:sz w:val="22"/>
          <w:szCs w:val="22"/>
        </w:rPr>
        <w:t xml:space="preserve">Para funcionar de forma sistemática e com credibilidade no mercado e profissionalismo no trato com o público, a empresa deve estabelecer políticas e normas para se orientar, dessa forma, as normas e procedimentos da empresa são estabelecidos </w:t>
      </w:r>
      <w:proofErr w:type="spellStart"/>
      <w:r w:rsidRPr="004A196E">
        <w:rPr>
          <w:rFonts w:ascii="Arial" w:hAnsi="Arial" w:cs="Arial"/>
          <w:color w:val="000000"/>
          <w:sz w:val="22"/>
          <w:szCs w:val="22"/>
        </w:rPr>
        <w:t>fundados</w:t>
      </w:r>
      <w:proofErr w:type="spellEnd"/>
      <w:r w:rsidRPr="004A196E">
        <w:rPr>
          <w:rFonts w:ascii="Arial" w:hAnsi="Arial" w:cs="Arial"/>
          <w:color w:val="000000"/>
          <w:sz w:val="22"/>
          <w:szCs w:val="22"/>
        </w:rPr>
        <w:t xml:space="preserve"> em um conjunto de</w:t>
      </w:r>
      <w:r w:rsidRPr="004A196E">
        <w:rPr>
          <w:rStyle w:val="apple-converted-space"/>
          <w:rFonts w:ascii="Arial" w:hAnsi="Arial" w:cs="Arial"/>
          <w:color w:val="000000"/>
          <w:sz w:val="22"/>
          <w:szCs w:val="22"/>
        </w:rPr>
        <w:t> </w:t>
      </w:r>
      <w:r w:rsidRPr="004A196E">
        <w:rPr>
          <w:rFonts w:ascii="Arial" w:hAnsi="Arial" w:cs="Arial"/>
          <w:bCs/>
          <w:color w:val="000000"/>
          <w:sz w:val="22"/>
          <w:szCs w:val="22"/>
        </w:rPr>
        <w:t>valores</w:t>
      </w:r>
      <w:r w:rsidRPr="004A196E">
        <w:rPr>
          <w:rStyle w:val="apple-converted-space"/>
          <w:rFonts w:ascii="Arial" w:hAnsi="Arial" w:cs="Arial"/>
          <w:color w:val="000000"/>
          <w:sz w:val="22"/>
          <w:szCs w:val="22"/>
        </w:rPr>
        <w:t> </w:t>
      </w:r>
      <w:r w:rsidRPr="004A196E">
        <w:rPr>
          <w:rFonts w:ascii="Arial" w:hAnsi="Arial" w:cs="Arial"/>
          <w:color w:val="000000"/>
          <w:sz w:val="22"/>
          <w:szCs w:val="22"/>
        </w:rPr>
        <w:t>que faz com que a empresa funcione de maneira regular e permanente.</w:t>
      </w:r>
    </w:p>
    <w:p w14:paraId="01B9D213" w14:textId="77777777" w:rsidR="00406569" w:rsidRPr="004A196E" w:rsidRDefault="00406569" w:rsidP="00406569">
      <w:pPr>
        <w:pStyle w:val="NormalWeb"/>
        <w:shd w:val="clear" w:color="auto" w:fill="FFFFFF"/>
        <w:spacing w:before="0" w:beforeAutospacing="0" w:after="0" w:afterAutospacing="0" w:line="276" w:lineRule="auto"/>
        <w:ind w:firstLine="708"/>
        <w:jc w:val="both"/>
        <w:rPr>
          <w:rFonts w:ascii="Arial" w:hAnsi="Arial" w:cs="Arial"/>
          <w:color w:val="000000"/>
          <w:sz w:val="22"/>
          <w:szCs w:val="22"/>
        </w:rPr>
      </w:pPr>
      <w:r w:rsidRPr="004A196E">
        <w:rPr>
          <w:rFonts w:ascii="Arial" w:hAnsi="Arial" w:cs="Arial"/>
          <w:color w:val="000000"/>
          <w:sz w:val="22"/>
          <w:szCs w:val="22"/>
        </w:rPr>
        <w:lastRenderedPageBreak/>
        <w:t>Os</w:t>
      </w:r>
      <w:r w:rsidRPr="004A196E">
        <w:rPr>
          <w:rStyle w:val="apple-converted-space"/>
          <w:rFonts w:ascii="Arial" w:hAnsi="Arial" w:cs="Arial"/>
          <w:color w:val="000000"/>
          <w:sz w:val="22"/>
          <w:szCs w:val="22"/>
        </w:rPr>
        <w:t> </w:t>
      </w:r>
      <w:r w:rsidRPr="004A196E">
        <w:rPr>
          <w:rFonts w:ascii="Arial" w:hAnsi="Arial" w:cs="Arial"/>
          <w:bCs/>
          <w:color w:val="000000"/>
          <w:sz w:val="22"/>
          <w:szCs w:val="22"/>
        </w:rPr>
        <w:t>valores</w:t>
      </w:r>
      <w:r w:rsidRPr="004A196E">
        <w:rPr>
          <w:rStyle w:val="apple-converted-space"/>
          <w:rFonts w:ascii="Arial" w:hAnsi="Arial" w:cs="Arial"/>
          <w:color w:val="000000"/>
          <w:sz w:val="22"/>
          <w:szCs w:val="22"/>
        </w:rPr>
        <w:t> </w:t>
      </w:r>
      <w:r w:rsidRPr="004A196E">
        <w:rPr>
          <w:rFonts w:ascii="Arial" w:hAnsi="Arial" w:cs="Arial"/>
          <w:color w:val="000000"/>
          <w:sz w:val="22"/>
          <w:szCs w:val="22"/>
        </w:rPr>
        <w:t>são importantes, pois funciona como uma bussola guiando toda a trajetória da empresa, uma empresa com</w:t>
      </w:r>
      <w:r w:rsidRPr="004A196E">
        <w:rPr>
          <w:rStyle w:val="apple-converted-space"/>
          <w:rFonts w:ascii="Arial" w:hAnsi="Arial" w:cs="Arial"/>
          <w:color w:val="000000"/>
          <w:sz w:val="22"/>
          <w:szCs w:val="22"/>
        </w:rPr>
        <w:t> </w:t>
      </w:r>
      <w:r w:rsidRPr="004A196E">
        <w:rPr>
          <w:rFonts w:ascii="Arial" w:hAnsi="Arial" w:cs="Arial"/>
          <w:bCs/>
          <w:color w:val="000000"/>
          <w:sz w:val="22"/>
          <w:szCs w:val="22"/>
        </w:rPr>
        <w:t>valores</w:t>
      </w:r>
      <w:r w:rsidRPr="004A196E">
        <w:rPr>
          <w:rStyle w:val="apple-converted-space"/>
          <w:rFonts w:ascii="Arial" w:hAnsi="Arial" w:cs="Arial"/>
          <w:color w:val="000000"/>
          <w:sz w:val="22"/>
          <w:szCs w:val="22"/>
        </w:rPr>
        <w:t> </w:t>
      </w:r>
      <w:r w:rsidRPr="004A196E">
        <w:rPr>
          <w:rFonts w:ascii="Arial" w:hAnsi="Arial" w:cs="Arial"/>
          <w:color w:val="000000"/>
          <w:sz w:val="22"/>
          <w:szCs w:val="22"/>
        </w:rPr>
        <w:t>é aquela em que as ações possuem orientação e mesmo que haja erros, existe um sentido para o qual a empresa está sendo guiada até a concretização de seus objetivos.</w:t>
      </w:r>
    </w:p>
    <w:p w14:paraId="50BCDAA6" w14:textId="77777777" w:rsidR="00406569" w:rsidRPr="004A196E" w:rsidRDefault="00406569" w:rsidP="00406569">
      <w:pPr>
        <w:pStyle w:val="NormalWeb"/>
        <w:shd w:val="clear" w:color="auto" w:fill="FFFFFF"/>
        <w:spacing w:before="0" w:beforeAutospacing="0" w:after="0" w:afterAutospacing="0" w:line="276" w:lineRule="auto"/>
        <w:ind w:firstLine="708"/>
        <w:jc w:val="both"/>
        <w:rPr>
          <w:rFonts w:ascii="Arial" w:hAnsi="Arial" w:cs="Arial"/>
          <w:color w:val="000000"/>
          <w:sz w:val="22"/>
          <w:szCs w:val="22"/>
        </w:rPr>
      </w:pPr>
      <w:r w:rsidRPr="004A196E">
        <w:rPr>
          <w:rFonts w:ascii="Arial" w:hAnsi="Arial" w:cs="Arial"/>
          <w:color w:val="000000"/>
          <w:sz w:val="22"/>
          <w:szCs w:val="22"/>
        </w:rPr>
        <w:t>Bons</w:t>
      </w:r>
      <w:r w:rsidRPr="004A196E">
        <w:rPr>
          <w:rStyle w:val="apple-converted-space"/>
          <w:rFonts w:ascii="Arial" w:hAnsi="Arial" w:cs="Arial"/>
          <w:color w:val="000000"/>
          <w:sz w:val="22"/>
          <w:szCs w:val="22"/>
        </w:rPr>
        <w:t> </w:t>
      </w:r>
      <w:r w:rsidRPr="004A196E">
        <w:rPr>
          <w:rFonts w:ascii="Arial" w:hAnsi="Arial" w:cs="Arial"/>
          <w:bCs/>
          <w:color w:val="000000"/>
          <w:sz w:val="22"/>
          <w:szCs w:val="22"/>
        </w:rPr>
        <w:t>valores</w:t>
      </w:r>
      <w:r w:rsidRPr="004A196E">
        <w:rPr>
          <w:rStyle w:val="apple-converted-space"/>
          <w:rFonts w:ascii="Arial" w:hAnsi="Arial" w:cs="Arial"/>
          <w:color w:val="000000"/>
          <w:sz w:val="22"/>
          <w:szCs w:val="22"/>
        </w:rPr>
        <w:t> </w:t>
      </w:r>
      <w:r w:rsidRPr="004A196E">
        <w:rPr>
          <w:rFonts w:ascii="Arial" w:hAnsi="Arial" w:cs="Arial"/>
          <w:color w:val="000000"/>
          <w:sz w:val="22"/>
          <w:szCs w:val="22"/>
        </w:rPr>
        <w:t>empresariais são aqueles capazes de orientar ações e decisões, e capazes também de levar a empresa ao crescimento. Dentre os</w:t>
      </w:r>
      <w:r w:rsidRPr="004A196E">
        <w:rPr>
          <w:rStyle w:val="apple-converted-space"/>
          <w:rFonts w:ascii="Arial" w:hAnsi="Arial" w:cs="Arial"/>
          <w:color w:val="000000"/>
          <w:sz w:val="22"/>
          <w:szCs w:val="22"/>
        </w:rPr>
        <w:t> </w:t>
      </w:r>
      <w:r w:rsidRPr="004A196E">
        <w:rPr>
          <w:rFonts w:ascii="Arial" w:hAnsi="Arial" w:cs="Arial"/>
          <w:bCs/>
          <w:color w:val="000000"/>
          <w:sz w:val="22"/>
          <w:szCs w:val="22"/>
        </w:rPr>
        <w:t>valores</w:t>
      </w:r>
      <w:r w:rsidRPr="004A196E">
        <w:rPr>
          <w:rStyle w:val="apple-converted-space"/>
          <w:rFonts w:ascii="Arial" w:hAnsi="Arial" w:cs="Arial"/>
          <w:color w:val="000000"/>
          <w:sz w:val="22"/>
          <w:szCs w:val="22"/>
        </w:rPr>
        <w:t> </w:t>
      </w:r>
      <w:r w:rsidRPr="004A196E">
        <w:rPr>
          <w:rFonts w:ascii="Arial" w:hAnsi="Arial" w:cs="Arial"/>
          <w:color w:val="000000"/>
          <w:sz w:val="22"/>
          <w:szCs w:val="22"/>
        </w:rPr>
        <w:t>empresariais os mais importantes são a ética, a integração, a participação, a busca da excelência, dentre outros.</w:t>
      </w:r>
    </w:p>
    <w:p w14:paraId="5EC127CD" w14:textId="0D52D1F9" w:rsidR="00406569" w:rsidRDefault="00406569" w:rsidP="000F251D">
      <w:pPr>
        <w:tabs>
          <w:tab w:val="left" w:pos="1068"/>
        </w:tabs>
        <w:spacing w:line="276" w:lineRule="auto"/>
        <w:jc w:val="both"/>
        <w:rPr>
          <w:rFonts w:ascii="Arial" w:hAnsi="Arial" w:cs="Arial"/>
          <w:b/>
          <w:color w:val="000000"/>
          <w:sz w:val="24"/>
          <w:szCs w:val="24"/>
        </w:rPr>
      </w:pPr>
    </w:p>
    <w:p w14:paraId="47BA799D" w14:textId="25C69F6A" w:rsidR="00554BB0" w:rsidRPr="00DE4B24" w:rsidRDefault="00406569" w:rsidP="000F251D">
      <w:pPr>
        <w:tabs>
          <w:tab w:val="left" w:pos="1068"/>
        </w:tabs>
        <w:spacing w:line="276" w:lineRule="auto"/>
        <w:jc w:val="both"/>
        <w:rPr>
          <w:rFonts w:ascii="Arial" w:hAnsi="Arial" w:cs="Arial"/>
          <w:b/>
          <w:color w:val="000000"/>
          <w:sz w:val="24"/>
          <w:szCs w:val="24"/>
        </w:rPr>
      </w:pPr>
      <w:r>
        <w:rPr>
          <w:rFonts w:ascii="Arial" w:hAnsi="Arial" w:cs="Arial"/>
          <w:b/>
          <w:color w:val="000000"/>
          <w:sz w:val="24"/>
          <w:szCs w:val="24"/>
        </w:rPr>
        <w:t xml:space="preserve">2.3 - </w:t>
      </w:r>
      <w:r w:rsidR="00554BB0" w:rsidRPr="00DE4B24">
        <w:rPr>
          <w:rFonts w:ascii="Arial" w:hAnsi="Arial" w:cs="Arial"/>
          <w:b/>
          <w:color w:val="000000"/>
          <w:sz w:val="24"/>
          <w:szCs w:val="24"/>
        </w:rPr>
        <w:t>ESTABELECIMENTO DA MISSÃO</w:t>
      </w:r>
    </w:p>
    <w:p w14:paraId="57D866A9" w14:textId="77777777" w:rsidR="00554BB0" w:rsidRPr="004A196E" w:rsidRDefault="00554BB0" w:rsidP="000F251D">
      <w:pPr>
        <w:spacing w:line="276" w:lineRule="auto"/>
        <w:jc w:val="both"/>
        <w:rPr>
          <w:rFonts w:ascii="Arial" w:hAnsi="Arial" w:cs="Arial"/>
          <w:color w:val="000000"/>
          <w:sz w:val="22"/>
          <w:szCs w:val="22"/>
        </w:rPr>
      </w:pPr>
    </w:p>
    <w:p w14:paraId="23E73E15" w14:textId="418F732B" w:rsidR="00F860B1" w:rsidRDefault="00F860B1" w:rsidP="000F251D">
      <w:pPr>
        <w:spacing w:line="276" w:lineRule="auto"/>
        <w:jc w:val="both"/>
        <w:rPr>
          <w:rFonts w:ascii="Arial" w:hAnsi="Arial" w:cs="Arial"/>
          <w:color w:val="000000"/>
          <w:sz w:val="22"/>
          <w:szCs w:val="22"/>
        </w:rPr>
      </w:pPr>
      <w:r w:rsidRPr="004A196E">
        <w:rPr>
          <w:rFonts w:ascii="Arial" w:hAnsi="Arial" w:cs="Arial"/>
          <w:color w:val="000000"/>
          <w:sz w:val="22"/>
          <w:szCs w:val="22"/>
        </w:rPr>
        <w:t xml:space="preserve">MISSÃO – RAZÃO DE EXISTÊNCIA DA ORGANIZAÇÃO </w:t>
      </w:r>
    </w:p>
    <w:p w14:paraId="374206C6" w14:textId="77777777" w:rsidR="00406569" w:rsidRPr="004A196E" w:rsidRDefault="00406569" w:rsidP="000F251D">
      <w:pPr>
        <w:spacing w:line="276" w:lineRule="auto"/>
        <w:jc w:val="both"/>
        <w:rPr>
          <w:rFonts w:ascii="Arial" w:hAnsi="Arial" w:cs="Arial"/>
          <w:color w:val="000000"/>
          <w:sz w:val="22"/>
          <w:szCs w:val="22"/>
        </w:rPr>
      </w:pPr>
    </w:p>
    <w:p w14:paraId="7945798D" w14:textId="77777777" w:rsidR="00F860B1" w:rsidRPr="004A196E" w:rsidRDefault="00F860B1" w:rsidP="00406569">
      <w:pPr>
        <w:widowControl w:val="0"/>
        <w:numPr>
          <w:ilvl w:val="0"/>
          <w:numId w:val="8"/>
        </w:numPr>
        <w:spacing w:line="276" w:lineRule="auto"/>
        <w:jc w:val="both"/>
        <w:rPr>
          <w:rFonts w:ascii="Arial" w:hAnsi="Arial" w:cs="Arial"/>
          <w:color w:val="000000"/>
          <w:sz w:val="22"/>
          <w:szCs w:val="22"/>
        </w:rPr>
      </w:pPr>
      <w:proofErr w:type="gramStart"/>
      <w:r w:rsidRPr="004A196E">
        <w:rPr>
          <w:rFonts w:ascii="Arial" w:hAnsi="Arial" w:cs="Arial"/>
          <w:color w:val="000000"/>
          <w:sz w:val="22"/>
          <w:szCs w:val="22"/>
        </w:rPr>
        <w:t>mostra</w:t>
      </w:r>
      <w:proofErr w:type="gramEnd"/>
      <w:r w:rsidRPr="004A196E">
        <w:rPr>
          <w:rFonts w:ascii="Arial" w:hAnsi="Arial" w:cs="Arial"/>
          <w:color w:val="000000"/>
          <w:sz w:val="22"/>
          <w:szCs w:val="22"/>
        </w:rPr>
        <w:t xml:space="preserve"> foco ao colaborador</w:t>
      </w:r>
    </w:p>
    <w:p w14:paraId="795512D3" w14:textId="77777777" w:rsidR="00F860B1" w:rsidRPr="004A196E" w:rsidRDefault="00F860B1" w:rsidP="00406569">
      <w:pPr>
        <w:widowControl w:val="0"/>
        <w:numPr>
          <w:ilvl w:val="0"/>
          <w:numId w:val="8"/>
        </w:numPr>
        <w:spacing w:line="276" w:lineRule="auto"/>
        <w:jc w:val="both"/>
        <w:rPr>
          <w:rFonts w:ascii="Arial" w:hAnsi="Arial" w:cs="Arial"/>
          <w:color w:val="000000"/>
          <w:sz w:val="22"/>
          <w:szCs w:val="22"/>
        </w:rPr>
      </w:pPr>
      <w:proofErr w:type="gramStart"/>
      <w:r w:rsidRPr="004A196E">
        <w:rPr>
          <w:rFonts w:ascii="Arial" w:hAnsi="Arial" w:cs="Arial"/>
          <w:color w:val="000000"/>
          <w:sz w:val="22"/>
          <w:szCs w:val="22"/>
        </w:rPr>
        <w:t>definindo</w:t>
      </w:r>
      <w:proofErr w:type="gramEnd"/>
      <w:r w:rsidRPr="004A196E">
        <w:rPr>
          <w:rFonts w:ascii="Arial" w:hAnsi="Arial" w:cs="Arial"/>
          <w:color w:val="000000"/>
          <w:sz w:val="22"/>
          <w:szCs w:val="22"/>
        </w:rPr>
        <w:t xml:space="preserve"> o negócio da organização (o quê?)</w:t>
      </w:r>
    </w:p>
    <w:p w14:paraId="4FC02B8D" w14:textId="77777777" w:rsidR="00F860B1" w:rsidRPr="004A196E" w:rsidRDefault="00F860B1" w:rsidP="00406569">
      <w:pPr>
        <w:widowControl w:val="0"/>
        <w:numPr>
          <w:ilvl w:val="0"/>
          <w:numId w:val="8"/>
        </w:numPr>
        <w:spacing w:line="276" w:lineRule="auto"/>
        <w:jc w:val="both"/>
        <w:rPr>
          <w:rFonts w:ascii="Arial" w:hAnsi="Arial" w:cs="Arial"/>
          <w:color w:val="000000"/>
          <w:sz w:val="22"/>
          <w:szCs w:val="22"/>
        </w:rPr>
      </w:pPr>
      <w:proofErr w:type="gramStart"/>
      <w:r w:rsidRPr="004A196E">
        <w:rPr>
          <w:rFonts w:ascii="Arial" w:hAnsi="Arial" w:cs="Arial"/>
          <w:color w:val="000000"/>
          <w:sz w:val="22"/>
          <w:szCs w:val="22"/>
        </w:rPr>
        <w:t>definindo</w:t>
      </w:r>
      <w:proofErr w:type="gramEnd"/>
      <w:r w:rsidRPr="004A196E">
        <w:rPr>
          <w:rFonts w:ascii="Arial" w:hAnsi="Arial" w:cs="Arial"/>
          <w:color w:val="000000"/>
          <w:sz w:val="22"/>
          <w:szCs w:val="22"/>
        </w:rPr>
        <w:t xml:space="preserve"> o cliente (para quem?)</w:t>
      </w:r>
    </w:p>
    <w:p w14:paraId="1A53A6A7" w14:textId="77777777" w:rsidR="00F860B1" w:rsidRPr="004A196E" w:rsidRDefault="00F860B1" w:rsidP="00406569">
      <w:pPr>
        <w:widowControl w:val="0"/>
        <w:numPr>
          <w:ilvl w:val="0"/>
          <w:numId w:val="8"/>
        </w:numPr>
        <w:spacing w:line="276" w:lineRule="auto"/>
        <w:jc w:val="both"/>
        <w:rPr>
          <w:rFonts w:ascii="Arial" w:hAnsi="Arial" w:cs="Arial"/>
          <w:color w:val="000000"/>
          <w:sz w:val="22"/>
          <w:szCs w:val="22"/>
        </w:rPr>
      </w:pPr>
      <w:proofErr w:type="gramStart"/>
      <w:r w:rsidRPr="004A196E">
        <w:rPr>
          <w:rFonts w:ascii="Arial" w:hAnsi="Arial" w:cs="Arial"/>
          <w:color w:val="000000"/>
          <w:sz w:val="22"/>
          <w:szCs w:val="22"/>
        </w:rPr>
        <w:t>definindo</w:t>
      </w:r>
      <w:proofErr w:type="gramEnd"/>
      <w:r w:rsidRPr="004A196E">
        <w:rPr>
          <w:rFonts w:ascii="Arial" w:hAnsi="Arial" w:cs="Arial"/>
          <w:color w:val="000000"/>
          <w:sz w:val="22"/>
          <w:szCs w:val="22"/>
        </w:rPr>
        <w:t xml:space="preserve"> a necessidade do cliente (como?)</w:t>
      </w:r>
    </w:p>
    <w:p w14:paraId="162D13C3" w14:textId="77777777" w:rsidR="00F860B1" w:rsidRPr="004A196E" w:rsidRDefault="00F860B1" w:rsidP="00406569">
      <w:pPr>
        <w:widowControl w:val="0"/>
        <w:numPr>
          <w:ilvl w:val="0"/>
          <w:numId w:val="8"/>
        </w:numPr>
        <w:spacing w:line="276" w:lineRule="auto"/>
        <w:jc w:val="both"/>
        <w:rPr>
          <w:rFonts w:ascii="Arial" w:hAnsi="Arial" w:cs="Arial"/>
          <w:color w:val="000000"/>
          <w:sz w:val="22"/>
          <w:szCs w:val="22"/>
        </w:rPr>
      </w:pPr>
      <w:proofErr w:type="gramStart"/>
      <w:r w:rsidRPr="004A196E">
        <w:rPr>
          <w:rFonts w:ascii="Arial" w:hAnsi="Arial" w:cs="Arial"/>
          <w:color w:val="000000"/>
          <w:sz w:val="22"/>
          <w:szCs w:val="22"/>
        </w:rPr>
        <w:t>pode</w:t>
      </w:r>
      <w:proofErr w:type="gramEnd"/>
      <w:r w:rsidRPr="004A196E">
        <w:rPr>
          <w:rFonts w:ascii="Arial" w:hAnsi="Arial" w:cs="Arial"/>
          <w:color w:val="000000"/>
          <w:sz w:val="22"/>
          <w:szCs w:val="22"/>
        </w:rPr>
        <w:t xml:space="preserve"> ser alterada (3 a 5 anos)</w:t>
      </w:r>
    </w:p>
    <w:p w14:paraId="5A5BD111" w14:textId="77777777" w:rsidR="00F860B1" w:rsidRPr="004A196E" w:rsidRDefault="00F860B1" w:rsidP="00406569">
      <w:pPr>
        <w:widowControl w:val="0"/>
        <w:numPr>
          <w:ilvl w:val="0"/>
          <w:numId w:val="8"/>
        </w:numPr>
        <w:spacing w:line="276" w:lineRule="auto"/>
        <w:jc w:val="both"/>
        <w:rPr>
          <w:rFonts w:ascii="Arial" w:hAnsi="Arial" w:cs="Arial"/>
          <w:color w:val="000000"/>
          <w:sz w:val="22"/>
          <w:szCs w:val="22"/>
        </w:rPr>
      </w:pPr>
      <w:proofErr w:type="gramStart"/>
      <w:r w:rsidRPr="004A196E">
        <w:rPr>
          <w:rFonts w:ascii="Arial" w:hAnsi="Arial" w:cs="Arial"/>
          <w:color w:val="000000"/>
          <w:sz w:val="22"/>
          <w:szCs w:val="22"/>
        </w:rPr>
        <w:t>mais</w:t>
      </w:r>
      <w:proofErr w:type="gramEnd"/>
      <w:r w:rsidRPr="004A196E">
        <w:rPr>
          <w:rFonts w:ascii="Arial" w:hAnsi="Arial" w:cs="Arial"/>
          <w:color w:val="000000"/>
          <w:sz w:val="22"/>
          <w:szCs w:val="22"/>
        </w:rPr>
        <w:t xml:space="preserve"> eficaz sendo simples, clara e direta</w:t>
      </w:r>
    </w:p>
    <w:p w14:paraId="0F705FFB" w14:textId="4FDE6FFC" w:rsidR="00F860B1" w:rsidRDefault="00F860B1" w:rsidP="00406569">
      <w:pPr>
        <w:widowControl w:val="0"/>
        <w:numPr>
          <w:ilvl w:val="0"/>
          <w:numId w:val="8"/>
        </w:numPr>
        <w:spacing w:line="276" w:lineRule="auto"/>
        <w:jc w:val="both"/>
        <w:rPr>
          <w:rFonts w:ascii="Arial" w:hAnsi="Arial" w:cs="Arial"/>
          <w:color w:val="000000"/>
          <w:sz w:val="22"/>
          <w:szCs w:val="22"/>
        </w:rPr>
      </w:pPr>
      <w:proofErr w:type="gramStart"/>
      <w:r w:rsidRPr="004A196E">
        <w:rPr>
          <w:rFonts w:ascii="Arial" w:hAnsi="Arial" w:cs="Arial"/>
          <w:color w:val="000000"/>
          <w:sz w:val="22"/>
          <w:szCs w:val="22"/>
        </w:rPr>
        <w:t>pode</w:t>
      </w:r>
      <w:proofErr w:type="gramEnd"/>
      <w:r w:rsidRPr="004A196E">
        <w:rPr>
          <w:rFonts w:ascii="Arial" w:hAnsi="Arial" w:cs="Arial"/>
          <w:color w:val="000000"/>
          <w:sz w:val="22"/>
          <w:szCs w:val="22"/>
        </w:rPr>
        <w:t xml:space="preserve"> ter: produto, necessidade, mercado e interesse. </w:t>
      </w:r>
    </w:p>
    <w:p w14:paraId="237B0585" w14:textId="77777777" w:rsidR="00406569" w:rsidRPr="004A196E" w:rsidRDefault="00406569" w:rsidP="00406569">
      <w:pPr>
        <w:widowControl w:val="0"/>
        <w:spacing w:line="276" w:lineRule="auto"/>
        <w:ind w:left="720"/>
        <w:jc w:val="both"/>
        <w:rPr>
          <w:rFonts w:ascii="Arial" w:hAnsi="Arial" w:cs="Arial"/>
          <w:color w:val="000000"/>
          <w:sz w:val="22"/>
          <w:szCs w:val="22"/>
        </w:rPr>
      </w:pPr>
    </w:p>
    <w:p w14:paraId="6BE13E19" w14:textId="77777777" w:rsidR="00F860B1" w:rsidRPr="004A196E" w:rsidRDefault="00F860B1" w:rsidP="00005A64">
      <w:pPr>
        <w:pStyle w:val="NormalWeb"/>
        <w:shd w:val="clear" w:color="auto" w:fill="FFFFFF"/>
        <w:spacing w:before="0" w:beforeAutospacing="0" w:after="0" w:afterAutospacing="0" w:line="276" w:lineRule="auto"/>
        <w:ind w:firstLine="708"/>
        <w:jc w:val="both"/>
        <w:rPr>
          <w:rFonts w:ascii="Arial" w:hAnsi="Arial" w:cs="Arial"/>
          <w:color w:val="000000"/>
          <w:sz w:val="22"/>
          <w:szCs w:val="22"/>
        </w:rPr>
      </w:pPr>
      <w:r w:rsidRPr="004A196E">
        <w:rPr>
          <w:rFonts w:ascii="Arial" w:hAnsi="Arial" w:cs="Arial"/>
          <w:color w:val="000000"/>
          <w:sz w:val="22"/>
          <w:szCs w:val="22"/>
        </w:rPr>
        <w:t>A</w:t>
      </w:r>
      <w:r w:rsidRPr="004A196E">
        <w:rPr>
          <w:rStyle w:val="apple-converted-space"/>
          <w:rFonts w:ascii="Arial" w:hAnsi="Arial" w:cs="Arial"/>
          <w:color w:val="000000"/>
          <w:sz w:val="22"/>
          <w:szCs w:val="22"/>
        </w:rPr>
        <w:t> </w:t>
      </w:r>
      <w:r w:rsidRPr="004A196E">
        <w:rPr>
          <w:rFonts w:ascii="Arial" w:hAnsi="Arial" w:cs="Arial"/>
          <w:bCs/>
          <w:color w:val="000000"/>
          <w:sz w:val="22"/>
          <w:szCs w:val="22"/>
        </w:rPr>
        <w:t>missão</w:t>
      </w:r>
      <w:r w:rsidRPr="004A196E">
        <w:rPr>
          <w:rStyle w:val="apple-converted-space"/>
          <w:rFonts w:ascii="Arial" w:hAnsi="Arial" w:cs="Arial"/>
          <w:color w:val="000000"/>
          <w:sz w:val="22"/>
          <w:szCs w:val="22"/>
        </w:rPr>
        <w:t> </w:t>
      </w:r>
      <w:r w:rsidRPr="004A196E">
        <w:rPr>
          <w:rFonts w:ascii="Arial" w:hAnsi="Arial" w:cs="Arial"/>
          <w:color w:val="000000"/>
          <w:sz w:val="22"/>
          <w:szCs w:val="22"/>
        </w:rPr>
        <w:t>da empresa é a definição do papel e objeto social da empresa, descreve o que a empresa oferece para os clientes e a razão fundamental de sua existência.</w:t>
      </w:r>
    </w:p>
    <w:p w14:paraId="3B182DC2" w14:textId="77777777" w:rsidR="00F860B1" w:rsidRPr="004A196E" w:rsidRDefault="00F860B1" w:rsidP="000F251D">
      <w:pPr>
        <w:pStyle w:val="NormalWeb"/>
        <w:shd w:val="clear" w:color="auto" w:fill="FFFFFF"/>
        <w:spacing w:before="0" w:beforeAutospacing="0" w:after="0" w:afterAutospacing="0" w:line="276" w:lineRule="auto"/>
        <w:jc w:val="both"/>
        <w:rPr>
          <w:rFonts w:ascii="Arial" w:hAnsi="Arial" w:cs="Arial"/>
          <w:color w:val="000000"/>
          <w:sz w:val="22"/>
          <w:szCs w:val="22"/>
        </w:rPr>
      </w:pPr>
      <w:r w:rsidRPr="004A196E">
        <w:rPr>
          <w:rFonts w:ascii="Arial" w:hAnsi="Arial" w:cs="Arial"/>
          <w:color w:val="000000"/>
          <w:sz w:val="22"/>
          <w:szCs w:val="22"/>
        </w:rPr>
        <w:t>Por isso, ao elaborar a</w:t>
      </w:r>
      <w:r w:rsidRPr="004A196E">
        <w:rPr>
          <w:rStyle w:val="apple-converted-space"/>
          <w:rFonts w:ascii="Arial" w:hAnsi="Arial" w:cs="Arial"/>
          <w:color w:val="000000"/>
          <w:sz w:val="22"/>
          <w:szCs w:val="22"/>
        </w:rPr>
        <w:t> </w:t>
      </w:r>
      <w:r w:rsidRPr="004A196E">
        <w:rPr>
          <w:rFonts w:ascii="Arial" w:hAnsi="Arial" w:cs="Arial"/>
          <w:bCs/>
          <w:color w:val="000000"/>
          <w:sz w:val="22"/>
          <w:szCs w:val="22"/>
        </w:rPr>
        <w:t>missão</w:t>
      </w:r>
      <w:r w:rsidRPr="004A196E">
        <w:rPr>
          <w:rStyle w:val="apple-converted-space"/>
          <w:rFonts w:ascii="Arial" w:hAnsi="Arial" w:cs="Arial"/>
          <w:color w:val="000000"/>
          <w:sz w:val="22"/>
          <w:szCs w:val="22"/>
        </w:rPr>
        <w:t> </w:t>
      </w:r>
      <w:r w:rsidRPr="004A196E">
        <w:rPr>
          <w:rFonts w:ascii="Arial" w:hAnsi="Arial" w:cs="Arial"/>
          <w:color w:val="000000"/>
          <w:sz w:val="22"/>
          <w:szCs w:val="22"/>
        </w:rPr>
        <w:t>da empresa, os empreendedores devem descrever de forma eficiente o porquê da existência da empresa e qual o objeto social que torna a empresa tão imprescindível para os consumidores.</w:t>
      </w:r>
      <w:r w:rsidR="0093397F" w:rsidRPr="004A196E">
        <w:rPr>
          <w:rFonts w:ascii="Arial" w:hAnsi="Arial" w:cs="Arial"/>
          <w:color w:val="000000"/>
          <w:sz w:val="22"/>
          <w:szCs w:val="22"/>
        </w:rPr>
        <w:t xml:space="preserve"> </w:t>
      </w:r>
      <w:r w:rsidRPr="004A196E">
        <w:rPr>
          <w:rFonts w:ascii="Arial" w:hAnsi="Arial" w:cs="Arial"/>
          <w:color w:val="000000"/>
          <w:sz w:val="22"/>
          <w:szCs w:val="22"/>
        </w:rPr>
        <w:t>Para isso, é necessário que os empresários sigam as etapas:</w:t>
      </w:r>
    </w:p>
    <w:p w14:paraId="29A03BE0" w14:textId="77777777" w:rsidR="00F860B1" w:rsidRPr="004A196E" w:rsidRDefault="00F860B1" w:rsidP="00406569">
      <w:pPr>
        <w:pStyle w:val="NormalWeb"/>
        <w:numPr>
          <w:ilvl w:val="0"/>
          <w:numId w:val="9"/>
        </w:numPr>
        <w:shd w:val="clear" w:color="auto" w:fill="FFFFFF"/>
        <w:spacing w:before="0" w:beforeAutospacing="0" w:after="0" w:afterAutospacing="0" w:line="276" w:lineRule="auto"/>
        <w:jc w:val="both"/>
        <w:rPr>
          <w:rFonts w:ascii="Arial" w:hAnsi="Arial" w:cs="Arial"/>
          <w:color w:val="000000"/>
          <w:sz w:val="22"/>
          <w:szCs w:val="22"/>
        </w:rPr>
      </w:pPr>
      <w:r w:rsidRPr="004A196E">
        <w:rPr>
          <w:rFonts w:ascii="Arial" w:hAnsi="Arial" w:cs="Arial"/>
          <w:bCs/>
          <w:color w:val="000000"/>
          <w:sz w:val="22"/>
          <w:szCs w:val="22"/>
        </w:rPr>
        <w:t>Pense em uma frase:</w:t>
      </w:r>
      <w:r w:rsidRPr="004A196E">
        <w:rPr>
          <w:rStyle w:val="apple-converted-space"/>
          <w:rFonts w:ascii="Arial" w:hAnsi="Arial" w:cs="Arial"/>
          <w:color w:val="000000"/>
          <w:sz w:val="22"/>
          <w:szCs w:val="22"/>
        </w:rPr>
        <w:t> </w:t>
      </w:r>
      <w:r w:rsidRPr="004A196E">
        <w:rPr>
          <w:rFonts w:ascii="Arial" w:hAnsi="Arial" w:cs="Arial"/>
          <w:color w:val="000000"/>
          <w:sz w:val="22"/>
          <w:szCs w:val="22"/>
        </w:rPr>
        <w:t>a frase deve ser simples, de fácil assimilação e ao mesmo tempo causar um impacto que seja positivo para os clientes.</w:t>
      </w:r>
    </w:p>
    <w:p w14:paraId="0325D666" w14:textId="77777777" w:rsidR="00F860B1" w:rsidRPr="004A196E" w:rsidRDefault="00F860B1" w:rsidP="00406569">
      <w:pPr>
        <w:pStyle w:val="NormalWeb"/>
        <w:numPr>
          <w:ilvl w:val="0"/>
          <w:numId w:val="9"/>
        </w:numPr>
        <w:shd w:val="clear" w:color="auto" w:fill="FFFFFF"/>
        <w:spacing w:before="0" w:beforeAutospacing="0" w:after="0" w:afterAutospacing="0" w:line="276" w:lineRule="auto"/>
        <w:jc w:val="both"/>
        <w:rPr>
          <w:rFonts w:ascii="Arial" w:hAnsi="Arial" w:cs="Arial"/>
          <w:color w:val="000000"/>
          <w:sz w:val="22"/>
          <w:szCs w:val="22"/>
        </w:rPr>
      </w:pPr>
      <w:r w:rsidRPr="004A196E">
        <w:rPr>
          <w:rFonts w:ascii="Arial" w:hAnsi="Arial" w:cs="Arial"/>
          <w:bCs/>
          <w:color w:val="000000"/>
          <w:sz w:val="22"/>
          <w:szCs w:val="22"/>
        </w:rPr>
        <w:t>Sinceridade:</w:t>
      </w:r>
      <w:r w:rsidRPr="004A196E">
        <w:rPr>
          <w:rStyle w:val="apple-converted-space"/>
          <w:rFonts w:ascii="Arial" w:hAnsi="Arial" w:cs="Arial"/>
          <w:color w:val="000000"/>
          <w:sz w:val="22"/>
          <w:szCs w:val="22"/>
        </w:rPr>
        <w:t> </w:t>
      </w:r>
      <w:r w:rsidRPr="004A196E">
        <w:rPr>
          <w:rFonts w:ascii="Arial" w:hAnsi="Arial" w:cs="Arial"/>
          <w:color w:val="000000"/>
          <w:sz w:val="22"/>
          <w:szCs w:val="22"/>
        </w:rPr>
        <w:t>a empresa deve ser sincera ao se definir, pois a declaração de</w:t>
      </w:r>
      <w:r w:rsidRPr="004A196E">
        <w:rPr>
          <w:rStyle w:val="apple-converted-space"/>
          <w:rFonts w:ascii="Arial" w:hAnsi="Arial" w:cs="Arial"/>
          <w:color w:val="000000"/>
          <w:sz w:val="22"/>
          <w:szCs w:val="22"/>
        </w:rPr>
        <w:t> </w:t>
      </w:r>
      <w:r w:rsidRPr="004A196E">
        <w:rPr>
          <w:rFonts w:ascii="Arial" w:hAnsi="Arial" w:cs="Arial"/>
          <w:bCs/>
          <w:color w:val="000000"/>
          <w:sz w:val="22"/>
          <w:szCs w:val="22"/>
        </w:rPr>
        <w:t xml:space="preserve">missão </w:t>
      </w:r>
      <w:r w:rsidRPr="004A196E">
        <w:rPr>
          <w:rFonts w:ascii="Arial" w:hAnsi="Arial" w:cs="Arial"/>
          <w:color w:val="000000"/>
          <w:sz w:val="22"/>
          <w:szCs w:val="22"/>
        </w:rPr>
        <w:t>descreve exatamente o que a empresa foca, como trabalha e o que pode oferece em curto prazo, ou seja, a</w:t>
      </w:r>
      <w:r w:rsidRPr="004A196E">
        <w:rPr>
          <w:rStyle w:val="apple-converted-space"/>
          <w:rFonts w:ascii="Arial" w:hAnsi="Arial" w:cs="Arial"/>
          <w:color w:val="000000"/>
          <w:sz w:val="22"/>
          <w:szCs w:val="22"/>
        </w:rPr>
        <w:t> </w:t>
      </w:r>
      <w:r w:rsidRPr="004A196E">
        <w:rPr>
          <w:rFonts w:ascii="Arial" w:hAnsi="Arial" w:cs="Arial"/>
          <w:bCs/>
          <w:color w:val="000000"/>
          <w:sz w:val="22"/>
          <w:szCs w:val="22"/>
        </w:rPr>
        <w:t>missão</w:t>
      </w:r>
      <w:r w:rsidRPr="004A196E">
        <w:rPr>
          <w:rStyle w:val="apple-converted-space"/>
          <w:rFonts w:ascii="Arial" w:hAnsi="Arial" w:cs="Arial"/>
          <w:color w:val="000000"/>
          <w:sz w:val="22"/>
          <w:szCs w:val="22"/>
        </w:rPr>
        <w:t> </w:t>
      </w:r>
      <w:r w:rsidRPr="004A196E">
        <w:rPr>
          <w:rFonts w:ascii="Arial" w:hAnsi="Arial" w:cs="Arial"/>
          <w:color w:val="000000"/>
          <w:sz w:val="22"/>
          <w:szCs w:val="22"/>
        </w:rPr>
        <w:t>da empresa trabalha com o presente, o que se promete como função ou objeto da empresa deve ser cumprido, pois a declaração de</w:t>
      </w:r>
      <w:r w:rsidRPr="004A196E">
        <w:rPr>
          <w:rStyle w:val="apple-converted-space"/>
          <w:rFonts w:ascii="Arial" w:hAnsi="Arial" w:cs="Arial"/>
          <w:color w:val="000000"/>
          <w:sz w:val="22"/>
          <w:szCs w:val="22"/>
        </w:rPr>
        <w:t> </w:t>
      </w:r>
      <w:r w:rsidRPr="004A196E">
        <w:rPr>
          <w:rFonts w:ascii="Arial" w:hAnsi="Arial" w:cs="Arial"/>
          <w:bCs/>
          <w:color w:val="000000"/>
          <w:sz w:val="22"/>
          <w:szCs w:val="22"/>
        </w:rPr>
        <w:t>missão</w:t>
      </w:r>
      <w:r w:rsidRPr="004A196E">
        <w:rPr>
          <w:rStyle w:val="apple-converted-space"/>
          <w:rFonts w:ascii="Arial" w:hAnsi="Arial" w:cs="Arial"/>
          <w:color w:val="000000"/>
          <w:sz w:val="22"/>
          <w:szCs w:val="22"/>
        </w:rPr>
        <w:t> </w:t>
      </w:r>
      <w:r w:rsidRPr="004A196E">
        <w:rPr>
          <w:rFonts w:ascii="Arial" w:hAnsi="Arial" w:cs="Arial"/>
          <w:color w:val="000000"/>
          <w:sz w:val="22"/>
          <w:szCs w:val="22"/>
        </w:rPr>
        <w:t>é um dos mecanismos que faz com que a empresa possua credibilidade no mercado.</w:t>
      </w:r>
    </w:p>
    <w:p w14:paraId="5D9EA83F" w14:textId="6D956C12" w:rsidR="00F860B1" w:rsidRPr="004A196E" w:rsidRDefault="00F860B1" w:rsidP="00406569">
      <w:pPr>
        <w:pStyle w:val="NormalWeb"/>
        <w:numPr>
          <w:ilvl w:val="0"/>
          <w:numId w:val="9"/>
        </w:numPr>
        <w:shd w:val="clear" w:color="auto" w:fill="FFFFFF"/>
        <w:spacing w:before="0" w:beforeAutospacing="0" w:after="0" w:afterAutospacing="0" w:line="276" w:lineRule="auto"/>
        <w:jc w:val="both"/>
        <w:rPr>
          <w:rFonts w:ascii="Arial" w:hAnsi="Arial" w:cs="Arial"/>
          <w:color w:val="000000"/>
          <w:sz w:val="22"/>
          <w:szCs w:val="22"/>
        </w:rPr>
      </w:pPr>
      <w:r w:rsidRPr="004A196E">
        <w:rPr>
          <w:rFonts w:ascii="Arial" w:hAnsi="Arial" w:cs="Arial"/>
          <w:bCs/>
          <w:color w:val="000000"/>
          <w:sz w:val="22"/>
          <w:szCs w:val="22"/>
        </w:rPr>
        <w:t>Questão estratégica:</w:t>
      </w:r>
      <w:r w:rsidRPr="004A196E">
        <w:rPr>
          <w:rStyle w:val="apple-converted-space"/>
          <w:rFonts w:ascii="Arial" w:hAnsi="Arial" w:cs="Arial"/>
          <w:color w:val="000000"/>
          <w:sz w:val="22"/>
          <w:szCs w:val="22"/>
        </w:rPr>
        <w:t> </w:t>
      </w:r>
      <w:r w:rsidRPr="004A196E">
        <w:rPr>
          <w:rFonts w:ascii="Arial" w:hAnsi="Arial" w:cs="Arial"/>
          <w:color w:val="000000"/>
          <w:sz w:val="22"/>
          <w:szCs w:val="22"/>
        </w:rPr>
        <w:t>a declaração de</w:t>
      </w:r>
      <w:r w:rsidRPr="004A196E">
        <w:rPr>
          <w:rStyle w:val="apple-converted-space"/>
          <w:rFonts w:ascii="Arial" w:hAnsi="Arial" w:cs="Arial"/>
          <w:color w:val="000000"/>
          <w:sz w:val="22"/>
          <w:szCs w:val="22"/>
        </w:rPr>
        <w:t> </w:t>
      </w:r>
      <w:r w:rsidRPr="004A196E">
        <w:rPr>
          <w:rFonts w:ascii="Arial" w:hAnsi="Arial" w:cs="Arial"/>
          <w:bCs/>
          <w:color w:val="000000"/>
          <w:sz w:val="22"/>
          <w:szCs w:val="22"/>
        </w:rPr>
        <w:t>missão</w:t>
      </w:r>
      <w:r w:rsidRPr="004A196E">
        <w:rPr>
          <w:rStyle w:val="apple-converted-space"/>
          <w:rFonts w:ascii="Arial" w:hAnsi="Arial" w:cs="Arial"/>
          <w:color w:val="000000"/>
          <w:sz w:val="22"/>
          <w:szCs w:val="22"/>
        </w:rPr>
        <w:t> </w:t>
      </w:r>
      <w:r w:rsidRPr="004A196E">
        <w:rPr>
          <w:rFonts w:ascii="Arial" w:hAnsi="Arial" w:cs="Arial"/>
          <w:color w:val="000000"/>
          <w:sz w:val="22"/>
          <w:szCs w:val="22"/>
        </w:rPr>
        <w:t xml:space="preserve">da empresa deve estar alinhada à sua estratégia, assim deve-se antes dar uma olhada no planejamento estratégico e verificar qual a clientela potencial da empresa, e como a empresa pretende se posicionar no mercado, quando o assunto é a segmentação, sendo que a segmentação só é definida com o atendimento de necessidades </w:t>
      </w:r>
      <w:r w:rsidR="00E11C47" w:rsidRPr="004A196E">
        <w:rPr>
          <w:rFonts w:ascii="Arial" w:hAnsi="Arial" w:cs="Arial"/>
          <w:color w:val="000000"/>
          <w:sz w:val="22"/>
          <w:szCs w:val="22"/>
        </w:rPr>
        <w:t>específicas. Finalmente</w:t>
      </w:r>
      <w:r w:rsidRPr="004A196E">
        <w:rPr>
          <w:rFonts w:ascii="Arial" w:hAnsi="Arial" w:cs="Arial"/>
          <w:color w:val="000000"/>
          <w:sz w:val="22"/>
          <w:szCs w:val="22"/>
        </w:rPr>
        <w:t>, a</w:t>
      </w:r>
      <w:r w:rsidRPr="004A196E">
        <w:rPr>
          <w:rStyle w:val="apple-converted-space"/>
          <w:rFonts w:ascii="Arial" w:hAnsi="Arial" w:cs="Arial"/>
          <w:color w:val="000000"/>
          <w:sz w:val="22"/>
          <w:szCs w:val="22"/>
        </w:rPr>
        <w:t> </w:t>
      </w:r>
      <w:r w:rsidRPr="004A196E">
        <w:rPr>
          <w:rFonts w:ascii="Arial" w:hAnsi="Arial" w:cs="Arial"/>
          <w:bCs/>
          <w:color w:val="000000"/>
          <w:sz w:val="22"/>
          <w:szCs w:val="22"/>
        </w:rPr>
        <w:t>missão</w:t>
      </w:r>
      <w:r w:rsidRPr="004A196E">
        <w:rPr>
          <w:rStyle w:val="apple-converted-space"/>
          <w:rFonts w:ascii="Arial" w:hAnsi="Arial" w:cs="Arial"/>
          <w:color w:val="000000"/>
          <w:sz w:val="22"/>
          <w:szCs w:val="22"/>
        </w:rPr>
        <w:t> </w:t>
      </w:r>
      <w:r w:rsidRPr="004A196E">
        <w:rPr>
          <w:rFonts w:ascii="Arial" w:hAnsi="Arial" w:cs="Arial"/>
          <w:color w:val="000000"/>
          <w:sz w:val="22"/>
          <w:szCs w:val="22"/>
        </w:rPr>
        <w:t>deve ser dirigida ao público-alvo, o público de interesse da empresa.</w:t>
      </w:r>
    </w:p>
    <w:p w14:paraId="2AA964A3" w14:textId="77777777" w:rsidR="0093397F" w:rsidRDefault="0093397F" w:rsidP="000F251D">
      <w:pPr>
        <w:shd w:val="clear" w:color="auto" w:fill="FFFFFF"/>
        <w:suppressAutoHyphens w:val="0"/>
        <w:spacing w:line="276" w:lineRule="auto"/>
        <w:jc w:val="both"/>
        <w:rPr>
          <w:rFonts w:ascii="Arial" w:hAnsi="Arial" w:cs="Arial"/>
          <w:color w:val="000000"/>
          <w:sz w:val="24"/>
          <w:szCs w:val="24"/>
          <w:lang w:eastAsia="pt-BR"/>
        </w:rPr>
      </w:pPr>
    </w:p>
    <w:p w14:paraId="3F869356" w14:textId="77777777" w:rsidR="007A1FF9" w:rsidRPr="00005A64" w:rsidRDefault="0093397F" w:rsidP="000F251D">
      <w:pPr>
        <w:shd w:val="clear" w:color="auto" w:fill="FFFFFF"/>
        <w:suppressAutoHyphens w:val="0"/>
        <w:spacing w:line="276" w:lineRule="auto"/>
        <w:jc w:val="both"/>
        <w:rPr>
          <w:rFonts w:ascii="Arial" w:hAnsi="Arial" w:cs="Arial"/>
          <w:color w:val="000000"/>
          <w:sz w:val="22"/>
          <w:szCs w:val="22"/>
          <w:lang w:eastAsia="pt-BR"/>
        </w:rPr>
      </w:pPr>
      <w:r w:rsidRPr="00005A64">
        <w:rPr>
          <w:rFonts w:ascii="Arial" w:hAnsi="Arial" w:cs="Arial"/>
          <w:color w:val="000000"/>
          <w:sz w:val="22"/>
          <w:szCs w:val="22"/>
          <w:lang w:eastAsia="pt-BR"/>
        </w:rPr>
        <w:t xml:space="preserve">10 </w:t>
      </w:r>
      <w:r w:rsidR="00F860B1" w:rsidRPr="00005A64">
        <w:rPr>
          <w:rFonts w:ascii="Arial" w:hAnsi="Arial" w:cs="Arial"/>
          <w:color w:val="000000"/>
          <w:sz w:val="22"/>
          <w:szCs w:val="22"/>
          <w:lang w:eastAsia="pt-BR"/>
        </w:rPr>
        <w:t>ideias para se declarar a missão</w:t>
      </w:r>
      <w:r w:rsidR="007A1FF9" w:rsidRPr="00005A64">
        <w:rPr>
          <w:rFonts w:ascii="Arial" w:hAnsi="Arial" w:cs="Arial"/>
          <w:color w:val="000000"/>
          <w:sz w:val="22"/>
          <w:szCs w:val="22"/>
          <w:lang w:eastAsia="pt-BR"/>
        </w:rPr>
        <w:t>.</w:t>
      </w:r>
    </w:p>
    <w:p w14:paraId="28CF2715" w14:textId="77777777" w:rsidR="007A1FF9" w:rsidRPr="007917BA" w:rsidRDefault="007A1FF9" w:rsidP="000F251D">
      <w:pPr>
        <w:shd w:val="clear" w:color="auto" w:fill="FFFFFF"/>
        <w:suppressAutoHyphens w:val="0"/>
        <w:spacing w:line="276" w:lineRule="auto"/>
        <w:jc w:val="both"/>
        <w:rPr>
          <w:rFonts w:ascii="Arial" w:hAnsi="Arial" w:cs="Arial"/>
          <w:bCs/>
          <w:color w:val="000000"/>
          <w:sz w:val="24"/>
          <w:szCs w:val="24"/>
          <w:lang w:eastAsia="pt-BR"/>
        </w:rPr>
      </w:pPr>
      <w:bookmarkStart w:id="3" w:name="Tendo_ideias_sub"/>
      <w:bookmarkEnd w:id="3"/>
    </w:p>
    <w:p w14:paraId="2E1B0621" w14:textId="77777777" w:rsidR="007A1FF9" w:rsidRPr="00BF1423" w:rsidRDefault="007A1FF9" w:rsidP="00005A64">
      <w:pPr>
        <w:shd w:val="clear" w:color="auto" w:fill="FFFFFF"/>
        <w:suppressAutoHyphens w:val="0"/>
        <w:jc w:val="both"/>
        <w:rPr>
          <w:rFonts w:ascii="Arial" w:hAnsi="Arial" w:cs="Arial"/>
          <w:color w:val="000000"/>
          <w:lang w:eastAsia="pt-BR"/>
        </w:rPr>
      </w:pPr>
      <w:r w:rsidRPr="00BF1423">
        <w:rPr>
          <w:rFonts w:ascii="Arial" w:hAnsi="Arial" w:cs="Arial"/>
          <w:bCs/>
          <w:color w:val="000000"/>
          <w:lang w:eastAsia="pt-BR"/>
        </w:rPr>
        <w:t>1 - Pergunte-se qual é o objetivo de seu negócio.</w:t>
      </w:r>
      <w:r w:rsidRPr="00BF1423">
        <w:rPr>
          <w:rFonts w:ascii="Arial" w:hAnsi="Arial" w:cs="Arial"/>
          <w:color w:val="000000"/>
          <w:lang w:eastAsia="pt-BR"/>
        </w:rPr>
        <w:t> </w:t>
      </w:r>
    </w:p>
    <w:p w14:paraId="5DC6EDFD" w14:textId="076F3934" w:rsidR="007A1FF9" w:rsidRPr="00BF1423" w:rsidRDefault="007A1FF9" w:rsidP="00005A64">
      <w:pPr>
        <w:shd w:val="clear" w:color="auto" w:fill="FFFFFF"/>
        <w:suppressAutoHyphens w:val="0"/>
        <w:jc w:val="both"/>
        <w:rPr>
          <w:rFonts w:ascii="Arial" w:hAnsi="Arial" w:cs="Arial"/>
          <w:color w:val="000000"/>
          <w:lang w:eastAsia="pt-BR"/>
        </w:rPr>
      </w:pPr>
      <w:r w:rsidRPr="00BF1423">
        <w:rPr>
          <w:rFonts w:ascii="Arial" w:hAnsi="Arial" w:cs="Arial"/>
          <w:color w:val="000000"/>
          <w:lang w:eastAsia="pt-BR"/>
        </w:rPr>
        <w:t>Essa pergunta é o cerne da sua declaração, é essa resposta que determinará o tom e o conteúdo da declaração de missão. Por que você abriu esse negócio? O que você espera alcançar? Comece com essa resposta, ela é o propósito de seu empreendimento. Eis algumas perguntas que podem vir a seguir:</w:t>
      </w:r>
    </w:p>
    <w:p w14:paraId="33A4E01F" w14:textId="77777777" w:rsidR="007A1FF9" w:rsidRPr="00BF1423" w:rsidRDefault="007A1FF9" w:rsidP="00406569">
      <w:pPr>
        <w:pStyle w:val="PargrafodaLista"/>
        <w:numPr>
          <w:ilvl w:val="0"/>
          <w:numId w:val="10"/>
        </w:numPr>
        <w:shd w:val="clear" w:color="auto" w:fill="FFFFFF"/>
        <w:suppressAutoHyphens w:val="0"/>
        <w:jc w:val="both"/>
        <w:rPr>
          <w:rFonts w:ascii="Arial" w:hAnsi="Arial" w:cs="Arial"/>
          <w:color w:val="000000"/>
          <w:sz w:val="20"/>
          <w:szCs w:val="20"/>
          <w:lang w:eastAsia="pt-BR"/>
        </w:rPr>
      </w:pPr>
      <w:r w:rsidRPr="00BF1423">
        <w:rPr>
          <w:rFonts w:ascii="Arial" w:hAnsi="Arial" w:cs="Arial"/>
          <w:color w:val="000000"/>
          <w:sz w:val="20"/>
          <w:szCs w:val="20"/>
          <w:lang w:eastAsia="pt-BR"/>
        </w:rPr>
        <w:t>Quem é o seu público-alvo, que se beneficiaria de sua existência? Quem você quer ajudar?</w:t>
      </w:r>
    </w:p>
    <w:p w14:paraId="5736DD9A" w14:textId="77777777" w:rsidR="007A1FF9" w:rsidRPr="00BF1423" w:rsidRDefault="007A1FF9" w:rsidP="00406569">
      <w:pPr>
        <w:pStyle w:val="PargrafodaLista"/>
        <w:numPr>
          <w:ilvl w:val="0"/>
          <w:numId w:val="10"/>
        </w:numPr>
        <w:shd w:val="clear" w:color="auto" w:fill="FFFFFF"/>
        <w:suppressAutoHyphens w:val="0"/>
        <w:jc w:val="both"/>
        <w:rPr>
          <w:rFonts w:ascii="Arial" w:hAnsi="Arial" w:cs="Arial"/>
          <w:color w:val="000000"/>
          <w:sz w:val="20"/>
          <w:szCs w:val="20"/>
          <w:lang w:eastAsia="pt-BR"/>
        </w:rPr>
      </w:pPr>
      <w:r w:rsidRPr="00BF1423">
        <w:rPr>
          <w:rFonts w:ascii="Arial" w:hAnsi="Arial" w:cs="Arial"/>
          <w:color w:val="000000"/>
          <w:sz w:val="20"/>
          <w:szCs w:val="20"/>
          <w:lang w:eastAsia="pt-BR"/>
        </w:rPr>
        <w:t>Qual é o seu papel no mercado ou campo de atuação?</w:t>
      </w:r>
    </w:p>
    <w:p w14:paraId="6EE03CB3" w14:textId="73ADBBD5" w:rsidR="007A1FF9" w:rsidRPr="00BF1423" w:rsidRDefault="007A1FF9" w:rsidP="00005A64">
      <w:pPr>
        <w:shd w:val="clear" w:color="auto" w:fill="FFFFFF"/>
        <w:suppressAutoHyphens w:val="0"/>
        <w:jc w:val="both"/>
        <w:rPr>
          <w:rFonts w:ascii="Arial" w:hAnsi="Arial" w:cs="Arial"/>
          <w:bCs/>
          <w:color w:val="000000"/>
          <w:lang w:eastAsia="pt-BR"/>
        </w:rPr>
      </w:pPr>
    </w:p>
    <w:p w14:paraId="2B85A47A" w14:textId="77777777" w:rsidR="007A1FF9" w:rsidRPr="00BF1423" w:rsidRDefault="007A1FF9" w:rsidP="00005A64">
      <w:pPr>
        <w:shd w:val="clear" w:color="auto" w:fill="FFFFFF"/>
        <w:suppressAutoHyphens w:val="0"/>
        <w:jc w:val="both"/>
        <w:rPr>
          <w:rFonts w:ascii="Arial" w:hAnsi="Arial" w:cs="Arial"/>
          <w:color w:val="000000"/>
          <w:lang w:eastAsia="pt-BR"/>
        </w:rPr>
      </w:pPr>
      <w:r w:rsidRPr="00BF1423">
        <w:rPr>
          <w:rFonts w:ascii="Arial" w:hAnsi="Arial" w:cs="Arial"/>
          <w:bCs/>
          <w:color w:val="000000"/>
          <w:lang w:eastAsia="pt-BR"/>
        </w:rPr>
        <w:t>2 - Determine as características que fazem de sua empresa o que ela é.</w:t>
      </w:r>
      <w:r w:rsidRPr="00BF1423">
        <w:rPr>
          <w:rFonts w:ascii="Arial" w:hAnsi="Arial" w:cs="Arial"/>
          <w:color w:val="000000"/>
          <w:lang w:eastAsia="pt-BR"/>
        </w:rPr>
        <w:t> </w:t>
      </w:r>
    </w:p>
    <w:p w14:paraId="4103A321" w14:textId="77777777" w:rsidR="007A1FF9" w:rsidRPr="00BF1423" w:rsidRDefault="007A1FF9" w:rsidP="00005A64">
      <w:pPr>
        <w:shd w:val="clear" w:color="auto" w:fill="FFFFFF"/>
        <w:suppressAutoHyphens w:val="0"/>
        <w:jc w:val="both"/>
        <w:rPr>
          <w:rFonts w:ascii="Arial" w:hAnsi="Arial" w:cs="Arial"/>
          <w:color w:val="000000"/>
          <w:lang w:eastAsia="pt-BR"/>
        </w:rPr>
      </w:pPr>
      <w:r w:rsidRPr="00BF1423">
        <w:rPr>
          <w:rFonts w:ascii="Arial" w:hAnsi="Arial" w:cs="Arial"/>
          <w:color w:val="000000"/>
          <w:lang w:eastAsia="pt-BR"/>
        </w:rPr>
        <w:lastRenderedPageBreak/>
        <w:t>O teor da declaração de missão deve refletir o estilo, a cultura e a personalidade de sua empresa. Como você quer que os consumidores a vejam? Escreva os atributos que melhor a definem. Pense nas seguintes questões:</w:t>
      </w:r>
    </w:p>
    <w:p w14:paraId="4395F56A" w14:textId="77777777" w:rsidR="007A1FF9" w:rsidRPr="00BF1423" w:rsidRDefault="007A1FF9" w:rsidP="00406569">
      <w:pPr>
        <w:pStyle w:val="PargrafodaLista"/>
        <w:numPr>
          <w:ilvl w:val="0"/>
          <w:numId w:val="11"/>
        </w:numPr>
        <w:shd w:val="clear" w:color="auto" w:fill="FFFFFF"/>
        <w:suppressAutoHyphens w:val="0"/>
        <w:jc w:val="both"/>
        <w:rPr>
          <w:rFonts w:ascii="Arial" w:hAnsi="Arial" w:cs="Arial"/>
          <w:color w:val="000000"/>
          <w:sz w:val="20"/>
          <w:szCs w:val="20"/>
          <w:lang w:eastAsia="pt-BR"/>
        </w:rPr>
      </w:pPr>
      <w:r w:rsidRPr="00BF1423">
        <w:rPr>
          <w:rFonts w:ascii="Arial" w:hAnsi="Arial" w:cs="Arial"/>
          <w:color w:val="000000"/>
          <w:sz w:val="20"/>
          <w:szCs w:val="20"/>
          <w:lang w:eastAsia="pt-BR"/>
        </w:rPr>
        <w:t>Sua empresa é conservadora e sólida? Ou ela tem um estilo inovador e versátil?</w:t>
      </w:r>
    </w:p>
    <w:p w14:paraId="6AF4C7D6" w14:textId="74F5D1C8" w:rsidR="007A1FF9" w:rsidRPr="00BF1423" w:rsidRDefault="007A1FF9" w:rsidP="00406569">
      <w:pPr>
        <w:pStyle w:val="PargrafodaLista"/>
        <w:numPr>
          <w:ilvl w:val="0"/>
          <w:numId w:val="11"/>
        </w:numPr>
        <w:shd w:val="clear" w:color="auto" w:fill="FFFFFF"/>
        <w:suppressAutoHyphens w:val="0"/>
        <w:jc w:val="both"/>
        <w:rPr>
          <w:rFonts w:ascii="Arial" w:hAnsi="Arial" w:cs="Arial"/>
          <w:color w:val="000000"/>
          <w:sz w:val="20"/>
          <w:szCs w:val="20"/>
          <w:lang w:eastAsia="pt-BR"/>
        </w:rPr>
      </w:pPr>
      <w:r w:rsidRPr="00BF1423">
        <w:rPr>
          <w:rFonts w:ascii="Arial" w:hAnsi="Arial" w:cs="Arial"/>
          <w:color w:val="000000"/>
          <w:sz w:val="20"/>
          <w:szCs w:val="20"/>
          <w:lang w:eastAsia="pt-BR"/>
        </w:rPr>
        <w:t xml:space="preserve">Você quer que as pessoas vejam o lado brincalhão e </w:t>
      </w:r>
      <w:r w:rsidR="00E11C47" w:rsidRPr="00BF1423">
        <w:rPr>
          <w:rFonts w:ascii="Arial" w:hAnsi="Arial" w:cs="Arial"/>
          <w:color w:val="000000"/>
          <w:sz w:val="20"/>
          <w:szCs w:val="20"/>
          <w:lang w:eastAsia="pt-BR"/>
        </w:rPr>
        <w:t>bem-humorado</w:t>
      </w:r>
      <w:r w:rsidRPr="00BF1423">
        <w:rPr>
          <w:rFonts w:ascii="Arial" w:hAnsi="Arial" w:cs="Arial"/>
          <w:color w:val="000000"/>
          <w:sz w:val="20"/>
          <w:szCs w:val="20"/>
          <w:lang w:eastAsia="pt-BR"/>
        </w:rPr>
        <w:t xml:space="preserve"> dela, ou acha que isso seria antiprofissional?</w:t>
      </w:r>
    </w:p>
    <w:p w14:paraId="4BA33EE6" w14:textId="77777777" w:rsidR="007A1FF9" w:rsidRPr="00BF1423" w:rsidRDefault="007A1FF9" w:rsidP="00406569">
      <w:pPr>
        <w:pStyle w:val="PargrafodaLista"/>
        <w:numPr>
          <w:ilvl w:val="0"/>
          <w:numId w:val="11"/>
        </w:numPr>
        <w:shd w:val="clear" w:color="auto" w:fill="FFFFFF"/>
        <w:suppressAutoHyphens w:val="0"/>
        <w:jc w:val="both"/>
        <w:rPr>
          <w:rFonts w:ascii="Arial" w:hAnsi="Arial" w:cs="Arial"/>
          <w:color w:val="000000"/>
          <w:sz w:val="20"/>
          <w:szCs w:val="20"/>
          <w:lang w:eastAsia="pt-BR"/>
        </w:rPr>
      </w:pPr>
      <w:r w:rsidRPr="00BF1423">
        <w:rPr>
          <w:rFonts w:ascii="Arial" w:hAnsi="Arial" w:cs="Arial"/>
          <w:color w:val="000000"/>
          <w:sz w:val="20"/>
          <w:szCs w:val="20"/>
          <w:lang w:eastAsia="pt-BR"/>
        </w:rPr>
        <w:t>Qual é a cultura de sua empresa? Os funcionários seguem uma regra quanto ao traje diário? Existe um tom formal no ambiente de trabalho, ou as pessoas podem trabalhar de calça jeans?</w:t>
      </w:r>
    </w:p>
    <w:p w14:paraId="50B0D598" w14:textId="3D1BA280" w:rsidR="007A1FF9" w:rsidRPr="00BF1423" w:rsidRDefault="007A1FF9" w:rsidP="00005A64">
      <w:pPr>
        <w:shd w:val="clear" w:color="auto" w:fill="FFFFFF"/>
        <w:suppressAutoHyphens w:val="0"/>
        <w:jc w:val="both"/>
        <w:rPr>
          <w:rFonts w:ascii="Arial" w:hAnsi="Arial" w:cs="Arial"/>
          <w:color w:val="000000"/>
          <w:lang w:eastAsia="pt-BR"/>
        </w:rPr>
      </w:pPr>
    </w:p>
    <w:p w14:paraId="2AFF1278" w14:textId="77777777" w:rsidR="007A1FF9" w:rsidRPr="00BF1423" w:rsidRDefault="007A1FF9" w:rsidP="00005A64">
      <w:pPr>
        <w:shd w:val="clear" w:color="auto" w:fill="FFFFFF"/>
        <w:suppressAutoHyphens w:val="0"/>
        <w:jc w:val="both"/>
        <w:rPr>
          <w:rFonts w:ascii="Arial" w:hAnsi="Arial" w:cs="Arial"/>
          <w:color w:val="000000"/>
          <w:lang w:eastAsia="pt-BR"/>
        </w:rPr>
      </w:pPr>
      <w:r w:rsidRPr="00BF1423">
        <w:rPr>
          <w:rFonts w:ascii="Arial" w:hAnsi="Arial" w:cs="Arial"/>
          <w:bCs/>
          <w:color w:val="000000"/>
          <w:lang w:eastAsia="pt-BR"/>
        </w:rPr>
        <w:t>3 - Descubra qual é o diferencial de seu empreendimento.</w:t>
      </w:r>
      <w:r w:rsidRPr="00BF1423">
        <w:rPr>
          <w:rFonts w:ascii="Arial" w:hAnsi="Arial" w:cs="Arial"/>
          <w:color w:val="000000"/>
          <w:lang w:eastAsia="pt-BR"/>
        </w:rPr>
        <w:t> </w:t>
      </w:r>
    </w:p>
    <w:p w14:paraId="16744ECD" w14:textId="77777777" w:rsidR="007A1FF9" w:rsidRPr="00BF1423" w:rsidRDefault="007A1FF9" w:rsidP="00005A64">
      <w:pPr>
        <w:shd w:val="clear" w:color="auto" w:fill="FFFFFF"/>
        <w:suppressAutoHyphens w:val="0"/>
        <w:jc w:val="both"/>
        <w:rPr>
          <w:rFonts w:ascii="Arial" w:hAnsi="Arial" w:cs="Arial"/>
          <w:color w:val="000000"/>
          <w:lang w:eastAsia="pt-BR"/>
        </w:rPr>
      </w:pPr>
      <w:r w:rsidRPr="00BF1423">
        <w:rPr>
          <w:rFonts w:ascii="Arial" w:hAnsi="Arial" w:cs="Arial"/>
          <w:color w:val="000000"/>
          <w:lang w:eastAsia="pt-BR"/>
        </w:rPr>
        <w:t>A declaração de missão não precisa ser radical e exótica, mas expressar seus objetivos e estilo. No entanto, se a sua ideia é ser uma empresa fora do comum, isso deve ser descrito na declaração. Por que sua empresa é única? Inclua tal informação.</w:t>
      </w:r>
    </w:p>
    <w:p w14:paraId="06FFD3B6" w14:textId="74788973" w:rsidR="007A1FF9" w:rsidRPr="00BF1423" w:rsidRDefault="007A1FF9" w:rsidP="00005A64">
      <w:pPr>
        <w:shd w:val="clear" w:color="auto" w:fill="FFFFFF"/>
        <w:suppressAutoHyphens w:val="0"/>
        <w:jc w:val="both"/>
        <w:rPr>
          <w:rFonts w:ascii="Arial" w:hAnsi="Arial" w:cs="Arial"/>
          <w:color w:val="000000"/>
          <w:lang w:eastAsia="pt-BR"/>
        </w:rPr>
      </w:pPr>
    </w:p>
    <w:p w14:paraId="1F699A4D" w14:textId="77777777" w:rsidR="007A1FF9" w:rsidRPr="00BF1423" w:rsidRDefault="007A1FF9" w:rsidP="00005A64">
      <w:pPr>
        <w:shd w:val="clear" w:color="auto" w:fill="FFFFFF"/>
        <w:suppressAutoHyphens w:val="0"/>
        <w:jc w:val="both"/>
        <w:rPr>
          <w:rFonts w:ascii="Arial" w:hAnsi="Arial" w:cs="Arial"/>
          <w:color w:val="000000"/>
          <w:lang w:eastAsia="pt-BR"/>
        </w:rPr>
      </w:pPr>
      <w:r w:rsidRPr="00BF1423">
        <w:rPr>
          <w:rFonts w:ascii="Arial" w:hAnsi="Arial" w:cs="Arial"/>
          <w:bCs/>
          <w:color w:val="000000"/>
          <w:lang w:eastAsia="pt-BR"/>
        </w:rPr>
        <w:t>4 - Faça uma lista dos objetivos palpáveis da empresa.</w:t>
      </w:r>
      <w:r w:rsidRPr="00BF1423">
        <w:rPr>
          <w:rFonts w:ascii="Arial" w:hAnsi="Arial" w:cs="Arial"/>
          <w:color w:val="000000"/>
          <w:lang w:eastAsia="pt-BR"/>
        </w:rPr>
        <w:t> </w:t>
      </w:r>
    </w:p>
    <w:p w14:paraId="315143C1" w14:textId="77777777" w:rsidR="007A1FF9" w:rsidRPr="00BF1423" w:rsidRDefault="007A1FF9" w:rsidP="00005A64">
      <w:pPr>
        <w:shd w:val="clear" w:color="auto" w:fill="FFFFFF"/>
        <w:suppressAutoHyphens w:val="0"/>
        <w:jc w:val="both"/>
        <w:rPr>
          <w:rFonts w:ascii="Arial" w:hAnsi="Arial" w:cs="Arial"/>
          <w:color w:val="000000"/>
          <w:lang w:eastAsia="pt-BR"/>
        </w:rPr>
      </w:pPr>
      <w:r w:rsidRPr="00BF1423">
        <w:rPr>
          <w:rFonts w:ascii="Arial" w:hAnsi="Arial" w:cs="Arial"/>
          <w:color w:val="000000"/>
          <w:lang w:eastAsia="pt-BR"/>
        </w:rPr>
        <w:t>Os objetivos concretos devem ser escritos no final da declaração. Qual é o objetivo de longo prazo da companhia? E os objetivos mais imediatos? Qual é seu projeto mais importante?</w:t>
      </w:r>
    </w:p>
    <w:p w14:paraId="15A11D68" w14:textId="77777777" w:rsidR="007A1FF9" w:rsidRPr="00BF1423" w:rsidRDefault="007A1FF9" w:rsidP="00406569">
      <w:pPr>
        <w:pStyle w:val="PargrafodaLista"/>
        <w:numPr>
          <w:ilvl w:val="0"/>
          <w:numId w:val="12"/>
        </w:numPr>
        <w:shd w:val="clear" w:color="auto" w:fill="FFFFFF"/>
        <w:suppressAutoHyphens w:val="0"/>
        <w:jc w:val="both"/>
        <w:rPr>
          <w:rFonts w:ascii="Arial" w:hAnsi="Arial" w:cs="Arial"/>
          <w:color w:val="000000"/>
          <w:sz w:val="20"/>
          <w:szCs w:val="20"/>
          <w:lang w:eastAsia="pt-BR"/>
        </w:rPr>
      </w:pPr>
      <w:r w:rsidRPr="00BF1423">
        <w:rPr>
          <w:rFonts w:ascii="Arial" w:hAnsi="Arial" w:cs="Arial"/>
          <w:color w:val="000000"/>
          <w:sz w:val="20"/>
          <w:szCs w:val="20"/>
          <w:lang w:eastAsia="pt-BR"/>
        </w:rPr>
        <w:t xml:space="preserve">Suas metas podem girar em torno do atendimento ao cliente, ou focar em um certo nicho de mercado, facilitar a vida </w:t>
      </w:r>
      <w:proofErr w:type="gramStart"/>
      <w:r w:rsidRPr="00BF1423">
        <w:rPr>
          <w:rFonts w:ascii="Arial" w:hAnsi="Arial" w:cs="Arial"/>
          <w:color w:val="000000"/>
          <w:sz w:val="20"/>
          <w:szCs w:val="20"/>
          <w:lang w:eastAsia="pt-BR"/>
        </w:rPr>
        <w:t>das pessoa</w:t>
      </w:r>
      <w:proofErr w:type="gramEnd"/>
      <w:r w:rsidRPr="00BF1423">
        <w:rPr>
          <w:rFonts w:ascii="Arial" w:hAnsi="Arial" w:cs="Arial"/>
          <w:color w:val="000000"/>
          <w:sz w:val="20"/>
          <w:szCs w:val="20"/>
          <w:lang w:eastAsia="pt-BR"/>
        </w:rPr>
        <w:t>, etc.</w:t>
      </w:r>
    </w:p>
    <w:p w14:paraId="60F1CD89" w14:textId="77777777" w:rsidR="007A1FF9" w:rsidRPr="00BF1423" w:rsidRDefault="007A1FF9" w:rsidP="00406569">
      <w:pPr>
        <w:pStyle w:val="PargrafodaLista"/>
        <w:numPr>
          <w:ilvl w:val="0"/>
          <w:numId w:val="12"/>
        </w:numPr>
        <w:shd w:val="clear" w:color="auto" w:fill="FFFFFF"/>
        <w:suppressAutoHyphens w:val="0"/>
        <w:jc w:val="both"/>
        <w:rPr>
          <w:rFonts w:ascii="Arial" w:hAnsi="Arial" w:cs="Arial"/>
          <w:color w:val="000000"/>
          <w:sz w:val="20"/>
          <w:szCs w:val="20"/>
          <w:lang w:eastAsia="pt-BR"/>
        </w:rPr>
      </w:pPr>
      <w:r w:rsidRPr="00BF1423">
        <w:rPr>
          <w:rFonts w:ascii="Arial" w:hAnsi="Arial" w:cs="Arial"/>
          <w:color w:val="000000"/>
          <w:sz w:val="20"/>
          <w:szCs w:val="20"/>
          <w:lang w:eastAsia="pt-BR"/>
        </w:rPr>
        <w:t xml:space="preserve">Quando estiver anotando seus objetivos, lembre-se da personalidade da empresa. Essas duas informações devem ser interligadas. </w:t>
      </w:r>
    </w:p>
    <w:p w14:paraId="3766E7CC" w14:textId="1742BFBF" w:rsidR="007A1FF9" w:rsidRPr="00BF1423" w:rsidRDefault="007A1FF9" w:rsidP="00005A64">
      <w:pPr>
        <w:shd w:val="clear" w:color="auto" w:fill="FFFFFF"/>
        <w:suppressAutoHyphens w:val="0"/>
        <w:jc w:val="both"/>
        <w:rPr>
          <w:rFonts w:ascii="Arial" w:hAnsi="Arial" w:cs="Arial"/>
          <w:i/>
          <w:color w:val="000000"/>
          <w:lang w:eastAsia="pt-BR"/>
        </w:rPr>
      </w:pPr>
    </w:p>
    <w:p w14:paraId="01D74D96" w14:textId="77777777" w:rsidR="007A1FF9" w:rsidRPr="00BF1423" w:rsidRDefault="00F860B1" w:rsidP="00005A64">
      <w:pPr>
        <w:shd w:val="clear" w:color="auto" w:fill="FFFFFF"/>
        <w:suppressAutoHyphens w:val="0"/>
        <w:jc w:val="both"/>
        <w:rPr>
          <w:rFonts w:ascii="Arial" w:hAnsi="Arial" w:cs="Arial"/>
          <w:color w:val="000000"/>
          <w:lang w:eastAsia="pt-BR"/>
        </w:rPr>
      </w:pPr>
      <w:r w:rsidRPr="00BF1423">
        <w:rPr>
          <w:rFonts w:ascii="Arial" w:hAnsi="Arial" w:cs="Arial"/>
          <w:bCs/>
          <w:color w:val="000000"/>
          <w:lang w:eastAsia="pt-BR"/>
        </w:rPr>
        <w:t>5</w:t>
      </w:r>
      <w:r w:rsidR="007A1FF9" w:rsidRPr="00BF1423">
        <w:rPr>
          <w:rFonts w:ascii="Arial" w:hAnsi="Arial" w:cs="Arial"/>
          <w:bCs/>
          <w:color w:val="000000"/>
          <w:lang w:eastAsia="pt-BR"/>
        </w:rPr>
        <w:t xml:space="preserve"> - Descreva sua empresa em um objetivo prático.</w:t>
      </w:r>
      <w:r w:rsidR="007A1FF9" w:rsidRPr="00BF1423">
        <w:rPr>
          <w:rFonts w:ascii="Arial" w:hAnsi="Arial" w:cs="Arial"/>
          <w:color w:val="000000"/>
          <w:lang w:eastAsia="pt-BR"/>
        </w:rPr>
        <w:t> </w:t>
      </w:r>
    </w:p>
    <w:p w14:paraId="3BC82A1E" w14:textId="77777777" w:rsidR="007A1FF9" w:rsidRPr="00BF1423" w:rsidRDefault="007A1FF9" w:rsidP="00005A64">
      <w:pPr>
        <w:shd w:val="clear" w:color="auto" w:fill="FFFFFF"/>
        <w:suppressAutoHyphens w:val="0"/>
        <w:jc w:val="both"/>
        <w:rPr>
          <w:rFonts w:ascii="Arial" w:hAnsi="Arial" w:cs="Arial"/>
          <w:color w:val="000000"/>
          <w:lang w:eastAsia="pt-BR"/>
        </w:rPr>
      </w:pPr>
      <w:r w:rsidRPr="00BF1423">
        <w:rPr>
          <w:rFonts w:ascii="Arial" w:hAnsi="Arial" w:cs="Arial"/>
          <w:color w:val="000000"/>
          <w:lang w:eastAsia="pt-BR"/>
        </w:rPr>
        <w:t xml:space="preserve">Agora que você já juntou várias ideias, é hora de passá-las na peneira para selecionar as mais interessantes. Assim, você chegará à essência da empresa e ao que ela tem a oferecer. Escreva uma frase que represente o </w:t>
      </w:r>
      <w:r w:rsidR="00F860B1" w:rsidRPr="00BF1423">
        <w:rPr>
          <w:rFonts w:ascii="Arial" w:hAnsi="Arial" w:cs="Arial"/>
          <w:color w:val="000000"/>
          <w:lang w:eastAsia="pt-BR"/>
        </w:rPr>
        <w:t xml:space="preserve">que ela é e qual é sua intenção. </w:t>
      </w:r>
      <w:r w:rsidRPr="00BF1423">
        <w:rPr>
          <w:rFonts w:ascii="Arial" w:hAnsi="Arial" w:cs="Arial"/>
          <w:color w:val="000000"/>
          <w:lang w:eastAsia="pt-BR"/>
        </w:rPr>
        <w:t>Eis alguns exemplos:</w:t>
      </w:r>
    </w:p>
    <w:p w14:paraId="09048457" w14:textId="77777777" w:rsidR="007A1FF9" w:rsidRPr="00BF1423" w:rsidRDefault="007A1FF9" w:rsidP="00406569">
      <w:pPr>
        <w:pStyle w:val="PargrafodaLista"/>
        <w:numPr>
          <w:ilvl w:val="0"/>
          <w:numId w:val="13"/>
        </w:numPr>
        <w:shd w:val="clear" w:color="auto" w:fill="FFFFFF"/>
        <w:suppressAutoHyphens w:val="0"/>
        <w:jc w:val="both"/>
        <w:rPr>
          <w:rFonts w:ascii="Arial" w:hAnsi="Arial" w:cs="Arial"/>
          <w:color w:val="000000"/>
          <w:sz w:val="20"/>
          <w:szCs w:val="20"/>
          <w:lang w:eastAsia="pt-BR"/>
        </w:rPr>
      </w:pPr>
      <w:r w:rsidRPr="00BF1423">
        <w:rPr>
          <w:rFonts w:ascii="Arial" w:hAnsi="Arial" w:cs="Arial"/>
          <w:color w:val="000000"/>
          <w:sz w:val="20"/>
          <w:szCs w:val="20"/>
          <w:lang w:eastAsia="pt-BR"/>
        </w:rPr>
        <w:t>Missão do Starbucks: "Sempre foi e sempre será uma questão de qualidade. Somos apaixonados por obter os mais refinados grãos de café de maneira ética, fazer a torrefação deles com muito cuidado e melhorar a vida das pessoas que os cultivam. Nós nos preocupamos muito com tudo isso; nosso trabalho nunca termina”.</w:t>
      </w:r>
    </w:p>
    <w:p w14:paraId="0D55B402" w14:textId="77777777" w:rsidR="007A1FF9" w:rsidRPr="00BF1423" w:rsidRDefault="007A1FF9" w:rsidP="00406569">
      <w:pPr>
        <w:pStyle w:val="PargrafodaLista"/>
        <w:numPr>
          <w:ilvl w:val="0"/>
          <w:numId w:val="13"/>
        </w:numPr>
        <w:shd w:val="clear" w:color="auto" w:fill="FFFFFF"/>
        <w:suppressAutoHyphens w:val="0"/>
        <w:jc w:val="both"/>
        <w:rPr>
          <w:rFonts w:ascii="Arial" w:hAnsi="Arial" w:cs="Arial"/>
          <w:color w:val="000000"/>
          <w:sz w:val="20"/>
          <w:szCs w:val="20"/>
          <w:lang w:eastAsia="pt-BR"/>
        </w:rPr>
      </w:pPr>
      <w:r w:rsidRPr="00BF1423">
        <w:rPr>
          <w:rFonts w:ascii="Arial" w:hAnsi="Arial" w:cs="Arial"/>
          <w:color w:val="000000"/>
          <w:sz w:val="20"/>
          <w:szCs w:val="20"/>
          <w:lang w:eastAsia="pt-BR"/>
        </w:rPr>
        <w:t xml:space="preserve">Missão do </w:t>
      </w:r>
      <w:proofErr w:type="spellStart"/>
      <w:r w:rsidRPr="00BF1423">
        <w:rPr>
          <w:rFonts w:ascii="Arial" w:hAnsi="Arial" w:cs="Arial"/>
          <w:color w:val="000000"/>
          <w:sz w:val="20"/>
          <w:szCs w:val="20"/>
          <w:lang w:eastAsia="pt-BR"/>
        </w:rPr>
        <w:t>Facebook</w:t>
      </w:r>
      <w:proofErr w:type="spellEnd"/>
      <w:r w:rsidRPr="00BF1423">
        <w:rPr>
          <w:rFonts w:ascii="Arial" w:hAnsi="Arial" w:cs="Arial"/>
          <w:color w:val="000000"/>
          <w:sz w:val="20"/>
          <w:szCs w:val="20"/>
          <w:lang w:eastAsia="pt-BR"/>
        </w:rPr>
        <w:t>: "Nossa missão é tornar o mundo mais aberto e conectado”.</w:t>
      </w:r>
    </w:p>
    <w:p w14:paraId="2BE75F42" w14:textId="278E0809" w:rsidR="007A1FF9" w:rsidRPr="00BF1423" w:rsidRDefault="007A1FF9" w:rsidP="00005A64">
      <w:pPr>
        <w:shd w:val="clear" w:color="auto" w:fill="FFFFFF"/>
        <w:suppressAutoHyphens w:val="0"/>
        <w:jc w:val="both"/>
        <w:rPr>
          <w:rFonts w:ascii="Arial" w:hAnsi="Arial" w:cs="Arial"/>
          <w:color w:val="000000"/>
          <w:lang w:eastAsia="pt-BR"/>
        </w:rPr>
      </w:pPr>
    </w:p>
    <w:p w14:paraId="663E3919" w14:textId="77777777" w:rsidR="007A1FF9" w:rsidRPr="00BF1423" w:rsidRDefault="00F860B1" w:rsidP="00005A64">
      <w:pPr>
        <w:shd w:val="clear" w:color="auto" w:fill="FFFFFF"/>
        <w:suppressAutoHyphens w:val="0"/>
        <w:jc w:val="both"/>
        <w:rPr>
          <w:rFonts w:ascii="Arial" w:hAnsi="Arial" w:cs="Arial"/>
          <w:color w:val="000000"/>
          <w:lang w:eastAsia="pt-BR"/>
        </w:rPr>
      </w:pPr>
      <w:r w:rsidRPr="00BF1423">
        <w:rPr>
          <w:rFonts w:ascii="Arial" w:hAnsi="Arial" w:cs="Arial"/>
          <w:bCs/>
          <w:color w:val="000000"/>
          <w:lang w:eastAsia="pt-BR"/>
        </w:rPr>
        <w:t>6</w:t>
      </w:r>
      <w:r w:rsidR="007A1FF9" w:rsidRPr="00BF1423">
        <w:rPr>
          <w:rFonts w:ascii="Arial" w:hAnsi="Arial" w:cs="Arial"/>
          <w:bCs/>
          <w:color w:val="000000"/>
          <w:lang w:eastAsia="pt-BR"/>
        </w:rPr>
        <w:t xml:space="preserve"> - Adicione elementos concretos.</w:t>
      </w:r>
      <w:r w:rsidR="007A1FF9" w:rsidRPr="00BF1423">
        <w:rPr>
          <w:rFonts w:ascii="Arial" w:hAnsi="Arial" w:cs="Arial"/>
          <w:color w:val="000000"/>
          <w:lang w:eastAsia="pt-BR"/>
        </w:rPr>
        <w:t> </w:t>
      </w:r>
    </w:p>
    <w:p w14:paraId="7C2150EA" w14:textId="77777777" w:rsidR="007A1FF9" w:rsidRPr="00BF1423" w:rsidRDefault="007A1FF9" w:rsidP="00005A64">
      <w:pPr>
        <w:shd w:val="clear" w:color="auto" w:fill="FFFFFF"/>
        <w:suppressAutoHyphens w:val="0"/>
        <w:jc w:val="both"/>
        <w:rPr>
          <w:rFonts w:ascii="Arial" w:hAnsi="Arial" w:cs="Arial"/>
          <w:color w:val="000000"/>
          <w:lang w:eastAsia="pt-BR"/>
        </w:rPr>
      </w:pPr>
      <w:r w:rsidRPr="00BF1423">
        <w:rPr>
          <w:rFonts w:ascii="Arial" w:hAnsi="Arial" w:cs="Arial"/>
          <w:color w:val="000000"/>
          <w:lang w:eastAsia="pt-BR"/>
        </w:rPr>
        <w:t>Tente não parecer um idealista sem fundamentos em sua descrição. Um texto que parece ter sido elaborado por uma máquina pode distrair os leitores a ponto de acabar com o objetivo da declaração.</w:t>
      </w:r>
    </w:p>
    <w:p w14:paraId="252A233C" w14:textId="77777777" w:rsidR="007A1FF9" w:rsidRPr="00BF1423" w:rsidRDefault="007A1FF9" w:rsidP="00406569">
      <w:pPr>
        <w:pStyle w:val="PargrafodaLista"/>
        <w:numPr>
          <w:ilvl w:val="0"/>
          <w:numId w:val="14"/>
        </w:numPr>
        <w:shd w:val="clear" w:color="auto" w:fill="FFFFFF"/>
        <w:suppressAutoHyphens w:val="0"/>
        <w:jc w:val="both"/>
        <w:rPr>
          <w:rFonts w:ascii="Arial" w:hAnsi="Arial" w:cs="Arial"/>
          <w:color w:val="000000"/>
          <w:sz w:val="20"/>
          <w:szCs w:val="20"/>
          <w:lang w:eastAsia="pt-BR"/>
        </w:rPr>
      </w:pPr>
      <w:r w:rsidRPr="00BF1423">
        <w:rPr>
          <w:rFonts w:ascii="Arial" w:hAnsi="Arial" w:cs="Arial"/>
          <w:color w:val="000000"/>
          <w:sz w:val="20"/>
          <w:szCs w:val="20"/>
          <w:lang w:eastAsia="pt-BR"/>
        </w:rPr>
        <w:t>Em vez de escrever algo como “Nossa missão é construir um mundo melhor”, diga quais consumidores deseja alcançar. Dê uma olhada nas ideias que anotou anteriormente e veja quais são mais sólidas.</w:t>
      </w:r>
    </w:p>
    <w:p w14:paraId="5C9682F2" w14:textId="77777777" w:rsidR="007A1FF9" w:rsidRPr="00BF1423" w:rsidRDefault="007A1FF9" w:rsidP="00406569">
      <w:pPr>
        <w:pStyle w:val="PargrafodaLista"/>
        <w:numPr>
          <w:ilvl w:val="0"/>
          <w:numId w:val="14"/>
        </w:numPr>
        <w:shd w:val="clear" w:color="auto" w:fill="FFFFFF"/>
        <w:suppressAutoHyphens w:val="0"/>
        <w:jc w:val="both"/>
        <w:rPr>
          <w:rFonts w:ascii="Arial" w:hAnsi="Arial" w:cs="Arial"/>
          <w:color w:val="000000"/>
          <w:sz w:val="20"/>
          <w:szCs w:val="20"/>
          <w:lang w:eastAsia="pt-BR"/>
        </w:rPr>
      </w:pPr>
      <w:r w:rsidRPr="00BF1423">
        <w:rPr>
          <w:rFonts w:ascii="Arial" w:hAnsi="Arial" w:cs="Arial"/>
          <w:color w:val="000000"/>
          <w:sz w:val="20"/>
          <w:szCs w:val="20"/>
          <w:lang w:eastAsia="pt-BR"/>
        </w:rPr>
        <w:t>Não declare “Estamos sempre inovando para fazer nosso produto melhor”, prefira dizer algo verdadeiro sobre os projetos desenvolvidos. O que “melhor” quer dizer em sua área de atuação?</w:t>
      </w:r>
    </w:p>
    <w:p w14:paraId="152A6911" w14:textId="6ACAEEC7" w:rsidR="007A1FF9" w:rsidRPr="00BF1423" w:rsidRDefault="007A1FF9" w:rsidP="00005A64">
      <w:pPr>
        <w:shd w:val="clear" w:color="auto" w:fill="FFFFFF"/>
        <w:suppressAutoHyphens w:val="0"/>
        <w:jc w:val="both"/>
        <w:rPr>
          <w:rFonts w:ascii="Arial" w:hAnsi="Arial" w:cs="Arial"/>
          <w:color w:val="000000"/>
          <w:lang w:eastAsia="pt-BR"/>
        </w:rPr>
      </w:pPr>
    </w:p>
    <w:p w14:paraId="170D5AEA" w14:textId="77777777" w:rsidR="007A1FF9" w:rsidRPr="00BF1423" w:rsidRDefault="00F860B1" w:rsidP="00005A64">
      <w:pPr>
        <w:shd w:val="clear" w:color="auto" w:fill="FFFFFF"/>
        <w:suppressAutoHyphens w:val="0"/>
        <w:jc w:val="both"/>
        <w:rPr>
          <w:rFonts w:ascii="Arial" w:hAnsi="Arial" w:cs="Arial"/>
          <w:color w:val="000000"/>
          <w:lang w:eastAsia="pt-BR"/>
        </w:rPr>
      </w:pPr>
      <w:r w:rsidRPr="00BF1423">
        <w:rPr>
          <w:rFonts w:ascii="Arial" w:hAnsi="Arial" w:cs="Arial"/>
          <w:bCs/>
          <w:color w:val="000000"/>
          <w:lang w:eastAsia="pt-BR"/>
        </w:rPr>
        <w:t>7</w:t>
      </w:r>
      <w:r w:rsidR="007A1FF9" w:rsidRPr="00BF1423">
        <w:rPr>
          <w:rFonts w:ascii="Arial" w:hAnsi="Arial" w:cs="Arial"/>
          <w:bCs/>
          <w:color w:val="000000"/>
          <w:lang w:eastAsia="pt-BR"/>
        </w:rPr>
        <w:t xml:space="preserve"> - Personalize.</w:t>
      </w:r>
      <w:r w:rsidR="007A1FF9" w:rsidRPr="00BF1423">
        <w:rPr>
          <w:rFonts w:ascii="Arial" w:hAnsi="Arial" w:cs="Arial"/>
          <w:color w:val="000000"/>
          <w:lang w:eastAsia="pt-BR"/>
        </w:rPr>
        <w:t> </w:t>
      </w:r>
    </w:p>
    <w:p w14:paraId="76657D26" w14:textId="77777777" w:rsidR="007A1FF9" w:rsidRPr="00BF1423" w:rsidRDefault="007A1FF9" w:rsidP="00005A64">
      <w:pPr>
        <w:shd w:val="clear" w:color="auto" w:fill="FFFFFF"/>
        <w:suppressAutoHyphens w:val="0"/>
        <w:jc w:val="both"/>
        <w:rPr>
          <w:rFonts w:ascii="Arial" w:hAnsi="Arial" w:cs="Arial"/>
          <w:color w:val="000000"/>
          <w:lang w:eastAsia="pt-BR"/>
        </w:rPr>
      </w:pPr>
      <w:r w:rsidRPr="00BF1423">
        <w:rPr>
          <w:rFonts w:ascii="Arial" w:hAnsi="Arial" w:cs="Arial"/>
          <w:color w:val="000000"/>
          <w:lang w:eastAsia="pt-BR"/>
        </w:rPr>
        <w:t>Brinque com as palavras e use-as para refletir o estilo e a individualidade de sua empresa; se ela é formal e tem uma abordagem conservadora, a linguagem deve ser equivalente, mas se quer passar a imagem de uma empresa brincalhona e divertida, use uma linguagem mais criativa para destacar esse aspecto. Procure suas anotações para ter mais ideias.</w:t>
      </w:r>
    </w:p>
    <w:p w14:paraId="2E7F1936" w14:textId="77777777" w:rsidR="007A1FF9" w:rsidRPr="00BF1423" w:rsidRDefault="007A1FF9" w:rsidP="00406569">
      <w:pPr>
        <w:pStyle w:val="PargrafodaLista"/>
        <w:numPr>
          <w:ilvl w:val="0"/>
          <w:numId w:val="15"/>
        </w:numPr>
        <w:shd w:val="clear" w:color="auto" w:fill="FFFFFF"/>
        <w:suppressAutoHyphens w:val="0"/>
        <w:jc w:val="both"/>
        <w:rPr>
          <w:rFonts w:ascii="Arial" w:hAnsi="Arial" w:cs="Arial"/>
          <w:color w:val="000000"/>
          <w:sz w:val="20"/>
          <w:szCs w:val="20"/>
          <w:lang w:eastAsia="pt-BR"/>
        </w:rPr>
      </w:pPr>
      <w:r w:rsidRPr="00BF1423">
        <w:rPr>
          <w:rFonts w:ascii="Arial" w:hAnsi="Arial" w:cs="Arial"/>
          <w:color w:val="000000"/>
          <w:sz w:val="20"/>
          <w:szCs w:val="20"/>
          <w:lang w:eastAsia="pt-BR"/>
        </w:rPr>
        <w:t>A escolha das palavras é importante, mas a estrutura de sua declaração também tem um papel fundamental para passar a mensagem. Algumas empresas a começam com uma palavra que determina por si só o objetivo e depois elaboram uma ou duas frases para justificá-la.</w:t>
      </w:r>
    </w:p>
    <w:p w14:paraId="5CF6F093" w14:textId="77777777" w:rsidR="007A1FF9" w:rsidRPr="00BF1423" w:rsidRDefault="007A1FF9" w:rsidP="00406569">
      <w:pPr>
        <w:pStyle w:val="PargrafodaLista"/>
        <w:numPr>
          <w:ilvl w:val="0"/>
          <w:numId w:val="15"/>
        </w:numPr>
        <w:shd w:val="clear" w:color="auto" w:fill="FFFFFF"/>
        <w:suppressAutoHyphens w:val="0"/>
        <w:jc w:val="both"/>
        <w:rPr>
          <w:rFonts w:ascii="Arial" w:hAnsi="Arial" w:cs="Arial"/>
          <w:color w:val="000000"/>
          <w:sz w:val="20"/>
          <w:szCs w:val="20"/>
          <w:lang w:eastAsia="pt-BR"/>
        </w:rPr>
      </w:pPr>
      <w:r w:rsidRPr="00BF1423">
        <w:rPr>
          <w:rFonts w:ascii="Arial" w:hAnsi="Arial" w:cs="Arial"/>
          <w:color w:val="000000"/>
          <w:sz w:val="20"/>
          <w:szCs w:val="20"/>
          <w:lang w:eastAsia="pt-BR"/>
        </w:rPr>
        <w:t>Divida sua ideia em declarações menores. Qual é a função do seu produto? Qual é a missão do departamento de atendimento ao consumidor de sua companhia? Pode ser interessante explorar determinados setores da empresa na declaração.</w:t>
      </w:r>
    </w:p>
    <w:p w14:paraId="08782DF1" w14:textId="77777777" w:rsidR="007A1FF9" w:rsidRPr="00BF1423" w:rsidRDefault="007A1FF9" w:rsidP="00005A64">
      <w:pPr>
        <w:shd w:val="clear" w:color="auto" w:fill="FFFFFF"/>
        <w:suppressAutoHyphens w:val="0"/>
        <w:jc w:val="both"/>
        <w:rPr>
          <w:rFonts w:ascii="Arial" w:hAnsi="Arial" w:cs="Arial"/>
          <w:color w:val="000000"/>
          <w:lang w:eastAsia="pt-BR"/>
        </w:rPr>
      </w:pPr>
    </w:p>
    <w:p w14:paraId="058737AB" w14:textId="77777777" w:rsidR="007A1FF9" w:rsidRPr="00BF1423" w:rsidRDefault="00F860B1" w:rsidP="00005A64">
      <w:pPr>
        <w:shd w:val="clear" w:color="auto" w:fill="FFFFFF"/>
        <w:suppressAutoHyphens w:val="0"/>
        <w:jc w:val="both"/>
        <w:rPr>
          <w:rFonts w:ascii="Arial" w:hAnsi="Arial" w:cs="Arial"/>
          <w:color w:val="000000"/>
          <w:lang w:eastAsia="pt-BR"/>
        </w:rPr>
      </w:pPr>
      <w:r w:rsidRPr="00BF1423">
        <w:rPr>
          <w:rFonts w:ascii="Arial" w:hAnsi="Arial" w:cs="Arial"/>
          <w:bCs/>
          <w:color w:val="000000"/>
          <w:lang w:eastAsia="pt-BR"/>
        </w:rPr>
        <w:t>8</w:t>
      </w:r>
      <w:r w:rsidR="007A1FF9" w:rsidRPr="00BF1423">
        <w:rPr>
          <w:rFonts w:ascii="Arial" w:hAnsi="Arial" w:cs="Arial"/>
          <w:bCs/>
          <w:color w:val="000000"/>
          <w:lang w:eastAsia="pt-BR"/>
        </w:rPr>
        <w:t xml:space="preserve"> - Não encha linguiça.</w:t>
      </w:r>
      <w:r w:rsidR="007A1FF9" w:rsidRPr="00BF1423">
        <w:rPr>
          <w:rFonts w:ascii="Arial" w:hAnsi="Arial" w:cs="Arial"/>
          <w:color w:val="000000"/>
          <w:lang w:eastAsia="pt-BR"/>
        </w:rPr>
        <w:t> </w:t>
      </w:r>
    </w:p>
    <w:p w14:paraId="2F6F48AE" w14:textId="77777777" w:rsidR="007A1FF9" w:rsidRPr="00BF1423" w:rsidRDefault="007A1FF9" w:rsidP="00005A64">
      <w:pPr>
        <w:shd w:val="clear" w:color="auto" w:fill="FFFFFF"/>
        <w:suppressAutoHyphens w:val="0"/>
        <w:jc w:val="both"/>
        <w:rPr>
          <w:rFonts w:ascii="Arial" w:hAnsi="Arial" w:cs="Arial"/>
          <w:color w:val="000000"/>
          <w:lang w:eastAsia="pt-BR"/>
        </w:rPr>
      </w:pPr>
      <w:r w:rsidRPr="00BF1423">
        <w:rPr>
          <w:rFonts w:ascii="Arial" w:hAnsi="Arial" w:cs="Arial"/>
          <w:color w:val="000000"/>
          <w:lang w:eastAsia="pt-BR"/>
        </w:rPr>
        <w:t xml:space="preserve">Cuidado para não deixar a declaração confusa e superficial. “Nossa missão é colaborar de maneira sinergética para contribuir coletivamente com ferramentas de </w:t>
      </w:r>
      <w:proofErr w:type="spellStart"/>
      <w:r w:rsidRPr="00BF1423">
        <w:rPr>
          <w:rFonts w:ascii="Arial" w:hAnsi="Arial" w:cs="Arial"/>
          <w:color w:val="000000"/>
          <w:lang w:eastAsia="pt-BR"/>
        </w:rPr>
        <w:t>empoderamento</w:t>
      </w:r>
      <w:proofErr w:type="spellEnd"/>
      <w:r w:rsidRPr="00BF1423">
        <w:rPr>
          <w:rFonts w:ascii="Arial" w:hAnsi="Arial" w:cs="Arial"/>
          <w:color w:val="000000"/>
          <w:lang w:eastAsia="pt-BR"/>
        </w:rPr>
        <w:t xml:space="preserve"> multimídia personalizadas para a próxima </w:t>
      </w:r>
      <w:proofErr w:type="gramStart"/>
      <w:r w:rsidRPr="00BF1423">
        <w:rPr>
          <w:rFonts w:ascii="Arial" w:hAnsi="Arial" w:cs="Arial"/>
          <w:color w:val="000000"/>
          <w:lang w:eastAsia="pt-BR"/>
        </w:rPr>
        <w:t>geração.”</w:t>
      </w:r>
      <w:proofErr w:type="gramEnd"/>
      <w:r w:rsidRPr="00BF1423">
        <w:rPr>
          <w:rFonts w:ascii="Arial" w:hAnsi="Arial" w:cs="Arial"/>
          <w:color w:val="000000"/>
          <w:lang w:eastAsia="pt-BR"/>
        </w:rPr>
        <w:t xml:space="preserve"> Como assim? Quando estiver escrevendo, escolha palavras que tenham impacto e significado, tanto para a empresa quanto para o consumidor. Lembre-se de que o objetivo é falar a verdade sobre a empresa. Atenha-se ao que sabe!</w:t>
      </w:r>
    </w:p>
    <w:p w14:paraId="5B43FF78" w14:textId="77777777" w:rsidR="007A1FF9" w:rsidRPr="00BF1423" w:rsidRDefault="007A1FF9" w:rsidP="00005A64">
      <w:pPr>
        <w:shd w:val="clear" w:color="auto" w:fill="FFFFFF"/>
        <w:suppressAutoHyphens w:val="0"/>
        <w:jc w:val="both"/>
        <w:rPr>
          <w:rFonts w:ascii="Arial" w:hAnsi="Arial" w:cs="Arial"/>
          <w:color w:val="000000"/>
          <w:lang w:eastAsia="pt-BR"/>
        </w:rPr>
      </w:pPr>
    </w:p>
    <w:p w14:paraId="5AAC8AA4" w14:textId="77777777" w:rsidR="007A1FF9" w:rsidRPr="00BF1423" w:rsidRDefault="00F860B1" w:rsidP="00005A64">
      <w:pPr>
        <w:shd w:val="clear" w:color="auto" w:fill="FFFFFF"/>
        <w:suppressAutoHyphens w:val="0"/>
        <w:jc w:val="both"/>
        <w:rPr>
          <w:rFonts w:ascii="Arial" w:hAnsi="Arial" w:cs="Arial"/>
          <w:color w:val="000000"/>
          <w:lang w:eastAsia="pt-BR"/>
        </w:rPr>
      </w:pPr>
      <w:r w:rsidRPr="00BF1423">
        <w:rPr>
          <w:rFonts w:ascii="Arial" w:hAnsi="Arial" w:cs="Arial"/>
          <w:bCs/>
          <w:color w:val="000000"/>
          <w:lang w:eastAsia="pt-BR"/>
        </w:rPr>
        <w:t>9</w:t>
      </w:r>
      <w:r w:rsidR="007A1FF9" w:rsidRPr="00BF1423">
        <w:rPr>
          <w:rFonts w:ascii="Arial" w:hAnsi="Arial" w:cs="Arial"/>
          <w:bCs/>
          <w:color w:val="000000"/>
          <w:lang w:eastAsia="pt-BR"/>
        </w:rPr>
        <w:t xml:space="preserve"> - Seja breve.</w:t>
      </w:r>
      <w:r w:rsidR="007A1FF9" w:rsidRPr="00BF1423">
        <w:rPr>
          <w:rFonts w:ascii="Arial" w:hAnsi="Arial" w:cs="Arial"/>
          <w:color w:val="000000"/>
          <w:lang w:eastAsia="pt-BR"/>
        </w:rPr>
        <w:t> </w:t>
      </w:r>
    </w:p>
    <w:p w14:paraId="284F8C92" w14:textId="77777777" w:rsidR="007A1FF9" w:rsidRPr="00BF1423" w:rsidRDefault="007A1FF9" w:rsidP="00005A64">
      <w:pPr>
        <w:shd w:val="clear" w:color="auto" w:fill="FFFFFF"/>
        <w:suppressAutoHyphens w:val="0"/>
        <w:jc w:val="both"/>
        <w:rPr>
          <w:rFonts w:ascii="Arial" w:hAnsi="Arial" w:cs="Arial"/>
          <w:color w:val="000000"/>
          <w:lang w:eastAsia="pt-BR"/>
        </w:rPr>
      </w:pPr>
      <w:r w:rsidRPr="00BF1423">
        <w:rPr>
          <w:rFonts w:ascii="Arial" w:hAnsi="Arial" w:cs="Arial"/>
          <w:color w:val="000000"/>
          <w:lang w:eastAsia="pt-BR"/>
        </w:rPr>
        <w:t>A declaração de missão deve ser objetiva e clara, um parágrafo basta na maioria dos casos. Desse modo, ela será mais fácil de gravar na memória, repetir e propagar pelo mundo. Não se enrole em um texto rebuscado, impossível de traduzir em outras palavras quando alguém perguntar qual é sua missão. Na melhor das hipóteses, sua declaração pode até se tornar o </w:t>
      </w:r>
      <w:r w:rsidRPr="00BF1423">
        <w:rPr>
          <w:rFonts w:ascii="Arial" w:hAnsi="Arial" w:cs="Arial"/>
          <w:i/>
          <w:iCs/>
          <w:color w:val="000000"/>
          <w:lang w:eastAsia="pt-BR"/>
        </w:rPr>
        <w:t>slogan</w:t>
      </w:r>
      <w:r w:rsidRPr="00BF1423">
        <w:rPr>
          <w:rFonts w:ascii="Arial" w:hAnsi="Arial" w:cs="Arial"/>
          <w:color w:val="000000"/>
          <w:lang w:eastAsia="pt-BR"/>
        </w:rPr>
        <w:t> da empresa.</w:t>
      </w:r>
    </w:p>
    <w:p w14:paraId="0ED09276" w14:textId="77777777" w:rsidR="007A1FF9" w:rsidRPr="00BF1423" w:rsidRDefault="007A1FF9" w:rsidP="00005A64">
      <w:pPr>
        <w:shd w:val="clear" w:color="auto" w:fill="FFFFFF"/>
        <w:suppressAutoHyphens w:val="0"/>
        <w:jc w:val="both"/>
        <w:rPr>
          <w:rFonts w:ascii="Arial" w:hAnsi="Arial" w:cs="Arial"/>
          <w:color w:val="000000"/>
          <w:lang w:eastAsia="pt-BR"/>
        </w:rPr>
      </w:pPr>
    </w:p>
    <w:p w14:paraId="728F6F0A" w14:textId="77777777" w:rsidR="007A1FF9" w:rsidRPr="00BF1423" w:rsidRDefault="007A1FF9" w:rsidP="00005A64">
      <w:pPr>
        <w:shd w:val="clear" w:color="auto" w:fill="FFFFFF"/>
        <w:suppressAutoHyphens w:val="0"/>
        <w:jc w:val="both"/>
        <w:rPr>
          <w:rFonts w:ascii="Arial" w:hAnsi="Arial" w:cs="Arial"/>
          <w:bCs/>
          <w:color w:val="000000"/>
          <w:lang w:eastAsia="pt-BR"/>
        </w:rPr>
      </w:pPr>
      <w:bookmarkStart w:id="4" w:name="Finalizando_a_declara.C3.A7.C3.A3o_sub"/>
      <w:bookmarkEnd w:id="4"/>
      <w:r w:rsidRPr="00BF1423">
        <w:rPr>
          <w:rFonts w:ascii="Arial" w:hAnsi="Arial" w:cs="Arial"/>
          <w:bCs/>
          <w:color w:val="000000"/>
          <w:lang w:eastAsia="pt-BR"/>
        </w:rPr>
        <w:t>1</w:t>
      </w:r>
      <w:r w:rsidR="00F860B1" w:rsidRPr="00BF1423">
        <w:rPr>
          <w:rFonts w:ascii="Arial" w:hAnsi="Arial" w:cs="Arial"/>
          <w:bCs/>
          <w:color w:val="000000"/>
          <w:lang w:eastAsia="pt-BR"/>
        </w:rPr>
        <w:t>0</w:t>
      </w:r>
      <w:r w:rsidRPr="00BF1423">
        <w:rPr>
          <w:rFonts w:ascii="Arial" w:hAnsi="Arial" w:cs="Arial"/>
          <w:bCs/>
          <w:color w:val="000000"/>
          <w:lang w:eastAsia="pt-BR"/>
        </w:rPr>
        <w:t xml:space="preserve"> - Envolva outros membros da companhia.</w:t>
      </w:r>
    </w:p>
    <w:p w14:paraId="03A3B8FD" w14:textId="77777777" w:rsidR="007A1FF9" w:rsidRPr="00BF1423" w:rsidRDefault="007A1FF9" w:rsidP="00005A64">
      <w:pPr>
        <w:shd w:val="clear" w:color="auto" w:fill="FFFFFF"/>
        <w:suppressAutoHyphens w:val="0"/>
        <w:jc w:val="both"/>
        <w:rPr>
          <w:rFonts w:ascii="Arial" w:hAnsi="Arial" w:cs="Arial"/>
          <w:color w:val="000000"/>
          <w:lang w:eastAsia="pt-BR"/>
        </w:rPr>
      </w:pPr>
      <w:r w:rsidRPr="00BF1423">
        <w:rPr>
          <w:rFonts w:ascii="Arial" w:hAnsi="Arial" w:cs="Arial"/>
          <w:color w:val="000000"/>
          <w:lang w:eastAsia="pt-BR"/>
        </w:rPr>
        <w:t>Caso haja outros funcionários na empresa, eles devem dar a opinião deles, pois a declaração deve refletir a visão de todos. Pergunte para os colegas de trabalho e, se eles ficarem com cara de paisagem, talvez seja melhor tentar novamente.</w:t>
      </w:r>
    </w:p>
    <w:p w14:paraId="3AFC7A2F" w14:textId="77777777" w:rsidR="007A1FF9" w:rsidRPr="00BF1423" w:rsidRDefault="007A1FF9" w:rsidP="00406569">
      <w:pPr>
        <w:pStyle w:val="PargrafodaLista"/>
        <w:numPr>
          <w:ilvl w:val="0"/>
          <w:numId w:val="16"/>
        </w:numPr>
        <w:shd w:val="clear" w:color="auto" w:fill="FFFFFF"/>
        <w:suppressAutoHyphens w:val="0"/>
        <w:ind w:left="284" w:hanging="284"/>
        <w:jc w:val="both"/>
        <w:rPr>
          <w:rFonts w:ascii="Arial" w:hAnsi="Arial" w:cs="Arial"/>
          <w:color w:val="000000"/>
          <w:sz w:val="20"/>
          <w:szCs w:val="20"/>
          <w:lang w:eastAsia="pt-BR"/>
        </w:rPr>
      </w:pPr>
      <w:r w:rsidRPr="00BF1423">
        <w:rPr>
          <w:rFonts w:ascii="Arial" w:hAnsi="Arial" w:cs="Arial"/>
          <w:color w:val="000000"/>
          <w:sz w:val="20"/>
          <w:szCs w:val="20"/>
          <w:lang w:eastAsia="pt-BR"/>
        </w:rPr>
        <w:t>Lembre-se de que escrever qualquer coisa é difícil por natureza, ainda mais com várias opiniões envolvidas. Não é necessário alterar cada vírgula, a não ser que as pessoas achem o texto desonesto ou equivocado.</w:t>
      </w:r>
    </w:p>
    <w:p w14:paraId="02E8205D" w14:textId="77777777" w:rsidR="00F860B1" w:rsidRPr="00BF1423" w:rsidRDefault="007A1FF9" w:rsidP="00406569">
      <w:pPr>
        <w:pStyle w:val="PargrafodaLista"/>
        <w:numPr>
          <w:ilvl w:val="0"/>
          <w:numId w:val="16"/>
        </w:numPr>
        <w:shd w:val="clear" w:color="auto" w:fill="FFFFFF"/>
        <w:suppressAutoHyphens w:val="0"/>
        <w:ind w:left="284" w:hanging="284"/>
        <w:jc w:val="both"/>
        <w:rPr>
          <w:rFonts w:ascii="Arial" w:hAnsi="Arial" w:cs="Arial"/>
          <w:color w:val="000000"/>
          <w:sz w:val="20"/>
          <w:szCs w:val="20"/>
          <w:lang w:eastAsia="pt-BR"/>
        </w:rPr>
      </w:pPr>
      <w:r w:rsidRPr="00BF1423">
        <w:rPr>
          <w:rFonts w:ascii="Arial" w:hAnsi="Arial" w:cs="Arial"/>
          <w:color w:val="000000"/>
          <w:sz w:val="20"/>
          <w:szCs w:val="20"/>
          <w:lang w:eastAsia="pt-BR"/>
        </w:rPr>
        <w:t>Peça para alguém revisar a declaração e corrigir erros gramaticais e de ortografia.</w:t>
      </w:r>
    </w:p>
    <w:p w14:paraId="1E2E479C" w14:textId="77777777" w:rsidR="007A1FF9" w:rsidRPr="00BF1423" w:rsidRDefault="00F860B1" w:rsidP="00406569">
      <w:pPr>
        <w:pStyle w:val="PargrafodaLista"/>
        <w:numPr>
          <w:ilvl w:val="0"/>
          <w:numId w:val="16"/>
        </w:numPr>
        <w:shd w:val="clear" w:color="auto" w:fill="FFFFFF"/>
        <w:suppressAutoHyphens w:val="0"/>
        <w:ind w:left="284" w:hanging="284"/>
        <w:jc w:val="both"/>
        <w:rPr>
          <w:rFonts w:ascii="Arial" w:hAnsi="Arial" w:cs="Arial"/>
          <w:color w:val="000000"/>
          <w:sz w:val="20"/>
          <w:szCs w:val="20"/>
          <w:lang w:eastAsia="pt-BR"/>
        </w:rPr>
      </w:pPr>
      <w:r w:rsidRPr="00BF1423">
        <w:rPr>
          <w:rFonts w:ascii="Arial" w:hAnsi="Arial" w:cs="Arial"/>
          <w:bCs/>
          <w:color w:val="000000"/>
          <w:sz w:val="20"/>
          <w:szCs w:val="20"/>
          <w:lang w:eastAsia="pt-BR"/>
        </w:rPr>
        <w:t xml:space="preserve">Faça um teste - </w:t>
      </w:r>
      <w:r w:rsidR="007A1FF9" w:rsidRPr="00BF1423">
        <w:rPr>
          <w:rFonts w:ascii="Arial" w:hAnsi="Arial" w:cs="Arial"/>
          <w:color w:val="000000"/>
          <w:sz w:val="20"/>
          <w:szCs w:val="20"/>
          <w:lang w:eastAsia="pt-BR"/>
        </w:rPr>
        <w:t>Lance a declaração no site da empresa, inclua-a no material de divulgação e encontre meios de mostrá-la às pessoas interessadas. O que elas sentem ao lê-la? Você saberá que ela está bem redigida se as pessoas derem o retorno esperado. Por outro lado, se as pessoas parecem confusas, talvez seja melhor revis</w:t>
      </w:r>
      <w:r w:rsidR="00005A64" w:rsidRPr="00BF1423">
        <w:rPr>
          <w:rFonts w:ascii="Arial" w:hAnsi="Arial" w:cs="Arial"/>
          <w:color w:val="000000"/>
          <w:sz w:val="20"/>
          <w:szCs w:val="20"/>
          <w:lang w:eastAsia="pt-BR"/>
        </w:rPr>
        <w:t>ar</w:t>
      </w:r>
      <w:r w:rsidR="007A1FF9" w:rsidRPr="00BF1423">
        <w:rPr>
          <w:rFonts w:ascii="Arial" w:hAnsi="Arial" w:cs="Arial"/>
          <w:color w:val="000000"/>
          <w:sz w:val="20"/>
          <w:szCs w:val="20"/>
          <w:lang w:eastAsia="pt-BR"/>
        </w:rPr>
        <w:t>.</w:t>
      </w:r>
    </w:p>
    <w:p w14:paraId="707DEB83" w14:textId="77777777" w:rsidR="0093397F" w:rsidRPr="007917BA" w:rsidRDefault="0093397F" w:rsidP="000F251D">
      <w:pPr>
        <w:widowControl w:val="0"/>
        <w:spacing w:line="276" w:lineRule="auto"/>
        <w:jc w:val="both"/>
        <w:rPr>
          <w:rFonts w:ascii="Arial" w:hAnsi="Arial" w:cs="Arial"/>
          <w:color w:val="000000"/>
          <w:sz w:val="24"/>
          <w:szCs w:val="24"/>
        </w:rPr>
      </w:pPr>
    </w:p>
    <w:p w14:paraId="29C0E824" w14:textId="45A4E859" w:rsidR="00F860B1" w:rsidRPr="00BF1423" w:rsidRDefault="00406569" w:rsidP="000F251D">
      <w:pPr>
        <w:widowControl w:val="0"/>
        <w:spacing w:line="276" w:lineRule="auto"/>
        <w:jc w:val="both"/>
        <w:rPr>
          <w:rFonts w:ascii="Arial" w:hAnsi="Arial" w:cs="Arial"/>
          <w:b/>
          <w:bCs/>
          <w:color w:val="000000"/>
          <w:sz w:val="24"/>
          <w:szCs w:val="24"/>
        </w:rPr>
      </w:pPr>
      <w:r>
        <w:rPr>
          <w:rFonts w:ascii="Arial" w:hAnsi="Arial" w:cs="Arial"/>
          <w:b/>
          <w:bCs/>
          <w:color w:val="000000"/>
          <w:sz w:val="24"/>
          <w:szCs w:val="24"/>
        </w:rPr>
        <w:t>2.4</w:t>
      </w:r>
      <w:r w:rsidR="00954757" w:rsidRPr="00BF1423">
        <w:rPr>
          <w:rFonts w:ascii="Arial" w:hAnsi="Arial" w:cs="Arial"/>
          <w:b/>
          <w:bCs/>
          <w:color w:val="000000"/>
          <w:sz w:val="24"/>
          <w:szCs w:val="24"/>
        </w:rPr>
        <w:t xml:space="preserve"> </w:t>
      </w:r>
      <w:r w:rsidR="00C443CB" w:rsidRPr="00BF1423">
        <w:rPr>
          <w:rFonts w:ascii="Arial" w:hAnsi="Arial" w:cs="Arial"/>
          <w:b/>
          <w:bCs/>
          <w:color w:val="000000"/>
          <w:sz w:val="24"/>
          <w:szCs w:val="24"/>
        </w:rPr>
        <w:t xml:space="preserve">– ESTABELECIMENTO DA </w:t>
      </w:r>
      <w:r w:rsidR="00F860B1" w:rsidRPr="00BF1423">
        <w:rPr>
          <w:rFonts w:ascii="Arial" w:hAnsi="Arial" w:cs="Arial"/>
          <w:b/>
          <w:bCs/>
          <w:color w:val="000000"/>
          <w:sz w:val="24"/>
          <w:szCs w:val="24"/>
        </w:rPr>
        <w:t>VISÃO - O QUE A ORGANIZAÇÃO QUER SER NO FUTURO.</w:t>
      </w:r>
    </w:p>
    <w:p w14:paraId="6896881D" w14:textId="77777777" w:rsidR="0093397F" w:rsidRPr="00005A64" w:rsidRDefault="0093397F" w:rsidP="000F251D">
      <w:pPr>
        <w:widowControl w:val="0"/>
        <w:spacing w:line="276" w:lineRule="auto"/>
        <w:jc w:val="both"/>
        <w:rPr>
          <w:rFonts w:ascii="Arial" w:hAnsi="Arial" w:cs="Arial"/>
          <w:color w:val="000000"/>
          <w:sz w:val="22"/>
          <w:szCs w:val="22"/>
        </w:rPr>
      </w:pPr>
    </w:p>
    <w:p w14:paraId="71F0B4F9" w14:textId="77777777" w:rsidR="00F860B1" w:rsidRPr="00005A64" w:rsidRDefault="00F860B1" w:rsidP="00406569">
      <w:pPr>
        <w:widowControl w:val="0"/>
        <w:numPr>
          <w:ilvl w:val="0"/>
          <w:numId w:val="17"/>
        </w:numPr>
        <w:tabs>
          <w:tab w:val="left" w:pos="709"/>
        </w:tabs>
        <w:spacing w:line="276" w:lineRule="auto"/>
        <w:jc w:val="both"/>
        <w:rPr>
          <w:rFonts w:ascii="Arial" w:hAnsi="Arial" w:cs="Arial"/>
          <w:color w:val="000000"/>
          <w:sz w:val="22"/>
          <w:szCs w:val="22"/>
        </w:rPr>
      </w:pPr>
      <w:proofErr w:type="gramStart"/>
      <w:r w:rsidRPr="00005A64">
        <w:rPr>
          <w:rFonts w:ascii="Arial" w:hAnsi="Arial" w:cs="Arial"/>
          <w:color w:val="000000"/>
          <w:sz w:val="22"/>
          <w:szCs w:val="22"/>
        </w:rPr>
        <w:t>liberar</w:t>
      </w:r>
      <w:proofErr w:type="gramEnd"/>
      <w:r w:rsidRPr="00005A64">
        <w:rPr>
          <w:rFonts w:ascii="Arial" w:hAnsi="Arial" w:cs="Arial"/>
          <w:color w:val="000000"/>
          <w:sz w:val="22"/>
          <w:szCs w:val="22"/>
        </w:rPr>
        <w:t xml:space="preserve"> a criatividade, eliminar barreiras</w:t>
      </w:r>
    </w:p>
    <w:p w14:paraId="3A5B98A3" w14:textId="77777777" w:rsidR="00F860B1" w:rsidRPr="00005A64" w:rsidRDefault="00F860B1" w:rsidP="00406569">
      <w:pPr>
        <w:widowControl w:val="0"/>
        <w:numPr>
          <w:ilvl w:val="0"/>
          <w:numId w:val="17"/>
        </w:numPr>
        <w:tabs>
          <w:tab w:val="left" w:pos="709"/>
        </w:tabs>
        <w:spacing w:line="276" w:lineRule="auto"/>
        <w:jc w:val="both"/>
        <w:rPr>
          <w:rFonts w:ascii="Arial" w:hAnsi="Arial" w:cs="Arial"/>
          <w:color w:val="000000"/>
          <w:sz w:val="22"/>
          <w:szCs w:val="22"/>
        </w:rPr>
      </w:pPr>
      <w:proofErr w:type="gramStart"/>
      <w:r w:rsidRPr="00005A64">
        <w:rPr>
          <w:rFonts w:ascii="Arial" w:hAnsi="Arial" w:cs="Arial"/>
          <w:color w:val="000000"/>
          <w:sz w:val="22"/>
          <w:szCs w:val="22"/>
        </w:rPr>
        <w:t>inspirar</w:t>
      </w:r>
      <w:proofErr w:type="gramEnd"/>
      <w:r w:rsidRPr="00005A64">
        <w:rPr>
          <w:rFonts w:ascii="Arial" w:hAnsi="Arial" w:cs="Arial"/>
          <w:color w:val="000000"/>
          <w:sz w:val="22"/>
          <w:szCs w:val="22"/>
        </w:rPr>
        <w:t xml:space="preserve"> e motivar</w:t>
      </w:r>
    </w:p>
    <w:p w14:paraId="66FB7982" w14:textId="77777777" w:rsidR="00F860B1" w:rsidRPr="00005A64" w:rsidRDefault="00F860B1" w:rsidP="00406569">
      <w:pPr>
        <w:widowControl w:val="0"/>
        <w:numPr>
          <w:ilvl w:val="0"/>
          <w:numId w:val="17"/>
        </w:numPr>
        <w:tabs>
          <w:tab w:val="left" w:pos="709"/>
        </w:tabs>
        <w:spacing w:line="276" w:lineRule="auto"/>
        <w:jc w:val="both"/>
        <w:rPr>
          <w:rFonts w:ascii="Arial" w:hAnsi="Arial" w:cs="Arial"/>
          <w:color w:val="000000"/>
          <w:sz w:val="22"/>
          <w:szCs w:val="22"/>
        </w:rPr>
      </w:pPr>
      <w:proofErr w:type="gramStart"/>
      <w:r w:rsidRPr="00005A64">
        <w:rPr>
          <w:rFonts w:ascii="Arial" w:hAnsi="Arial" w:cs="Arial"/>
          <w:color w:val="000000"/>
          <w:sz w:val="22"/>
          <w:szCs w:val="22"/>
        </w:rPr>
        <w:t>metas</w:t>
      </w:r>
      <w:proofErr w:type="gramEnd"/>
      <w:r w:rsidRPr="00005A64">
        <w:rPr>
          <w:rFonts w:ascii="Arial" w:hAnsi="Arial" w:cs="Arial"/>
          <w:color w:val="000000"/>
          <w:sz w:val="22"/>
          <w:szCs w:val="22"/>
        </w:rPr>
        <w:t xml:space="preserve"> ambiciosas</w:t>
      </w:r>
    </w:p>
    <w:p w14:paraId="58715754" w14:textId="77777777" w:rsidR="00F860B1" w:rsidRPr="00005A64" w:rsidRDefault="00F860B1" w:rsidP="00406569">
      <w:pPr>
        <w:widowControl w:val="0"/>
        <w:numPr>
          <w:ilvl w:val="0"/>
          <w:numId w:val="17"/>
        </w:numPr>
        <w:tabs>
          <w:tab w:val="left" w:pos="709"/>
        </w:tabs>
        <w:spacing w:line="276" w:lineRule="auto"/>
        <w:jc w:val="both"/>
        <w:rPr>
          <w:rFonts w:ascii="Arial" w:hAnsi="Arial" w:cs="Arial"/>
          <w:color w:val="000000"/>
          <w:sz w:val="22"/>
          <w:szCs w:val="22"/>
        </w:rPr>
      </w:pPr>
      <w:proofErr w:type="gramStart"/>
      <w:r w:rsidRPr="00005A64">
        <w:rPr>
          <w:rFonts w:ascii="Arial" w:hAnsi="Arial" w:cs="Arial"/>
          <w:color w:val="000000"/>
          <w:sz w:val="22"/>
          <w:szCs w:val="22"/>
        </w:rPr>
        <w:t>sendo</w:t>
      </w:r>
      <w:proofErr w:type="gramEnd"/>
      <w:r w:rsidRPr="00005A64">
        <w:rPr>
          <w:rFonts w:ascii="Arial" w:hAnsi="Arial" w:cs="Arial"/>
          <w:color w:val="000000"/>
          <w:sz w:val="22"/>
          <w:szCs w:val="22"/>
        </w:rPr>
        <w:t xml:space="preserve"> atemporal e tangível</w:t>
      </w:r>
    </w:p>
    <w:p w14:paraId="0F3008F6" w14:textId="77777777" w:rsidR="00F860B1" w:rsidRPr="00005A64" w:rsidRDefault="00F860B1" w:rsidP="00406569">
      <w:pPr>
        <w:widowControl w:val="0"/>
        <w:numPr>
          <w:ilvl w:val="0"/>
          <w:numId w:val="17"/>
        </w:numPr>
        <w:tabs>
          <w:tab w:val="left" w:pos="709"/>
        </w:tabs>
        <w:spacing w:line="276" w:lineRule="auto"/>
        <w:jc w:val="both"/>
        <w:rPr>
          <w:rFonts w:ascii="Arial" w:hAnsi="Arial" w:cs="Arial"/>
          <w:color w:val="000000"/>
          <w:sz w:val="22"/>
          <w:szCs w:val="22"/>
        </w:rPr>
      </w:pPr>
      <w:proofErr w:type="gramStart"/>
      <w:r w:rsidRPr="00005A64">
        <w:rPr>
          <w:rFonts w:ascii="Arial" w:hAnsi="Arial" w:cs="Arial"/>
          <w:color w:val="000000"/>
          <w:sz w:val="22"/>
          <w:szCs w:val="22"/>
        </w:rPr>
        <w:t>criando</w:t>
      </w:r>
      <w:proofErr w:type="gramEnd"/>
      <w:r w:rsidRPr="00005A64">
        <w:rPr>
          <w:rFonts w:ascii="Arial" w:hAnsi="Arial" w:cs="Arial"/>
          <w:color w:val="000000"/>
          <w:sz w:val="22"/>
          <w:szCs w:val="22"/>
        </w:rPr>
        <w:t xml:space="preserve"> um slogan para a organização</w:t>
      </w:r>
    </w:p>
    <w:p w14:paraId="40D477DE" w14:textId="77777777" w:rsidR="00F860B1" w:rsidRPr="00005A64" w:rsidRDefault="00F860B1" w:rsidP="002F07C3"/>
    <w:p w14:paraId="320769D3" w14:textId="77777777" w:rsidR="00F860B1" w:rsidRPr="00005A64" w:rsidRDefault="00F860B1" w:rsidP="00005A64">
      <w:pPr>
        <w:pStyle w:val="NormalWeb"/>
        <w:shd w:val="clear" w:color="auto" w:fill="FFFFFF"/>
        <w:spacing w:before="0" w:beforeAutospacing="0" w:after="0" w:afterAutospacing="0" w:line="276" w:lineRule="auto"/>
        <w:ind w:firstLine="708"/>
        <w:jc w:val="both"/>
        <w:rPr>
          <w:rFonts w:ascii="Arial" w:hAnsi="Arial" w:cs="Arial"/>
          <w:color w:val="000000"/>
          <w:sz w:val="22"/>
          <w:szCs w:val="22"/>
        </w:rPr>
      </w:pPr>
      <w:r w:rsidRPr="00005A64">
        <w:rPr>
          <w:rFonts w:ascii="Arial" w:hAnsi="Arial" w:cs="Arial"/>
          <w:color w:val="000000"/>
          <w:sz w:val="22"/>
          <w:szCs w:val="22"/>
        </w:rPr>
        <w:t>A</w:t>
      </w:r>
      <w:r w:rsidRPr="00005A64">
        <w:rPr>
          <w:rStyle w:val="apple-converted-space"/>
          <w:rFonts w:ascii="Arial" w:hAnsi="Arial" w:cs="Arial"/>
          <w:color w:val="000000"/>
          <w:sz w:val="22"/>
          <w:szCs w:val="22"/>
        </w:rPr>
        <w:t> </w:t>
      </w:r>
      <w:r w:rsidRPr="00005A64">
        <w:rPr>
          <w:rFonts w:ascii="Arial" w:hAnsi="Arial" w:cs="Arial"/>
          <w:bCs/>
          <w:color w:val="000000"/>
          <w:sz w:val="22"/>
          <w:szCs w:val="22"/>
        </w:rPr>
        <w:t>visão</w:t>
      </w:r>
      <w:r w:rsidRPr="00005A64">
        <w:rPr>
          <w:rStyle w:val="apple-converted-space"/>
          <w:rFonts w:ascii="Arial" w:hAnsi="Arial" w:cs="Arial"/>
          <w:color w:val="000000"/>
          <w:sz w:val="22"/>
          <w:szCs w:val="22"/>
        </w:rPr>
        <w:t> </w:t>
      </w:r>
      <w:r w:rsidRPr="00005A64">
        <w:rPr>
          <w:rFonts w:ascii="Arial" w:hAnsi="Arial" w:cs="Arial"/>
          <w:color w:val="000000"/>
          <w:sz w:val="22"/>
          <w:szCs w:val="22"/>
        </w:rPr>
        <w:t>é uma das formas mais expressivas de exposição da empresa para o mercado, porque de forma honesta a declaração de</w:t>
      </w:r>
      <w:r w:rsidRPr="00005A64">
        <w:rPr>
          <w:rStyle w:val="apple-converted-space"/>
          <w:rFonts w:ascii="Arial" w:hAnsi="Arial" w:cs="Arial"/>
          <w:color w:val="000000"/>
          <w:sz w:val="22"/>
          <w:szCs w:val="22"/>
        </w:rPr>
        <w:t> </w:t>
      </w:r>
      <w:r w:rsidRPr="00005A64">
        <w:rPr>
          <w:rFonts w:ascii="Arial" w:hAnsi="Arial" w:cs="Arial"/>
          <w:bCs/>
          <w:color w:val="000000"/>
          <w:sz w:val="22"/>
          <w:szCs w:val="22"/>
        </w:rPr>
        <w:t>visão</w:t>
      </w:r>
      <w:r w:rsidRPr="00005A64">
        <w:rPr>
          <w:rStyle w:val="apple-converted-space"/>
          <w:rFonts w:ascii="Arial" w:hAnsi="Arial" w:cs="Arial"/>
          <w:color w:val="000000"/>
          <w:sz w:val="22"/>
          <w:szCs w:val="22"/>
        </w:rPr>
        <w:t> </w:t>
      </w:r>
      <w:r w:rsidRPr="00005A64">
        <w:rPr>
          <w:rFonts w:ascii="Arial" w:hAnsi="Arial" w:cs="Arial"/>
          <w:color w:val="000000"/>
          <w:sz w:val="22"/>
          <w:szCs w:val="22"/>
        </w:rPr>
        <w:t>descreve onde pretende chegar futuramente e o que ambiciona como crescimento e evolução da empresa. Ou seja, no setor em que a empresa está inserida ela ambiciona mais e por isso, a</w:t>
      </w:r>
      <w:r w:rsidRPr="00005A64">
        <w:rPr>
          <w:rStyle w:val="apple-converted-space"/>
          <w:rFonts w:ascii="Arial" w:hAnsi="Arial" w:cs="Arial"/>
          <w:color w:val="000000"/>
          <w:sz w:val="22"/>
          <w:szCs w:val="22"/>
        </w:rPr>
        <w:t> </w:t>
      </w:r>
      <w:r w:rsidRPr="00005A64">
        <w:rPr>
          <w:rFonts w:ascii="Arial" w:hAnsi="Arial" w:cs="Arial"/>
          <w:bCs/>
          <w:color w:val="000000"/>
          <w:sz w:val="22"/>
          <w:szCs w:val="22"/>
        </w:rPr>
        <w:t>visão</w:t>
      </w:r>
      <w:r w:rsidRPr="00005A64">
        <w:rPr>
          <w:rStyle w:val="apple-converted-space"/>
          <w:rFonts w:ascii="Arial" w:hAnsi="Arial" w:cs="Arial"/>
          <w:color w:val="000000"/>
          <w:sz w:val="22"/>
          <w:szCs w:val="22"/>
        </w:rPr>
        <w:t> </w:t>
      </w:r>
      <w:r w:rsidRPr="00005A64">
        <w:rPr>
          <w:rFonts w:ascii="Arial" w:hAnsi="Arial" w:cs="Arial"/>
          <w:color w:val="000000"/>
          <w:sz w:val="22"/>
          <w:szCs w:val="22"/>
        </w:rPr>
        <w:t>deve descrever onde a empresa reúne esforços para que seja cada vez melhor e consiga alcançar excelência de qualidade no oferecimento de seus produtos ou serviços.</w:t>
      </w:r>
    </w:p>
    <w:p w14:paraId="617385E3" w14:textId="77777777" w:rsidR="00F860B1" w:rsidRPr="00005A64" w:rsidRDefault="00F860B1" w:rsidP="00005A64">
      <w:pPr>
        <w:pStyle w:val="NormalWeb"/>
        <w:shd w:val="clear" w:color="auto" w:fill="FFFFFF"/>
        <w:spacing w:before="0" w:beforeAutospacing="0" w:after="0" w:afterAutospacing="0" w:line="276" w:lineRule="auto"/>
        <w:ind w:firstLine="708"/>
        <w:jc w:val="both"/>
        <w:rPr>
          <w:rFonts w:ascii="Arial" w:hAnsi="Arial" w:cs="Arial"/>
          <w:color w:val="000000"/>
          <w:sz w:val="22"/>
          <w:szCs w:val="22"/>
        </w:rPr>
      </w:pPr>
      <w:r w:rsidRPr="00005A64">
        <w:rPr>
          <w:rFonts w:ascii="Arial" w:hAnsi="Arial" w:cs="Arial"/>
          <w:color w:val="000000"/>
          <w:sz w:val="22"/>
          <w:szCs w:val="22"/>
        </w:rPr>
        <w:t>Na</w:t>
      </w:r>
      <w:r w:rsidRPr="00005A64">
        <w:rPr>
          <w:rStyle w:val="apple-converted-space"/>
          <w:rFonts w:ascii="Arial" w:hAnsi="Arial" w:cs="Arial"/>
          <w:color w:val="000000"/>
          <w:sz w:val="22"/>
          <w:szCs w:val="22"/>
        </w:rPr>
        <w:t> </w:t>
      </w:r>
      <w:r w:rsidRPr="00005A64">
        <w:rPr>
          <w:rFonts w:ascii="Arial" w:hAnsi="Arial" w:cs="Arial"/>
          <w:bCs/>
          <w:color w:val="000000"/>
          <w:sz w:val="22"/>
          <w:szCs w:val="22"/>
        </w:rPr>
        <w:t>visão</w:t>
      </w:r>
      <w:r w:rsidRPr="00005A64">
        <w:rPr>
          <w:rFonts w:ascii="Arial" w:hAnsi="Arial" w:cs="Arial"/>
          <w:color w:val="000000"/>
          <w:sz w:val="22"/>
          <w:szCs w:val="22"/>
        </w:rPr>
        <w:t>, a empresa pode descrever no que acredita e como pretende chegar mais longe, a única preocupação é que tudo isso seja descrito de forma sucinta, pois a declaração de</w:t>
      </w:r>
      <w:r w:rsidR="00005A64">
        <w:rPr>
          <w:rFonts w:ascii="Arial" w:hAnsi="Arial" w:cs="Arial"/>
          <w:color w:val="000000"/>
          <w:sz w:val="22"/>
          <w:szCs w:val="22"/>
        </w:rPr>
        <w:t xml:space="preserve"> </w:t>
      </w:r>
      <w:r w:rsidRPr="00005A64">
        <w:rPr>
          <w:rFonts w:ascii="Arial" w:hAnsi="Arial" w:cs="Arial"/>
          <w:bCs/>
          <w:color w:val="000000"/>
          <w:sz w:val="22"/>
          <w:szCs w:val="22"/>
        </w:rPr>
        <w:t>visão</w:t>
      </w:r>
      <w:r w:rsidRPr="00005A64">
        <w:rPr>
          <w:rStyle w:val="apple-converted-space"/>
          <w:rFonts w:ascii="Arial" w:hAnsi="Arial" w:cs="Arial"/>
          <w:color w:val="000000"/>
          <w:sz w:val="22"/>
          <w:szCs w:val="22"/>
        </w:rPr>
        <w:t> </w:t>
      </w:r>
      <w:r w:rsidRPr="00005A64">
        <w:rPr>
          <w:rFonts w:ascii="Arial" w:hAnsi="Arial" w:cs="Arial"/>
          <w:color w:val="000000"/>
          <w:sz w:val="22"/>
          <w:szCs w:val="22"/>
        </w:rPr>
        <w:t>deve resumir em uma oração o que faz para conseguir chegar a uma situação bem melhor do que está.</w:t>
      </w:r>
      <w:r w:rsidR="00005A64">
        <w:rPr>
          <w:rFonts w:ascii="Arial" w:hAnsi="Arial" w:cs="Arial"/>
          <w:color w:val="000000"/>
          <w:sz w:val="22"/>
          <w:szCs w:val="22"/>
        </w:rPr>
        <w:t xml:space="preserve"> </w:t>
      </w:r>
      <w:r w:rsidRPr="00005A64">
        <w:rPr>
          <w:rFonts w:ascii="Arial" w:hAnsi="Arial" w:cs="Arial"/>
          <w:color w:val="000000"/>
          <w:sz w:val="22"/>
          <w:szCs w:val="22"/>
        </w:rPr>
        <w:t>De forma interna, a</w:t>
      </w:r>
      <w:r w:rsidRPr="00005A64">
        <w:rPr>
          <w:rStyle w:val="apple-converted-space"/>
          <w:rFonts w:ascii="Arial" w:hAnsi="Arial" w:cs="Arial"/>
          <w:color w:val="000000"/>
          <w:sz w:val="22"/>
          <w:szCs w:val="22"/>
        </w:rPr>
        <w:t> </w:t>
      </w:r>
      <w:r w:rsidRPr="00005A64">
        <w:rPr>
          <w:rFonts w:ascii="Arial" w:hAnsi="Arial" w:cs="Arial"/>
          <w:bCs/>
          <w:color w:val="000000"/>
          <w:sz w:val="22"/>
          <w:szCs w:val="22"/>
        </w:rPr>
        <w:t>visão</w:t>
      </w:r>
      <w:r w:rsidRPr="00005A64">
        <w:rPr>
          <w:rStyle w:val="apple-converted-space"/>
          <w:rFonts w:ascii="Arial" w:hAnsi="Arial" w:cs="Arial"/>
          <w:color w:val="000000"/>
          <w:sz w:val="22"/>
          <w:szCs w:val="22"/>
        </w:rPr>
        <w:t> </w:t>
      </w:r>
      <w:r w:rsidRPr="00005A64">
        <w:rPr>
          <w:rFonts w:ascii="Arial" w:hAnsi="Arial" w:cs="Arial"/>
          <w:color w:val="000000"/>
          <w:sz w:val="22"/>
          <w:szCs w:val="22"/>
        </w:rPr>
        <w:t>deve esclarecer para os colaboradores onde a empresa precisa chegar e quais os esforços necessários para isso.</w:t>
      </w:r>
    </w:p>
    <w:p w14:paraId="27E4452F" w14:textId="77777777" w:rsidR="00F860B1" w:rsidRPr="00005A64" w:rsidRDefault="00F860B1" w:rsidP="00005A64">
      <w:pPr>
        <w:pStyle w:val="NormalWeb"/>
        <w:shd w:val="clear" w:color="auto" w:fill="FFFFFF"/>
        <w:spacing w:before="0" w:beforeAutospacing="0" w:after="0" w:afterAutospacing="0" w:line="276" w:lineRule="auto"/>
        <w:ind w:firstLine="708"/>
        <w:jc w:val="both"/>
        <w:rPr>
          <w:rFonts w:ascii="Arial" w:hAnsi="Arial" w:cs="Arial"/>
          <w:color w:val="000000"/>
          <w:sz w:val="22"/>
          <w:szCs w:val="22"/>
        </w:rPr>
      </w:pPr>
      <w:r w:rsidRPr="00005A64">
        <w:rPr>
          <w:rFonts w:ascii="Arial" w:hAnsi="Arial" w:cs="Arial"/>
          <w:color w:val="000000"/>
          <w:sz w:val="22"/>
          <w:szCs w:val="22"/>
        </w:rPr>
        <w:t>A</w:t>
      </w:r>
      <w:r w:rsidRPr="00005A64">
        <w:rPr>
          <w:rStyle w:val="apple-converted-space"/>
          <w:rFonts w:ascii="Arial" w:hAnsi="Arial" w:cs="Arial"/>
          <w:color w:val="000000"/>
          <w:sz w:val="22"/>
          <w:szCs w:val="22"/>
        </w:rPr>
        <w:t> </w:t>
      </w:r>
      <w:r w:rsidRPr="00005A64">
        <w:rPr>
          <w:rFonts w:ascii="Arial" w:hAnsi="Arial" w:cs="Arial"/>
          <w:bCs/>
          <w:color w:val="000000"/>
          <w:sz w:val="22"/>
          <w:szCs w:val="22"/>
        </w:rPr>
        <w:t>visão</w:t>
      </w:r>
      <w:r w:rsidRPr="00005A64">
        <w:rPr>
          <w:rStyle w:val="apple-converted-space"/>
          <w:rFonts w:ascii="Arial" w:hAnsi="Arial" w:cs="Arial"/>
          <w:color w:val="000000"/>
          <w:sz w:val="22"/>
          <w:szCs w:val="22"/>
        </w:rPr>
        <w:t> </w:t>
      </w:r>
      <w:r w:rsidRPr="00005A64">
        <w:rPr>
          <w:rFonts w:ascii="Arial" w:hAnsi="Arial" w:cs="Arial"/>
          <w:color w:val="000000"/>
          <w:sz w:val="22"/>
          <w:szCs w:val="22"/>
        </w:rPr>
        <w:t>deve servir para motivar os colaboradores em busca de melhores resultados</w:t>
      </w:r>
      <w:r w:rsidR="00005A64">
        <w:rPr>
          <w:rFonts w:ascii="Arial" w:hAnsi="Arial" w:cs="Arial"/>
          <w:color w:val="000000"/>
          <w:sz w:val="22"/>
          <w:szCs w:val="22"/>
        </w:rPr>
        <w:t xml:space="preserve"> e </w:t>
      </w:r>
      <w:r w:rsidRPr="00005A64">
        <w:rPr>
          <w:rFonts w:ascii="Arial" w:hAnsi="Arial" w:cs="Arial"/>
          <w:color w:val="000000"/>
          <w:sz w:val="22"/>
          <w:szCs w:val="22"/>
        </w:rPr>
        <w:t>é também uma declaração voltada aos clientes, pois descreve como a empresa deve melhorar seus produtos ou serviços para satisfazer as necessidades dos clientes, se a empresa conseguir passar esta mensagem na declaração de</w:t>
      </w:r>
      <w:r w:rsidRPr="00005A64">
        <w:rPr>
          <w:rStyle w:val="apple-converted-space"/>
          <w:rFonts w:ascii="Arial" w:hAnsi="Arial" w:cs="Arial"/>
          <w:color w:val="000000"/>
          <w:sz w:val="22"/>
          <w:szCs w:val="22"/>
        </w:rPr>
        <w:t> </w:t>
      </w:r>
      <w:r w:rsidRPr="00005A64">
        <w:rPr>
          <w:rFonts w:ascii="Arial" w:hAnsi="Arial" w:cs="Arial"/>
          <w:bCs/>
          <w:color w:val="000000"/>
          <w:sz w:val="22"/>
          <w:szCs w:val="22"/>
        </w:rPr>
        <w:t>visão</w:t>
      </w:r>
      <w:r w:rsidRPr="00005A64">
        <w:rPr>
          <w:rStyle w:val="apple-converted-space"/>
          <w:rFonts w:ascii="Arial" w:hAnsi="Arial" w:cs="Arial"/>
          <w:color w:val="000000"/>
          <w:sz w:val="22"/>
          <w:szCs w:val="22"/>
        </w:rPr>
        <w:t> </w:t>
      </w:r>
      <w:r w:rsidRPr="00005A64">
        <w:rPr>
          <w:rFonts w:ascii="Arial" w:hAnsi="Arial" w:cs="Arial"/>
          <w:color w:val="000000"/>
          <w:sz w:val="22"/>
          <w:szCs w:val="22"/>
        </w:rPr>
        <w:t>já conseguiu com certeza a aprovação dos consumidores.</w:t>
      </w:r>
    </w:p>
    <w:p w14:paraId="7B3EEF3E" w14:textId="77777777" w:rsidR="002D6CE6" w:rsidRPr="00005A64" w:rsidRDefault="00554BB0" w:rsidP="00005A64">
      <w:pPr>
        <w:widowControl w:val="0"/>
        <w:spacing w:line="276" w:lineRule="auto"/>
        <w:jc w:val="both"/>
        <w:rPr>
          <w:rFonts w:ascii="Arial" w:hAnsi="Arial" w:cs="Arial"/>
          <w:color w:val="000000"/>
          <w:sz w:val="22"/>
          <w:szCs w:val="22"/>
        </w:rPr>
      </w:pPr>
      <w:r w:rsidRPr="00005A64">
        <w:rPr>
          <w:rFonts w:ascii="Arial" w:hAnsi="Arial" w:cs="Arial"/>
          <w:color w:val="000000"/>
          <w:sz w:val="22"/>
          <w:szCs w:val="22"/>
        </w:rPr>
        <w:tab/>
      </w:r>
      <w:r w:rsidR="002D6CE6" w:rsidRPr="00005A64">
        <w:rPr>
          <w:rFonts w:ascii="Arial" w:hAnsi="Arial" w:cs="Arial"/>
          <w:color w:val="000000"/>
          <w:sz w:val="22"/>
          <w:szCs w:val="22"/>
        </w:rPr>
        <w:t>Caso sua empresa queira ser a maior, a melhor e/ou a mais admirada de seu segmento, você deveria definir indicadores e metas para saber se está alcançando seus objetivos. Ao contrário da Missão, o especialista afirma que é muito difícil encontrar uma definição da Visão de uma companhia que contenha os objetivos, os indicadores e as metas. Em geral, tais informações não são divulgadas publicamente e outras são impedidas de “prometer” resultados para os investidores.</w:t>
      </w:r>
    </w:p>
    <w:p w14:paraId="386D0F31" w14:textId="77777777" w:rsidR="002D6CE6" w:rsidRPr="00005A64" w:rsidRDefault="002D6CE6" w:rsidP="00005A64">
      <w:pPr>
        <w:spacing w:line="276" w:lineRule="auto"/>
        <w:ind w:firstLine="708"/>
        <w:jc w:val="both"/>
        <w:rPr>
          <w:rFonts w:ascii="Arial" w:hAnsi="Arial" w:cs="Arial"/>
          <w:color w:val="000000"/>
          <w:sz w:val="22"/>
          <w:szCs w:val="22"/>
        </w:rPr>
      </w:pPr>
      <w:r w:rsidRPr="00005A64">
        <w:rPr>
          <w:rFonts w:ascii="Arial" w:hAnsi="Arial" w:cs="Arial"/>
          <w:color w:val="000000"/>
          <w:sz w:val="22"/>
          <w:szCs w:val="22"/>
        </w:rPr>
        <w:t>E também é fundamental considerar que</w:t>
      </w:r>
      <w:r w:rsidRPr="00005A64">
        <w:rPr>
          <w:rStyle w:val="apple-converted-space"/>
          <w:rFonts w:ascii="Arial" w:hAnsi="Arial" w:cs="Arial"/>
          <w:color w:val="000000"/>
          <w:sz w:val="22"/>
          <w:szCs w:val="22"/>
        </w:rPr>
        <w:t> </w:t>
      </w:r>
      <w:r w:rsidRPr="00005A64">
        <w:rPr>
          <w:rStyle w:val="Forte"/>
          <w:rFonts w:ascii="Arial" w:hAnsi="Arial" w:cs="Arial"/>
          <w:b w:val="0"/>
          <w:color w:val="000000"/>
          <w:sz w:val="22"/>
          <w:szCs w:val="22"/>
        </w:rPr>
        <w:t>a Visão deve expressar tanto a aspiração como a inspiração</w:t>
      </w:r>
      <w:r w:rsidRPr="00005A64">
        <w:rPr>
          <w:rStyle w:val="apple-converted-space"/>
          <w:rFonts w:ascii="Arial" w:hAnsi="Arial" w:cs="Arial"/>
          <w:color w:val="000000"/>
          <w:sz w:val="22"/>
          <w:szCs w:val="22"/>
        </w:rPr>
        <w:t> </w:t>
      </w:r>
      <w:r w:rsidRPr="00005A64">
        <w:rPr>
          <w:rFonts w:ascii="Arial" w:hAnsi="Arial" w:cs="Arial"/>
          <w:color w:val="000000"/>
          <w:sz w:val="22"/>
          <w:szCs w:val="22"/>
        </w:rPr>
        <w:t>da sua empresa. Ou seja, a aspiração a tornar-se algo, a cumprir um destino; e a inspiração, porque este “algo” deve valer a pena necessária para ser concretizado.</w:t>
      </w:r>
    </w:p>
    <w:p w14:paraId="4AEC9368" w14:textId="77777777" w:rsidR="002D6CE6" w:rsidRPr="00005A64" w:rsidRDefault="002D6CE6" w:rsidP="00005A64">
      <w:pPr>
        <w:spacing w:line="276" w:lineRule="auto"/>
        <w:ind w:firstLine="708"/>
        <w:jc w:val="both"/>
        <w:rPr>
          <w:rFonts w:ascii="Arial" w:hAnsi="Arial" w:cs="Arial"/>
          <w:color w:val="000000"/>
          <w:sz w:val="22"/>
          <w:szCs w:val="22"/>
        </w:rPr>
      </w:pPr>
      <w:r w:rsidRPr="00005A64">
        <w:rPr>
          <w:rFonts w:ascii="Arial" w:hAnsi="Arial" w:cs="Arial"/>
          <w:color w:val="000000"/>
          <w:sz w:val="22"/>
          <w:szCs w:val="22"/>
        </w:rPr>
        <w:t>Assim, a frase que representa a Visão precisa ser prática, realista e, acima de tudo, tangível, realizável (pois não alcançamos aquilo que nós não percebemos). Do contrário, se ela sugerir ou propuser resultados inalcançáveis, a visão não passará de um mero devaneio.</w:t>
      </w:r>
      <w:r w:rsidR="00005A64">
        <w:rPr>
          <w:rFonts w:ascii="Arial" w:hAnsi="Arial" w:cs="Arial"/>
          <w:color w:val="000000"/>
          <w:sz w:val="22"/>
          <w:szCs w:val="22"/>
        </w:rPr>
        <w:t xml:space="preserve"> Dicas:</w:t>
      </w:r>
    </w:p>
    <w:p w14:paraId="70DFD6FE" w14:textId="77777777" w:rsidR="002D6CE6" w:rsidRPr="00005A64" w:rsidRDefault="002D6CE6" w:rsidP="00406569">
      <w:pPr>
        <w:numPr>
          <w:ilvl w:val="0"/>
          <w:numId w:val="18"/>
        </w:numPr>
        <w:spacing w:line="276" w:lineRule="auto"/>
        <w:jc w:val="both"/>
        <w:rPr>
          <w:rFonts w:ascii="Arial" w:hAnsi="Arial" w:cs="Arial"/>
          <w:color w:val="000000"/>
          <w:sz w:val="22"/>
          <w:szCs w:val="22"/>
        </w:rPr>
      </w:pPr>
      <w:r w:rsidRPr="00005A64">
        <w:rPr>
          <w:rFonts w:ascii="Arial" w:hAnsi="Arial" w:cs="Arial"/>
          <w:color w:val="000000"/>
          <w:sz w:val="22"/>
          <w:szCs w:val="22"/>
        </w:rPr>
        <w:t xml:space="preserve">Defina um horizonte de planejamento </w:t>
      </w:r>
      <w:r w:rsidR="00005A64">
        <w:rPr>
          <w:rFonts w:ascii="Arial" w:hAnsi="Arial" w:cs="Arial"/>
          <w:color w:val="000000"/>
          <w:sz w:val="22"/>
          <w:szCs w:val="22"/>
        </w:rPr>
        <w:t>10</w:t>
      </w:r>
      <w:r w:rsidRPr="00005A64">
        <w:rPr>
          <w:rFonts w:ascii="Arial" w:hAnsi="Arial" w:cs="Arial"/>
          <w:color w:val="000000"/>
          <w:sz w:val="22"/>
          <w:szCs w:val="22"/>
        </w:rPr>
        <w:t xml:space="preserve"> anos. Como gostaria que sua empresa estivesse ao final desse período?</w:t>
      </w:r>
    </w:p>
    <w:p w14:paraId="5647C2C9" w14:textId="77777777" w:rsidR="002D6CE6" w:rsidRPr="00005A64" w:rsidRDefault="002D6CE6" w:rsidP="00406569">
      <w:pPr>
        <w:numPr>
          <w:ilvl w:val="0"/>
          <w:numId w:val="18"/>
        </w:numPr>
        <w:spacing w:line="276" w:lineRule="auto"/>
        <w:jc w:val="both"/>
        <w:rPr>
          <w:rFonts w:ascii="Arial" w:hAnsi="Arial" w:cs="Arial"/>
          <w:color w:val="000000"/>
          <w:sz w:val="22"/>
          <w:szCs w:val="22"/>
        </w:rPr>
      </w:pPr>
      <w:r w:rsidRPr="00005A64">
        <w:rPr>
          <w:rFonts w:ascii="Arial" w:hAnsi="Arial" w:cs="Arial"/>
          <w:color w:val="000000"/>
          <w:sz w:val="22"/>
          <w:szCs w:val="22"/>
        </w:rPr>
        <w:t>Na resposta acima, seria possível determinar algum tipo de indicador de avaliação e metas numéricas que poderiam ser atingidas nesse período de tempo?</w:t>
      </w:r>
    </w:p>
    <w:p w14:paraId="1A08843F" w14:textId="77777777" w:rsidR="002D6CE6" w:rsidRDefault="002D6CE6" w:rsidP="00406569">
      <w:pPr>
        <w:numPr>
          <w:ilvl w:val="0"/>
          <w:numId w:val="18"/>
        </w:numPr>
        <w:spacing w:line="276" w:lineRule="auto"/>
        <w:jc w:val="both"/>
        <w:rPr>
          <w:rFonts w:ascii="Arial" w:hAnsi="Arial" w:cs="Arial"/>
          <w:color w:val="000000"/>
          <w:sz w:val="22"/>
          <w:szCs w:val="22"/>
        </w:rPr>
      </w:pPr>
      <w:r w:rsidRPr="00005A64">
        <w:rPr>
          <w:rFonts w:ascii="Arial" w:hAnsi="Arial" w:cs="Arial"/>
          <w:color w:val="000000"/>
          <w:sz w:val="22"/>
          <w:szCs w:val="22"/>
        </w:rPr>
        <w:lastRenderedPageBreak/>
        <w:t xml:space="preserve">Elabore uma declaração em que conste </w:t>
      </w:r>
      <w:proofErr w:type="gramStart"/>
      <w:r w:rsidRPr="00005A64">
        <w:rPr>
          <w:rFonts w:ascii="Arial" w:hAnsi="Arial" w:cs="Arial"/>
          <w:color w:val="000000"/>
          <w:sz w:val="22"/>
          <w:szCs w:val="22"/>
        </w:rPr>
        <w:t>o(</w:t>
      </w:r>
      <w:proofErr w:type="gramEnd"/>
      <w:r w:rsidRPr="00005A64">
        <w:rPr>
          <w:rFonts w:ascii="Arial" w:hAnsi="Arial" w:cs="Arial"/>
          <w:color w:val="000000"/>
          <w:sz w:val="22"/>
          <w:szCs w:val="22"/>
        </w:rPr>
        <w:t>s) objetivo(s) que a empresa irá atingir durante o período. Depois, valide com os interessados no negócio se ela poderia ser a Visão de futuro da empresa.</w:t>
      </w:r>
    </w:p>
    <w:p w14:paraId="53C61597" w14:textId="77777777" w:rsidR="00C443CB" w:rsidRDefault="00C443CB" w:rsidP="00C443CB">
      <w:pPr>
        <w:spacing w:line="276" w:lineRule="auto"/>
        <w:jc w:val="both"/>
        <w:rPr>
          <w:rFonts w:ascii="Arial" w:hAnsi="Arial" w:cs="Arial"/>
          <w:color w:val="000000"/>
          <w:sz w:val="22"/>
          <w:szCs w:val="22"/>
        </w:rPr>
      </w:pPr>
    </w:p>
    <w:p w14:paraId="77EFF0F7" w14:textId="77777777" w:rsidR="00554BB0" w:rsidRPr="00BF1423" w:rsidRDefault="00554BB0" w:rsidP="000F251D">
      <w:pPr>
        <w:widowControl w:val="0"/>
        <w:spacing w:line="276" w:lineRule="auto"/>
        <w:jc w:val="both"/>
        <w:rPr>
          <w:rFonts w:ascii="Arial" w:hAnsi="Arial" w:cs="Arial"/>
          <w:b/>
          <w:color w:val="000000"/>
          <w:sz w:val="24"/>
          <w:szCs w:val="24"/>
        </w:rPr>
      </w:pPr>
      <w:r w:rsidRPr="00BF1423">
        <w:rPr>
          <w:rFonts w:ascii="Arial" w:hAnsi="Arial" w:cs="Arial"/>
          <w:b/>
          <w:color w:val="000000"/>
          <w:sz w:val="24"/>
          <w:szCs w:val="24"/>
        </w:rPr>
        <w:t>2.</w:t>
      </w:r>
      <w:r w:rsidR="00C443CB" w:rsidRPr="00BF1423">
        <w:rPr>
          <w:rFonts w:ascii="Arial" w:hAnsi="Arial" w:cs="Arial"/>
          <w:b/>
          <w:color w:val="000000"/>
          <w:sz w:val="24"/>
          <w:szCs w:val="24"/>
        </w:rPr>
        <w:t>5</w:t>
      </w:r>
      <w:r w:rsidRPr="00BF1423">
        <w:rPr>
          <w:rFonts w:ascii="Arial" w:hAnsi="Arial" w:cs="Arial"/>
          <w:b/>
          <w:color w:val="000000"/>
          <w:sz w:val="24"/>
          <w:szCs w:val="24"/>
        </w:rPr>
        <w:t xml:space="preserve"> </w:t>
      </w:r>
      <w:r w:rsidR="00450D29" w:rsidRPr="00BF1423">
        <w:rPr>
          <w:rFonts w:ascii="Arial" w:hAnsi="Arial" w:cs="Arial"/>
          <w:b/>
          <w:color w:val="000000"/>
          <w:sz w:val="24"/>
          <w:szCs w:val="24"/>
        </w:rPr>
        <w:t>- ESTABELECIMENTO DOS OBJETIVOS</w:t>
      </w:r>
    </w:p>
    <w:p w14:paraId="4AFC2E17" w14:textId="77777777" w:rsidR="00450D29" w:rsidRPr="00005A64" w:rsidRDefault="00450D29" w:rsidP="000F251D">
      <w:pPr>
        <w:widowControl w:val="0"/>
        <w:spacing w:line="276" w:lineRule="auto"/>
        <w:jc w:val="both"/>
        <w:rPr>
          <w:rFonts w:ascii="Arial" w:hAnsi="Arial" w:cs="Arial"/>
          <w:bCs/>
          <w:color w:val="000000"/>
          <w:sz w:val="22"/>
          <w:szCs w:val="22"/>
        </w:rPr>
      </w:pPr>
    </w:p>
    <w:p w14:paraId="4780F3A9" w14:textId="77777777" w:rsidR="0020560D" w:rsidRDefault="00554BB0" w:rsidP="000F251D">
      <w:pPr>
        <w:spacing w:line="276" w:lineRule="auto"/>
        <w:ind w:firstLine="555"/>
        <w:jc w:val="both"/>
        <w:rPr>
          <w:rFonts w:ascii="Arial" w:hAnsi="Arial" w:cs="Arial"/>
          <w:color w:val="000000"/>
          <w:sz w:val="22"/>
          <w:szCs w:val="22"/>
        </w:rPr>
      </w:pPr>
      <w:proofErr w:type="gramStart"/>
      <w:r w:rsidRPr="00005A64">
        <w:rPr>
          <w:rFonts w:ascii="Arial" w:hAnsi="Arial" w:cs="Arial"/>
          <w:color w:val="000000"/>
          <w:sz w:val="22"/>
          <w:szCs w:val="22"/>
        </w:rPr>
        <w:t>OBJETIVO É</w:t>
      </w:r>
      <w:proofErr w:type="gramEnd"/>
      <w:r w:rsidRPr="00005A64">
        <w:rPr>
          <w:rFonts w:ascii="Arial" w:hAnsi="Arial" w:cs="Arial"/>
          <w:color w:val="000000"/>
          <w:sz w:val="22"/>
          <w:szCs w:val="22"/>
        </w:rPr>
        <w:t xml:space="preserve"> O RESULTADO DESEJADO NO TEMPO, É O QUÊ SE VAI FAZER.</w:t>
      </w:r>
    </w:p>
    <w:p w14:paraId="391062ED" w14:textId="77777777" w:rsidR="006C0499" w:rsidRDefault="006C0499" w:rsidP="000F251D">
      <w:pPr>
        <w:spacing w:line="276" w:lineRule="auto"/>
        <w:ind w:firstLine="555"/>
        <w:jc w:val="both"/>
        <w:rPr>
          <w:rFonts w:ascii="Arial" w:hAnsi="Arial" w:cs="Arial"/>
          <w:color w:val="000000"/>
          <w:sz w:val="22"/>
          <w:szCs w:val="22"/>
        </w:rPr>
      </w:pPr>
    </w:p>
    <w:p w14:paraId="2CCA8F3E" w14:textId="7B0E7A1B" w:rsidR="006C0499" w:rsidRPr="00005A64" w:rsidRDefault="0020560D" w:rsidP="000F251D">
      <w:pPr>
        <w:spacing w:line="276" w:lineRule="auto"/>
        <w:ind w:firstLine="555"/>
        <w:jc w:val="both"/>
        <w:rPr>
          <w:rFonts w:ascii="Arial" w:hAnsi="Arial" w:cs="Arial"/>
          <w:color w:val="000000"/>
          <w:sz w:val="22"/>
          <w:szCs w:val="22"/>
        </w:rPr>
      </w:pPr>
      <w:r>
        <w:rPr>
          <w:rFonts w:ascii="Arial" w:hAnsi="Arial" w:cs="Arial"/>
          <w:color w:val="000000"/>
          <w:sz w:val="22"/>
          <w:szCs w:val="22"/>
        </w:rPr>
        <w:t>Característica de um objetivo: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1"/>
        <w:gridCol w:w="2782"/>
        <w:gridCol w:w="2078"/>
        <w:gridCol w:w="2430"/>
      </w:tblGrid>
      <w:tr w:rsidR="0020560D" w:rsidRPr="006422A3" w14:paraId="5E0233E2" w14:textId="77777777" w:rsidTr="006422A3">
        <w:trPr>
          <w:trHeight w:val="370"/>
        </w:trPr>
        <w:tc>
          <w:tcPr>
            <w:tcW w:w="2321" w:type="dxa"/>
            <w:shd w:val="clear" w:color="auto" w:fill="auto"/>
          </w:tcPr>
          <w:p w14:paraId="71E601EE" w14:textId="77777777" w:rsidR="0020560D" w:rsidRPr="006422A3" w:rsidRDefault="0020560D" w:rsidP="006422A3">
            <w:pPr>
              <w:widowControl w:val="0"/>
              <w:tabs>
                <w:tab w:val="left" w:pos="426"/>
              </w:tabs>
              <w:spacing w:line="276" w:lineRule="auto"/>
              <w:jc w:val="both"/>
              <w:rPr>
                <w:rFonts w:ascii="Arial" w:hAnsi="Arial" w:cs="Arial"/>
                <w:color w:val="000000"/>
                <w:sz w:val="22"/>
                <w:szCs w:val="22"/>
              </w:rPr>
            </w:pPr>
            <w:proofErr w:type="gramStart"/>
            <w:r w:rsidRPr="006422A3">
              <w:rPr>
                <w:rFonts w:ascii="Arial" w:hAnsi="Arial" w:cs="Arial"/>
                <w:color w:val="000000"/>
                <w:sz w:val="22"/>
                <w:szCs w:val="22"/>
              </w:rPr>
              <w:t>ser</w:t>
            </w:r>
            <w:proofErr w:type="gramEnd"/>
            <w:r w:rsidRPr="006422A3">
              <w:rPr>
                <w:rFonts w:ascii="Arial" w:hAnsi="Arial" w:cs="Arial"/>
                <w:color w:val="000000"/>
                <w:sz w:val="22"/>
                <w:szCs w:val="22"/>
              </w:rPr>
              <w:t xml:space="preserve"> coerente</w:t>
            </w:r>
          </w:p>
          <w:p w14:paraId="1FE50172" w14:textId="77777777" w:rsidR="0020560D" w:rsidRPr="006422A3" w:rsidRDefault="0020560D" w:rsidP="006422A3">
            <w:pPr>
              <w:spacing w:line="276" w:lineRule="auto"/>
              <w:jc w:val="both"/>
              <w:rPr>
                <w:rFonts w:ascii="Arial" w:hAnsi="Arial" w:cs="Arial"/>
                <w:color w:val="000000"/>
                <w:sz w:val="22"/>
                <w:szCs w:val="22"/>
              </w:rPr>
            </w:pPr>
          </w:p>
        </w:tc>
        <w:tc>
          <w:tcPr>
            <w:tcW w:w="2782" w:type="dxa"/>
            <w:shd w:val="clear" w:color="auto" w:fill="auto"/>
          </w:tcPr>
          <w:p w14:paraId="2F75412A" w14:textId="77777777" w:rsidR="0020560D" w:rsidRPr="006422A3" w:rsidRDefault="0020560D" w:rsidP="006422A3">
            <w:pPr>
              <w:widowControl w:val="0"/>
              <w:tabs>
                <w:tab w:val="left" w:pos="426"/>
              </w:tabs>
              <w:spacing w:line="276" w:lineRule="auto"/>
              <w:jc w:val="both"/>
              <w:rPr>
                <w:rFonts w:ascii="Arial" w:hAnsi="Arial" w:cs="Arial"/>
                <w:color w:val="000000"/>
                <w:sz w:val="22"/>
                <w:szCs w:val="22"/>
              </w:rPr>
            </w:pPr>
            <w:proofErr w:type="gramStart"/>
            <w:r w:rsidRPr="006422A3">
              <w:rPr>
                <w:rFonts w:ascii="Arial" w:hAnsi="Arial" w:cs="Arial"/>
                <w:color w:val="000000"/>
                <w:sz w:val="22"/>
                <w:szCs w:val="22"/>
              </w:rPr>
              <w:t>ser</w:t>
            </w:r>
            <w:proofErr w:type="gramEnd"/>
            <w:r w:rsidRPr="006422A3">
              <w:rPr>
                <w:rFonts w:ascii="Arial" w:hAnsi="Arial" w:cs="Arial"/>
                <w:color w:val="000000"/>
                <w:sz w:val="22"/>
                <w:szCs w:val="22"/>
              </w:rPr>
              <w:t xml:space="preserve"> mensurável</w:t>
            </w:r>
          </w:p>
          <w:p w14:paraId="4051BE6D" w14:textId="77777777" w:rsidR="0020560D" w:rsidRPr="006422A3" w:rsidRDefault="0020560D" w:rsidP="006422A3">
            <w:pPr>
              <w:spacing w:line="276" w:lineRule="auto"/>
              <w:jc w:val="both"/>
              <w:rPr>
                <w:rFonts w:ascii="Arial" w:hAnsi="Arial" w:cs="Arial"/>
                <w:color w:val="000000"/>
                <w:sz w:val="22"/>
                <w:szCs w:val="22"/>
              </w:rPr>
            </w:pPr>
          </w:p>
        </w:tc>
        <w:tc>
          <w:tcPr>
            <w:tcW w:w="2078" w:type="dxa"/>
            <w:shd w:val="clear" w:color="auto" w:fill="auto"/>
          </w:tcPr>
          <w:p w14:paraId="1B033118" w14:textId="77777777" w:rsidR="0020560D" w:rsidRPr="006422A3" w:rsidRDefault="0020560D" w:rsidP="006422A3">
            <w:pPr>
              <w:widowControl w:val="0"/>
              <w:tabs>
                <w:tab w:val="left" w:pos="426"/>
              </w:tabs>
              <w:spacing w:line="276" w:lineRule="auto"/>
              <w:jc w:val="both"/>
              <w:rPr>
                <w:rFonts w:ascii="Arial" w:hAnsi="Arial" w:cs="Arial"/>
                <w:color w:val="000000"/>
                <w:sz w:val="22"/>
                <w:szCs w:val="22"/>
              </w:rPr>
            </w:pPr>
            <w:proofErr w:type="gramStart"/>
            <w:r w:rsidRPr="006422A3">
              <w:rPr>
                <w:rFonts w:ascii="Arial" w:hAnsi="Arial" w:cs="Arial"/>
                <w:color w:val="000000"/>
                <w:sz w:val="22"/>
                <w:szCs w:val="22"/>
              </w:rPr>
              <w:t>ser</w:t>
            </w:r>
            <w:proofErr w:type="gramEnd"/>
            <w:r w:rsidRPr="006422A3">
              <w:rPr>
                <w:rFonts w:ascii="Arial" w:hAnsi="Arial" w:cs="Arial"/>
                <w:color w:val="000000"/>
                <w:sz w:val="22"/>
                <w:szCs w:val="22"/>
              </w:rPr>
              <w:t xml:space="preserve"> específico</w:t>
            </w:r>
          </w:p>
          <w:p w14:paraId="647F22DC" w14:textId="77777777" w:rsidR="0020560D" w:rsidRPr="006422A3" w:rsidRDefault="0020560D" w:rsidP="006422A3">
            <w:pPr>
              <w:spacing w:line="276" w:lineRule="auto"/>
              <w:jc w:val="both"/>
              <w:rPr>
                <w:rFonts w:ascii="Arial" w:hAnsi="Arial" w:cs="Arial"/>
                <w:color w:val="000000"/>
                <w:sz w:val="22"/>
                <w:szCs w:val="22"/>
              </w:rPr>
            </w:pPr>
          </w:p>
        </w:tc>
        <w:tc>
          <w:tcPr>
            <w:tcW w:w="2430" w:type="dxa"/>
            <w:shd w:val="clear" w:color="auto" w:fill="auto"/>
          </w:tcPr>
          <w:p w14:paraId="7C693426" w14:textId="77777777" w:rsidR="0020560D" w:rsidRPr="006422A3" w:rsidRDefault="0020560D" w:rsidP="006422A3">
            <w:pPr>
              <w:widowControl w:val="0"/>
              <w:tabs>
                <w:tab w:val="left" w:pos="426"/>
              </w:tabs>
              <w:spacing w:line="276" w:lineRule="auto"/>
              <w:jc w:val="both"/>
              <w:rPr>
                <w:rFonts w:ascii="Arial" w:hAnsi="Arial" w:cs="Arial"/>
                <w:color w:val="000000"/>
                <w:sz w:val="22"/>
                <w:szCs w:val="22"/>
              </w:rPr>
            </w:pPr>
            <w:proofErr w:type="gramStart"/>
            <w:r w:rsidRPr="006422A3">
              <w:rPr>
                <w:rFonts w:ascii="Arial" w:hAnsi="Arial" w:cs="Arial"/>
                <w:color w:val="000000"/>
                <w:sz w:val="22"/>
                <w:szCs w:val="22"/>
              </w:rPr>
              <w:t>ligado</w:t>
            </w:r>
            <w:proofErr w:type="gramEnd"/>
            <w:r w:rsidRPr="006422A3">
              <w:rPr>
                <w:rFonts w:ascii="Arial" w:hAnsi="Arial" w:cs="Arial"/>
                <w:color w:val="000000"/>
                <w:sz w:val="22"/>
                <w:szCs w:val="22"/>
              </w:rPr>
              <w:t xml:space="preserve"> a um resultado</w:t>
            </w:r>
          </w:p>
          <w:p w14:paraId="6B029B06" w14:textId="77777777" w:rsidR="0020560D" w:rsidRPr="006422A3" w:rsidRDefault="0020560D" w:rsidP="006422A3">
            <w:pPr>
              <w:spacing w:line="276" w:lineRule="auto"/>
              <w:jc w:val="both"/>
              <w:rPr>
                <w:rFonts w:ascii="Arial" w:hAnsi="Arial" w:cs="Arial"/>
                <w:color w:val="000000"/>
                <w:sz w:val="22"/>
                <w:szCs w:val="22"/>
              </w:rPr>
            </w:pPr>
          </w:p>
        </w:tc>
      </w:tr>
      <w:tr w:rsidR="0020560D" w:rsidRPr="006422A3" w14:paraId="56CB81D1" w14:textId="77777777" w:rsidTr="006422A3">
        <w:trPr>
          <w:trHeight w:val="370"/>
        </w:trPr>
        <w:tc>
          <w:tcPr>
            <w:tcW w:w="2321" w:type="dxa"/>
            <w:shd w:val="clear" w:color="auto" w:fill="auto"/>
          </w:tcPr>
          <w:p w14:paraId="158D44F0" w14:textId="77777777" w:rsidR="0020560D" w:rsidRPr="006422A3" w:rsidRDefault="0020560D" w:rsidP="006422A3">
            <w:pPr>
              <w:widowControl w:val="0"/>
              <w:tabs>
                <w:tab w:val="left" w:pos="426"/>
              </w:tabs>
              <w:spacing w:line="276" w:lineRule="auto"/>
              <w:jc w:val="both"/>
              <w:rPr>
                <w:rFonts w:ascii="Arial" w:hAnsi="Arial" w:cs="Arial"/>
                <w:color w:val="000000"/>
                <w:sz w:val="22"/>
                <w:szCs w:val="22"/>
              </w:rPr>
            </w:pPr>
            <w:proofErr w:type="gramStart"/>
            <w:r w:rsidRPr="006422A3">
              <w:rPr>
                <w:rFonts w:ascii="Arial" w:hAnsi="Arial" w:cs="Arial"/>
                <w:color w:val="000000"/>
                <w:sz w:val="22"/>
                <w:szCs w:val="22"/>
              </w:rPr>
              <w:t>situado</w:t>
            </w:r>
            <w:proofErr w:type="gramEnd"/>
            <w:r w:rsidRPr="006422A3">
              <w:rPr>
                <w:rFonts w:ascii="Arial" w:hAnsi="Arial" w:cs="Arial"/>
                <w:color w:val="000000"/>
                <w:sz w:val="22"/>
                <w:szCs w:val="22"/>
              </w:rPr>
              <w:t xml:space="preserve"> no tempo</w:t>
            </w:r>
          </w:p>
          <w:p w14:paraId="679A6AE0" w14:textId="77777777" w:rsidR="0020560D" w:rsidRPr="006422A3" w:rsidRDefault="0020560D" w:rsidP="006422A3">
            <w:pPr>
              <w:spacing w:line="276" w:lineRule="auto"/>
              <w:jc w:val="both"/>
              <w:rPr>
                <w:rFonts w:ascii="Arial" w:hAnsi="Arial" w:cs="Arial"/>
                <w:color w:val="000000"/>
                <w:sz w:val="22"/>
                <w:szCs w:val="22"/>
              </w:rPr>
            </w:pPr>
          </w:p>
        </w:tc>
        <w:tc>
          <w:tcPr>
            <w:tcW w:w="2782" w:type="dxa"/>
            <w:shd w:val="clear" w:color="auto" w:fill="auto"/>
          </w:tcPr>
          <w:p w14:paraId="2A02FC5A" w14:textId="77777777" w:rsidR="0020560D" w:rsidRPr="006422A3" w:rsidRDefault="0020560D" w:rsidP="006422A3">
            <w:pPr>
              <w:widowControl w:val="0"/>
              <w:tabs>
                <w:tab w:val="left" w:pos="426"/>
              </w:tabs>
              <w:spacing w:line="276" w:lineRule="auto"/>
              <w:jc w:val="both"/>
              <w:rPr>
                <w:rFonts w:ascii="Arial" w:hAnsi="Arial" w:cs="Arial"/>
                <w:color w:val="000000"/>
                <w:sz w:val="22"/>
                <w:szCs w:val="22"/>
              </w:rPr>
            </w:pPr>
            <w:proofErr w:type="gramStart"/>
            <w:r w:rsidRPr="006422A3">
              <w:rPr>
                <w:rFonts w:ascii="Arial" w:hAnsi="Arial" w:cs="Arial"/>
                <w:color w:val="000000"/>
                <w:sz w:val="22"/>
                <w:szCs w:val="22"/>
              </w:rPr>
              <w:t>não</w:t>
            </w:r>
            <w:proofErr w:type="gramEnd"/>
            <w:r w:rsidRPr="006422A3">
              <w:rPr>
                <w:rFonts w:ascii="Arial" w:hAnsi="Arial" w:cs="Arial"/>
                <w:color w:val="000000"/>
                <w:sz w:val="22"/>
                <w:szCs w:val="22"/>
              </w:rPr>
              <w:t xml:space="preserve"> podem ser ambíguos</w:t>
            </w:r>
          </w:p>
          <w:p w14:paraId="4F97CE87" w14:textId="77777777" w:rsidR="0020560D" w:rsidRPr="006422A3" w:rsidRDefault="0020560D" w:rsidP="006422A3">
            <w:pPr>
              <w:spacing w:line="276" w:lineRule="auto"/>
              <w:jc w:val="both"/>
              <w:rPr>
                <w:rFonts w:ascii="Arial" w:hAnsi="Arial" w:cs="Arial"/>
                <w:color w:val="000000"/>
                <w:sz w:val="22"/>
                <w:szCs w:val="22"/>
              </w:rPr>
            </w:pPr>
          </w:p>
        </w:tc>
        <w:tc>
          <w:tcPr>
            <w:tcW w:w="2078" w:type="dxa"/>
            <w:shd w:val="clear" w:color="auto" w:fill="auto"/>
          </w:tcPr>
          <w:p w14:paraId="0DDAF5FA" w14:textId="77777777" w:rsidR="0020560D" w:rsidRPr="006422A3" w:rsidRDefault="0020560D" w:rsidP="006422A3">
            <w:pPr>
              <w:widowControl w:val="0"/>
              <w:tabs>
                <w:tab w:val="left" w:pos="426"/>
              </w:tabs>
              <w:spacing w:line="276" w:lineRule="auto"/>
              <w:jc w:val="both"/>
              <w:rPr>
                <w:rFonts w:ascii="Arial" w:hAnsi="Arial" w:cs="Arial"/>
                <w:color w:val="000000"/>
                <w:sz w:val="22"/>
                <w:szCs w:val="22"/>
              </w:rPr>
            </w:pPr>
            <w:proofErr w:type="gramStart"/>
            <w:r w:rsidRPr="006422A3">
              <w:rPr>
                <w:rFonts w:ascii="Arial" w:hAnsi="Arial" w:cs="Arial"/>
                <w:color w:val="000000"/>
                <w:sz w:val="22"/>
                <w:szCs w:val="22"/>
              </w:rPr>
              <w:t>ser</w:t>
            </w:r>
            <w:proofErr w:type="gramEnd"/>
            <w:r w:rsidRPr="006422A3">
              <w:rPr>
                <w:rFonts w:ascii="Arial" w:hAnsi="Arial" w:cs="Arial"/>
                <w:color w:val="000000"/>
                <w:sz w:val="22"/>
                <w:szCs w:val="22"/>
              </w:rPr>
              <w:t xml:space="preserve"> realizável</w:t>
            </w:r>
          </w:p>
          <w:p w14:paraId="241B1EA3" w14:textId="77777777" w:rsidR="0020560D" w:rsidRPr="006422A3" w:rsidRDefault="0020560D" w:rsidP="006422A3">
            <w:pPr>
              <w:spacing w:line="276" w:lineRule="auto"/>
              <w:jc w:val="both"/>
              <w:rPr>
                <w:rFonts w:ascii="Arial" w:hAnsi="Arial" w:cs="Arial"/>
                <w:color w:val="000000"/>
                <w:sz w:val="22"/>
                <w:szCs w:val="22"/>
              </w:rPr>
            </w:pPr>
          </w:p>
        </w:tc>
        <w:tc>
          <w:tcPr>
            <w:tcW w:w="2430" w:type="dxa"/>
            <w:shd w:val="clear" w:color="auto" w:fill="auto"/>
          </w:tcPr>
          <w:p w14:paraId="3F730A23" w14:textId="77777777" w:rsidR="0020560D" w:rsidRPr="006422A3" w:rsidRDefault="0020560D" w:rsidP="006422A3">
            <w:pPr>
              <w:widowControl w:val="0"/>
              <w:tabs>
                <w:tab w:val="left" w:pos="426"/>
              </w:tabs>
              <w:spacing w:line="276" w:lineRule="auto"/>
              <w:jc w:val="both"/>
              <w:rPr>
                <w:rFonts w:ascii="Arial" w:hAnsi="Arial" w:cs="Arial"/>
                <w:color w:val="000000"/>
                <w:sz w:val="22"/>
                <w:szCs w:val="22"/>
              </w:rPr>
            </w:pPr>
            <w:proofErr w:type="gramStart"/>
            <w:r w:rsidRPr="006422A3">
              <w:rPr>
                <w:rFonts w:ascii="Arial" w:hAnsi="Arial" w:cs="Arial"/>
                <w:color w:val="000000"/>
                <w:sz w:val="22"/>
                <w:szCs w:val="22"/>
              </w:rPr>
              <w:t>devem</w:t>
            </w:r>
            <w:proofErr w:type="gramEnd"/>
            <w:r w:rsidRPr="006422A3">
              <w:rPr>
                <w:rFonts w:ascii="Arial" w:hAnsi="Arial" w:cs="Arial"/>
                <w:color w:val="000000"/>
                <w:sz w:val="22"/>
                <w:szCs w:val="22"/>
              </w:rPr>
              <w:t xml:space="preserve"> ser relevantes</w:t>
            </w:r>
          </w:p>
          <w:p w14:paraId="3B58C006" w14:textId="77777777" w:rsidR="0020560D" w:rsidRPr="006422A3" w:rsidRDefault="0020560D" w:rsidP="006422A3">
            <w:pPr>
              <w:spacing w:line="276" w:lineRule="auto"/>
              <w:jc w:val="both"/>
              <w:rPr>
                <w:rFonts w:ascii="Arial" w:hAnsi="Arial" w:cs="Arial"/>
                <w:color w:val="000000"/>
                <w:sz w:val="22"/>
                <w:szCs w:val="22"/>
              </w:rPr>
            </w:pPr>
          </w:p>
        </w:tc>
      </w:tr>
    </w:tbl>
    <w:p w14:paraId="58400E62" w14:textId="77777777" w:rsidR="00554BB0" w:rsidRPr="00005A64" w:rsidRDefault="00554BB0" w:rsidP="000F251D">
      <w:pPr>
        <w:spacing w:line="276" w:lineRule="auto"/>
        <w:ind w:firstLine="555"/>
        <w:jc w:val="both"/>
        <w:rPr>
          <w:rFonts w:ascii="Arial" w:hAnsi="Arial" w:cs="Arial"/>
          <w:color w:val="000000"/>
          <w:sz w:val="22"/>
          <w:szCs w:val="22"/>
        </w:rPr>
      </w:pPr>
    </w:p>
    <w:p w14:paraId="2C74AF2D" w14:textId="77777777" w:rsidR="006422A3" w:rsidRPr="00BF1423" w:rsidRDefault="006422A3" w:rsidP="006422A3">
      <w:pPr>
        <w:spacing w:line="276" w:lineRule="auto"/>
        <w:jc w:val="both"/>
        <w:rPr>
          <w:rFonts w:ascii="Arial" w:hAnsi="Arial" w:cs="Arial"/>
          <w:b/>
          <w:color w:val="000000"/>
          <w:sz w:val="24"/>
          <w:szCs w:val="24"/>
        </w:rPr>
      </w:pPr>
      <w:r w:rsidRPr="00BF1423">
        <w:rPr>
          <w:rFonts w:ascii="Arial" w:hAnsi="Arial" w:cs="Arial"/>
          <w:b/>
          <w:color w:val="000000"/>
          <w:sz w:val="24"/>
          <w:szCs w:val="24"/>
        </w:rPr>
        <w:t>2.</w:t>
      </w:r>
      <w:r w:rsidR="00C443CB" w:rsidRPr="00BF1423">
        <w:rPr>
          <w:rFonts w:ascii="Arial" w:hAnsi="Arial" w:cs="Arial"/>
          <w:b/>
          <w:color w:val="000000"/>
          <w:sz w:val="24"/>
          <w:szCs w:val="24"/>
        </w:rPr>
        <w:t>6</w:t>
      </w:r>
      <w:r w:rsidRPr="00BF1423">
        <w:rPr>
          <w:rFonts w:ascii="Arial" w:hAnsi="Arial" w:cs="Arial"/>
          <w:b/>
          <w:color w:val="000000"/>
          <w:sz w:val="24"/>
          <w:szCs w:val="24"/>
        </w:rPr>
        <w:t xml:space="preserve"> - ESTABELECIMENTO DAS METAS – COMO EXECUTAR UM OBJETIVO.</w:t>
      </w:r>
    </w:p>
    <w:p w14:paraId="13712891" w14:textId="77777777" w:rsidR="006422A3" w:rsidRDefault="006422A3" w:rsidP="006422A3">
      <w:pPr>
        <w:spacing w:line="276" w:lineRule="auto"/>
        <w:jc w:val="both"/>
        <w:rPr>
          <w:rFonts w:ascii="Arial" w:hAnsi="Arial" w:cs="Arial"/>
          <w:color w:val="000000"/>
          <w:sz w:val="22"/>
          <w:szCs w:val="22"/>
        </w:rPr>
      </w:pPr>
    </w:p>
    <w:p w14:paraId="772E06A2" w14:textId="77777777" w:rsidR="006422A3" w:rsidRDefault="006422A3" w:rsidP="006422A3">
      <w:pPr>
        <w:spacing w:line="276" w:lineRule="auto"/>
        <w:ind w:firstLine="555"/>
        <w:jc w:val="both"/>
        <w:rPr>
          <w:rFonts w:ascii="Arial" w:hAnsi="Arial" w:cs="Arial"/>
          <w:color w:val="000000"/>
          <w:sz w:val="22"/>
          <w:szCs w:val="22"/>
        </w:rPr>
      </w:pPr>
      <w:r>
        <w:rPr>
          <w:rFonts w:ascii="Arial" w:hAnsi="Arial" w:cs="Arial"/>
          <w:color w:val="000000"/>
          <w:sz w:val="22"/>
          <w:szCs w:val="22"/>
        </w:rPr>
        <w:t>Característica a considerar de uma meta:</w:t>
      </w:r>
    </w:p>
    <w:tbl>
      <w:tblPr>
        <w:tblW w:w="10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8"/>
        <w:gridCol w:w="5727"/>
      </w:tblGrid>
      <w:tr w:rsidR="006422A3" w:rsidRPr="006422A3" w14:paraId="67A99AEE" w14:textId="77777777" w:rsidTr="006422A3">
        <w:trPr>
          <w:trHeight w:val="110"/>
        </w:trPr>
        <w:tc>
          <w:tcPr>
            <w:tcW w:w="4778" w:type="dxa"/>
            <w:shd w:val="clear" w:color="auto" w:fill="auto"/>
          </w:tcPr>
          <w:p w14:paraId="06419C98" w14:textId="77777777" w:rsidR="006422A3" w:rsidRPr="006422A3" w:rsidRDefault="006422A3" w:rsidP="006422A3">
            <w:pPr>
              <w:spacing w:line="276" w:lineRule="auto"/>
              <w:jc w:val="both"/>
              <w:rPr>
                <w:rFonts w:ascii="Arial" w:hAnsi="Arial" w:cs="Arial"/>
                <w:color w:val="000000"/>
                <w:sz w:val="22"/>
                <w:szCs w:val="22"/>
              </w:rPr>
            </w:pPr>
            <w:r w:rsidRPr="006422A3">
              <w:rPr>
                <w:rFonts w:ascii="Arial" w:hAnsi="Arial" w:cs="Arial"/>
                <w:color w:val="000000"/>
                <w:sz w:val="22"/>
                <w:szCs w:val="22"/>
              </w:rPr>
              <w:t>leva ao objetivo?</w:t>
            </w:r>
          </w:p>
        </w:tc>
        <w:tc>
          <w:tcPr>
            <w:tcW w:w="5727" w:type="dxa"/>
            <w:shd w:val="clear" w:color="auto" w:fill="auto"/>
          </w:tcPr>
          <w:p w14:paraId="1E212EB7" w14:textId="77777777" w:rsidR="006422A3" w:rsidRPr="006422A3" w:rsidRDefault="006422A3" w:rsidP="006422A3">
            <w:pPr>
              <w:widowControl w:val="0"/>
              <w:tabs>
                <w:tab w:val="left" w:pos="426"/>
              </w:tabs>
              <w:spacing w:line="276" w:lineRule="auto"/>
              <w:jc w:val="both"/>
              <w:rPr>
                <w:rFonts w:ascii="Arial" w:hAnsi="Arial" w:cs="Arial"/>
                <w:color w:val="000000"/>
                <w:sz w:val="22"/>
                <w:szCs w:val="22"/>
              </w:rPr>
            </w:pPr>
            <w:proofErr w:type="gramStart"/>
            <w:r w:rsidRPr="006422A3">
              <w:rPr>
                <w:rFonts w:ascii="Arial" w:hAnsi="Arial" w:cs="Arial"/>
                <w:color w:val="000000"/>
                <w:sz w:val="22"/>
                <w:szCs w:val="22"/>
              </w:rPr>
              <w:t>com</w:t>
            </w:r>
            <w:proofErr w:type="gramEnd"/>
            <w:r w:rsidRPr="006422A3">
              <w:rPr>
                <w:rFonts w:ascii="Arial" w:hAnsi="Arial" w:cs="Arial"/>
                <w:color w:val="000000"/>
                <w:sz w:val="22"/>
                <w:szCs w:val="22"/>
              </w:rPr>
              <w:t xml:space="preserve"> segurança? É factível?</w:t>
            </w:r>
          </w:p>
          <w:p w14:paraId="7A09DE7F" w14:textId="77777777" w:rsidR="006422A3" w:rsidRPr="006422A3" w:rsidRDefault="006422A3" w:rsidP="006422A3">
            <w:pPr>
              <w:spacing w:line="276" w:lineRule="auto"/>
              <w:jc w:val="both"/>
              <w:rPr>
                <w:rFonts w:ascii="Arial" w:hAnsi="Arial" w:cs="Arial"/>
                <w:color w:val="000000"/>
                <w:sz w:val="22"/>
                <w:szCs w:val="22"/>
              </w:rPr>
            </w:pPr>
          </w:p>
        </w:tc>
      </w:tr>
      <w:tr w:rsidR="006422A3" w:rsidRPr="006422A3" w14:paraId="70AC7FE5" w14:textId="77777777" w:rsidTr="006422A3">
        <w:trPr>
          <w:trHeight w:val="110"/>
        </w:trPr>
        <w:tc>
          <w:tcPr>
            <w:tcW w:w="4778" w:type="dxa"/>
            <w:shd w:val="clear" w:color="auto" w:fill="auto"/>
          </w:tcPr>
          <w:p w14:paraId="70A992C5" w14:textId="77777777" w:rsidR="006422A3" w:rsidRPr="006422A3" w:rsidRDefault="006422A3" w:rsidP="006422A3">
            <w:pPr>
              <w:widowControl w:val="0"/>
              <w:tabs>
                <w:tab w:val="left" w:pos="426"/>
              </w:tabs>
              <w:spacing w:line="276" w:lineRule="auto"/>
              <w:jc w:val="both"/>
              <w:rPr>
                <w:rFonts w:ascii="Arial" w:hAnsi="Arial" w:cs="Arial"/>
                <w:color w:val="000000"/>
                <w:sz w:val="22"/>
                <w:szCs w:val="22"/>
              </w:rPr>
            </w:pPr>
            <w:proofErr w:type="gramStart"/>
            <w:r w:rsidRPr="006422A3">
              <w:rPr>
                <w:rFonts w:ascii="Arial" w:hAnsi="Arial" w:cs="Arial"/>
                <w:color w:val="000000"/>
                <w:sz w:val="22"/>
                <w:szCs w:val="22"/>
              </w:rPr>
              <w:t>implica</w:t>
            </w:r>
            <w:proofErr w:type="gramEnd"/>
            <w:r w:rsidRPr="006422A3">
              <w:rPr>
                <w:rFonts w:ascii="Arial" w:hAnsi="Arial" w:cs="Arial"/>
                <w:color w:val="000000"/>
                <w:sz w:val="22"/>
                <w:szCs w:val="22"/>
              </w:rPr>
              <w:t xml:space="preserve"> em riscos?</w:t>
            </w:r>
          </w:p>
          <w:p w14:paraId="34708880" w14:textId="77777777" w:rsidR="006422A3" w:rsidRPr="006422A3" w:rsidRDefault="006422A3" w:rsidP="006422A3">
            <w:pPr>
              <w:spacing w:line="276" w:lineRule="auto"/>
              <w:jc w:val="both"/>
              <w:rPr>
                <w:rFonts w:ascii="Arial" w:hAnsi="Arial" w:cs="Arial"/>
                <w:color w:val="000000"/>
                <w:sz w:val="22"/>
                <w:szCs w:val="22"/>
              </w:rPr>
            </w:pPr>
          </w:p>
        </w:tc>
        <w:tc>
          <w:tcPr>
            <w:tcW w:w="5727" w:type="dxa"/>
            <w:shd w:val="clear" w:color="auto" w:fill="auto"/>
          </w:tcPr>
          <w:p w14:paraId="5C3176EE" w14:textId="77777777" w:rsidR="006422A3" w:rsidRPr="006422A3" w:rsidRDefault="006422A3" w:rsidP="006422A3">
            <w:pPr>
              <w:spacing w:line="276" w:lineRule="auto"/>
              <w:jc w:val="both"/>
              <w:rPr>
                <w:rFonts w:ascii="Arial" w:hAnsi="Arial" w:cs="Arial"/>
                <w:color w:val="000000"/>
                <w:sz w:val="22"/>
                <w:szCs w:val="22"/>
              </w:rPr>
            </w:pPr>
            <w:r w:rsidRPr="006422A3">
              <w:rPr>
                <w:rFonts w:ascii="Arial" w:hAnsi="Arial" w:cs="Arial"/>
                <w:color w:val="000000"/>
                <w:sz w:val="22"/>
                <w:szCs w:val="22"/>
              </w:rPr>
              <w:t xml:space="preserve">uma </w:t>
            </w:r>
            <w:r w:rsidR="00EA275C">
              <w:rPr>
                <w:rFonts w:ascii="Arial" w:hAnsi="Arial" w:cs="Arial"/>
                <w:color w:val="000000"/>
                <w:sz w:val="22"/>
                <w:szCs w:val="22"/>
              </w:rPr>
              <w:t>met</w:t>
            </w:r>
            <w:r w:rsidRPr="006422A3">
              <w:rPr>
                <w:rFonts w:ascii="Arial" w:hAnsi="Arial" w:cs="Arial"/>
                <w:color w:val="000000"/>
                <w:sz w:val="22"/>
                <w:szCs w:val="22"/>
              </w:rPr>
              <w:t>a pode servir a mais de um objetivo</w:t>
            </w:r>
          </w:p>
        </w:tc>
      </w:tr>
    </w:tbl>
    <w:p w14:paraId="24B36290" w14:textId="77777777" w:rsidR="006422A3" w:rsidRDefault="006422A3" w:rsidP="006C0499">
      <w:pPr>
        <w:suppressAutoHyphens w:val="0"/>
        <w:ind w:firstLine="708"/>
        <w:jc w:val="both"/>
        <w:rPr>
          <w:rFonts w:ascii="Arial" w:hAnsi="Arial"/>
          <w:sz w:val="22"/>
          <w:szCs w:val="22"/>
          <w:shd w:val="clear" w:color="auto" w:fill="FFFFFF"/>
          <w:lang w:eastAsia="pt-BR"/>
        </w:rPr>
      </w:pPr>
    </w:p>
    <w:p w14:paraId="10D8F739" w14:textId="77777777" w:rsidR="006422A3" w:rsidRDefault="006422A3" w:rsidP="006C0499">
      <w:pPr>
        <w:suppressAutoHyphens w:val="0"/>
        <w:ind w:firstLine="708"/>
        <w:jc w:val="both"/>
        <w:rPr>
          <w:rFonts w:ascii="Arial" w:hAnsi="Arial"/>
          <w:sz w:val="22"/>
          <w:szCs w:val="22"/>
          <w:shd w:val="clear" w:color="auto" w:fill="FFFFFF"/>
          <w:lang w:eastAsia="pt-BR"/>
        </w:rPr>
      </w:pPr>
    </w:p>
    <w:p w14:paraId="6E90EF11" w14:textId="77777777" w:rsidR="006C0499" w:rsidRPr="006C0499" w:rsidRDefault="006C0499" w:rsidP="006C0499">
      <w:pPr>
        <w:suppressAutoHyphens w:val="0"/>
        <w:ind w:firstLine="708"/>
        <w:jc w:val="both"/>
        <w:rPr>
          <w:sz w:val="22"/>
          <w:szCs w:val="22"/>
          <w:lang w:eastAsia="pt-BR"/>
        </w:rPr>
      </w:pPr>
      <w:r w:rsidRPr="006C0499">
        <w:rPr>
          <w:rFonts w:ascii="Arial" w:hAnsi="Arial"/>
          <w:sz w:val="22"/>
          <w:szCs w:val="22"/>
          <w:shd w:val="clear" w:color="auto" w:fill="FFFFFF"/>
          <w:lang w:eastAsia="pt-BR"/>
        </w:rPr>
        <w:t>Os objetivos são entendidos por resultados quantitativos e qualitativos desejados pela empresa e as metas são resultados quantitativos mensuráveis a se realizarem em prazo estipulado especificamente, ou seja, a meta mensura o que o objetivo deseja alcançar.</w:t>
      </w:r>
    </w:p>
    <w:p w14:paraId="49304334" w14:textId="77777777" w:rsidR="006C0499" w:rsidRPr="006C0499" w:rsidRDefault="006C0499" w:rsidP="006422A3">
      <w:pPr>
        <w:shd w:val="clear" w:color="auto" w:fill="FFFFFF"/>
        <w:suppressAutoHyphens w:val="0"/>
        <w:ind w:firstLine="708"/>
        <w:jc w:val="both"/>
        <w:rPr>
          <w:rFonts w:ascii="Arial" w:hAnsi="Arial"/>
          <w:sz w:val="22"/>
          <w:szCs w:val="22"/>
          <w:lang w:eastAsia="pt-BR"/>
        </w:rPr>
      </w:pPr>
      <w:r w:rsidRPr="006C0499">
        <w:rPr>
          <w:rFonts w:ascii="Arial" w:hAnsi="Arial"/>
          <w:sz w:val="22"/>
          <w:szCs w:val="22"/>
          <w:lang w:eastAsia="pt-BR"/>
        </w:rPr>
        <w:t xml:space="preserve">Os objetivos e metas têm papel fundamental no planejamento estratégico. Ao se estabelecerem prazos e quantificarem os resultados, os objetivos e metas tornam o planejamento mais fácil de ser executado. É importante </w:t>
      </w:r>
      <w:r w:rsidRPr="006422A3">
        <w:rPr>
          <w:rFonts w:ascii="Arial" w:hAnsi="Arial"/>
          <w:sz w:val="22"/>
          <w:szCs w:val="22"/>
          <w:lang w:eastAsia="pt-BR"/>
        </w:rPr>
        <w:t>atentar-se que os objetivos, assim como as estratégias, devem atender as necessidades da organização. Os objetivos e metas devem ser tangíveis e não um sonho no imaginário do executivo</w:t>
      </w:r>
      <w:r w:rsidR="000070A0" w:rsidRPr="006422A3">
        <w:rPr>
          <w:rFonts w:ascii="Arial" w:hAnsi="Arial"/>
          <w:sz w:val="22"/>
          <w:szCs w:val="22"/>
          <w:lang w:eastAsia="pt-BR"/>
        </w:rPr>
        <w:t>.</w:t>
      </w:r>
      <w:r w:rsidR="006422A3">
        <w:rPr>
          <w:rFonts w:ascii="Arial" w:hAnsi="Arial"/>
          <w:sz w:val="22"/>
          <w:szCs w:val="22"/>
          <w:lang w:eastAsia="pt-BR"/>
        </w:rPr>
        <w:t xml:space="preserve"> </w:t>
      </w:r>
      <w:r w:rsidR="006422A3" w:rsidRPr="006422A3">
        <w:rPr>
          <w:rFonts w:ascii="Arial" w:hAnsi="Arial"/>
          <w:sz w:val="23"/>
          <w:szCs w:val="23"/>
          <w:lang w:eastAsia="pt-BR"/>
        </w:rPr>
        <w:t xml:space="preserve">Rodrigues, no livro Estratégia de </w:t>
      </w:r>
      <w:r w:rsidR="00B1208D">
        <w:rPr>
          <w:rFonts w:ascii="Arial" w:hAnsi="Arial"/>
          <w:sz w:val="23"/>
          <w:szCs w:val="23"/>
          <w:lang w:eastAsia="pt-BR"/>
        </w:rPr>
        <w:t>E</w:t>
      </w:r>
      <w:r w:rsidR="006422A3" w:rsidRPr="006422A3">
        <w:rPr>
          <w:rFonts w:ascii="Arial" w:hAnsi="Arial"/>
          <w:sz w:val="23"/>
          <w:szCs w:val="23"/>
          <w:lang w:eastAsia="pt-BR"/>
        </w:rPr>
        <w:t>mpresas,</w:t>
      </w:r>
      <w:r w:rsidR="00B1208D">
        <w:rPr>
          <w:rFonts w:ascii="Arial" w:hAnsi="Arial"/>
          <w:sz w:val="23"/>
          <w:szCs w:val="23"/>
          <w:lang w:eastAsia="pt-BR"/>
        </w:rPr>
        <w:t xml:space="preserve"> </w:t>
      </w:r>
      <w:r w:rsidR="006422A3" w:rsidRPr="006422A3">
        <w:rPr>
          <w:rFonts w:ascii="Arial" w:hAnsi="Arial"/>
          <w:sz w:val="23"/>
          <w:szCs w:val="23"/>
          <w:lang w:eastAsia="pt-BR"/>
        </w:rPr>
        <w:t>afirma que o</w:t>
      </w:r>
      <w:r w:rsidRPr="006422A3">
        <w:rPr>
          <w:rFonts w:ascii="Arial" w:hAnsi="Arial"/>
          <w:sz w:val="22"/>
          <w:szCs w:val="22"/>
          <w:lang w:eastAsia="pt-BR"/>
        </w:rPr>
        <w:t>s objetivos podem ser classificados segundo natureza, forma e prazo. Referente à natureza, os objetivos podem ser gerais ou</w:t>
      </w:r>
      <w:r w:rsidRPr="006C0499">
        <w:rPr>
          <w:rFonts w:ascii="Arial" w:hAnsi="Arial"/>
          <w:sz w:val="22"/>
          <w:szCs w:val="22"/>
          <w:lang w:eastAsia="pt-BR"/>
        </w:rPr>
        <w:t xml:space="preserve"> específicos. Quanto à forma, eles podem ser quantitativos ou qualitativos e, por fim, em relação ao prazo, de curto ou longo prazo.</w:t>
      </w:r>
    </w:p>
    <w:p w14:paraId="5B8F0E9C" w14:textId="77777777" w:rsidR="006C0499" w:rsidRPr="006C0499" w:rsidRDefault="006C0499" w:rsidP="006422A3">
      <w:pPr>
        <w:shd w:val="clear" w:color="auto" w:fill="FFFFFF"/>
        <w:suppressAutoHyphens w:val="0"/>
        <w:ind w:firstLine="708"/>
        <w:jc w:val="both"/>
        <w:rPr>
          <w:rFonts w:ascii="Arial" w:hAnsi="Arial"/>
          <w:sz w:val="22"/>
          <w:szCs w:val="22"/>
          <w:lang w:eastAsia="pt-BR"/>
        </w:rPr>
      </w:pPr>
      <w:r w:rsidRPr="006C0499">
        <w:rPr>
          <w:rFonts w:ascii="Arial" w:hAnsi="Arial"/>
          <w:sz w:val="22"/>
          <w:szCs w:val="22"/>
          <w:lang w:eastAsia="pt-BR"/>
        </w:rPr>
        <w:t xml:space="preserve">Para </w:t>
      </w:r>
      <w:proofErr w:type="spellStart"/>
      <w:r w:rsidRPr="006C0499">
        <w:rPr>
          <w:rFonts w:ascii="Arial" w:hAnsi="Arial"/>
          <w:sz w:val="22"/>
          <w:szCs w:val="22"/>
          <w:lang w:eastAsia="pt-BR"/>
        </w:rPr>
        <w:t>Ansoff</w:t>
      </w:r>
      <w:proofErr w:type="spellEnd"/>
      <w:r w:rsidRPr="006C0499">
        <w:rPr>
          <w:rFonts w:ascii="Arial" w:hAnsi="Arial"/>
          <w:sz w:val="22"/>
          <w:szCs w:val="22"/>
          <w:lang w:eastAsia="pt-BR"/>
        </w:rPr>
        <w:t xml:space="preserve">, em A nova estratégia empresarial, os objetivos de longo prazo têm papel determinante dentro da organização. Mas, para permanecer rentável a longo prazo, a empresa precisa continuar renovando a si mesma; novos recursos devem ser aplicados e novos produtos e mercados precisam ser desenvolvidos. Muitas fases fundamentais desta atividade de </w:t>
      </w:r>
      <w:r w:rsidR="00B1208D" w:rsidRPr="006C0499">
        <w:rPr>
          <w:rFonts w:ascii="Arial" w:hAnsi="Arial"/>
          <w:sz w:val="22"/>
          <w:szCs w:val="22"/>
          <w:lang w:eastAsia="pt-BR"/>
        </w:rPr>
        <w:t>auto renovação</w:t>
      </w:r>
      <w:r w:rsidRPr="006C0499">
        <w:rPr>
          <w:rFonts w:ascii="Arial" w:hAnsi="Arial"/>
          <w:sz w:val="22"/>
          <w:szCs w:val="22"/>
          <w:lang w:eastAsia="pt-BR"/>
        </w:rPr>
        <w:t xml:space="preserve"> possuem longos períodos de maturação. Portanto, durante o período próximo devem ser feitas aplicações de recursos para alguns tipos de necessidades de longo alcance, tais como pesquisa e desenvolvimento, treinamento gerencial, e novos ativos fixos.</w:t>
      </w:r>
    </w:p>
    <w:p w14:paraId="1A306605" w14:textId="77777777" w:rsidR="006C0499" w:rsidRPr="006C0499" w:rsidRDefault="006C0499" w:rsidP="006422A3">
      <w:pPr>
        <w:shd w:val="clear" w:color="auto" w:fill="FFFFFF"/>
        <w:suppressAutoHyphens w:val="0"/>
        <w:ind w:firstLine="708"/>
        <w:jc w:val="both"/>
        <w:rPr>
          <w:rFonts w:ascii="Arial" w:hAnsi="Arial"/>
          <w:sz w:val="22"/>
          <w:szCs w:val="22"/>
          <w:lang w:eastAsia="pt-BR"/>
        </w:rPr>
      </w:pPr>
      <w:r w:rsidRPr="006C0499">
        <w:rPr>
          <w:rFonts w:ascii="Arial" w:hAnsi="Arial"/>
          <w:sz w:val="22"/>
          <w:szCs w:val="22"/>
          <w:lang w:eastAsia="pt-BR"/>
        </w:rPr>
        <w:t>Alguns autores ensinam que os objetivos, do ponto de vista empresarial, possuem dois conteúdos: financeiro e estratégico. Quanto ao financeiro, sua importância repousa no sentido de assegurar recursos para a sobrevivência em curto prazo. Em face ao conteúdo estratégico, desempenham papel importante na construção do hoje em prol do sucesso futuro.</w:t>
      </w:r>
    </w:p>
    <w:p w14:paraId="4DC67E25" w14:textId="77777777" w:rsidR="006422A3" w:rsidRDefault="006C0499" w:rsidP="006422A3">
      <w:pPr>
        <w:shd w:val="clear" w:color="auto" w:fill="FFFFFF"/>
        <w:suppressAutoHyphens w:val="0"/>
        <w:ind w:firstLine="708"/>
        <w:jc w:val="both"/>
        <w:rPr>
          <w:rFonts w:ascii="Arial" w:hAnsi="Arial"/>
          <w:sz w:val="22"/>
          <w:szCs w:val="22"/>
          <w:lang w:eastAsia="pt-BR"/>
        </w:rPr>
      </w:pPr>
      <w:r w:rsidRPr="006C0499">
        <w:rPr>
          <w:rFonts w:ascii="Arial" w:hAnsi="Arial"/>
          <w:sz w:val="22"/>
          <w:szCs w:val="22"/>
          <w:lang w:eastAsia="pt-BR"/>
        </w:rPr>
        <w:t xml:space="preserve">Bethlem, no livro Estratégia Empresarial, traz um ensinamento interessante à luz dos objetivos, pois relata que os objetivos podem ter, entre vários, quatro fins mais importantes e usuais. São eles: lucro, crescimento, sobrevivência e prestígio. No que se diz respeito ao lucro, o autor menciona que a estratégia se refere à inter-relação de insumos, processos e produtos. Por exemplo, insumo: comprar mais barato; processo: produzir mais barato; produto: vender mais barato. Em face ao objetivo crescimento, pode ser em decorrência das estratégias de maior lucro desde que reinvista o lucro excedente. Poderia também ser obtido, mantendo-se o lucro igual, desde que houvesse maior investimento na empresa, oriundo de fontes externas. Os objetivos de sobrevivência atendem a perspectiva de estratégias relacionadas a ações </w:t>
      </w:r>
      <w:r w:rsidRPr="006C0499">
        <w:rPr>
          <w:rFonts w:ascii="Arial" w:hAnsi="Arial"/>
          <w:sz w:val="22"/>
          <w:szCs w:val="22"/>
          <w:lang w:eastAsia="pt-BR"/>
        </w:rPr>
        <w:lastRenderedPageBreak/>
        <w:t>preventivas, como controle de concorrência, elaboração de cenários e prospecção tecnológica. Por fim, para o autor, o objetivo prestígio responde a aspectos relacionados à imagem e identidade da organização.</w:t>
      </w:r>
    </w:p>
    <w:p w14:paraId="52E23159" w14:textId="77777777" w:rsidR="006C0499" w:rsidRPr="006C0499" w:rsidRDefault="006C0499" w:rsidP="006422A3">
      <w:pPr>
        <w:shd w:val="clear" w:color="auto" w:fill="FFFFFF"/>
        <w:suppressAutoHyphens w:val="0"/>
        <w:ind w:firstLine="708"/>
        <w:jc w:val="both"/>
        <w:rPr>
          <w:rFonts w:ascii="Arial" w:hAnsi="Arial"/>
          <w:sz w:val="22"/>
          <w:szCs w:val="22"/>
          <w:lang w:eastAsia="pt-BR"/>
        </w:rPr>
      </w:pPr>
      <w:r w:rsidRPr="006C0499">
        <w:rPr>
          <w:rFonts w:ascii="Arial" w:hAnsi="Arial"/>
          <w:sz w:val="22"/>
          <w:szCs w:val="22"/>
          <w:lang w:eastAsia="pt-BR"/>
        </w:rPr>
        <w:t>O monitoramento das metas é de suma importância para o planejamento. Sabe-se que o ambiente externo é dinâmico e mutável; desta forma, acompanhar periodicamente o andamento das metas é de bom aproveito. No decorrer do planejamento pode ocorrer de algumas metas encontrarem-se abaixo do nível indicado para o período. Por isso, a necessidade do monitoramento periódico.</w:t>
      </w:r>
    </w:p>
    <w:p w14:paraId="4A8C105A" w14:textId="77777777" w:rsidR="00554BB0" w:rsidRDefault="00554BB0" w:rsidP="006C0499">
      <w:pPr>
        <w:spacing w:line="276" w:lineRule="auto"/>
        <w:jc w:val="both"/>
        <w:rPr>
          <w:rFonts w:ascii="Arial" w:hAnsi="Arial" w:cs="Arial"/>
          <w:color w:val="000000"/>
          <w:sz w:val="22"/>
          <w:szCs w:val="22"/>
        </w:rPr>
      </w:pPr>
    </w:p>
    <w:p w14:paraId="7A5C318C" w14:textId="4177F70D" w:rsidR="00554BB0" w:rsidRDefault="00450D29" w:rsidP="000F251D">
      <w:pPr>
        <w:spacing w:line="276" w:lineRule="auto"/>
        <w:jc w:val="both"/>
        <w:rPr>
          <w:rFonts w:ascii="Arial" w:hAnsi="Arial" w:cs="Arial"/>
          <w:b/>
          <w:color w:val="000000"/>
          <w:sz w:val="24"/>
          <w:szCs w:val="24"/>
        </w:rPr>
      </w:pPr>
      <w:r w:rsidRPr="00BF1423">
        <w:rPr>
          <w:rFonts w:ascii="Arial" w:hAnsi="Arial" w:cs="Arial"/>
          <w:b/>
          <w:color w:val="000000"/>
          <w:sz w:val="24"/>
          <w:szCs w:val="24"/>
        </w:rPr>
        <w:t>2.</w:t>
      </w:r>
      <w:r w:rsidR="00C443CB" w:rsidRPr="00BF1423">
        <w:rPr>
          <w:rFonts w:ascii="Arial" w:hAnsi="Arial" w:cs="Arial"/>
          <w:b/>
          <w:color w:val="000000"/>
          <w:sz w:val="24"/>
          <w:szCs w:val="24"/>
        </w:rPr>
        <w:t>7</w:t>
      </w:r>
      <w:r w:rsidR="00554BB0" w:rsidRPr="00BF1423">
        <w:rPr>
          <w:rFonts w:ascii="Arial" w:hAnsi="Arial" w:cs="Arial"/>
          <w:b/>
          <w:color w:val="000000"/>
          <w:sz w:val="24"/>
          <w:szCs w:val="24"/>
        </w:rPr>
        <w:t xml:space="preserve"> - FORMULAÇÃO DE PLANOS DE AÇÃO - QUEM FAZ O QUE E QUANDO.</w:t>
      </w:r>
    </w:p>
    <w:p w14:paraId="324D737B" w14:textId="77777777" w:rsidR="00BF1423" w:rsidRPr="00BF1423" w:rsidRDefault="00BF1423" w:rsidP="000F251D">
      <w:pPr>
        <w:spacing w:line="276" w:lineRule="auto"/>
        <w:jc w:val="both"/>
        <w:rPr>
          <w:rFonts w:ascii="Arial" w:hAnsi="Arial" w:cs="Arial"/>
          <w:b/>
          <w:color w:val="000000"/>
          <w:sz w:val="24"/>
          <w:szCs w:val="24"/>
        </w:rPr>
      </w:pPr>
    </w:p>
    <w:p w14:paraId="3DE5B46E" w14:textId="77777777" w:rsidR="00554BB0" w:rsidRPr="00005A64" w:rsidRDefault="00450D29" w:rsidP="00450D29">
      <w:pPr>
        <w:widowControl w:val="0"/>
        <w:tabs>
          <w:tab w:val="left" w:pos="1425"/>
        </w:tabs>
        <w:spacing w:line="276" w:lineRule="auto"/>
        <w:jc w:val="both"/>
        <w:rPr>
          <w:rFonts w:ascii="Arial" w:hAnsi="Arial" w:cs="Arial"/>
          <w:color w:val="000000"/>
          <w:sz w:val="22"/>
          <w:szCs w:val="22"/>
        </w:rPr>
      </w:pPr>
      <w:r w:rsidRPr="00005A64">
        <w:rPr>
          <w:rFonts w:ascii="Arial" w:hAnsi="Arial" w:cs="Arial"/>
          <w:color w:val="000000"/>
          <w:sz w:val="22"/>
          <w:szCs w:val="22"/>
        </w:rPr>
        <w:t>É</w:t>
      </w:r>
      <w:r w:rsidR="00554BB0" w:rsidRPr="00005A64">
        <w:rPr>
          <w:rFonts w:ascii="Arial" w:hAnsi="Arial" w:cs="Arial"/>
          <w:color w:val="000000"/>
          <w:sz w:val="22"/>
          <w:szCs w:val="22"/>
        </w:rPr>
        <w:t xml:space="preserve"> o desdobramento em planos mais detalhados.</w:t>
      </w:r>
      <w:r w:rsidRPr="00005A64">
        <w:rPr>
          <w:rFonts w:ascii="Arial" w:hAnsi="Arial" w:cs="Arial"/>
          <w:color w:val="000000"/>
          <w:sz w:val="22"/>
          <w:szCs w:val="22"/>
        </w:rPr>
        <w:t xml:space="preserve"> Uma </w:t>
      </w:r>
      <w:r w:rsidR="00554BB0" w:rsidRPr="00005A64">
        <w:rPr>
          <w:rFonts w:ascii="Arial" w:hAnsi="Arial" w:cs="Arial"/>
          <w:color w:val="000000"/>
          <w:sz w:val="22"/>
          <w:szCs w:val="22"/>
        </w:rPr>
        <w:t>planilha mostrando:</w:t>
      </w:r>
    </w:p>
    <w:p w14:paraId="3047C172" w14:textId="77777777" w:rsidR="00450D29" w:rsidRPr="00005A64" w:rsidRDefault="00450D29" w:rsidP="00450D29">
      <w:pPr>
        <w:widowControl w:val="0"/>
        <w:tabs>
          <w:tab w:val="left" w:pos="426"/>
        </w:tabs>
        <w:spacing w:line="276" w:lineRule="auto"/>
        <w:jc w:val="both"/>
        <w:rPr>
          <w:rFonts w:ascii="Arial" w:hAnsi="Arial" w:cs="Arial"/>
          <w:color w:val="000000"/>
          <w:sz w:val="22"/>
          <w:szCs w:val="22"/>
        </w:rPr>
      </w:pPr>
    </w:p>
    <w:p w14:paraId="4BD4F1F4" w14:textId="77777777" w:rsidR="00554BB0" w:rsidRPr="00005A64" w:rsidRDefault="00554BB0" w:rsidP="00406569">
      <w:pPr>
        <w:widowControl w:val="0"/>
        <w:numPr>
          <w:ilvl w:val="0"/>
          <w:numId w:val="19"/>
        </w:numPr>
        <w:tabs>
          <w:tab w:val="left" w:pos="426"/>
        </w:tabs>
        <w:spacing w:line="276" w:lineRule="auto"/>
        <w:jc w:val="both"/>
        <w:rPr>
          <w:rFonts w:ascii="Arial" w:hAnsi="Arial" w:cs="Arial"/>
          <w:color w:val="000000"/>
          <w:sz w:val="22"/>
          <w:szCs w:val="22"/>
        </w:rPr>
      </w:pPr>
      <w:r w:rsidRPr="00005A64">
        <w:rPr>
          <w:rFonts w:ascii="Arial" w:hAnsi="Arial" w:cs="Arial"/>
          <w:color w:val="000000"/>
          <w:sz w:val="22"/>
          <w:szCs w:val="22"/>
        </w:rPr>
        <w:t>Quem vai coordenar a execução?</w:t>
      </w:r>
    </w:p>
    <w:p w14:paraId="4352F8AE" w14:textId="77777777" w:rsidR="00554BB0" w:rsidRPr="00005A64" w:rsidRDefault="00554BB0" w:rsidP="00406569">
      <w:pPr>
        <w:widowControl w:val="0"/>
        <w:numPr>
          <w:ilvl w:val="0"/>
          <w:numId w:val="19"/>
        </w:numPr>
        <w:tabs>
          <w:tab w:val="left" w:pos="426"/>
        </w:tabs>
        <w:spacing w:line="276" w:lineRule="auto"/>
        <w:jc w:val="both"/>
        <w:rPr>
          <w:rFonts w:ascii="Arial" w:hAnsi="Arial" w:cs="Arial"/>
          <w:color w:val="000000"/>
          <w:sz w:val="22"/>
          <w:szCs w:val="22"/>
        </w:rPr>
      </w:pPr>
      <w:r w:rsidRPr="00005A64">
        <w:rPr>
          <w:rFonts w:ascii="Arial" w:hAnsi="Arial" w:cs="Arial"/>
          <w:color w:val="000000"/>
          <w:sz w:val="22"/>
          <w:szCs w:val="22"/>
        </w:rPr>
        <w:t>Qual objetivo está ligado?</w:t>
      </w:r>
    </w:p>
    <w:p w14:paraId="611AF949" w14:textId="77777777" w:rsidR="00554BB0" w:rsidRPr="00005A64" w:rsidRDefault="00554BB0" w:rsidP="00406569">
      <w:pPr>
        <w:widowControl w:val="0"/>
        <w:numPr>
          <w:ilvl w:val="0"/>
          <w:numId w:val="19"/>
        </w:numPr>
        <w:tabs>
          <w:tab w:val="left" w:pos="426"/>
        </w:tabs>
        <w:spacing w:line="276" w:lineRule="auto"/>
        <w:jc w:val="both"/>
        <w:rPr>
          <w:rFonts w:ascii="Arial" w:hAnsi="Arial" w:cs="Arial"/>
          <w:color w:val="000000"/>
          <w:sz w:val="22"/>
          <w:szCs w:val="22"/>
        </w:rPr>
      </w:pPr>
      <w:r w:rsidRPr="00005A64">
        <w:rPr>
          <w:rFonts w:ascii="Arial" w:hAnsi="Arial" w:cs="Arial"/>
          <w:color w:val="000000"/>
          <w:sz w:val="22"/>
          <w:szCs w:val="22"/>
        </w:rPr>
        <w:t>Qual estratégica está ligado?</w:t>
      </w:r>
    </w:p>
    <w:p w14:paraId="62DA49B2" w14:textId="77777777" w:rsidR="00554BB0" w:rsidRPr="00005A64" w:rsidRDefault="00554BB0" w:rsidP="00406569">
      <w:pPr>
        <w:widowControl w:val="0"/>
        <w:numPr>
          <w:ilvl w:val="0"/>
          <w:numId w:val="19"/>
        </w:numPr>
        <w:tabs>
          <w:tab w:val="left" w:pos="426"/>
        </w:tabs>
        <w:spacing w:line="276" w:lineRule="auto"/>
        <w:jc w:val="both"/>
        <w:rPr>
          <w:rFonts w:ascii="Arial" w:hAnsi="Arial" w:cs="Arial"/>
          <w:color w:val="000000"/>
          <w:sz w:val="22"/>
          <w:szCs w:val="22"/>
        </w:rPr>
      </w:pPr>
      <w:r w:rsidRPr="00005A64">
        <w:rPr>
          <w:rFonts w:ascii="Arial" w:hAnsi="Arial" w:cs="Arial"/>
          <w:color w:val="000000"/>
          <w:sz w:val="22"/>
          <w:szCs w:val="22"/>
        </w:rPr>
        <w:t>Quais os passos a serem seguidos na execução?</w:t>
      </w:r>
    </w:p>
    <w:p w14:paraId="6B4A2C3F" w14:textId="77777777" w:rsidR="00554BB0" w:rsidRPr="00005A64" w:rsidRDefault="00554BB0" w:rsidP="00406569">
      <w:pPr>
        <w:widowControl w:val="0"/>
        <w:numPr>
          <w:ilvl w:val="0"/>
          <w:numId w:val="19"/>
        </w:numPr>
        <w:tabs>
          <w:tab w:val="left" w:pos="426"/>
        </w:tabs>
        <w:spacing w:line="276" w:lineRule="auto"/>
        <w:jc w:val="both"/>
        <w:rPr>
          <w:rFonts w:ascii="Arial" w:hAnsi="Arial" w:cs="Arial"/>
          <w:color w:val="000000"/>
          <w:sz w:val="22"/>
          <w:szCs w:val="22"/>
        </w:rPr>
      </w:pPr>
      <w:r w:rsidRPr="00005A64">
        <w:rPr>
          <w:rFonts w:ascii="Arial" w:hAnsi="Arial" w:cs="Arial"/>
          <w:color w:val="000000"/>
          <w:sz w:val="22"/>
          <w:szCs w:val="22"/>
        </w:rPr>
        <w:t>Quem é responsável em cada passo?</w:t>
      </w:r>
    </w:p>
    <w:p w14:paraId="17904D06" w14:textId="77777777" w:rsidR="00554BB0" w:rsidRPr="00005A64" w:rsidRDefault="00554BB0" w:rsidP="00406569">
      <w:pPr>
        <w:widowControl w:val="0"/>
        <w:numPr>
          <w:ilvl w:val="0"/>
          <w:numId w:val="19"/>
        </w:numPr>
        <w:tabs>
          <w:tab w:val="left" w:pos="426"/>
        </w:tabs>
        <w:spacing w:line="276" w:lineRule="auto"/>
        <w:jc w:val="both"/>
        <w:rPr>
          <w:rFonts w:ascii="Arial" w:hAnsi="Arial" w:cs="Arial"/>
          <w:color w:val="000000"/>
          <w:sz w:val="22"/>
          <w:szCs w:val="22"/>
        </w:rPr>
      </w:pPr>
      <w:r w:rsidRPr="00005A64">
        <w:rPr>
          <w:rFonts w:ascii="Arial" w:hAnsi="Arial" w:cs="Arial"/>
          <w:color w:val="000000"/>
          <w:sz w:val="22"/>
          <w:szCs w:val="22"/>
        </w:rPr>
        <w:t>Qual a data limite para a concretização de cada tarefa?</w:t>
      </w:r>
    </w:p>
    <w:p w14:paraId="15E79475" w14:textId="77777777" w:rsidR="00554BB0" w:rsidRPr="007917BA" w:rsidRDefault="00554BB0" w:rsidP="000F251D">
      <w:pPr>
        <w:widowControl w:val="0"/>
        <w:tabs>
          <w:tab w:val="left" w:pos="2136"/>
          <w:tab w:val="left" w:pos="2661"/>
        </w:tabs>
        <w:spacing w:line="276" w:lineRule="auto"/>
        <w:jc w:val="both"/>
        <w:rPr>
          <w:rFonts w:ascii="Arial" w:hAnsi="Arial" w:cs="Arial"/>
          <w:color w:val="000000"/>
          <w:sz w:val="24"/>
          <w:szCs w:val="24"/>
        </w:rPr>
      </w:pPr>
    </w:p>
    <w:p w14:paraId="70370599" w14:textId="77777777" w:rsidR="00554BB0" w:rsidRPr="007917BA" w:rsidRDefault="00554BB0" w:rsidP="000F251D">
      <w:pPr>
        <w:widowControl w:val="0"/>
        <w:tabs>
          <w:tab w:val="left" w:pos="2661"/>
        </w:tabs>
        <w:spacing w:line="276" w:lineRule="auto"/>
        <w:jc w:val="both"/>
        <w:rPr>
          <w:rFonts w:ascii="Arial" w:hAnsi="Arial" w:cs="Arial"/>
          <w:color w:val="000000"/>
          <w:sz w:val="24"/>
          <w:szCs w:val="24"/>
        </w:rPr>
      </w:pPr>
      <w:r w:rsidRPr="007917BA">
        <w:rPr>
          <w:rFonts w:ascii="Arial" w:hAnsi="Arial" w:cs="Arial"/>
          <w:color w:val="000000"/>
          <w:sz w:val="24"/>
          <w:szCs w:val="24"/>
        </w:rPr>
        <w:tab/>
      </w:r>
      <w:r w:rsidRPr="007917BA">
        <w:rPr>
          <w:rFonts w:ascii="Arial" w:hAnsi="Arial" w:cs="Arial"/>
          <w:color w:val="000000"/>
          <w:sz w:val="24"/>
          <w:szCs w:val="24"/>
        </w:rPr>
        <w:tab/>
        <w:t>PLANO DE AÇÃO</w:t>
      </w:r>
    </w:p>
    <w:tbl>
      <w:tblPr>
        <w:tblW w:w="10544" w:type="dxa"/>
        <w:tblInd w:w="-30" w:type="dxa"/>
        <w:tblLayout w:type="fixed"/>
        <w:tblCellMar>
          <w:left w:w="70" w:type="dxa"/>
          <w:right w:w="70" w:type="dxa"/>
        </w:tblCellMar>
        <w:tblLook w:val="0000" w:firstRow="0" w:lastRow="0" w:firstColumn="0" w:lastColumn="0" w:noHBand="0" w:noVBand="0"/>
      </w:tblPr>
      <w:tblGrid>
        <w:gridCol w:w="4890"/>
        <w:gridCol w:w="1417"/>
        <w:gridCol w:w="1556"/>
        <w:gridCol w:w="2681"/>
      </w:tblGrid>
      <w:tr w:rsidR="00554BB0" w:rsidRPr="00450D29" w14:paraId="151F2E91" w14:textId="77777777" w:rsidTr="00450D29">
        <w:tc>
          <w:tcPr>
            <w:tcW w:w="4890" w:type="dxa"/>
            <w:tcBorders>
              <w:bottom w:val="single" w:sz="4" w:space="0" w:color="000000"/>
            </w:tcBorders>
          </w:tcPr>
          <w:p w14:paraId="09DEA829" w14:textId="77777777" w:rsidR="00554BB0" w:rsidRPr="00450D29" w:rsidRDefault="00554BB0" w:rsidP="000F251D">
            <w:pPr>
              <w:widowControl w:val="0"/>
              <w:tabs>
                <w:tab w:val="left" w:pos="2661"/>
              </w:tabs>
              <w:snapToGrid w:val="0"/>
              <w:spacing w:line="276" w:lineRule="auto"/>
              <w:jc w:val="both"/>
              <w:rPr>
                <w:rFonts w:ascii="Arial" w:hAnsi="Arial" w:cs="Arial"/>
                <w:color w:val="000000"/>
              </w:rPr>
            </w:pPr>
          </w:p>
        </w:tc>
        <w:tc>
          <w:tcPr>
            <w:tcW w:w="1417" w:type="dxa"/>
            <w:tcBorders>
              <w:bottom w:val="single" w:sz="4" w:space="0" w:color="000000"/>
            </w:tcBorders>
          </w:tcPr>
          <w:p w14:paraId="3DE5DDD3" w14:textId="77777777" w:rsidR="00554BB0" w:rsidRPr="00450D29" w:rsidRDefault="00554BB0" w:rsidP="000F251D">
            <w:pPr>
              <w:widowControl w:val="0"/>
              <w:tabs>
                <w:tab w:val="left" w:pos="2661"/>
              </w:tabs>
              <w:snapToGrid w:val="0"/>
              <w:spacing w:line="276" w:lineRule="auto"/>
              <w:jc w:val="both"/>
              <w:rPr>
                <w:rFonts w:ascii="Arial" w:hAnsi="Arial" w:cs="Arial"/>
                <w:color w:val="000000"/>
              </w:rPr>
            </w:pPr>
          </w:p>
        </w:tc>
        <w:tc>
          <w:tcPr>
            <w:tcW w:w="1556" w:type="dxa"/>
            <w:tcBorders>
              <w:top w:val="single" w:sz="4" w:space="0" w:color="000000"/>
              <w:left w:val="single" w:sz="4" w:space="0" w:color="000000"/>
            </w:tcBorders>
          </w:tcPr>
          <w:p w14:paraId="367BB295" w14:textId="77777777" w:rsidR="00554BB0" w:rsidRPr="00450D29" w:rsidRDefault="00554BB0" w:rsidP="000F251D">
            <w:pPr>
              <w:widowControl w:val="0"/>
              <w:tabs>
                <w:tab w:val="left" w:pos="2661"/>
              </w:tabs>
              <w:snapToGrid w:val="0"/>
              <w:spacing w:line="276" w:lineRule="auto"/>
              <w:jc w:val="both"/>
              <w:rPr>
                <w:rFonts w:ascii="Arial" w:hAnsi="Arial" w:cs="Arial"/>
                <w:color w:val="000000"/>
              </w:rPr>
            </w:pPr>
            <w:r w:rsidRPr="00450D29">
              <w:rPr>
                <w:rFonts w:ascii="Arial" w:hAnsi="Arial" w:cs="Arial"/>
                <w:color w:val="000000"/>
              </w:rPr>
              <w:t>Coordenador:</w:t>
            </w:r>
          </w:p>
        </w:tc>
        <w:tc>
          <w:tcPr>
            <w:tcW w:w="2681" w:type="dxa"/>
            <w:tcBorders>
              <w:top w:val="single" w:sz="4" w:space="0" w:color="000000"/>
              <w:bottom w:val="single" w:sz="4" w:space="0" w:color="000000"/>
              <w:right w:val="single" w:sz="4" w:space="0" w:color="000000"/>
            </w:tcBorders>
          </w:tcPr>
          <w:p w14:paraId="427ECA2E" w14:textId="77777777" w:rsidR="00554BB0" w:rsidRPr="00450D29" w:rsidRDefault="00554BB0" w:rsidP="000F251D">
            <w:pPr>
              <w:widowControl w:val="0"/>
              <w:tabs>
                <w:tab w:val="left" w:pos="2661"/>
              </w:tabs>
              <w:snapToGrid w:val="0"/>
              <w:spacing w:line="276" w:lineRule="auto"/>
              <w:jc w:val="both"/>
              <w:rPr>
                <w:rFonts w:ascii="Arial" w:hAnsi="Arial" w:cs="Arial"/>
                <w:color w:val="000000"/>
              </w:rPr>
            </w:pPr>
          </w:p>
        </w:tc>
      </w:tr>
      <w:tr w:rsidR="00956F02" w:rsidRPr="00450D29" w14:paraId="6A2C9C45" w14:textId="77777777" w:rsidTr="00956F02">
        <w:tc>
          <w:tcPr>
            <w:tcW w:w="10544" w:type="dxa"/>
            <w:gridSpan w:val="4"/>
            <w:tcBorders>
              <w:top w:val="single" w:sz="4" w:space="0" w:color="000000"/>
              <w:left w:val="single" w:sz="4" w:space="0" w:color="000000"/>
              <w:bottom w:val="single" w:sz="4" w:space="0" w:color="000000"/>
              <w:right w:val="single" w:sz="4" w:space="0" w:color="000000"/>
            </w:tcBorders>
          </w:tcPr>
          <w:p w14:paraId="684A1AB5" w14:textId="77777777" w:rsidR="00956F02" w:rsidRPr="00450D29" w:rsidRDefault="00956F02" w:rsidP="00450D29">
            <w:pPr>
              <w:widowControl w:val="0"/>
              <w:tabs>
                <w:tab w:val="left" w:pos="2661"/>
              </w:tabs>
              <w:snapToGrid w:val="0"/>
              <w:spacing w:line="276" w:lineRule="auto"/>
              <w:jc w:val="both"/>
              <w:rPr>
                <w:rFonts w:ascii="Arial" w:hAnsi="Arial" w:cs="Arial"/>
                <w:color w:val="000000"/>
              </w:rPr>
            </w:pPr>
            <w:r w:rsidRPr="00450D29">
              <w:rPr>
                <w:rFonts w:ascii="Arial" w:hAnsi="Arial" w:cs="Arial"/>
                <w:color w:val="000000"/>
              </w:rPr>
              <w:t>Objetivo:</w:t>
            </w:r>
          </w:p>
          <w:p w14:paraId="7DEF8E22" w14:textId="77777777" w:rsidR="00956F02" w:rsidRPr="00450D29" w:rsidRDefault="00956F02" w:rsidP="000F251D">
            <w:pPr>
              <w:widowControl w:val="0"/>
              <w:tabs>
                <w:tab w:val="left" w:pos="2661"/>
              </w:tabs>
              <w:snapToGrid w:val="0"/>
              <w:spacing w:line="276" w:lineRule="auto"/>
              <w:jc w:val="both"/>
              <w:rPr>
                <w:rFonts w:ascii="Arial" w:hAnsi="Arial" w:cs="Arial"/>
                <w:color w:val="000000"/>
              </w:rPr>
            </w:pPr>
          </w:p>
        </w:tc>
      </w:tr>
      <w:tr w:rsidR="00956F02" w:rsidRPr="00450D29" w14:paraId="21FF8CCB" w14:textId="77777777" w:rsidTr="00956F02">
        <w:tc>
          <w:tcPr>
            <w:tcW w:w="10544" w:type="dxa"/>
            <w:gridSpan w:val="4"/>
            <w:tcBorders>
              <w:top w:val="single" w:sz="4" w:space="0" w:color="000000"/>
              <w:left w:val="single" w:sz="4" w:space="0" w:color="000000"/>
              <w:bottom w:val="single" w:sz="4" w:space="0" w:color="000000"/>
              <w:right w:val="single" w:sz="4" w:space="0" w:color="000000"/>
            </w:tcBorders>
          </w:tcPr>
          <w:p w14:paraId="4C73EEE3" w14:textId="77777777" w:rsidR="00956F02" w:rsidRDefault="00956F02" w:rsidP="00450D29">
            <w:pPr>
              <w:widowControl w:val="0"/>
              <w:tabs>
                <w:tab w:val="left" w:pos="2661"/>
              </w:tabs>
              <w:snapToGrid w:val="0"/>
              <w:spacing w:line="276" w:lineRule="auto"/>
              <w:jc w:val="both"/>
              <w:rPr>
                <w:rFonts w:ascii="Arial" w:hAnsi="Arial" w:cs="Arial"/>
                <w:color w:val="000000"/>
              </w:rPr>
            </w:pPr>
            <w:r>
              <w:rPr>
                <w:rFonts w:ascii="Arial" w:hAnsi="Arial" w:cs="Arial"/>
                <w:color w:val="000000"/>
              </w:rPr>
              <w:t>Met</w:t>
            </w:r>
            <w:r w:rsidRPr="00450D29">
              <w:rPr>
                <w:rFonts w:ascii="Arial" w:hAnsi="Arial" w:cs="Arial"/>
                <w:color w:val="000000"/>
              </w:rPr>
              <w:t>a:</w:t>
            </w:r>
          </w:p>
          <w:p w14:paraId="16A062EB" w14:textId="77777777" w:rsidR="00956F02" w:rsidRPr="00450D29" w:rsidRDefault="00956F02" w:rsidP="000F251D">
            <w:pPr>
              <w:widowControl w:val="0"/>
              <w:tabs>
                <w:tab w:val="left" w:pos="2661"/>
              </w:tabs>
              <w:snapToGrid w:val="0"/>
              <w:spacing w:line="276" w:lineRule="auto"/>
              <w:jc w:val="both"/>
              <w:rPr>
                <w:rFonts w:ascii="Arial" w:hAnsi="Arial" w:cs="Arial"/>
                <w:color w:val="000000"/>
              </w:rPr>
            </w:pPr>
          </w:p>
        </w:tc>
      </w:tr>
      <w:tr w:rsidR="00554BB0" w:rsidRPr="00450D29" w14:paraId="5B4F01FB" w14:textId="77777777" w:rsidTr="00450D29">
        <w:tc>
          <w:tcPr>
            <w:tcW w:w="4890" w:type="dxa"/>
            <w:tcBorders>
              <w:top w:val="single" w:sz="4" w:space="0" w:color="000000"/>
              <w:left w:val="single" w:sz="4" w:space="0" w:color="000000"/>
            </w:tcBorders>
          </w:tcPr>
          <w:p w14:paraId="63C8FCCB" w14:textId="77777777" w:rsidR="00554BB0" w:rsidRPr="00450D29" w:rsidRDefault="00554BB0" w:rsidP="000F251D">
            <w:pPr>
              <w:pStyle w:val="Ttulo9"/>
              <w:snapToGrid w:val="0"/>
              <w:spacing w:line="276" w:lineRule="auto"/>
              <w:jc w:val="both"/>
              <w:rPr>
                <w:rFonts w:ascii="Arial" w:hAnsi="Arial" w:cs="Arial"/>
                <w:color w:val="000000"/>
                <w:sz w:val="20"/>
              </w:rPr>
            </w:pPr>
            <w:r w:rsidRPr="00450D29">
              <w:rPr>
                <w:rFonts w:ascii="Arial" w:hAnsi="Arial" w:cs="Arial"/>
                <w:color w:val="000000"/>
                <w:sz w:val="20"/>
              </w:rPr>
              <w:t>PASSOS</w:t>
            </w:r>
          </w:p>
        </w:tc>
        <w:tc>
          <w:tcPr>
            <w:tcW w:w="1417" w:type="dxa"/>
            <w:tcBorders>
              <w:top w:val="single" w:sz="4" w:space="0" w:color="000000"/>
              <w:left w:val="single" w:sz="4" w:space="0" w:color="000000"/>
              <w:bottom w:val="single" w:sz="4" w:space="0" w:color="000000"/>
            </w:tcBorders>
          </w:tcPr>
          <w:p w14:paraId="3096E8AA" w14:textId="77777777" w:rsidR="00554BB0" w:rsidRPr="00450D29" w:rsidRDefault="00554BB0" w:rsidP="000F251D">
            <w:pPr>
              <w:pStyle w:val="Ttulo3"/>
              <w:widowControl w:val="0"/>
              <w:tabs>
                <w:tab w:val="left" w:pos="2661"/>
              </w:tabs>
              <w:snapToGrid w:val="0"/>
              <w:spacing w:line="276" w:lineRule="auto"/>
              <w:jc w:val="both"/>
              <w:rPr>
                <w:rFonts w:ascii="Arial" w:hAnsi="Arial" w:cs="Arial"/>
                <w:color w:val="000000"/>
                <w:sz w:val="20"/>
              </w:rPr>
            </w:pPr>
            <w:r w:rsidRPr="00450D29">
              <w:rPr>
                <w:rFonts w:ascii="Arial" w:hAnsi="Arial" w:cs="Arial"/>
                <w:color w:val="000000"/>
                <w:sz w:val="20"/>
              </w:rPr>
              <w:t>Responsável</w:t>
            </w:r>
          </w:p>
        </w:tc>
        <w:tc>
          <w:tcPr>
            <w:tcW w:w="1556" w:type="dxa"/>
            <w:tcBorders>
              <w:top w:val="single" w:sz="4" w:space="0" w:color="000000"/>
              <w:bottom w:val="single" w:sz="4" w:space="0" w:color="000000"/>
            </w:tcBorders>
          </w:tcPr>
          <w:p w14:paraId="28689155" w14:textId="77777777" w:rsidR="00554BB0" w:rsidRPr="00450D29" w:rsidRDefault="00554BB0" w:rsidP="000F251D">
            <w:pPr>
              <w:widowControl w:val="0"/>
              <w:tabs>
                <w:tab w:val="left" w:pos="2661"/>
              </w:tabs>
              <w:snapToGrid w:val="0"/>
              <w:spacing w:line="276" w:lineRule="auto"/>
              <w:jc w:val="both"/>
              <w:rPr>
                <w:rFonts w:ascii="Arial" w:hAnsi="Arial" w:cs="Arial"/>
                <w:color w:val="000000"/>
              </w:rPr>
            </w:pPr>
          </w:p>
        </w:tc>
        <w:tc>
          <w:tcPr>
            <w:tcW w:w="2681" w:type="dxa"/>
            <w:tcBorders>
              <w:top w:val="single" w:sz="4" w:space="0" w:color="000000"/>
              <w:left w:val="single" w:sz="4" w:space="0" w:color="000000"/>
              <w:right w:val="single" w:sz="4" w:space="0" w:color="000000"/>
            </w:tcBorders>
          </w:tcPr>
          <w:p w14:paraId="4E9C3FF9" w14:textId="77777777" w:rsidR="00554BB0" w:rsidRPr="00450D29" w:rsidRDefault="00554BB0" w:rsidP="000F251D">
            <w:pPr>
              <w:pStyle w:val="Ttulo1"/>
              <w:widowControl w:val="0"/>
              <w:tabs>
                <w:tab w:val="left" w:pos="2661"/>
              </w:tabs>
              <w:snapToGrid w:val="0"/>
              <w:spacing w:line="276" w:lineRule="auto"/>
              <w:jc w:val="both"/>
              <w:rPr>
                <w:rFonts w:ascii="Arial" w:hAnsi="Arial" w:cs="Arial"/>
                <w:color w:val="000000"/>
                <w:sz w:val="20"/>
              </w:rPr>
            </w:pPr>
            <w:r w:rsidRPr="00450D29">
              <w:rPr>
                <w:rFonts w:ascii="Arial" w:hAnsi="Arial" w:cs="Arial"/>
                <w:color w:val="000000"/>
                <w:sz w:val="20"/>
              </w:rPr>
              <w:t>Data limite para a</w:t>
            </w:r>
          </w:p>
        </w:tc>
      </w:tr>
      <w:tr w:rsidR="00554BB0" w:rsidRPr="00450D29" w14:paraId="165D69C8" w14:textId="77777777" w:rsidTr="00450D29">
        <w:tc>
          <w:tcPr>
            <w:tcW w:w="4890" w:type="dxa"/>
            <w:tcBorders>
              <w:left w:val="single" w:sz="4" w:space="0" w:color="000000"/>
              <w:bottom w:val="single" w:sz="4" w:space="0" w:color="000000"/>
            </w:tcBorders>
          </w:tcPr>
          <w:p w14:paraId="010BE1D0" w14:textId="77777777" w:rsidR="00554BB0" w:rsidRPr="00450D29" w:rsidRDefault="00554BB0" w:rsidP="000F251D">
            <w:pPr>
              <w:pStyle w:val="Ttulo9"/>
              <w:snapToGrid w:val="0"/>
              <w:spacing w:line="276" w:lineRule="auto"/>
              <w:jc w:val="both"/>
              <w:rPr>
                <w:rFonts w:ascii="Arial" w:hAnsi="Arial" w:cs="Arial"/>
                <w:color w:val="000000"/>
                <w:sz w:val="20"/>
              </w:rPr>
            </w:pPr>
          </w:p>
        </w:tc>
        <w:tc>
          <w:tcPr>
            <w:tcW w:w="1417" w:type="dxa"/>
            <w:tcBorders>
              <w:top w:val="single" w:sz="4" w:space="0" w:color="000000"/>
              <w:left w:val="single" w:sz="4" w:space="0" w:color="000000"/>
              <w:bottom w:val="single" w:sz="4" w:space="0" w:color="000000"/>
            </w:tcBorders>
          </w:tcPr>
          <w:p w14:paraId="3FE2A40E" w14:textId="77777777" w:rsidR="00554BB0" w:rsidRPr="00450D29" w:rsidRDefault="00554BB0" w:rsidP="000F251D">
            <w:pPr>
              <w:pStyle w:val="Ttulo3"/>
              <w:widowControl w:val="0"/>
              <w:tabs>
                <w:tab w:val="left" w:pos="2661"/>
              </w:tabs>
              <w:snapToGrid w:val="0"/>
              <w:spacing w:line="276" w:lineRule="auto"/>
              <w:jc w:val="both"/>
              <w:rPr>
                <w:rFonts w:ascii="Arial" w:hAnsi="Arial" w:cs="Arial"/>
                <w:color w:val="000000"/>
                <w:sz w:val="20"/>
              </w:rPr>
            </w:pPr>
            <w:r w:rsidRPr="00450D29">
              <w:rPr>
                <w:rFonts w:ascii="Arial" w:hAnsi="Arial" w:cs="Arial"/>
                <w:color w:val="000000"/>
                <w:sz w:val="20"/>
              </w:rPr>
              <w:t>Nome</w:t>
            </w:r>
          </w:p>
        </w:tc>
        <w:tc>
          <w:tcPr>
            <w:tcW w:w="1556" w:type="dxa"/>
            <w:tcBorders>
              <w:top w:val="single" w:sz="4" w:space="0" w:color="000000"/>
              <w:left w:val="single" w:sz="4" w:space="0" w:color="000000"/>
              <w:bottom w:val="single" w:sz="4" w:space="0" w:color="000000"/>
            </w:tcBorders>
          </w:tcPr>
          <w:p w14:paraId="74BC8F77" w14:textId="77777777" w:rsidR="00554BB0" w:rsidRPr="00450D29" w:rsidRDefault="00554BB0" w:rsidP="000F251D">
            <w:pPr>
              <w:pStyle w:val="Ttulo1"/>
              <w:widowControl w:val="0"/>
              <w:tabs>
                <w:tab w:val="left" w:pos="2661"/>
              </w:tabs>
              <w:snapToGrid w:val="0"/>
              <w:spacing w:line="276" w:lineRule="auto"/>
              <w:jc w:val="both"/>
              <w:rPr>
                <w:rFonts w:ascii="Arial" w:hAnsi="Arial" w:cs="Arial"/>
                <w:color w:val="000000"/>
                <w:sz w:val="20"/>
              </w:rPr>
            </w:pPr>
            <w:r w:rsidRPr="00450D29">
              <w:rPr>
                <w:rFonts w:ascii="Arial" w:hAnsi="Arial" w:cs="Arial"/>
                <w:color w:val="000000"/>
                <w:sz w:val="20"/>
              </w:rPr>
              <w:t>Departamento</w:t>
            </w:r>
          </w:p>
        </w:tc>
        <w:tc>
          <w:tcPr>
            <w:tcW w:w="2681" w:type="dxa"/>
            <w:tcBorders>
              <w:left w:val="single" w:sz="4" w:space="0" w:color="000000"/>
              <w:bottom w:val="single" w:sz="4" w:space="0" w:color="000000"/>
              <w:right w:val="single" w:sz="4" w:space="0" w:color="000000"/>
            </w:tcBorders>
          </w:tcPr>
          <w:p w14:paraId="00D8C07F" w14:textId="77777777" w:rsidR="00554BB0" w:rsidRPr="00450D29" w:rsidRDefault="00554BB0" w:rsidP="000F251D">
            <w:pPr>
              <w:widowControl w:val="0"/>
              <w:tabs>
                <w:tab w:val="left" w:pos="2661"/>
              </w:tabs>
              <w:snapToGrid w:val="0"/>
              <w:spacing w:line="276" w:lineRule="auto"/>
              <w:jc w:val="both"/>
              <w:rPr>
                <w:rFonts w:ascii="Arial" w:hAnsi="Arial" w:cs="Arial"/>
                <w:color w:val="000000"/>
              </w:rPr>
            </w:pPr>
            <w:r w:rsidRPr="00450D29">
              <w:rPr>
                <w:rFonts w:ascii="Arial" w:hAnsi="Arial" w:cs="Arial"/>
                <w:color w:val="000000"/>
              </w:rPr>
              <w:t>concretização</w:t>
            </w:r>
          </w:p>
        </w:tc>
      </w:tr>
      <w:tr w:rsidR="00554BB0" w:rsidRPr="00450D29" w14:paraId="0E739225" w14:textId="77777777" w:rsidTr="00450D29">
        <w:tc>
          <w:tcPr>
            <w:tcW w:w="4890" w:type="dxa"/>
            <w:tcBorders>
              <w:top w:val="single" w:sz="4" w:space="0" w:color="000000"/>
              <w:left w:val="single" w:sz="4" w:space="0" w:color="000000"/>
              <w:bottom w:val="single" w:sz="4" w:space="0" w:color="000000"/>
            </w:tcBorders>
          </w:tcPr>
          <w:p w14:paraId="18AFE67E" w14:textId="77777777" w:rsidR="00554BB0" w:rsidRDefault="00450D29" w:rsidP="000F251D">
            <w:pPr>
              <w:widowControl w:val="0"/>
              <w:tabs>
                <w:tab w:val="left" w:pos="2661"/>
              </w:tabs>
              <w:snapToGrid w:val="0"/>
              <w:spacing w:line="276" w:lineRule="auto"/>
              <w:jc w:val="both"/>
              <w:rPr>
                <w:rFonts w:ascii="Arial" w:hAnsi="Arial" w:cs="Arial"/>
                <w:color w:val="000000"/>
              </w:rPr>
            </w:pPr>
            <w:r>
              <w:rPr>
                <w:rFonts w:ascii="Arial" w:hAnsi="Arial" w:cs="Arial"/>
                <w:color w:val="000000"/>
              </w:rPr>
              <w:t>1 –</w:t>
            </w:r>
          </w:p>
          <w:p w14:paraId="2F2A1DAB" w14:textId="77777777" w:rsidR="00450D29" w:rsidRDefault="00450D29" w:rsidP="000F251D">
            <w:pPr>
              <w:widowControl w:val="0"/>
              <w:tabs>
                <w:tab w:val="left" w:pos="2661"/>
              </w:tabs>
              <w:snapToGrid w:val="0"/>
              <w:spacing w:line="276" w:lineRule="auto"/>
              <w:jc w:val="both"/>
              <w:rPr>
                <w:rFonts w:ascii="Arial" w:hAnsi="Arial" w:cs="Arial"/>
                <w:color w:val="000000"/>
              </w:rPr>
            </w:pPr>
            <w:r>
              <w:rPr>
                <w:rFonts w:ascii="Arial" w:hAnsi="Arial" w:cs="Arial"/>
                <w:color w:val="000000"/>
              </w:rPr>
              <w:t>2 –</w:t>
            </w:r>
          </w:p>
          <w:p w14:paraId="7DC0F98E" w14:textId="77777777" w:rsidR="00450D29" w:rsidRDefault="00450D29" w:rsidP="000F251D">
            <w:pPr>
              <w:widowControl w:val="0"/>
              <w:tabs>
                <w:tab w:val="left" w:pos="2661"/>
              </w:tabs>
              <w:snapToGrid w:val="0"/>
              <w:spacing w:line="276" w:lineRule="auto"/>
              <w:jc w:val="both"/>
              <w:rPr>
                <w:rFonts w:ascii="Arial" w:hAnsi="Arial" w:cs="Arial"/>
                <w:color w:val="000000"/>
              </w:rPr>
            </w:pPr>
            <w:r>
              <w:rPr>
                <w:rFonts w:ascii="Arial" w:hAnsi="Arial" w:cs="Arial"/>
                <w:color w:val="000000"/>
              </w:rPr>
              <w:t xml:space="preserve">3 – </w:t>
            </w:r>
          </w:p>
          <w:p w14:paraId="6F32A944" w14:textId="77777777" w:rsidR="00450D29" w:rsidRDefault="00450D29" w:rsidP="000F251D">
            <w:pPr>
              <w:widowControl w:val="0"/>
              <w:tabs>
                <w:tab w:val="left" w:pos="2661"/>
              </w:tabs>
              <w:snapToGrid w:val="0"/>
              <w:spacing w:line="276" w:lineRule="auto"/>
              <w:jc w:val="both"/>
              <w:rPr>
                <w:rFonts w:ascii="Arial" w:hAnsi="Arial" w:cs="Arial"/>
                <w:color w:val="000000"/>
              </w:rPr>
            </w:pPr>
            <w:r>
              <w:rPr>
                <w:rFonts w:ascii="Arial" w:hAnsi="Arial" w:cs="Arial"/>
                <w:color w:val="000000"/>
              </w:rPr>
              <w:t>Etc.</w:t>
            </w:r>
          </w:p>
          <w:p w14:paraId="059494DC" w14:textId="77777777" w:rsidR="00554BB0" w:rsidRPr="00450D29" w:rsidRDefault="00554BB0" w:rsidP="000F251D">
            <w:pPr>
              <w:widowControl w:val="0"/>
              <w:tabs>
                <w:tab w:val="left" w:pos="2661"/>
              </w:tabs>
              <w:spacing w:line="276" w:lineRule="auto"/>
              <w:jc w:val="both"/>
              <w:rPr>
                <w:rFonts w:ascii="Arial" w:hAnsi="Arial" w:cs="Arial"/>
                <w:color w:val="000000"/>
              </w:rPr>
            </w:pPr>
          </w:p>
        </w:tc>
        <w:tc>
          <w:tcPr>
            <w:tcW w:w="1417" w:type="dxa"/>
            <w:tcBorders>
              <w:top w:val="single" w:sz="4" w:space="0" w:color="000000"/>
              <w:left w:val="single" w:sz="4" w:space="0" w:color="000000"/>
              <w:bottom w:val="single" w:sz="4" w:space="0" w:color="000000"/>
            </w:tcBorders>
          </w:tcPr>
          <w:p w14:paraId="301F78D7" w14:textId="77777777" w:rsidR="00554BB0" w:rsidRPr="00450D29" w:rsidRDefault="00554BB0" w:rsidP="000F251D">
            <w:pPr>
              <w:widowControl w:val="0"/>
              <w:tabs>
                <w:tab w:val="left" w:pos="2661"/>
              </w:tabs>
              <w:snapToGrid w:val="0"/>
              <w:spacing w:line="276" w:lineRule="auto"/>
              <w:jc w:val="both"/>
              <w:rPr>
                <w:rFonts w:ascii="Arial" w:hAnsi="Arial" w:cs="Arial"/>
                <w:color w:val="000000"/>
              </w:rPr>
            </w:pPr>
          </w:p>
        </w:tc>
        <w:tc>
          <w:tcPr>
            <w:tcW w:w="1556" w:type="dxa"/>
            <w:tcBorders>
              <w:top w:val="single" w:sz="4" w:space="0" w:color="000000"/>
              <w:left w:val="single" w:sz="4" w:space="0" w:color="000000"/>
              <w:bottom w:val="single" w:sz="4" w:space="0" w:color="000000"/>
            </w:tcBorders>
          </w:tcPr>
          <w:p w14:paraId="426B9D6F" w14:textId="77777777" w:rsidR="00554BB0" w:rsidRPr="00450D29" w:rsidRDefault="00554BB0" w:rsidP="000F251D">
            <w:pPr>
              <w:widowControl w:val="0"/>
              <w:tabs>
                <w:tab w:val="left" w:pos="2661"/>
              </w:tabs>
              <w:snapToGrid w:val="0"/>
              <w:spacing w:line="276" w:lineRule="auto"/>
              <w:jc w:val="both"/>
              <w:rPr>
                <w:rFonts w:ascii="Arial" w:hAnsi="Arial" w:cs="Arial"/>
                <w:color w:val="000000"/>
              </w:rPr>
            </w:pPr>
          </w:p>
        </w:tc>
        <w:tc>
          <w:tcPr>
            <w:tcW w:w="2681" w:type="dxa"/>
            <w:tcBorders>
              <w:top w:val="single" w:sz="4" w:space="0" w:color="000000"/>
              <w:left w:val="single" w:sz="4" w:space="0" w:color="000000"/>
              <w:bottom w:val="single" w:sz="4" w:space="0" w:color="000000"/>
              <w:right w:val="single" w:sz="4" w:space="0" w:color="000000"/>
            </w:tcBorders>
          </w:tcPr>
          <w:p w14:paraId="3583702F" w14:textId="77777777" w:rsidR="00554BB0" w:rsidRPr="00450D29" w:rsidRDefault="00554BB0" w:rsidP="000F251D">
            <w:pPr>
              <w:widowControl w:val="0"/>
              <w:tabs>
                <w:tab w:val="left" w:pos="2661"/>
              </w:tabs>
              <w:snapToGrid w:val="0"/>
              <w:spacing w:line="276" w:lineRule="auto"/>
              <w:jc w:val="both"/>
              <w:rPr>
                <w:rFonts w:ascii="Arial" w:hAnsi="Arial" w:cs="Arial"/>
                <w:color w:val="000000"/>
              </w:rPr>
            </w:pPr>
          </w:p>
        </w:tc>
      </w:tr>
    </w:tbl>
    <w:p w14:paraId="02BA4B78" w14:textId="77777777" w:rsidR="00554BB0" w:rsidRPr="007917BA" w:rsidRDefault="00554BB0" w:rsidP="000F251D">
      <w:pPr>
        <w:spacing w:line="276" w:lineRule="auto"/>
        <w:jc w:val="both"/>
        <w:rPr>
          <w:rFonts w:ascii="Arial" w:hAnsi="Arial" w:cs="Arial"/>
          <w:color w:val="000000"/>
          <w:sz w:val="24"/>
          <w:szCs w:val="24"/>
        </w:rPr>
      </w:pPr>
    </w:p>
    <w:p w14:paraId="3FEDECA5" w14:textId="77777777" w:rsidR="00554BB0" w:rsidRPr="00005A64" w:rsidRDefault="00554BB0" w:rsidP="000F251D">
      <w:pPr>
        <w:spacing w:line="276" w:lineRule="auto"/>
        <w:jc w:val="both"/>
        <w:rPr>
          <w:rFonts w:ascii="Arial" w:hAnsi="Arial" w:cs="Arial"/>
          <w:color w:val="000000"/>
        </w:rPr>
      </w:pPr>
      <w:r w:rsidRPr="00005A64">
        <w:rPr>
          <w:rFonts w:ascii="Arial" w:hAnsi="Arial" w:cs="Arial"/>
          <w:color w:val="000000"/>
        </w:rPr>
        <w:t>Recomendações/</w:t>
      </w:r>
      <w:proofErr w:type="gramStart"/>
      <w:r w:rsidRPr="00005A64">
        <w:rPr>
          <w:rFonts w:ascii="Arial" w:hAnsi="Arial" w:cs="Arial"/>
          <w:color w:val="000000"/>
        </w:rPr>
        <w:t>Observações:_</w:t>
      </w:r>
      <w:proofErr w:type="gramEnd"/>
      <w:r w:rsidRPr="00005A64">
        <w:rPr>
          <w:rFonts w:ascii="Arial" w:hAnsi="Arial" w:cs="Arial"/>
          <w:color w:val="000000"/>
        </w:rPr>
        <w:t>___________________</w:t>
      </w:r>
      <w:r w:rsidR="00005A64">
        <w:rPr>
          <w:rFonts w:ascii="Arial" w:hAnsi="Arial" w:cs="Arial"/>
          <w:color w:val="000000"/>
        </w:rPr>
        <w:t>_______________</w:t>
      </w:r>
      <w:r w:rsidRPr="00005A64">
        <w:rPr>
          <w:rFonts w:ascii="Arial" w:hAnsi="Arial" w:cs="Arial"/>
          <w:color w:val="000000"/>
        </w:rPr>
        <w:t>________________________________</w:t>
      </w:r>
    </w:p>
    <w:p w14:paraId="259C5CAC" w14:textId="77777777" w:rsidR="00C83E0E" w:rsidRDefault="00C83E0E" w:rsidP="000F251D">
      <w:pPr>
        <w:spacing w:line="276" w:lineRule="auto"/>
        <w:jc w:val="both"/>
        <w:rPr>
          <w:rFonts w:ascii="Arial" w:hAnsi="Arial" w:cs="Arial"/>
          <w:bCs/>
          <w:color w:val="000000"/>
          <w:sz w:val="24"/>
          <w:szCs w:val="24"/>
        </w:rPr>
      </w:pPr>
    </w:p>
    <w:p w14:paraId="4D6F7665" w14:textId="28A9D19C" w:rsidR="00554BB0" w:rsidRDefault="00450D29" w:rsidP="00450D29">
      <w:pPr>
        <w:spacing w:line="276" w:lineRule="auto"/>
        <w:jc w:val="both"/>
        <w:rPr>
          <w:rFonts w:ascii="Arial" w:hAnsi="Arial" w:cs="Arial"/>
          <w:b/>
          <w:color w:val="000000"/>
          <w:sz w:val="22"/>
          <w:szCs w:val="22"/>
        </w:rPr>
      </w:pPr>
      <w:r w:rsidRPr="00BF1423">
        <w:rPr>
          <w:rFonts w:ascii="Arial" w:hAnsi="Arial" w:cs="Arial"/>
          <w:b/>
          <w:color w:val="000000"/>
          <w:sz w:val="22"/>
          <w:szCs w:val="22"/>
        </w:rPr>
        <w:t>2.</w:t>
      </w:r>
      <w:r w:rsidR="00C443CB" w:rsidRPr="00BF1423">
        <w:rPr>
          <w:rFonts w:ascii="Arial" w:hAnsi="Arial" w:cs="Arial"/>
          <w:b/>
          <w:color w:val="000000"/>
          <w:sz w:val="22"/>
          <w:szCs w:val="22"/>
        </w:rPr>
        <w:t>8</w:t>
      </w:r>
      <w:r w:rsidR="00554BB0" w:rsidRPr="00BF1423">
        <w:rPr>
          <w:rFonts w:ascii="Arial" w:hAnsi="Arial" w:cs="Arial"/>
          <w:b/>
          <w:color w:val="000000"/>
          <w:sz w:val="22"/>
          <w:szCs w:val="22"/>
        </w:rPr>
        <w:t xml:space="preserve"> </w:t>
      </w:r>
      <w:r w:rsidRPr="00BF1423">
        <w:rPr>
          <w:rFonts w:ascii="Arial" w:hAnsi="Arial" w:cs="Arial"/>
          <w:b/>
          <w:color w:val="000000"/>
          <w:sz w:val="22"/>
          <w:szCs w:val="22"/>
        </w:rPr>
        <w:t xml:space="preserve">- </w:t>
      </w:r>
      <w:r w:rsidR="00554BB0" w:rsidRPr="00BF1423">
        <w:rPr>
          <w:rFonts w:ascii="Arial" w:hAnsi="Arial" w:cs="Arial"/>
          <w:b/>
          <w:color w:val="000000"/>
          <w:sz w:val="22"/>
          <w:szCs w:val="22"/>
        </w:rPr>
        <w:t>REDAÇÃO FINAL, REVISÃO E DISTRIBUIÇÃO</w:t>
      </w:r>
    </w:p>
    <w:p w14:paraId="15DB06C5" w14:textId="77777777" w:rsidR="00BF1423" w:rsidRPr="00BF1423" w:rsidRDefault="00BF1423" w:rsidP="00450D29">
      <w:pPr>
        <w:spacing w:line="276" w:lineRule="auto"/>
        <w:jc w:val="both"/>
        <w:rPr>
          <w:rFonts w:ascii="Arial" w:hAnsi="Arial" w:cs="Arial"/>
          <w:b/>
          <w:color w:val="000000"/>
          <w:sz w:val="22"/>
          <w:szCs w:val="22"/>
        </w:rPr>
      </w:pPr>
    </w:p>
    <w:p w14:paraId="481DE9D1" w14:textId="0E07708E" w:rsidR="00554BB0" w:rsidRPr="00005A64" w:rsidRDefault="00554BB0" w:rsidP="00C443CB">
      <w:pPr>
        <w:tabs>
          <w:tab w:val="left" w:pos="1275"/>
        </w:tabs>
        <w:spacing w:line="276" w:lineRule="auto"/>
        <w:jc w:val="both"/>
        <w:rPr>
          <w:rFonts w:ascii="Arial" w:hAnsi="Arial" w:cs="Arial"/>
          <w:color w:val="000000"/>
          <w:sz w:val="22"/>
          <w:szCs w:val="22"/>
        </w:rPr>
      </w:pPr>
      <w:r w:rsidRPr="00005A64">
        <w:rPr>
          <w:rFonts w:ascii="Arial" w:hAnsi="Arial" w:cs="Arial"/>
          <w:color w:val="000000"/>
          <w:sz w:val="22"/>
          <w:szCs w:val="22"/>
        </w:rPr>
        <w:t>Redigir o plano, fazer a última revisão e distribuir.</w:t>
      </w:r>
      <w:r w:rsidR="00450D29" w:rsidRPr="00005A64">
        <w:rPr>
          <w:rFonts w:ascii="Arial" w:hAnsi="Arial" w:cs="Arial"/>
          <w:color w:val="000000"/>
          <w:sz w:val="22"/>
          <w:szCs w:val="22"/>
        </w:rPr>
        <w:t xml:space="preserve"> </w:t>
      </w:r>
      <w:r w:rsidRPr="00005A64">
        <w:rPr>
          <w:rFonts w:ascii="Arial" w:hAnsi="Arial" w:cs="Arial"/>
          <w:color w:val="000000"/>
          <w:sz w:val="22"/>
          <w:szCs w:val="22"/>
        </w:rPr>
        <w:t>Na distribuição geralmente os diretores e gerentes recebem todo o plano. Supervisores recebem a parte referente a missão, objetivos, estratégias e planos de ação.</w:t>
      </w:r>
      <w:r w:rsidR="00450D29" w:rsidRPr="00005A64">
        <w:rPr>
          <w:rFonts w:ascii="Arial" w:hAnsi="Arial" w:cs="Arial"/>
          <w:color w:val="000000"/>
          <w:sz w:val="22"/>
          <w:szCs w:val="22"/>
        </w:rPr>
        <w:t xml:space="preserve"> </w:t>
      </w:r>
      <w:r w:rsidRPr="00005A64">
        <w:rPr>
          <w:rFonts w:ascii="Arial" w:hAnsi="Arial" w:cs="Arial"/>
          <w:color w:val="000000"/>
          <w:sz w:val="22"/>
          <w:szCs w:val="22"/>
        </w:rPr>
        <w:t xml:space="preserve">Demais colaboradores recebem os planos de ação </w:t>
      </w:r>
      <w:r w:rsidR="00BF1423" w:rsidRPr="00005A64">
        <w:rPr>
          <w:rFonts w:ascii="Arial" w:hAnsi="Arial" w:cs="Arial"/>
          <w:color w:val="000000"/>
          <w:sz w:val="22"/>
          <w:szCs w:val="22"/>
        </w:rPr>
        <w:t>em que</w:t>
      </w:r>
      <w:r w:rsidRPr="00005A64">
        <w:rPr>
          <w:rFonts w:ascii="Arial" w:hAnsi="Arial" w:cs="Arial"/>
          <w:color w:val="000000"/>
          <w:sz w:val="22"/>
          <w:szCs w:val="22"/>
        </w:rPr>
        <w:t xml:space="preserve"> terão participação direta.</w:t>
      </w:r>
    </w:p>
    <w:p w14:paraId="3E9FCAB2" w14:textId="756F6354" w:rsidR="00450D29" w:rsidRDefault="00450D29" w:rsidP="00450D29">
      <w:pPr>
        <w:rPr>
          <w:sz w:val="22"/>
          <w:szCs w:val="22"/>
        </w:rPr>
      </w:pPr>
    </w:p>
    <w:p w14:paraId="4D4281BB" w14:textId="77777777" w:rsidR="00BA3E0B" w:rsidRPr="00005A64" w:rsidRDefault="00BA3E0B" w:rsidP="00450D29">
      <w:pPr>
        <w:rPr>
          <w:sz w:val="22"/>
          <w:szCs w:val="22"/>
        </w:rPr>
      </w:pPr>
    </w:p>
    <w:p w14:paraId="132FEB5A" w14:textId="60D9A8C1" w:rsidR="00554BB0" w:rsidRDefault="00554BB0" w:rsidP="006E0269">
      <w:pPr>
        <w:rPr>
          <w:rFonts w:ascii="Arial" w:hAnsi="Arial" w:cs="Arial"/>
          <w:b/>
          <w:bCs/>
          <w:sz w:val="28"/>
          <w:szCs w:val="28"/>
        </w:rPr>
      </w:pPr>
      <w:r w:rsidRPr="00DE4B24">
        <w:rPr>
          <w:rFonts w:ascii="Arial" w:hAnsi="Arial" w:cs="Arial"/>
          <w:b/>
          <w:bCs/>
          <w:sz w:val="28"/>
          <w:szCs w:val="28"/>
        </w:rPr>
        <w:t xml:space="preserve">3 </w:t>
      </w:r>
      <w:r w:rsidR="00BF1423">
        <w:rPr>
          <w:rFonts w:ascii="Arial" w:hAnsi="Arial" w:cs="Arial"/>
          <w:b/>
          <w:bCs/>
          <w:sz w:val="28"/>
          <w:szCs w:val="28"/>
        </w:rPr>
        <w:t>–</w:t>
      </w:r>
      <w:r w:rsidRPr="00DE4B24">
        <w:rPr>
          <w:rFonts w:ascii="Arial" w:hAnsi="Arial" w:cs="Arial"/>
          <w:b/>
          <w:bCs/>
          <w:sz w:val="28"/>
          <w:szCs w:val="28"/>
        </w:rPr>
        <w:t xml:space="preserve"> EXECUÇÃO</w:t>
      </w:r>
    </w:p>
    <w:p w14:paraId="3064A99F" w14:textId="77777777" w:rsidR="00554BB0" w:rsidRPr="00005A64" w:rsidRDefault="00554BB0" w:rsidP="00BA3E0B">
      <w:pPr>
        <w:spacing w:line="276" w:lineRule="auto"/>
        <w:ind w:firstLine="708"/>
        <w:jc w:val="both"/>
        <w:rPr>
          <w:rFonts w:ascii="Arial" w:hAnsi="Arial" w:cs="Arial"/>
          <w:color w:val="000000"/>
          <w:sz w:val="22"/>
          <w:szCs w:val="22"/>
        </w:rPr>
      </w:pPr>
      <w:r w:rsidRPr="00005A64">
        <w:rPr>
          <w:rFonts w:ascii="Arial" w:hAnsi="Arial" w:cs="Arial"/>
          <w:color w:val="000000"/>
          <w:sz w:val="22"/>
          <w:szCs w:val="22"/>
        </w:rPr>
        <w:t xml:space="preserve">Cada um em posse do plano integral ou da parte que lhe toca começa a execução. </w:t>
      </w:r>
      <w:r w:rsidR="00C443CB">
        <w:rPr>
          <w:rFonts w:ascii="Arial" w:hAnsi="Arial" w:cs="Arial"/>
          <w:color w:val="000000"/>
          <w:sz w:val="22"/>
          <w:szCs w:val="22"/>
        </w:rPr>
        <w:t xml:space="preserve">É </w:t>
      </w:r>
      <w:r w:rsidRPr="00005A64">
        <w:rPr>
          <w:rFonts w:ascii="Arial" w:hAnsi="Arial" w:cs="Arial"/>
          <w:color w:val="000000"/>
          <w:sz w:val="22"/>
          <w:szCs w:val="22"/>
        </w:rPr>
        <w:t xml:space="preserve">bastante proveitoso realizar uma reunião geral ao nível de supervisão para explanações </w:t>
      </w:r>
      <w:r w:rsidR="00C443CB" w:rsidRPr="00005A64">
        <w:rPr>
          <w:rFonts w:ascii="Arial" w:hAnsi="Arial" w:cs="Arial"/>
          <w:color w:val="000000"/>
          <w:sz w:val="22"/>
          <w:szCs w:val="22"/>
        </w:rPr>
        <w:t>diversas sobre</w:t>
      </w:r>
      <w:r w:rsidRPr="00005A64">
        <w:rPr>
          <w:rFonts w:ascii="Arial" w:hAnsi="Arial" w:cs="Arial"/>
          <w:color w:val="000000"/>
          <w:sz w:val="22"/>
          <w:szCs w:val="22"/>
        </w:rPr>
        <w:t xml:space="preserve"> o plano.</w:t>
      </w:r>
    </w:p>
    <w:p w14:paraId="20CC0F02" w14:textId="0B77B249" w:rsidR="00554BB0" w:rsidRDefault="00554BB0" w:rsidP="00450D29">
      <w:pPr>
        <w:spacing w:line="276" w:lineRule="auto"/>
        <w:jc w:val="both"/>
        <w:rPr>
          <w:rFonts w:ascii="Arial" w:hAnsi="Arial" w:cs="Arial"/>
          <w:color w:val="000000"/>
          <w:sz w:val="22"/>
          <w:szCs w:val="22"/>
        </w:rPr>
      </w:pPr>
    </w:p>
    <w:p w14:paraId="51061B6C" w14:textId="7BDAD29C" w:rsidR="0076202C" w:rsidRPr="00DE4B24" w:rsidRDefault="00554BB0" w:rsidP="0076202C">
      <w:pPr>
        <w:rPr>
          <w:rFonts w:ascii="Arial" w:hAnsi="Arial" w:cs="Arial"/>
          <w:b/>
          <w:bCs/>
          <w:sz w:val="28"/>
          <w:szCs w:val="28"/>
        </w:rPr>
      </w:pPr>
      <w:r w:rsidRPr="00DE4B24">
        <w:rPr>
          <w:rFonts w:ascii="Arial" w:hAnsi="Arial" w:cs="Arial"/>
          <w:sz w:val="28"/>
          <w:szCs w:val="28"/>
        </w:rPr>
        <w:t>4</w:t>
      </w:r>
      <w:r w:rsidRPr="00DE4B24">
        <w:rPr>
          <w:rFonts w:ascii="Arial" w:hAnsi="Arial" w:cs="Arial"/>
          <w:b/>
          <w:bCs/>
          <w:sz w:val="28"/>
          <w:szCs w:val="28"/>
        </w:rPr>
        <w:t xml:space="preserve"> – MANUTENÇÃO</w:t>
      </w:r>
    </w:p>
    <w:p w14:paraId="71274603" w14:textId="6B195658" w:rsidR="00BF1423" w:rsidRDefault="00554BB0" w:rsidP="00BA3E0B">
      <w:pPr>
        <w:ind w:firstLine="708"/>
        <w:rPr>
          <w:rFonts w:ascii="Arial" w:hAnsi="Arial" w:cs="Arial"/>
          <w:color w:val="000000"/>
          <w:sz w:val="22"/>
          <w:szCs w:val="22"/>
        </w:rPr>
      </w:pPr>
      <w:r w:rsidRPr="00005A64">
        <w:rPr>
          <w:rFonts w:ascii="Arial" w:hAnsi="Arial" w:cs="Arial"/>
          <w:color w:val="000000"/>
          <w:sz w:val="22"/>
          <w:szCs w:val="22"/>
        </w:rPr>
        <w:t>Controle na implantação.</w:t>
      </w:r>
      <w:r w:rsidR="004A196E" w:rsidRPr="00005A64">
        <w:rPr>
          <w:rFonts w:ascii="Arial" w:hAnsi="Arial" w:cs="Arial"/>
          <w:color w:val="000000"/>
          <w:sz w:val="22"/>
          <w:szCs w:val="22"/>
        </w:rPr>
        <w:t xml:space="preserve"> </w:t>
      </w:r>
      <w:r w:rsidRPr="00005A64">
        <w:rPr>
          <w:rFonts w:ascii="Arial" w:hAnsi="Arial" w:cs="Arial"/>
          <w:color w:val="000000"/>
          <w:sz w:val="22"/>
          <w:szCs w:val="22"/>
        </w:rPr>
        <w:t>Verificação e comunicação dos resultados</w:t>
      </w:r>
      <w:r w:rsidR="00450D29" w:rsidRPr="00005A64">
        <w:rPr>
          <w:rFonts w:ascii="Arial" w:hAnsi="Arial" w:cs="Arial"/>
          <w:color w:val="000000"/>
          <w:sz w:val="22"/>
          <w:szCs w:val="22"/>
        </w:rPr>
        <w:t xml:space="preserve">. </w:t>
      </w:r>
      <w:r w:rsidRPr="00005A64">
        <w:rPr>
          <w:rFonts w:ascii="Arial" w:hAnsi="Arial" w:cs="Arial"/>
          <w:color w:val="000000"/>
          <w:sz w:val="22"/>
          <w:szCs w:val="22"/>
        </w:rPr>
        <w:t>Rev</w:t>
      </w:r>
      <w:r w:rsidR="00450D29" w:rsidRPr="00005A64">
        <w:rPr>
          <w:rFonts w:ascii="Arial" w:hAnsi="Arial" w:cs="Arial"/>
          <w:color w:val="000000"/>
          <w:sz w:val="22"/>
          <w:szCs w:val="22"/>
        </w:rPr>
        <w:t xml:space="preserve">isão </w:t>
      </w:r>
      <w:r w:rsidR="00954757">
        <w:rPr>
          <w:rFonts w:ascii="Arial" w:hAnsi="Arial" w:cs="Arial"/>
          <w:color w:val="000000"/>
          <w:sz w:val="22"/>
          <w:szCs w:val="22"/>
        </w:rPr>
        <w:t xml:space="preserve">trimestral ou </w:t>
      </w:r>
      <w:r w:rsidR="00450D29" w:rsidRPr="00005A64">
        <w:rPr>
          <w:rFonts w:ascii="Arial" w:hAnsi="Arial" w:cs="Arial"/>
          <w:color w:val="000000"/>
          <w:sz w:val="22"/>
          <w:szCs w:val="22"/>
        </w:rPr>
        <w:t>semestral</w:t>
      </w:r>
      <w:r w:rsidR="00C443CB">
        <w:rPr>
          <w:rFonts w:ascii="Arial" w:hAnsi="Arial" w:cs="Arial"/>
          <w:color w:val="000000"/>
          <w:sz w:val="22"/>
          <w:szCs w:val="22"/>
        </w:rPr>
        <w:t xml:space="preserve">. </w:t>
      </w:r>
      <w:r w:rsidR="00450D29" w:rsidRPr="00005A64">
        <w:rPr>
          <w:rFonts w:ascii="Arial" w:hAnsi="Arial" w:cs="Arial"/>
          <w:color w:val="000000"/>
          <w:sz w:val="22"/>
          <w:szCs w:val="22"/>
        </w:rPr>
        <w:t xml:space="preserve">Reedição anual ou </w:t>
      </w:r>
      <w:r w:rsidR="00954757" w:rsidRPr="00005A64">
        <w:rPr>
          <w:rFonts w:ascii="Arial" w:hAnsi="Arial" w:cs="Arial"/>
          <w:color w:val="000000"/>
          <w:sz w:val="22"/>
          <w:szCs w:val="22"/>
        </w:rPr>
        <w:t>bi</w:t>
      </w:r>
      <w:r w:rsidR="00954757">
        <w:rPr>
          <w:rFonts w:ascii="Arial" w:hAnsi="Arial" w:cs="Arial"/>
          <w:color w:val="000000"/>
          <w:sz w:val="22"/>
          <w:szCs w:val="22"/>
        </w:rPr>
        <w:t>a</w:t>
      </w:r>
      <w:r w:rsidR="00954757" w:rsidRPr="00005A64">
        <w:rPr>
          <w:rFonts w:ascii="Arial" w:hAnsi="Arial" w:cs="Arial"/>
          <w:color w:val="000000"/>
          <w:sz w:val="22"/>
          <w:szCs w:val="22"/>
        </w:rPr>
        <w:t>nual</w:t>
      </w:r>
      <w:r w:rsidR="00450D29" w:rsidRPr="00005A64">
        <w:rPr>
          <w:rFonts w:ascii="Arial" w:hAnsi="Arial" w:cs="Arial"/>
          <w:color w:val="000000"/>
          <w:sz w:val="22"/>
          <w:szCs w:val="22"/>
        </w:rPr>
        <w:t>.</w:t>
      </w:r>
    </w:p>
    <w:p w14:paraId="46126BB3" w14:textId="77777777" w:rsidR="004D5802" w:rsidRDefault="004D5802" w:rsidP="00BA3E0B">
      <w:pPr>
        <w:ind w:firstLine="708"/>
        <w:rPr>
          <w:rFonts w:ascii="Arial" w:hAnsi="Arial" w:cs="Arial"/>
          <w:color w:val="000000"/>
          <w:sz w:val="22"/>
          <w:szCs w:val="22"/>
        </w:rPr>
      </w:pPr>
    </w:p>
    <w:p w14:paraId="30E14EAD" w14:textId="77777777" w:rsidR="00406569" w:rsidRDefault="00406569" w:rsidP="00406569">
      <w:pPr>
        <w:tabs>
          <w:tab w:val="left" w:pos="0"/>
        </w:tabs>
        <w:jc w:val="center"/>
        <w:rPr>
          <w:sz w:val="24"/>
        </w:rPr>
      </w:pPr>
      <w:r>
        <w:rPr>
          <w:b/>
          <w:bCs/>
          <w:sz w:val="32"/>
          <w:szCs w:val="32"/>
        </w:rPr>
        <w:lastRenderedPageBreak/>
        <w:t>TRABALHO SOBRE PLANEJAMENTO ESTRATÉGICO</w:t>
      </w:r>
    </w:p>
    <w:p w14:paraId="4E940EE6" w14:textId="77777777" w:rsidR="00406569" w:rsidRDefault="00406569" w:rsidP="00406569">
      <w:pPr>
        <w:tabs>
          <w:tab w:val="left" w:pos="0"/>
        </w:tabs>
        <w:rPr>
          <w:sz w:val="24"/>
        </w:rPr>
      </w:pPr>
    </w:p>
    <w:p w14:paraId="210C7568" w14:textId="77777777" w:rsidR="00406569" w:rsidRPr="00553842" w:rsidRDefault="00406569" w:rsidP="00406569">
      <w:pPr>
        <w:tabs>
          <w:tab w:val="left" w:pos="0"/>
        </w:tabs>
        <w:jc w:val="both"/>
        <w:rPr>
          <w:sz w:val="26"/>
          <w:szCs w:val="26"/>
        </w:rPr>
      </w:pPr>
      <w:r>
        <w:rPr>
          <w:sz w:val="28"/>
          <w:szCs w:val="28"/>
        </w:rPr>
        <w:tab/>
      </w:r>
      <w:r w:rsidRPr="00553842">
        <w:rPr>
          <w:sz w:val="26"/>
          <w:szCs w:val="26"/>
        </w:rPr>
        <w:t xml:space="preserve">Quando </w:t>
      </w:r>
      <w:r>
        <w:rPr>
          <w:sz w:val="26"/>
          <w:szCs w:val="26"/>
        </w:rPr>
        <w:t xml:space="preserve">Solange </w:t>
      </w:r>
      <w:r w:rsidRPr="00553842">
        <w:rPr>
          <w:sz w:val="26"/>
          <w:szCs w:val="26"/>
        </w:rPr>
        <w:t xml:space="preserve">Silveira formou-se na faculdade, ela já tinha certa experiência </w:t>
      </w:r>
      <w:r>
        <w:rPr>
          <w:sz w:val="26"/>
          <w:szCs w:val="26"/>
        </w:rPr>
        <w:t>administrativa</w:t>
      </w:r>
      <w:r w:rsidRPr="00553842">
        <w:rPr>
          <w:sz w:val="26"/>
          <w:szCs w:val="26"/>
        </w:rPr>
        <w:t xml:space="preserve">. </w:t>
      </w:r>
      <w:r>
        <w:rPr>
          <w:sz w:val="26"/>
          <w:szCs w:val="26"/>
        </w:rPr>
        <w:softHyphen/>
      </w:r>
      <w:r>
        <w:rPr>
          <w:sz w:val="26"/>
          <w:szCs w:val="26"/>
        </w:rPr>
        <w:softHyphen/>
      </w:r>
      <w:r>
        <w:rPr>
          <w:sz w:val="26"/>
          <w:szCs w:val="26"/>
        </w:rPr>
        <w:softHyphen/>
      </w:r>
      <w:r>
        <w:rPr>
          <w:sz w:val="26"/>
          <w:szCs w:val="26"/>
        </w:rPr>
        <w:softHyphen/>
      </w:r>
      <w:proofErr w:type="gramStart"/>
      <w:r>
        <w:rPr>
          <w:sz w:val="26"/>
          <w:szCs w:val="26"/>
        </w:rPr>
        <w:softHyphen/>
      </w:r>
      <w:r w:rsidRPr="00553842">
        <w:rPr>
          <w:sz w:val="26"/>
          <w:szCs w:val="26"/>
        </w:rPr>
        <w:t>Um</w:t>
      </w:r>
      <w:proofErr w:type="gramEnd"/>
      <w:r w:rsidRPr="00553842">
        <w:rPr>
          <w:sz w:val="26"/>
          <w:szCs w:val="26"/>
        </w:rPr>
        <w:t xml:space="preserve"> dia encontrou um prédio no centro da cidade de Joinville para alugar e vislumbrou ali um</w:t>
      </w:r>
      <w:r>
        <w:rPr>
          <w:sz w:val="26"/>
          <w:szCs w:val="26"/>
        </w:rPr>
        <w:t>a boa oportunidade para iniciar um</w:t>
      </w:r>
      <w:r w:rsidRPr="00553842">
        <w:rPr>
          <w:sz w:val="26"/>
          <w:szCs w:val="26"/>
        </w:rPr>
        <w:t xml:space="preserve"> negócio com sucesso. As medidas do prédio são 20 </w:t>
      </w:r>
      <w:proofErr w:type="gramStart"/>
      <w:r w:rsidRPr="00553842">
        <w:rPr>
          <w:sz w:val="26"/>
          <w:szCs w:val="26"/>
        </w:rPr>
        <w:t>x</w:t>
      </w:r>
      <w:proofErr w:type="gramEnd"/>
      <w:r w:rsidRPr="00553842">
        <w:rPr>
          <w:sz w:val="26"/>
          <w:szCs w:val="26"/>
        </w:rPr>
        <w:t xml:space="preserve"> 10 metros em uma esquina movimentada em uma estrutura com somente o térreo.</w:t>
      </w:r>
    </w:p>
    <w:p w14:paraId="7600E72D" w14:textId="77777777" w:rsidR="00406569" w:rsidRDefault="00406569" w:rsidP="00406569">
      <w:pPr>
        <w:tabs>
          <w:tab w:val="left" w:pos="0"/>
        </w:tabs>
        <w:jc w:val="both"/>
        <w:rPr>
          <w:sz w:val="26"/>
          <w:szCs w:val="26"/>
        </w:rPr>
      </w:pPr>
      <w:r w:rsidRPr="00553842">
        <w:rPr>
          <w:sz w:val="26"/>
          <w:szCs w:val="26"/>
        </w:rPr>
        <w:tab/>
        <w:t>Sua avó lhe deixou de herança o dinheiro necessário para a reforma do prédio</w:t>
      </w:r>
      <w:r>
        <w:rPr>
          <w:sz w:val="26"/>
          <w:szCs w:val="26"/>
        </w:rPr>
        <w:t xml:space="preserve"> que equivale a um consórcio de um carro zero quilômetro</w:t>
      </w:r>
      <w:r w:rsidRPr="00553842">
        <w:rPr>
          <w:sz w:val="26"/>
          <w:szCs w:val="26"/>
        </w:rPr>
        <w:t xml:space="preserve">. </w:t>
      </w:r>
      <w:r>
        <w:rPr>
          <w:sz w:val="26"/>
          <w:szCs w:val="26"/>
        </w:rPr>
        <w:t>A c</w:t>
      </w:r>
      <w:r w:rsidRPr="00553842">
        <w:rPr>
          <w:sz w:val="26"/>
          <w:szCs w:val="26"/>
        </w:rPr>
        <w:t>ontabilidade e obrigações legais</w:t>
      </w:r>
      <w:r>
        <w:rPr>
          <w:sz w:val="26"/>
          <w:szCs w:val="26"/>
        </w:rPr>
        <w:t xml:space="preserve"> para o início do empreendimento serão </w:t>
      </w:r>
      <w:r w:rsidRPr="00553842">
        <w:rPr>
          <w:sz w:val="26"/>
          <w:szCs w:val="26"/>
        </w:rPr>
        <w:t>ofertados pel</w:t>
      </w:r>
      <w:r>
        <w:rPr>
          <w:sz w:val="26"/>
          <w:szCs w:val="26"/>
        </w:rPr>
        <w:t>a sua mãe, que é contadora. Solange</w:t>
      </w:r>
      <w:r w:rsidRPr="00553842">
        <w:rPr>
          <w:sz w:val="26"/>
          <w:szCs w:val="26"/>
        </w:rPr>
        <w:t xml:space="preserve"> contará com uma poupança que fez para manter o negócio no início, </w:t>
      </w:r>
      <w:r>
        <w:rPr>
          <w:sz w:val="26"/>
          <w:szCs w:val="26"/>
        </w:rPr>
        <w:t xml:space="preserve">e seu pai prometeu uma ajuda financeira caso precise, </w:t>
      </w:r>
      <w:r w:rsidRPr="00553842">
        <w:rPr>
          <w:sz w:val="26"/>
          <w:szCs w:val="26"/>
        </w:rPr>
        <w:t xml:space="preserve">garantindo assim pagamento do aluguel, dos funcionários e demais custos de manutenção. </w:t>
      </w:r>
    </w:p>
    <w:p w14:paraId="1BB1A5BB" w14:textId="77777777" w:rsidR="00406569" w:rsidRPr="00553842" w:rsidRDefault="00406569" w:rsidP="00406569">
      <w:pPr>
        <w:tabs>
          <w:tab w:val="left" w:pos="0"/>
        </w:tabs>
        <w:jc w:val="both"/>
        <w:rPr>
          <w:sz w:val="26"/>
          <w:szCs w:val="26"/>
        </w:rPr>
      </w:pPr>
      <w:r>
        <w:rPr>
          <w:sz w:val="26"/>
          <w:szCs w:val="26"/>
        </w:rPr>
        <w:tab/>
      </w:r>
      <w:r w:rsidRPr="00553842">
        <w:rPr>
          <w:sz w:val="26"/>
          <w:szCs w:val="26"/>
        </w:rPr>
        <w:t xml:space="preserve">Mas </w:t>
      </w:r>
      <w:r>
        <w:rPr>
          <w:sz w:val="26"/>
          <w:szCs w:val="26"/>
        </w:rPr>
        <w:t>Solange</w:t>
      </w:r>
      <w:r w:rsidRPr="00553842">
        <w:rPr>
          <w:sz w:val="26"/>
          <w:szCs w:val="26"/>
        </w:rPr>
        <w:t xml:space="preserve"> está sozinha e veio até a UDESC pedir uma ajuda aos alunos que tiveram aulas de Planejamento Estratégico com o Professor Júlio César O. Zimmermann.</w:t>
      </w:r>
      <w:r>
        <w:rPr>
          <w:sz w:val="26"/>
          <w:szCs w:val="26"/>
        </w:rPr>
        <w:t xml:space="preserve"> </w:t>
      </w:r>
      <w:r w:rsidRPr="00553842">
        <w:rPr>
          <w:sz w:val="26"/>
          <w:szCs w:val="26"/>
        </w:rPr>
        <w:t>Pede-se então um Planejamento Estratégico</w:t>
      </w:r>
      <w:r>
        <w:rPr>
          <w:sz w:val="26"/>
          <w:szCs w:val="26"/>
        </w:rPr>
        <w:t>, tendo:</w:t>
      </w:r>
    </w:p>
    <w:p w14:paraId="092FBE7E" w14:textId="77777777" w:rsidR="00406569" w:rsidRPr="00553842" w:rsidRDefault="00406569" w:rsidP="00406569">
      <w:pPr>
        <w:tabs>
          <w:tab w:val="left" w:pos="0"/>
        </w:tabs>
        <w:rPr>
          <w:sz w:val="26"/>
          <w:szCs w:val="26"/>
        </w:rPr>
      </w:pPr>
    </w:p>
    <w:p w14:paraId="07ABAD29" w14:textId="4D69A2C5" w:rsidR="00406569" w:rsidRDefault="00406569" w:rsidP="00406569">
      <w:pPr>
        <w:tabs>
          <w:tab w:val="left" w:pos="0"/>
        </w:tabs>
        <w:rPr>
          <w:sz w:val="26"/>
          <w:szCs w:val="26"/>
        </w:rPr>
      </w:pPr>
      <w:r w:rsidRPr="00553842">
        <w:rPr>
          <w:sz w:val="26"/>
          <w:szCs w:val="26"/>
        </w:rPr>
        <w:t>1 – CAPA</w:t>
      </w:r>
      <w:r w:rsidRPr="00A502CD">
        <w:rPr>
          <w:sz w:val="26"/>
          <w:szCs w:val="26"/>
        </w:rPr>
        <w:t xml:space="preserve"> </w:t>
      </w:r>
      <w:r w:rsidR="004D5802">
        <w:rPr>
          <w:sz w:val="26"/>
          <w:szCs w:val="26"/>
        </w:rPr>
        <w:t>com a definição de um</w:t>
      </w:r>
      <w:r>
        <w:rPr>
          <w:sz w:val="26"/>
          <w:szCs w:val="26"/>
        </w:rPr>
        <w:t xml:space="preserve"> ramo de atividade, o que vender e qual o mercado-alvo.</w:t>
      </w:r>
    </w:p>
    <w:p w14:paraId="601EB903" w14:textId="77777777" w:rsidR="00406569" w:rsidRDefault="00406569" w:rsidP="00406569">
      <w:pPr>
        <w:tabs>
          <w:tab w:val="left" w:pos="0"/>
        </w:tabs>
        <w:rPr>
          <w:sz w:val="26"/>
          <w:szCs w:val="26"/>
        </w:rPr>
      </w:pPr>
      <w:r>
        <w:rPr>
          <w:sz w:val="26"/>
          <w:szCs w:val="26"/>
        </w:rPr>
        <w:t xml:space="preserve">2 – Análise </w:t>
      </w:r>
      <w:r w:rsidRPr="00553842">
        <w:rPr>
          <w:sz w:val="26"/>
          <w:szCs w:val="26"/>
        </w:rPr>
        <w:t>SWOT</w:t>
      </w:r>
      <w:r>
        <w:rPr>
          <w:sz w:val="26"/>
          <w:szCs w:val="26"/>
        </w:rPr>
        <w:t xml:space="preserve"> do negócio </w:t>
      </w:r>
      <w:r w:rsidRPr="00553842">
        <w:rPr>
          <w:sz w:val="26"/>
          <w:szCs w:val="26"/>
        </w:rPr>
        <w:t>(</w:t>
      </w:r>
      <w:r>
        <w:rPr>
          <w:sz w:val="26"/>
          <w:szCs w:val="26"/>
        </w:rPr>
        <w:t>2</w:t>
      </w:r>
      <w:r w:rsidRPr="00553842">
        <w:rPr>
          <w:sz w:val="26"/>
          <w:szCs w:val="26"/>
        </w:rPr>
        <w:t>,0 ponto</w:t>
      </w:r>
      <w:r>
        <w:rPr>
          <w:sz w:val="26"/>
          <w:szCs w:val="26"/>
        </w:rPr>
        <w:t>s. 0,5</w:t>
      </w:r>
      <w:r w:rsidRPr="00553842">
        <w:rPr>
          <w:sz w:val="26"/>
          <w:szCs w:val="26"/>
        </w:rPr>
        <w:t xml:space="preserve"> cada)</w:t>
      </w:r>
    </w:p>
    <w:p w14:paraId="15AC8DFF" w14:textId="77777777" w:rsidR="00406569" w:rsidRPr="00553842" w:rsidRDefault="00406569" w:rsidP="00406569">
      <w:pPr>
        <w:tabs>
          <w:tab w:val="left" w:pos="0"/>
        </w:tabs>
        <w:rPr>
          <w:sz w:val="26"/>
          <w:szCs w:val="26"/>
        </w:rPr>
      </w:pPr>
      <w:r>
        <w:rPr>
          <w:sz w:val="26"/>
          <w:szCs w:val="26"/>
        </w:rPr>
        <w:t xml:space="preserve">3 - </w:t>
      </w:r>
      <w:r w:rsidRPr="00553842">
        <w:rPr>
          <w:sz w:val="26"/>
          <w:szCs w:val="26"/>
        </w:rPr>
        <w:t>Criar: (</w:t>
      </w:r>
      <w:r>
        <w:rPr>
          <w:sz w:val="26"/>
          <w:szCs w:val="26"/>
        </w:rPr>
        <w:t>3</w:t>
      </w:r>
      <w:r w:rsidRPr="00553842">
        <w:rPr>
          <w:sz w:val="26"/>
          <w:szCs w:val="26"/>
        </w:rPr>
        <w:t>,0 ponto</w:t>
      </w:r>
      <w:r>
        <w:rPr>
          <w:sz w:val="26"/>
          <w:szCs w:val="26"/>
        </w:rPr>
        <w:t>s. 0,5</w:t>
      </w:r>
      <w:r w:rsidRPr="00553842">
        <w:rPr>
          <w:sz w:val="26"/>
          <w:szCs w:val="26"/>
        </w:rPr>
        <w:t xml:space="preserve"> cada)</w:t>
      </w:r>
    </w:p>
    <w:p w14:paraId="17D02450" w14:textId="77777777" w:rsidR="00406569" w:rsidRPr="00553842" w:rsidRDefault="00406569" w:rsidP="00406569">
      <w:pPr>
        <w:numPr>
          <w:ilvl w:val="0"/>
          <w:numId w:val="2"/>
        </w:numPr>
        <w:tabs>
          <w:tab w:val="clear" w:pos="1068"/>
          <w:tab w:val="left" w:pos="0"/>
        </w:tabs>
        <w:ind w:left="720"/>
        <w:rPr>
          <w:sz w:val="26"/>
          <w:szCs w:val="26"/>
        </w:rPr>
      </w:pPr>
      <w:r w:rsidRPr="00553842">
        <w:rPr>
          <w:sz w:val="26"/>
          <w:szCs w:val="26"/>
        </w:rPr>
        <w:t>Missão da empresa</w:t>
      </w:r>
    </w:p>
    <w:p w14:paraId="270DDF24" w14:textId="77777777" w:rsidR="00406569" w:rsidRDefault="00406569" w:rsidP="00406569">
      <w:pPr>
        <w:numPr>
          <w:ilvl w:val="0"/>
          <w:numId w:val="2"/>
        </w:numPr>
        <w:tabs>
          <w:tab w:val="clear" w:pos="1068"/>
          <w:tab w:val="left" w:pos="0"/>
        </w:tabs>
        <w:ind w:left="720"/>
        <w:rPr>
          <w:sz w:val="26"/>
          <w:szCs w:val="26"/>
        </w:rPr>
      </w:pPr>
      <w:r w:rsidRPr="00553842">
        <w:rPr>
          <w:sz w:val="26"/>
          <w:szCs w:val="26"/>
        </w:rPr>
        <w:t>Visão da empresa</w:t>
      </w:r>
    </w:p>
    <w:p w14:paraId="5A3625E5" w14:textId="77777777" w:rsidR="00406569" w:rsidRPr="00553842" w:rsidRDefault="00406569" w:rsidP="00406569">
      <w:pPr>
        <w:numPr>
          <w:ilvl w:val="0"/>
          <w:numId w:val="2"/>
        </w:numPr>
        <w:tabs>
          <w:tab w:val="clear" w:pos="1068"/>
          <w:tab w:val="left" w:pos="0"/>
        </w:tabs>
        <w:ind w:left="720"/>
        <w:rPr>
          <w:sz w:val="26"/>
          <w:szCs w:val="26"/>
        </w:rPr>
      </w:pPr>
      <w:r>
        <w:rPr>
          <w:sz w:val="26"/>
          <w:szCs w:val="26"/>
        </w:rPr>
        <w:t>Valores da empresa</w:t>
      </w:r>
    </w:p>
    <w:p w14:paraId="6A589669" w14:textId="77777777" w:rsidR="00406569" w:rsidRDefault="00406569" w:rsidP="00406569">
      <w:pPr>
        <w:numPr>
          <w:ilvl w:val="0"/>
          <w:numId w:val="2"/>
        </w:numPr>
        <w:tabs>
          <w:tab w:val="clear" w:pos="1068"/>
          <w:tab w:val="left" w:pos="0"/>
        </w:tabs>
        <w:ind w:left="720"/>
        <w:rPr>
          <w:sz w:val="26"/>
          <w:szCs w:val="26"/>
        </w:rPr>
      </w:pPr>
      <w:r w:rsidRPr="00553842">
        <w:rPr>
          <w:sz w:val="26"/>
          <w:szCs w:val="26"/>
        </w:rPr>
        <w:t>Slogan</w:t>
      </w:r>
    </w:p>
    <w:p w14:paraId="638F1A47" w14:textId="77777777" w:rsidR="00406569" w:rsidRPr="00553842" w:rsidRDefault="00406569" w:rsidP="00406569">
      <w:pPr>
        <w:numPr>
          <w:ilvl w:val="0"/>
          <w:numId w:val="2"/>
        </w:numPr>
        <w:tabs>
          <w:tab w:val="clear" w:pos="1068"/>
          <w:tab w:val="left" w:pos="0"/>
        </w:tabs>
        <w:ind w:left="720"/>
        <w:rPr>
          <w:sz w:val="26"/>
          <w:szCs w:val="26"/>
        </w:rPr>
      </w:pPr>
      <w:r w:rsidRPr="00553842">
        <w:rPr>
          <w:sz w:val="26"/>
          <w:szCs w:val="26"/>
        </w:rPr>
        <w:t>Logotipo</w:t>
      </w:r>
    </w:p>
    <w:p w14:paraId="03EFF15C" w14:textId="77777777" w:rsidR="00406569" w:rsidRDefault="00406569" w:rsidP="00406569">
      <w:pPr>
        <w:numPr>
          <w:ilvl w:val="0"/>
          <w:numId w:val="2"/>
        </w:numPr>
        <w:tabs>
          <w:tab w:val="clear" w:pos="1068"/>
          <w:tab w:val="left" w:pos="0"/>
        </w:tabs>
        <w:ind w:left="720"/>
        <w:rPr>
          <w:sz w:val="26"/>
          <w:szCs w:val="26"/>
        </w:rPr>
      </w:pPr>
      <w:r w:rsidRPr="00553842">
        <w:rPr>
          <w:sz w:val="26"/>
          <w:szCs w:val="26"/>
        </w:rPr>
        <w:t>Leiaute do prédio</w:t>
      </w:r>
    </w:p>
    <w:p w14:paraId="270B088D" w14:textId="77777777" w:rsidR="00406569" w:rsidRPr="0070592D" w:rsidRDefault="00406569" w:rsidP="00406569">
      <w:pPr>
        <w:tabs>
          <w:tab w:val="left" w:pos="0"/>
        </w:tabs>
        <w:ind w:left="720"/>
        <w:rPr>
          <w:sz w:val="26"/>
          <w:szCs w:val="26"/>
        </w:rPr>
      </w:pPr>
    </w:p>
    <w:p w14:paraId="6D53D08D" w14:textId="77777777" w:rsidR="00406569" w:rsidRPr="00553842" w:rsidRDefault="00406569" w:rsidP="00406569">
      <w:pPr>
        <w:tabs>
          <w:tab w:val="left" w:pos="0"/>
        </w:tabs>
        <w:rPr>
          <w:sz w:val="26"/>
          <w:szCs w:val="26"/>
        </w:rPr>
      </w:pPr>
      <w:r>
        <w:rPr>
          <w:sz w:val="26"/>
          <w:szCs w:val="26"/>
        </w:rPr>
        <w:t>4</w:t>
      </w:r>
      <w:r w:rsidRPr="00553842">
        <w:rPr>
          <w:sz w:val="26"/>
          <w:szCs w:val="26"/>
        </w:rPr>
        <w:t xml:space="preserve"> – Estabelecer entre três e </w:t>
      </w:r>
      <w:r>
        <w:rPr>
          <w:sz w:val="26"/>
          <w:szCs w:val="26"/>
        </w:rPr>
        <w:t xml:space="preserve">cinco </w:t>
      </w:r>
      <w:r w:rsidRPr="00553842">
        <w:rPr>
          <w:sz w:val="26"/>
          <w:szCs w:val="26"/>
        </w:rPr>
        <w:t xml:space="preserve">metas que a equipe deve realizar para </w:t>
      </w:r>
      <w:r>
        <w:rPr>
          <w:sz w:val="26"/>
          <w:szCs w:val="26"/>
        </w:rPr>
        <w:t xml:space="preserve">os quatro </w:t>
      </w:r>
      <w:r w:rsidRPr="00553842">
        <w:rPr>
          <w:sz w:val="26"/>
          <w:szCs w:val="26"/>
        </w:rPr>
        <w:t xml:space="preserve">objetivos estratégicos a seguir: </w:t>
      </w:r>
    </w:p>
    <w:p w14:paraId="4374AE6E" w14:textId="77777777" w:rsidR="00406569" w:rsidRPr="00553842" w:rsidRDefault="00406569" w:rsidP="00406569">
      <w:pPr>
        <w:numPr>
          <w:ilvl w:val="0"/>
          <w:numId w:val="20"/>
        </w:numPr>
        <w:rPr>
          <w:sz w:val="26"/>
          <w:szCs w:val="26"/>
        </w:rPr>
      </w:pPr>
      <w:r w:rsidRPr="00553842">
        <w:rPr>
          <w:sz w:val="26"/>
          <w:szCs w:val="26"/>
        </w:rPr>
        <w:t>Reforma do prédio. (1,0 ponto)</w:t>
      </w:r>
    </w:p>
    <w:p w14:paraId="6E547984" w14:textId="77777777" w:rsidR="00406569" w:rsidRPr="00553842" w:rsidRDefault="00406569" w:rsidP="00406569">
      <w:pPr>
        <w:numPr>
          <w:ilvl w:val="0"/>
          <w:numId w:val="20"/>
        </w:numPr>
        <w:rPr>
          <w:sz w:val="26"/>
          <w:szCs w:val="26"/>
        </w:rPr>
      </w:pPr>
      <w:r w:rsidRPr="00553842">
        <w:rPr>
          <w:sz w:val="26"/>
          <w:szCs w:val="26"/>
        </w:rPr>
        <w:t>Contratação de funcionários. (1,0 ponto)</w:t>
      </w:r>
    </w:p>
    <w:p w14:paraId="39C6A8B3" w14:textId="77777777" w:rsidR="00406569" w:rsidRDefault="00406569" w:rsidP="00406569">
      <w:pPr>
        <w:numPr>
          <w:ilvl w:val="0"/>
          <w:numId w:val="20"/>
        </w:numPr>
        <w:rPr>
          <w:sz w:val="26"/>
          <w:szCs w:val="26"/>
        </w:rPr>
      </w:pPr>
      <w:r w:rsidRPr="00553842">
        <w:rPr>
          <w:sz w:val="26"/>
          <w:szCs w:val="26"/>
        </w:rPr>
        <w:t>Treinamento de funcionários</w:t>
      </w:r>
      <w:r>
        <w:rPr>
          <w:sz w:val="26"/>
          <w:szCs w:val="26"/>
        </w:rPr>
        <w:t>.</w:t>
      </w:r>
      <w:r w:rsidRPr="00553842">
        <w:rPr>
          <w:sz w:val="26"/>
          <w:szCs w:val="26"/>
        </w:rPr>
        <w:t xml:space="preserve"> (1,0 ponto)</w:t>
      </w:r>
    </w:p>
    <w:p w14:paraId="1542BCA9" w14:textId="77777777" w:rsidR="00406569" w:rsidRDefault="00406569" w:rsidP="00406569">
      <w:pPr>
        <w:numPr>
          <w:ilvl w:val="0"/>
          <w:numId w:val="20"/>
        </w:numPr>
        <w:rPr>
          <w:sz w:val="26"/>
          <w:szCs w:val="26"/>
        </w:rPr>
      </w:pPr>
      <w:r>
        <w:rPr>
          <w:sz w:val="26"/>
          <w:szCs w:val="26"/>
        </w:rPr>
        <w:t>Marketing para inauguração. (1,0 ponto)</w:t>
      </w:r>
    </w:p>
    <w:p w14:paraId="3C4C6CDF" w14:textId="77777777" w:rsidR="00406569" w:rsidRPr="00553842" w:rsidRDefault="00406569" w:rsidP="00406569">
      <w:pPr>
        <w:ind w:left="720"/>
        <w:rPr>
          <w:sz w:val="26"/>
          <w:szCs w:val="26"/>
        </w:rPr>
      </w:pPr>
    </w:p>
    <w:p w14:paraId="5AF979CE" w14:textId="77777777" w:rsidR="00406569" w:rsidRPr="00553842" w:rsidRDefault="00406569" w:rsidP="00406569">
      <w:pPr>
        <w:tabs>
          <w:tab w:val="left" w:pos="0"/>
        </w:tabs>
        <w:rPr>
          <w:sz w:val="26"/>
          <w:szCs w:val="26"/>
        </w:rPr>
      </w:pPr>
      <w:r>
        <w:rPr>
          <w:sz w:val="26"/>
          <w:szCs w:val="26"/>
        </w:rPr>
        <w:t>5</w:t>
      </w:r>
      <w:r w:rsidRPr="00553842">
        <w:rPr>
          <w:sz w:val="26"/>
          <w:szCs w:val="26"/>
        </w:rPr>
        <w:t xml:space="preserve"> – Faça uma análise da concorrência (não precisa pontuar nossa empresa, já que ela está ainda sendo implantada) com três empresas concorrentes identificando suas vantagens e relatando qual deve ser a chave do sucesso nesse ramo. (1,0 ponto)</w:t>
      </w:r>
    </w:p>
    <w:p w14:paraId="2FC2C906" w14:textId="77777777" w:rsidR="00406569" w:rsidRDefault="00406569" w:rsidP="00406569">
      <w:pPr>
        <w:tabs>
          <w:tab w:val="left" w:pos="0"/>
        </w:tabs>
        <w:rPr>
          <w:sz w:val="26"/>
          <w:szCs w:val="26"/>
        </w:rPr>
      </w:pPr>
    </w:p>
    <w:p w14:paraId="5EA6C850" w14:textId="77777777" w:rsidR="00406569" w:rsidRDefault="00406569" w:rsidP="00406569">
      <w:pPr>
        <w:tabs>
          <w:tab w:val="left" w:pos="0"/>
        </w:tabs>
        <w:rPr>
          <w:sz w:val="26"/>
          <w:szCs w:val="26"/>
        </w:rPr>
      </w:pPr>
      <w:r w:rsidRPr="00553842">
        <w:rPr>
          <w:sz w:val="26"/>
          <w:szCs w:val="26"/>
        </w:rPr>
        <w:t>Observação:</w:t>
      </w:r>
    </w:p>
    <w:p w14:paraId="520F21FD" w14:textId="77777777" w:rsidR="00406569" w:rsidRPr="00553842" w:rsidRDefault="00406569" w:rsidP="00406569">
      <w:pPr>
        <w:numPr>
          <w:ilvl w:val="0"/>
          <w:numId w:val="21"/>
        </w:numPr>
        <w:tabs>
          <w:tab w:val="left" w:pos="0"/>
        </w:tabs>
        <w:rPr>
          <w:sz w:val="26"/>
          <w:szCs w:val="26"/>
        </w:rPr>
      </w:pPr>
      <w:r>
        <w:rPr>
          <w:sz w:val="26"/>
          <w:szCs w:val="26"/>
        </w:rPr>
        <w:t>Apresentar o trabalho conforme data no cronograma</w:t>
      </w:r>
      <w:r w:rsidRPr="00553842">
        <w:rPr>
          <w:sz w:val="26"/>
          <w:szCs w:val="26"/>
        </w:rPr>
        <w:t>.</w:t>
      </w:r>
    </w:p>
    <w:p w14:paraId="2997C59F" w14:textId="77777777" w:rsidR="00406569" w:rsidRPr="00553842" w:rsidRDefault="00406569" w:rsidP="00406569">
      <w:pPr>
        <w:numPr>
          <w:ilvl w:val="0"/>
          <w:numId w:val="21"/>
        </w:numPr>
        <w:tabs>
          <w:tab w:val="left" w:pos="0"/>
        </w:tabs>
        <w:rPr>
          <w:sz w:val="26"/>
          <w:szCs w:val="26"/>
        </w:rPr>
      </w:pPr>
      <w:r w:rsidRPr="00553842">
        <w:rPr>
          <w:sz w:val="26"/>
          <w:szCs w:val="26"/>
        </w:rPr>
        <w:t>Identificar um coordenador e os membros da equipe como responsáveis.</w:t>
      </w:r>
    </w:p>
    <w:p w14:paraId="3E852F04" w14:textId="32F5AF47" w:rsidR="00406569" w:rsidRDefault="00406569" w:rsidP="00406569">
      <w:pPr>
        <w:numPr>
          <w:ilvl w:val="0"/>
          <w:numId w:val="21"/>
        </w:numPr>
        <w:tabs>
          <w:tab w:val="left" w:pos="0"/>
        </w:tabs>
        <w:rPr>
          <w:sz w:val="26"/>
          <w:szCs w:val="26"/>
        </w:rPr>
      </w:pPr>
      <w:r w:rsidRPr="00553842">
        <w:rPr>
          <w:sz w:val="26"/>
          <w:szCs w:val="26"/>
        </w:rPr>
        <w:t xml:space="preserve">Ajustar </w:t>
      </w:r>
      <w:r>
        <w:rPr>
          <w:sz w:val="26"/>
          <w:szCs w:val="26"/>
        </w:rPr>
        <w:t xml:space="preserve">a data de inauguração para dia 09 de março. </w:t>
      </w:r>
    </w:p>
    <w:p w14:paraId="16698685" w14:textId="77777777" w:rsidR="00406569" w:rsidRDefault="00406569" w:rsidP="00406569">
      <w:pPr>
        <w:numPr>
          <w:ilvl w:val="0"/>
          <w:numId w:val="21"/>
        </w:numPr>
        <w:tabs>
          <w:tab w:val="left" w:pos="0"/>
        </w:tabs>
        <w:rPr>
          <w:sz w:val="26"/>
          <w:szCs w:val="26"/>
        </w:rPr>
      </w:pPr>
      <w:r>
        <w:rPr>
          <w:sz w:val="26"/>
          <w:szCs w:val="26"/>
        </w:rPr>
        <w:t>Entregar os slides impressos.</w:t>
      </w:r>
    </w:p>
    <w:p w14:paraId="695A5C87" w14:textId="16521342" w:rsidR="00406569" w:rsidRDefault="00406569" w:rsidP="00406569">
      <w:pPr>
        <w:numPr>
          <w:ilvl w:val="0"/>
          <w:numId w:val="21"/>
        </w:numPr>
        <w:tabs>
          <w:tab w:val="left" w:pos="0"/>
        </w:tabs>
        <w:rPr>
          <w:sz w:val="26"/>
          <w:szCs w:val="26"/>
        </w:rPr>
      </w:pPr>
      <w:r>
        <w:rPr>
          <w:sz w:val="26"/>
          <w:szCs w:val="26"/>
        </w:rPr>
        <w:t>Avaliação conforme FICHA DE AVALIAÇÕES.</w:t>
      </w:r>
    </w:p>
    <w:p w14:paraId="65B983FF" w14:textId="661C0CCF" w:rsidR="00406569" w:rsidRDefault="00406569" w:rsidP="00406569">
      <w:pPr>
        <w:numPr>
          <w:ilvl w:val="0"/>
          <w:numId w:val="21"/>
        </w:numPr>
        <w:tabs>
          <w:tab w:val="left" w:pos="0"/>
        </w:tabs>
        <w:rPr>
          <w:sz w:val="26"/>
          <w:szCs w:val="26"/>
        </w:rPr>
      </w:pPr>
      <w:r>
        <w:rPr>
          <w:sz w:val="26"/>
          <w:szCs w:val="26"/>
        </w:rPr>
        <w:t>Abaixo um modelo de 3 planos de ação por página.</w:t>
      </w:r>
    </w:p>
    <w:p w14:paraId="4A9C9A6F" w14:textId="77777777" w:rsidR="00406569" w:rsidRPr="00553842" w:rsidRDefault="00406569" w:rsidP="00406569">
      <w:pPr>
        <w:tabs>
          <w:tab w:val="left" w:pos="0"/>
        </w:tabs>
        <w:ind w:left="720"/>
        <w:jc w:val="right"/>
        <w:rPr>
          <w:sz w:val="26"/>
          <w:szCs w:val="26"/>
        </w:rPr>
      </w:pPr>
    </w:p>
    <w:p w14:paraId="74DD63AC" w14:textId="77777777" w:rsidR="00406569" w:rsidRDefault="00406569" w:rsidP="00406569">
      <w:pPr>
        <w:tabs>
          <w:tab w:val="left" w:pos="0"/>
        </w:tabs>
        <w:ind w:left="720"/>
        <w:jc w:val="right"/>
        <w:rPr>
          <w:rFonts w:ascii="Arial" w:hAnsi="Arial" w:cs="Arial"/>
          <w:sz w:val="24"/>
          <w:szCs w:val="24"/>
        </w:rPr>
      </w:pPr>
      <w:r>
        <w:rPr>
          <w:sz w:val="28"/>
          <w:szCs w:val="28"/>
        </w:rPr>
        <w:t>Bom trabalho!!</w:t>
      </w:r>
    </w:p>
    <w:p w14:paraId="698ACDE4" w14:textId="77777777" w:rsidR="00C614AA" w:rsidRDefault="00C614AA" w:rsidP="00C614AA">
      <w:pPr>
        <w:tabs>
          <w:tab w:val="left" w:pos="0"/>
        </w:tabs>
        <w:ind w:left="720"/>
        <w:jc w:val="right"/>
        <w:rPr>
          <w:sz w:val="28"/>
          <w:szCs w:val="28"/>
        </w:rPr>
      </w:pPr>
    </w:p>
    <w:p w14:paraId="0D09A469" w14:textId="77777777" w:rsidR="00C614AA" w:rsidRPr="00566558" w:rsidRDefault="00C614AA" w:rsidP="00C614AA">
      <w:pPr>
        <w:tabs>
          <w:tab w:val="left" w:pos="2661"/>
        </w:tabs>
        <w:ind w:left="2661"/>
        <w:rPr>
          <w:sz w:val="22"/>
          <w:szCs w:val="22"/>
        </w:rPr>
      </w:pPr>
      <w:r w:rsidRPr="00566558">
        <w:rPr>
          <w:sz w:val="22"/>
          <w:szCs w:val="22"/>
        </w:rPr>
        <w:tab/>
      </w:r>
      <w:r w:rsidRPr="00566558">
        <w:rPr>
          <w:sz w:val="22"/>
          <w:szCs w:val="22"/>
        </w:rPr>
        <w:tab/>
        <w:t>PLANO DE AÇÃO</w:t>
      </w:r>
    </w:p>
    <w:tbl>
      <w:tblPr>
        <w:tblW w:w="0" w:type="auto"/>
        <w:tblInd w:w="-35" w:type="dxa"/>
        <w:tblLayout w:type="fixed"/>
        <w:tblCellMar>
          <w:left w:w="70" w:type="dxa"/>
          <w:right w:w="70" w:type="dxa"/>
        </w:tblCellMar>
        <w:tblLook w:val="0000" w:firstRow="0" w:lastRow="0" w:firstColumn="0" w:lastColumn="0" w:noHBand="0" w:noVBand="0"/>
      </w:tblPr>
      <w:tblGrid>
        <w:gridCol w:w="7660"/>
        <w:gridCol w:w="990"/>
        <w:gridCol w:w="1900"/>
      </w:tblGrid>
      <w:tr w:rsidR="00C614AA" w:rsidRPr="00566558" w14:paraId="0C56A614" w14:textId="77777777" w:rsidTr="00D33F51">
        <w:tc>
          <w:tcPr>
            <w:tcW w:w="7660" w:type="dxa"/>
            <w:tcBorders>
              <w:bottom w:val="single" w:sz="4" w:space="0" w:color="000000"/>
              <w:right w:val="single" w:sz="4" w:space="0" w:color="auto"/>
            </w:tcBorders>
          </w:tcPr>
          <w:p w14:paraId="45F4F7EE" w14:textId="77777777" w:rsidR="00C614AA" w:rsidRPr="00566558" w:rsidRDefault="00C614AA" w:rsidP="00D33F51">
            <w:pPr>
              <w:tabs>
                <w:tab w:val="left" w:pos="2661"/>
              </w:tabs>
              <w:snapToGrid w:val="0"/>
              <w:rPr>
                <w:sz w:val="22"/>
                <w:szCs w:val="22"/>
              </w:rPr>
            </w:pPr>
          </w:p>
        </w:tc>
        <w:tc>
          <w:tcPr>
            <w:tcW w:w="990" w:type="dxa"/>
            <w:tcBorders>
              <w:top w:val="single" w:sz="4" w:space="0" w:color="auto"/>
              <w:left w:val="single" w:sz="4" w:space="0" w:color="auto"/>
              <w:bottom w:val="single" w:sz="4" w:space="0" w:color="auto"/>
            </w:tcBorders>
          </w:tcPr>
          <w:p w14:paraId="61D8509B" w14:textId="77777777" w:rsidR="00C614AA" w:rsidRPr="00566558" w:rsidRDefault="00C614AA" w:rsidP="00D33F51">
            <w:pPr>
              <w:tabs>
                <w:tab w:val="left" w:pos="2661"/>
              </w:tabs>
              <w:snapToGrid w:val="0"/>
              <w:rPr>
                <w:sz w:val="22"/>
                <w:szCs w:val="22"/>
              </w:rPr>
            </w:pPr>
            <w:r w:rsidRPr="00566558">
              <w:rPr>
                <w:sz w:val="22"/>
                <w:szCs w:val="22"/>
              </w:rPr>
              <w:t>Coord.:</w:t>
            </w:r>
          </w:p>
        </w:tc>
        <w:tc>
          <w:tcPr>
            <w:tcW w:w="1900" w:type="dxa"/>
            <w:tcBorders>
              <w:top w:val="single" w:sz="4" w:space="0" w:color="auto"/>
              <w:bottom w:val="single" w:sz="4" w:space="0" w:color="auto"/>
              <w:right w:val="single" w:sz="4" w:space="0" w:color="auto"/>
            </w:tcBorders>
          </w:tcPr>
          <w:p w14:paraId="429940C5" w14:textId="77777777" w:rsidR="00C614AA" w:rsidRPr="00566558" w:rsidRDefault="00C614AA" w:rsidP="00D33F51">
            <w:pPr>
              <w:tabs>
                <w:tab w:val="left" w:pos="2661"/>
              </w:tabs>
              <w:snapToGrid w:val="0"/>
              <w:rPr>
                <w:sz w:val="22"/>
                <w:szCs w:val="22"/>
              </w:rPr>
            </w:pPr>
          </w:p>
        </w:tc>
      </w:tr>
      <w:tr w:rsidR="00C614AA" w:rsidRPr="00566558" w14:paraId="3C1FEA30" w14:textId="77777777" w:rsidTr="00D33F51">
        <w:tc>
          <w:tcPr>
            <w:tcW w:w="7660" w:type="dxa"/>
            <w:tcBorders>
              <w:top w:val="single" w:sz="4" w:space="0" w:color="000000"/>
              <w:left w:val="single" w:sz="4" w:space="0" w:color="000000"/>
              <w:bottom w:val="single" w:sz="4" w:space="0" w:color="000000"/>
            </w:tcBorders>
          </w:tcPr>
          <w:p w14:paraId="732DFEF1" w14:textId="77777777" w:rsidR="00C614AA" w:rsidRPr="00566558" w:rsidRDefault="00C614AA" w:rsidP="00D33F51">
            <w:pPr>
              <w:tabs>
                <w:tab w:val="left" w:pos="2661"/>
              </w:tabs>
              <w:snapToGrid w:val="0"/>
              <w:rPr>
                <w:sz w:val="22"/>
                <w:szCs w:val="22"/>
              </w:rPr>
            </w:pPr>
            <w:r w:rsidRPr="00566558">
              <w:rPr>
                <w:sz w:val="22"/>
                <w:szCs w:val="22"/>
              </w:rPr>
              <w:t>Objetivo:</w:t>
            </w:r>
          </w:p>
        </w:tc>
        <w:tc>
          <w:tcPr>
            <w:tcW w:w="990" w:type="dxa"/>
            <w:tcBorders>
              <w:top w:val="single" w:sz="4" w:space="0" w:color="auto"/>
            </w:tcBorders>
          </w:tcPr>
          <w:p w14:paraId="469A4DCD" w14:textId="77777777" w:rsidR="00C614AA" w:rsidRPr="00566558" w:rsidRDefault="00C614AA" w:rsidP="00D33F51">
            <w:pPr>
              <w:tabs>
                <w:tab w:val="left" w:pos="2661"/>
              </w:tabs>
              <w:snapToGrid w:val="0"/>
              <w:rPr>
                <w:sz w:val="22"/>
                <w:szCs w:val="22"/>
              </w:rPr>
            </w:pPr>
          </w:p>
        </w:tc>
        <w:tc>
          <w:tcPr>
            <w:tcW w:w="1900" w:type="dxa"/>
            <w:tcBorders>
              <w:top w:val="single" w:sz="4" w:space="0" w:color="auto"/>
              <w:right w:val="single" w:sz="4" w:space="0" w:color="000000"/>
            </w:tcBorders>
          </w:tcPr>
          <w:p w14:paraId="28A77AD4" w14:textId="77777777" w:rsidR="00C614AA" w:rsidRPr="00566558" w:rsidRDefault="00C614AA" w:rsidP="00D33F51">
            <w:pPr>
              <w:tabs>
                <w:tab w:val="left" w:pos="2661"/>
              </w:tabs>
              <w:snapToGrid w:val="0"/>
              <w:rPr>
                <w:sz w:val="22"/>
                <w:szCs w:val="22"/>
              </w:rPr>
            </w:pPr>
          </w:p>
        </w:tc>
      </w:tr>
      <w:tr w:rsidR="00C614AA" w:rsidRPr="00566558" w14:paraId="53452EA6" w14:textId="77777777" w:rsidTr="00D33F51">
        <w:tc>
          <w:tcPr>
            <w:tcW w:w="7660" w:type="dxa"/>
            <w:tcBorders>
              <w:top w:val="single" w:sz="4" w:space="0" w:color="000000"/>
              <w:left w:val="single" w:sz="4" w:space="0" w:color="000000"/>
              <w:bottom w:val="single" w:sz="4" w:space="0" w:color="000000"/>
            </w:tcBorders>
          </w:tcPr>
          <w:p w14:paraId="2F67FEBE" w14:textId="77777777" w:rsidR="00C614AA" w:rsidRPr="00566558" w:rsidRDefault="00C614AA" w:rsidP="00D33F51">
            <w:pPr>
              <w:tabs>
                <w:tab w:val="left" w:pos="2661"/>
              </w:tabs>
              <w:snapToGrid w:val="0"/>
              <w:rPr>
                <w:sz w:val="22"/>
                <w:szCs w:val="22"/>
              </w:rPr>
            </w:pPr>
            <w:r>
              <w:rPr>
                <w:sz w:val="22"/>
                <w:szCs w:val="22"/>
              </w:rPr>
              <w:t>Met</w:t>
            </w:r>
            <w:r w:rsidRPr="00566558">
              <w:rPr>
                <w:sz w:val="22"/>
                <w:szCs w:val="22"/>
              </w:rPr>
              <w:t>a:</w:t>
            </w:r>
          </w:p>
        </w:tc>
        <w:tc>
          <w:tcPr>
            <w:tcW w:w="990" w:type="dxa"/>
            <w:tcBorders>
              <w:top w:val="single" w:sz="4" w:space="0" w:color="000000"/>
            </w:tcBorders>
          </w:tcPr>
          <w:p w14:paraId="43A4878E" w14:textId="77777777" w:rsidR="00C614AA" w:rsidRPr="00566558" w:rsidRDefault="00C614AA" w:rsidP="00D33F51">
            <w:pPr>
              <w:tabs>
                <w:tab w:val="left" w:pos="2661"/>
              </w:tabs>
              <w:snapToGrid w:val="0"/>
              <w:rPr>
                <w:sz w:val="22"/>
                <w:szCs w:val="22"/>
              </w:rPr>
            </w:pPr>
          </w:p>
        </w:tc>
        <w:tc>
          <w:tcPr>
            <w:tcW w:w="1900" w:type="dxa"/>
            <w:tcBorders>
              <w:top w:val="single" w:sz="4" w:space="0" w:color="000000"/>
              <w:bottom w:val="single" w:sz="4" w:space="0" w:color="000000"/>
              <w:right w:val="single" w:sz="4" w:space="0" w:color="000000"/>
            </w:tcBorders>
          </w:tcPr>
          <w:p w14:paraId="19F125D5" w14:textId="77777777" w:rsidR="00C614AA" w:rsidRPr="00566558" w:rsidRDefault="00C614AA" w:rsidP="00D33F51">
            <w:pPr>
              <w:tabs>
                <w:tab w:val="left" w:pos="2661"/>
              </w:tabs>
              <w:snapToGrid w:val="0"/>
              <w:rPr>
                <w:sz w:val="22"/>
                <w:szCs w:val="22"/>
              </w:rPr>
            </w:pPr>
          </w:p>
        </w:tc>
      </w:tr>
      <w:tr w:rsidR="00C614AA" w:rsidRPr="00566558" w14:paraId="7A312225" w14:textId="77777777" w:rsidTr="00D33F51">
        <w:tc>
          <w:tcPr>
            <w:tcW w:w="7660" w:type="dxa"/>
            <w:tcBorders>
              <w:top w:val="single" w:sz="4" w:space="0" w:color="000000"/>
              <w:left w:val="single" w:sz="4" w:space="0" w:color="000000"/>
            </w:tcBorders>
          </w:tcPr>
          <w:p w14:paraId="201B8114" w14:textId="77777777" w:rsidR="00C614AA" w:rsidRPr="00566558" w:rsidRDefault="00C614AA" w:rsidP="00D33F51">
            <w:pPr>
              <w:pStyle w:val="Ttulo9"/>
              <w:snapToGrid w:val="0"/>
              <w:rPr>
                <w:sz w:val="22"/>
                <w:szCs w:val="22"/>
              </w:rPr>
            </w:pPr>
            <w:r w:rsidRPr="00566558">
              <w:rPr>
                <w:sz w:val="22"/>
                <w:szCs w:val="22"/>
              </w:rPr>
              <w:t>PASSOS</w:t>
            </w:r>
          </w:p>
        </w:tc>
        <w:tc>
          <w:tcPr>
            <w:tcW w:w="990" w:type="dxa"/>
            <w:tcBorders>
              <w:top w:val="single" w:sz="4" w:space="0" w:color="000000"/>
              <w:left w:val="single" w:sz="4" w:space="0" w:color="000000"/>
              <w:bottom w:val="single" w:sz="4" w:space="0" w:color="000000"/>
              <w:right w:val="single" w:sz="4" w:space="0" w:color="auto"/>
            </w:tcBorders>
          </w:tcPr>
          <w:p w14:paraId="5A33AFE2" w14:textId="77777777" w:rsidR="00C614AA" w:rsidRPr="00A2584A" w:rsidRDefault="00C614AA" w:rsidP="00D33F51">
            <w:pPr>
              <w:pStyle w:val="Ttulo3"/>
              <w:tabs>
                <w:tab w:val="left" w:pos="2661"/>
              </w:tabs>
              <w:snapToGrid w:val="0"/>
              <w:rPr>
                <w:sz w:val="16"/>
                <w:szCs w:val="16"/>
              </w:rPr>
            </w:pPr>
            <w:r w:rsidRPr="00A2584A">
              <w:rPr>
                <w:sz w:val="16"/>
                <w:szCs w:val="16"/>
              </w:rPr>
              <w:t>Responsável</w:t>
            </w:r>
          </w:p>
        </w:tc>
        <w:tc>
          <w:tcPr>
            <w:tcW w:w="1900" w:type="dxa"/>
            <w:tcBorders>
              <w:top w:val="single" w:sz="4" w:space="0" w:color="000000"/>
              <w:left w:val="single" w:sz="4" w:space="0" w:color="auto"/>
              <w:bottom w:val="single" w:sz="4" w:space="0" w:color="000000"/>
              <w:right w:val="single" w:sz="4" w:space="0" w:color="000000"/>
            </w:tcBorders>
          </w:tcPr>
          <w:p w14:paraId="0BEF6638" w14:textId="77777777" w:rsidR="00C614AA" w:rsidRPr="00566558" w:rsidRDefault="00C614AA" w:rsidP="00D33F51">
            <w:pPr>
              <w:pStyle w:val="Ttulo1"/>
              <w:tabs>
                <w:tab w:val="left" w:pos="2661"/>
              </w:tabs>
              <w:snapToGrid w:val="0"/>
              <w:rPr>
                <w:sz w:val="22"/>
                <w:szCs w:val="22"/>
              </w:rPr>
            </w:pPr>
            <w:r w:rsidRPr="00566558">
              <w:rPr>
                <w:sz w:val="22"/>
                <w:szCs w:val="22"/>
              </w:rPr>
              <w:t>Data limite</w:t>
            </w:r>
          </w:p>
        </w:tc>
      </w:tr>
      <w:tr w:rsidR="00C614AA" w:rsidRPr="00566558" w14:paraId="4B505DD3" w14:textId="77777777" w:rsidTr="00D33F51">
        <w:tc>
          <w:tcPr>
            <w:tcW w:w="7660" w:type="dxa"/>
            <w:tcBorders>
              <w:top w:val="single" w:sz="4" w:space="0" w:color="000000"/>
              <w:left w:val="single" w:sz="4" w:space="0" w:color="000000"/>
              <w:bottom w:val="single" w:sz="4" w:space="0" w:color="000000"/>
            </w:tcBorders>
          </w:tcPr>
          <w:p w14:paraId="49F7E14C" w14:textId="77777777" w:rsidR="00C614AA" w:rsidRPr="00566558" w:rsidRDefault="00C614AA" w:rsidP="00D33F51">
            <w:pPr>
              <w:tabs>
                <w:tab w:val="left" w:pos="2661"/>
              </w:tabs>
              <w:snapToGrid w:val="0"/>
              <w:rPr>
                <w:sz w:val="22"/>
                <w:szCs w:val="22"/>
              </w:rPr>
            </w:pPr>
          </w:p>
          <w:p w14:paraId="458B0430" w14:textId="77777777" w:rsidR="00C614AA" w:rsidRPr="00566558" w:rsidRDefault="00C614AA" w:rsidP="00D33F51">
            <w:pPr>
              <w:tabs>
                <w:tab w:val="left" w:pos="2661"/>
              </w:tabs>
              <w:rPr>
                <w:sz w:val="22"/>
                <w:szCs w:val="22"/>
              </w:rPr>
            </w:pPr>
          </w:p>
          <w:p w14:paraId="012C8EA4" w14:textId="77777777" w:rsidR="00C614AA" w:rsidRPr="00566558" w:rsidRDefault="00C614AA" w:rsidP="00D33F51">
            <w:pPr>
              <w:tabs>
                <w:tab w:val="left" w:pos="2661"/>
              </w:tabs>
              <w:rPr>
                <w:sz w:val="22"/>
                <w:szCs w:val="22"/>
              </w:rPr>
            </w:pPr>
          </w:p>
          <w:p w14:paraId="2568DDF4" w14:textId="77777777" w:rsidR="00C614AA" w:rsidRPr="00566558" w:rsidRDefault="00C614AA" w:rsidP="00D33F51">
            <w:pPr>
              <w:tabs>
                <w:tab w:val="left" w:pos="2661"/>
              </w:tabs>
              <w:rPr>
                <w:sz w:val="22"/>
                <w:szCs w:val="22"/>
              </w:rPr>
            </w:pPr>
          </w:p>
          <w:p w14:paraId="4317B235" w14:textId="77777777" w:rsidR="00C614AA" w:rsidRPr="00566558" w:rsidRDefault="00C614AA" w:rsidP="00D33F51">
            <w:pPr>
              <w:tabs>
                <w:tab w:val="left" w:pos="2661"/>
              </w:tabs>
              <w:rPr>
                <w:sz w:val="22"/>
                <w:szCs w:val="22"/>
              </w:rPr>
            </w:pPr>
          </w:p>
          <w:p w14:paraId="7F1C750D" w14:textId="77777777" w:rsidR="00C614AA" w:rsidRPr="00566558" w:rsidRDefault="00C614AA" w:rsidP="00D33F51">
            <w:pPr>
              <w:tabs>
                <w:tab w:val="left" w:pos="2661"/>
              </w:tabs>
              <w:rPr>
                <w:sz w:val="22"/>
                <w:szCs w:val="22"/>
              </w:rPr>
            </w:pPr>
          </w:p>
          <w:p w14:paraId="01C37B7F" w14:textId="77777777" w:rsidR="00C614AA" w:rsidRPr="00566558" w:rsidRDefault="00C614AA" w:rsidP="00D33F51">
            <w:pPr>
              <w:tabs>
                <w:tab w:val="left" w:pos="2661"/>
              </w:tabs>
              <w:rPr>
                <w:sz w:val="22"/>
                <w:szCs w:val="22"/>
              </w:rPr>
            </w:pPr>
          </w:p>
          <w:p w14:paraId="43656FB5" w14:textId="77777777" w:rsidR="00C614AA" w:rsidRPr="00566558" w:rsidRDefault="00C614AA" w:rsidP="00D33F51">
            <w:pPr>
              <w:tabs>
                <w:tab w:val="left" w:pos="2661"/>
              </w:tabs>
              <w:rPr>
                <w:sz w:val="22"/>
                <w:szCs w:val="22"/>
              </w:rPr>
            </w:pPr>
          </w:p>
          <w:p w14:paraId="257B51EB" w14:textId="77777777" w:rsidR="00C614AA" w:rsidRPr="00566558" w:rsidRDefault="00C614AA" w:rsidP="00D33F51">
            <w:pPr>
              <w:tabs>
                <w:tab w:val="left" w:pos="2661"/>
              </w:tabs>
              <w:rPr>
                <w:sz w:val="22"/>
                <w:szCs w:val="22"/>
              </w:rPr>
            </w:pPr>
          </w:p>
          <w:p w14:paraId="070262B7" w14:textId="77777777" w:rsidR="00C614AA" w:rsidRPr="00566558" w:rsidRDefault="00C614AA" w:rsidP="00D33F51">
            <w:pPr>
              <w:tabs>
                <w:tab w:val="left" w:pos="2661"/>
              </w:tabs>
              <w:rPr>
                <w:sz w:val="22"/>
                <w:szCs w:val="22"/>
              </w:rPr>
            </w:pPr>
          </w:p>
          <w:p w14:paraId="0191BEC1" w14:textId="77777777" w:rsidR="00C614AA" w:rsidRPr="00566558" w:rsidRDefault="00C614AA" w:rsidP="00D33F51">
            <w:pPr>
              <w:tabs>
                <w:tab w:val="left" w:pos="2661"/>
              </w:tabs>
              <w:rPr>
                <w:sz w:val="22"/>
                <w:szCs w:val="22"/>
              </w:rPr>
            </w:pPr>
          </w:p>
        </w:tc>
        <w:tc>
          <w:tcPr>
            <w:tcW w:w="990" w:type="dxa"/>
            <w:tcBorders>
              <w:top w:val="single" w:sz="4" w:space="0" w:color="000000"/>
              <w:left w:val="single" w:sz="4" w:space="0" w:color="000000"/>
              <w:bottom w:val="single" w:sz="4" w:space="0" w:color="000000"/>
            </w:tcBorders>
          </w:tcPr>
          <w:p w14:paraId="4F4FB566" w14:textId="77777777" w:rsidR="00C614AA" w:rsidRPr="00566558" w:rsidRDefault="00C614AA" w:rsidP="00D33F51">
            <w:pPr>
              <w:tabs>
                <w:tab w:val="left" w:pos="2661"/>
              </w:tabs>
              <w:snapToGrid w:val="0"/>
              <w:rPr>
                <w:sz w:val="22"/>
                <w:szCs w:val="22"/>
              </w:rPr>
            </w:pPr>
          </w:p>
        </w:tc>
        <w:tc>
          <w:tcPr>
            <w:tcW w:w="1900" w:type="dxa"/>
            <w:tcBorders>
              <w:top w:val="single" w:sz="4" w:space="0" w:color="000000"/>
              <w:left w:val="single" w:sz="4" w:space="0" w:color="000000"/>
              <w:bottom w:val="single" w:sz="4" w:space="0" w:color="000000"/>
              <w:right w:val="single" w:sz="4" w:space="0" w:color="000000"/>
            </w:tcBorders>
          </w:tcPr>
          <w:p w14:paraId="3FEEE83E" w14:textId="77777777" w:rsidR="00C614AA" w:rsidRPr="00566558" w:rsidRDefault="00C614AA" w:rsidP="00D33F51">
            <w:pPr>
              <w:tabs>
                <w:tab w:val="left" w:pos="2661"/>
              </w:tabs>
              <w:snapToGrid w:val="0"/>
              <w:rPr>
                <w:sz w:val="22"/>
                <w:szCs w:val="22"/>
              </w:rPr>
            </w:pPr>
          </w:p>
        </w:tc>
      </w:tr>
    </w:tbl>
    <w:p w14:paraId="652C568B" w14:textId="77777777" w:rsidR="00C614AA" w:rsidRPr="00566558" w:rsidRDefault="00C614AA" w:rsidP="00C614AA">
      <w:pPr>
        <w:rPr>
          <w:sz w:val="22"/>
          <w:szCs w:val="22"/>
        </w:rPr>
      </w:pPr>
    </w:p>
    <w:p w14:paraId="71010C1A" w14:textId="77777777" w:rsidR="00C614AA" w:rsidRPr="00566558" w:rsidRDefault="00C614AA" w:rsidP="00C614AA">
      <w:pPr>
        <w:rPr>
          <w:rFonts w:ascii="Arial" w:hAnsi="Arial"/>
          <w:sz w:val="22"/>
          <w:szCs w:val="22"/>
        </w:rPr>
      </w:pPr>
    </w:p>
    <w:p w14:paraId="503A3A14" w14:textId="77777777" w:rsidR="00C614AA" w:rsidRPr="00566558" w:rsidRDefault="00C614AA" w:rsidP="00C614AA">
      <w:pPr>
        <w:tabs>
          <w:tab w:val="left" w:pos="2661"/>
        </w:tabs>
        <w:ind w:left="2661"/>
        <w:rPr>
          <w:sz w:val="22"/>
          <w:szCs w:val="22"/>
        </w:rPr>
      </w:pPr>
      <w:r w:rsidRPr="00566558">
        <w:rPr>
          <w:sz w:val="22"/>
          <w:szCs w:val="22"/>
        </w:rPr>
        <w:tab/>
      </w:r>
      <w:r w:rsidRPr="00566558">
        <w:rPr>
          <w:sz w:val="22"/>
          <w:szCs w:val="22"/>
        </w:rPr>
        <w:tab/>
        <w:t>PLANO DE AÇÃO</w:t>
      </w:r>
    </w:p>
    <w:tbl>
      <w:tblPr>
        <w:tblW w:w="0" w:type="auto"/>
        <w:tblInd w:w="-35" w:type="dxa"/>
        <w:tblLayout w:type="fixed"/>
        <w:tblCellMar>
          <w:left w:w="70" w:type="dxa"/>
          <w:right w:w="70" w:type="dxa"/>
        </w:tblCellMar>
        <w:tblLook w:val="0000" w:firstRow="0" w:lastRow="0" w:firstColumn="0" w:lastColumn="0" w:noHBand="0" w:noVBand="0"/>
      </w:tblPr>
      <w:tblGrid>
        <w:gridCol w:w="7660"/>
        <w:gridCol w:w="990"/>
        <w:gridCol w:w="1900"/>
      </w:tblGrid>
      <w:tr w:rsidR="00C614AA" w:rsidRPr="00566558" w14:paraId="1131595D" w14:textId="77777777" w:rsidTr="00D33F51">
        <w:tc>
          <w:tcPr>
            <w:tcW w:w="7660" w:type="dxa"/>
            <w:tcBorders>
              <w:bottom w:val="single" w:sz="4" w:space="0" w:color="000000"/>
            </w:tcBorders>
          </w:tcPr>
          <w:p w14:paraId="64D2FC30" w14:textId="77777777" w:rsidR="00C614AA" w:rsidRPr="00566558" w:rsidRDefault="00C614AA" w:rsidP="00D33F51">
            <w:pPr>
              <w:tabs>
                <w:tab w:val="left" w:pos="2661"/>
              </w:tabs>
              <w:snapToGrid w:val="0"/>
              <w:rPr>
                <w:sz w:val="22"/>
                <w:szCs w:val="22"/>
              </w:rPr>
            </w:pPr>
          </w:p>
        </w:tc>
        <w:tc>
          <w:tcPr>
            <w:tcW w:w="990" w:type="dxa"/>
            <w:tcBorders>
              <w:bottom w:val="single" w:sz="4" w:space="0" w:color="000000"/>
            </w:tcBorders>
          </w:tcPr>
          <w:p w14:paraId="0D219EFF" w14:textId="77777777" w:rsidR="00C614AA" w:rsidRPr="00566558" w:rsidRDefault="00C614AA" w:rsidP="00D33F51">
            <w:pPr>
              <w:tabs>
                <w:tab w:val="left" w:pos="2661"/>
              </w:tabs>
              <w:snapToGrid w:val="0"/>
              <w:rPr>
                <w:sz w:val="22"/>
                <w:szCs w:val="22"/>
              </w:rPr>
            </w:pPr>
          </w:p>
        </w:tc>
        <w:tc>
          <w:tcPr>
            <w:tcW w:w="1900" w:type="dxa"/>
            <w:tcBorders>
              <w:top w:val="single" w:sz="4" w:space="0" w:color="000000"/>
              <w:left w:val="single" w:sz="4" w:space="0" w:color="000000"/>
              <w:right w:val="single" w:sz="4" w:space="0" w:color="000000"/>
            </w:tcBorders>
          </w:tcPr>
          <w:p w14:paraId="5DDD6325" w14:textId="77777777" w:rsidR="00C614AA" w:rsidRPr="00566558" w:rsidRDefault="00C614AA" w:rsidP="00D33F51">
            <w:pPr>
              <w:tabs>
                <w:tab w:val="left" w:pos="2661"/>
              </w:tabs>
              <w:snapToGrid w:val="0"/>
              <w:rPr>
                <w:sz w:val="22"/>
                <w:szCs w:val="22"/>
              </w:rPr>
            </w:pPr>
            <w:r w:rsidRPr="00566558">
              <w:rPr>
                <w:sz w:val="22"/>
                <w:szCs w:val="22"/>
              </w:rPr>
              <w:t>Coord.:</w:t>
            </w:r>
          </w:p>
        </w:tc>
      </w:tr>
      <w:tr w:rsidR="00C614AA" w:rsidRPr="00566558" w14:paraId="7040CE16" w14:textId="77777777" w:rsidTr="00D33F51">
        <w:tc>
          <w:tcPr>
            <w:tcW w:w="7660" w:type="dxa"/>
            <w:tcBorders>
              <w:top w:val="single" w:sz="4" w:space="0" w:color="000000"/>
              <w:left w:val="single" w:sz="4" w:space="0" w:color="000000"/>
              <w:bottom w:val="single" w:sz="4" w:space="0" w:color="000000"/>
            </w:tcBorders>
          </w:tcPr>
          <w:p w14:paraId="2D3DECE0" w14:textId="77777777" w:rsidR="00C614AA" w:rsidRPr="00566558" w:rsidRDefault="00C614AA" w:rsidP="00D33F51">
            <w:pPr>
              <w:tabs>
                <w:tab w:val="left" w:pos="2661"/>
              </w:tabs>
              <w:snapToGrid w:val="0"/>
              <w:rPr>
                <w:sz w:val="22"/>
                <w:szCs w:val="22"/>
              </w:rPr>
            </w:pPr>
            <w:r w:rsidRPr="00566558">
              <w:rPr>
                <w:sz w:val="22"/>
                <w:szCs w:val="22"/>
              </w:rPr>
              <w:t>Objetivo:</w:t>
            </w:r>
          </w:p>
        </w:tc>
        <w:tc>
          <w:tcPr>
            <w:tcW w:w="990" w:type="dxa"/>
          </w:tcPr>
          <w:p w14:paraId="3BB507AB" w14:textId="77777777" w:rsidR="00C614AA" w:rsidRPr="00566558" w:rsidRDefault="00C614AA" w:rsidP="00D33F51">
            <w:pPr>
              <w:tabs>
                <w:tab w:val="left" w:pos="2661"/>
              </w:tabs>
              <w:snapToGrid w:val="0"/>
              <w:rPr>
                <w:sz w:val="22"/>
                <w:szCs w:val="22"/>
              </w:rPr>
            </w:pPr>
          </w:p>
        </w:tc>
        <w:tc>
          <w:tcPr>
            <w:tcW w:w="1900" w:type="dxa"/>
            <w:tcBorders>
              <w:top w:val="single" w:sz="4" w:space="0" w:color="000000"/>
              <w:right w:val="single" w:sz="4" w:space="0" w:color="000000"/>
            </w:tcBorders>
          </w:tcPr>
          <w:p w14:paraId="2AF4111A" w14:textId="77777777" w:rsidR="00C614AA" w:rsidRPr="00566558" w:rsidRDefault="00C614AA" w:rsidP="00D33F51">
            <w:pPr>
              <w:tabs>
                <w:tab w:val="left" w:pos="2661"/>
              </w:tabs>
              <w:snapToGrid w:val="0"/>
              <w:rPr>
                <w:sz w:val="22"/>
                <w:szCs w:val="22"/>
              </w:rPr>
            </w:pPr>
          </w:p>
        </w:tc>
      </w:tr>
      <w:tr w:rsidR="00C614AA" w:rsidRPr="00566558" w14:paraId="691A00FA" w14:textId="77777777" w:rsidTr="00D33F51">
        <w:tc>
          <w:tcPr>
            <w:tcW w:w="7660" w:type="dxa"/>
            <w:tcBorders>
              <w:top w:val="single" w:sz="4" w:space="0" w:color="000000"/>
              <w:left w:val="single" w:sz="4" w:space="0" w:color="000000"/>
              <w:bottom w:val="single" w:sz="4" w:space="0" w:color="000000"/>
            </w:tcBorders>
          </w:tcPr>
          <w:p w14:paraId="012F1250" w14:textId="77777777" w:rsidR="00C614AA" w:rsidRPr="00566558" w:rsidRDefault="00C614AA" w:rsidP="00D33F51">
            <w:pPr>
              <w:tabs>
                <w:tab w:val="left" w:pos="2661"/>
              </w:tabs>
              <w:snapToGrid w:val="0"/>
              <w:rPr>
                <w:sz w:val="22"/>
                <w:szCs w:val="22"/>
              </w:rPr>
            </w:pPr>
            <w:r>
              <w:rPr>
                <w:sz w:val="22"/>
                <w:szCs w:val="22"/>
              </w:rPr>
              <w:t>Meta</w:t>
            </w:r>
            <w:r w:rsidRPr="00566558">
              <w:rPr>
                <w:sz w:val="22"/>
                <w:szCs w:val="22"/>
              </w:rPr>
              <w:t>:</w:t>
            </w:r>
          </w:p>
        </w:tc>
        <w:tc>
          <w:tcPr>
            <w:tcW w:w="990" w:type="dxa"/>
            <w:tcBorders>
              <w:top w:val="single" w:sz="4" w:space="0" w:color="000000"/>
            </w:tcBorders>
          </w:tcPr>
          <w:p w14:paraId="05DE4555" w14:textId="77777777" w:rsidR="00C614AA" w:rsidRPr="00A2584A" w:rsidRDefault="00C614AA" w:rsidP="00D33F51">
            <w:pPr>
              <w:tabs>
                <w:tab w:val="left" w:pos="2661"/>
              </w:tabs>
              <w:snapToGrid w:val="0"/>
              <w:rPr>
                <w:sz w:val="16"/>
                <w:szCs w:val="16"/>
              </w:rPr>
            </w:pPr>
          </w:p>
        </w:tc>
        <w:tc>
          <w:tcPr>
            <w:tcW w:w="1900" w:type="dxa"/>
            <w:tcBorders>
              <w:top w:val="single" w:sz="4" w:space="0" w:color="000000"/>
              <w:bottom w:val="single" w:sz="4" w:space="0" w:color="000000"/>
              <w:right w:val="single" w:sz="4" w:space="0" w:color="000000"/>
            </w:tcBorders>
          </w:tcPr>
          <w:p w14:paraId="3B167F2F" w14:textId="77777777" w:rsidR="00C614AA" w:rsidRPr="00566558" w:rsidRDefault="00C614AA" w:rsidP="00D33F51">
            <w:pPr>
              <w:tabs>
                <w:tab w:val="left" w:pos="2661"/>
              </w:tabs>
              <w:snapToGrid w:val="0"/>
              <w:rPr>
                <w:sz w:val="22"/>
                <w:szCs w:val="22"/>
              </w:rPr>
            </w:pPr>
          </w:p>
        </w:tc>
      </w:tr>
      <w:tr w:rsidR="00C614AA" w:rsidRPr="00566558" w14:paraId="3D83E4B5" w14:textId="77777777" w:rsidTr="00D33F51">
        <w:tc>
          <w:tcPr>
            <w:tcW w:w="7660" w:type="dxa"/>
            <w:tcBorders>
              <w:top w:val="single" w:sz="4" w:space="0" w:color="000000"/>
              <w:left w:val="single" w:sz="4" w:space="0" w:color="000000"/>
            </w:tcBorders>
          </w:tcPr>
          <w:p w14:paraId="25A45BAD" w14:textId="77777777" w:rsidR="00C614AA" w:rsidRPr="00566558" w:rsidRDefault="00C614AA" w:rsidP="00D33F51">
            <w:pPr>
              <w:pStyle w:val="Ttulo9"/>
              <w:snapToGrid w:val="0"/>
              <w:rPr>
                <w:sz w:val="22"/>
                <w:szCs w:val="22"/>
              </w:rPr>
            </w:pPr>
            <w:r w:rsidRPr="00566558">
              <w:rPr>
                <w:sz w:val="22"/>
                <w:szCs w:val="22"/>
              </w:rPr>
              <w:t>PASSOS</w:t>
            </w:r>
          </w:p>
        </w:tc>
        <w:tc>
          <w:tcPr>
            <w:tcW w:w="990" w:type="dxa"/>
            <w:tcBorders>
              <w:top w:val="single" w:sz="4" w:space="0" w:color="000000"/>
              <w:left w:val="single" w:sz="4" w:space="0" w:color="000000"/>
              <w:bottom w:val="single" w:sz="4" w:space="0" w:color="000000"/>
              <w:right w:val="single" w:sz="4" w:space="0" w:color="auto"/>
            </w:tcBorders>
          </w:tcPr>
          <w:p w14:paraId="2D5DC20F" w14:textId="77777777" w:rsidR="00C614AA" w:rsidRPr="00A2584A" w:rsidRDefault="00C614AA" w:rsidP="00D33F51">
            <w:pPr>
              <w:pStyle w:val="Ttulo3"/>
              <w:tabs>
                <w:tab w:val="left" w:pos="2661"/>
              </w:tabs>
              <w:snapToGrid w:val="0"/>
              <w:rPr>
                <w:sz w:val="16"/>
                <w:szCs w:val="16"/>
              </w:rPr>
            </w:pPr>
            <w:r w:rsidRPr="00A2584A">
              <w:rPr>
                <w:sz w:val="16"/>
                <w:szCs w:val="16"/>
              </w:rPr>
              <w:t>Responsável</w:t>
            </w:r>
          </w:p>
        </w:tc>
        <w:tc>
          <w:tcPr>
            <w:tcW w:w="1900" w:type="dxa"/>
            <w:tcBorders>
              <w:top w:val="single" w:sz="4" w:space="0" w:color="000000"/>
              <w:left w:val="single" w:sz="4" w:space="0" w:color="auto"/>
              <w:bottom w:val="single" w:sz="4" w:space="0" w:color="000000"/>
              <w:right w:val="single" w:sz="4" w:space="0" w:color="000000"/>
            </w:tcBorders>
          </w:tcPr>
          <w:p w14:paraId="00EA747F" w14:textId="77777777" w:rsidR="00C614AA" w:rsidRPr="00566558" w:rsidRDefault="00C614AA" w:rsidP="00D33F51">
            <w:pPr>
              <w:pStyle w:val="Ttulo1"/>
              <w:tabs>
                <w:tab w:val="left" w:pos="2661"/>
              </w:tabs>
              <w:snapToGrid w:val="0"/>
              <w:rPr>
                <w:sz w:val="22"/>
                <w:szCs w:val="22"/>
              </w:rPr>
            </w:pPr>
            <w:r w:rsidRPr="00566558">
              <w:rPr>
                <w:sz w:val="22"/>
                <w:szCs w:val="22"/>
              </w:rPr>
              <w:t>Data limite</w:t>
            </w:r>
          </w:p>
        </w:tc>
      </w:tr>
      <w:tr w:rsidR="00C614AA" w:rsidRPr="00566558" w14:paraId="3AD3FA98" w14:textId="77777777" w:rsidTr="00D33F51">
        <w:tc>
          <w:tcPr>
            <w:tcW w:w="7660" w:type="dxa"/>
            <w:tcBorders>
              <w:top w:val="single" w:sz="4" w:space="0" w:color="000000"/>
              <w:left w:val="single" w:sz="4" w:space="0" w:color="000000"/>
              <w:bottom w:val="single" w:sz="4" w:space="0" w:color="000000"/>
            </w:tcBorders>
          </w:tcPr>
          <w:p w14:paraId="07E9D2EB" w14:textId="77777777" w:rsidR="00C614AA" w:rsidRPr="00566558" w:rsidRDefault="00C614AA" w:rsidP="00D33F51">
            <w:pPr>
              <w:tabs>
                <w:tab w:val="left" w:pos="2661"/>
              </w:tabs>
              <w:snapToGrid w:val="0"/>
              <w:rPr>
                <w:sz w:val="22"/>
                <w:szCs w:val="22"/>
              </w:rPr>
            </w:pPr>
          </w:p>
          <w:p w14:paraId="304D342C" w14:textId="77777777" w:rsidR="00C614AA" w:rsidRPr="00566558" w:rsidRDefault="00C614AA" w:rsidP="00D33F51">
            <w:pPr>
              <w:tabs>
                <w:tab w:val="left" w:pos="2661"/>
              </w:tabs>
              <w:rPr>
                <w:sz w:val="22"/>
                <w:szCs w:val="22"/>
              </w:rPr>
            </w:pPr>
          </w:p>
          <w:p w14:paraId="1CD75BAC" w14:textId="77777777" w:rsidR="00C614AA" w:rsidRPr="00566558" w:rsidRDefault="00C614AA" w:rsidP="00D33F51">
            <w:pPr>
              <w:tabs>
                <w:tab w:val="left" w:pos="2661"/>
              </w:tabs>
              <w:rPr>
                <w:sz w:val="22"/>
                <w:szCs w:val="22"/>
              </w:rPr>
            </w:pPr>
          </w:p>
          <w:p w14:paraId="0CE4873D" w14:textId="77777777" w:rsidR="00C614AA" w:rsidRPr="00566558" w:rsidRDefault="00C614AA" w:rsidP="00D33F51">
            <w:pPr>
              <w:tabs>
                <w:tab w:val="left" w:pos="2661"/>
              </w:tabs>
              <w:rPr>
                <w:sz w:val="22"/>
                <w:szCs w:val="22"/>
              </w:rPr>
            </w:pPr>
          </w:p>
          <w:p w14:paraId="3624FA04" w14:textId="77777777" w:rsidR="00C614AA" w:rsidRPr="00566558" w:rsidRDefault="00C614AA" w:rsidP="00D33F51">
            <w:pPr>
              <w:tabs>
                <w:tab w:val="left" w:pos="2661"/>
              </w:tabs>
              <w:rPr>
                <w:sz w:val="22"/>
                <w:szCs w:val="22"/>
              </w:rPr>
            </w:pPr>
          </w:p>
          <w:p w14:paraId="4398308A" w14:textId="77777777" w:rsidR="00C614AA" w:rsidRPr="00566558" w:rsidRDefault="00C614AA" w:rsidP="00D33F51">
            <w:pPr>
              <w:tabs>
                <w:tab w:val="left" w:pos="2661"/>
              </w:tabs>
              <w:rPr>
                <w:sz w:val="22"/>
                <w:szCs w:val="22"/>
              </w:rPr>
            </w:pPr>
          </w:p>
          <w:p w14:paraId="408AE3BE" w14:textId="77777777" w:rsidR="00C614AA" w:rsidRPr="00566558" w:rsidRDefault="00C614AA" w:rsidP="00D33F51">
            <w:pPr>
              <w:tabs>
                <w:tab w:val="left" w:pos="2661"/>
              </w:tabs>
              <w:rPr>
                <w:sz w:val="22"/>
                <w:szCs w:val="22"/>
              </w:rPr>
            </w:pPr>
          </w:p>
          <w:p w14:paraId="2B4FC00C" w14:textId="77777777" w:rsidR="00C614AA" w:rsidRPr="00566558" w:rsidRDefault="00C614AA" w:rsidP="00D33F51">
            <w:pPr>
              <w:tabs>
                <w:tab w:val="left" w:pos="2661"/>
              </w:tabs>
              <w:rPr>
                <w:sz w:val="22"/>
                <w:szCs w:val="22"/>
              </w:rPr>
            </w:pPr>
          </w:p>
          <w:p w14:paraId="2D8765E6" w14:textId="77777777" w:rsidR="00C614AA" w:rsidRPr="00566558" w:rsidRDefault="00C614AA" w:rsidP="00D33F51">
            <w:pPr>
              <w:tabs>
                <w:tab w:val="left" w:pos="2661"/>
              </w:tabs>
              <w:rPr>
                <w:sz w:val="22"/>
                <w:szCs w:val="22"/>
              </w:rPr>
            </w:pPr>
          </w:p>
          <w:p w14:paraId="3E5D04B8" w14:textId="77777777" w:rsidR="00C614AA" w:rsidRPr="00566558" w:rsidRDefault="00C614AA" w:rsidP="00D33F51">
            <w:pPr>
              <w:tabs>
                <w:tab w:val="left" w:pos="2661"/>
              </w:tabs>
              <w:rPr>
                <w:sz w:val="22"/>
                <w:szCs w:val="22"/>
              </w:rPr>
            </w:pPr>
          </w:p>
          <w:p w14:paraId="118ACA5B" w14:textId="77777777" w:rsidR="00C614AA" w:rsidRPr="00566558" w:rsidRDefault="00C614AA" w:rsidP="00D33F51">
            <w:pPr>
              <w:tabs>
                <w:tab w:val="left" w:pos="2661"/>
              </w:tabs>
              <w:rPr>
                <w:sz w:val="22"/>
                <w:szCs w:val="22"/>
              </w:rPr>
            </w:pPr>
          </w:p>
        </w:tc>
        <w:tc>
          <w:tcPr>
            <w:tcW w:w="990" w:type="dxa"/>
            <w:tcBorders>
              <w:top w:val="single" w:sz="4" w:space="0" w:color="000000"/>
              <w:left w:val="single" w:sz="4" w:space="0" w:color="000000"/>
              <w:bottom w:val="single" w:sz="4" w:space="0" w:color="000000"/>
            </w:tcBorders>
          </w:tcPr>
          <w:p w14:paraId="1481D1CA" w14:textId="77777777" w:rsidR="00C614AA" w:rsidRPr="00566558" w:rsidRDefault="00C614AA" w:rsidP="00D33F51">
            <w:pPr>
              <w:tabs>
                <w:tab w:val="left" w:pos="2661"/>
              </w:tabs>
              <w:snapToGrid w:val="0"/>
              <w:rPr>
                <w:sz w:val="22"/>
                <w:szCs w:val="22"/>
              </w:rPr>
            </w:pPr>
          </w:p>
        </w:tc>
        <w:tc>
          <w:tcPr>
            <w:tcW w:w="1900" w:type="dxa"/>
            <w:tcBorders>
              <w:top w:val="single" w:sz="4" w:space="0" w:color="000000"/>
              <w:left w:val="single" w:sz="4" w:space="0" w:color="000000"/>
              <w:bottom w:val="single" w:sz="4" w:space="0" w:color="000000"/>
              <w:right w:val="single" w:sz="4" w:space="0" w:color="000000"/>
            </w:tcBorders>
          </w:tcPr>
          <w:p w14:paraId="5359E5DC" w14:textId="77777777" w:rsidR="00C614AA" w:rsidRPr="00566558" w:rsidRDefault="00C614AA" w:rsidP="00D33F51">
            <w:pPr>
              <w:tabs>
                <w:tab w:val="left" w:pos="2661"/>
              </w:tabs>
              <w:snapToGrid w:val="0"/>
              <w:rPr>
                <w:sz w:val="22"/>
                <w:szCs w:val="22"/>
              </w:rPr>
            </w:pPr>
          </w:p>
        </w:tc>
      </w:tr>
    </w:tbl>
    <w:p w14:paraId="7141729B" w14:textId="77777777" w:rsidR="00C614AA" w:rsidRPr="00566558" w:rsidRDefault="00C614AA" w:rsidP="00C614AA">
      <w:pPr>
        <w:jc w:val="right"/>
        <w:rPr>
          <w:rFonts w:ascii="Arial" w:hAnsi="Arial"/>
          <w:sz w:val="22"/>
          <w:szCs w:val="22"/>
        </w:rPr>
      </w:pPr>
    </w:p>
    <w:p w14:paraId="76D698E5" w14:textId="77777777" w:rsidR="00C614AA" w:rsidRPr="00566558" w:rsidRDefault="00C614AA" w:rsidP="00C614AA">
      <w:pPr>
        <w:jc w:val="right"/>
        <w:rPr>
          <w:rFonts w:ascii="Arial" w:hAnsi="Arial"/>
          <w:sz w:val="22"/>
          <w:szCs w:val="22"/>
        </w:rPr>
      </w:pPr>
    </w:p>
    <w:p w14:paraId="21B47B4F" w14:textId="77777777" w:rsidR="00C614AA" w:rsidRPr="00566558" w:rsidRDefault="00C614AA" w:rsidP="00C614AA">
      <w:pPr>
        <w:tabs>
          <w:tab w:val="left" w:pos="2661"/>
        </w:tabs>
        <w:ind w:left="2661"/>
        <w:rPr>
          <w:sz w:val="22"/>
          <w:szCs w:val="22"/>
        </w:rPr>
      </w:pPr>
      <w:r w:rsidRPr="00566558">
        <w:rPr>
          <w:sz w:val="22"/>
          <w:szCs w:val="22"/>
        </w:rPr>
        <w:tab/>
      </w:r>
      <w:r w:rsidRPr="00566558">
        <w:rPr>
          <w:sz w:val="22"/>
          <w:szCs w:val="22"/>
        </w:rPr>
        <w:tab/>
        <w:t>PLANO DE AÇÃO</w:t>
      </w:r>
    </w:p>
    <w:tbl>
      <w:tblPr>
        <w:tblW w:w="0" w:type="auto"/>
        <w:tblInd w:w="-35" w:type="dxa"/>
        <w:tblLayout w:type="fixed"/>
        <w:tblCellMar>
          <w:left w:w="70" w:type="dxa"/>
          <w:right w:w="70" w:type="dxa"/>
        </w:tblCellMar>
        <w:tblLook w:val="0000" w:firstRow="0" w:lastRow="0" w:firstColumn="0" w:lastColumn="0" w:noHBand="0" w:noVBand="0"/>
      </w:tblPr>
      <w:tblGrid>
        <w:gridCol w:w="7660"/>
        <w:gridCol w:w="990"/>
        <w:gridCol w:w="1900"/>
      </w:tblGrid>
      <w:tr w:rsidR="00C614AA" w:rsidRPr="00566558" w14:paraId="444E43FD" w14:textId="77777777" w:rsidTr="00D33F51">
        <w:tc>
          <w:tcPr>
            <w:tcW w:w="7660" w:type="dxa"/>
            <w:tcBorders>
              <w:bottom w:val="single" w:sz="4" w:space="0" w:color="000000"/>
            </w:tcBorders>
          </w:tcPr>
          <w:p w14:paraId="23EB51C1" w14:textId="77777777" w:rsidR="00C614AA" w:rsidRPr="00566558" w:rsidRDefault="00C614AA" w:rsidP="00D33F51">
            <w:pPr>
              <w:tabs>
                <w:tab w:val="left" w:pos="2661"/>
              </w:tabs>
              <w:snapToGrid w:val="0"/>
              <w:rPr>
                <w:sz w:val="22"/>
                <w:szCs w:val="22"/>
              </w:rPr>
            </w:pPr>
          </w:p>
        </w:tc>
        <w:tc>
          <w:tcPr>
            <w:tcW w:w="990" w:type="dxa"/>
            <w:tcBorders>
              <w:bottom w:val="single" w:sz="4" w:space="0" w:color="000000"/>
            </w:tcBorders>
          </w:tcPr>
          <w:p w14:paraId="15AC1A9B" w14:textId="77777777" w:rsidR="00C614AA" w:rsidRPr="00566558" w:rsidRDefault="00C614AA" w:rsidP="00D33F51">
            <w:pPr>
              <w:tabs>
                <w:tab w:val="left" w:pos="2661"/>
              </w:tabs>
              <w:snapToGrid w:val="0"/>
              <w:rPr>
                <w:sz w:val="22"/>
                <w:szCs w:val="22"/>
              </w:rPr>
            </w:pPr>
          </w:p>
        </w:tc>
        <w:tc>
          <w:tcPr>
            <w:tcW w:w="1900" w:type="dxa"/>
            <w:tcBorders>
              <w:top w:val="single" w:sz="4" w:space="0" w:color="000000"/>
              <w:left w:val="single" w:sz="4" w:space="0" w:color="000000"/>
              <w:right w:val="single" w:sz="4" w:space="0" w:color="000000"/>
            </w:tcBorders>
          </w:tcPr>
          <w:p w14:paraId="06855659" w14:textId="77777777" w:rsidR="00C614AA" w:rsidRPr="00566558" w:rsidRDefault="00C614AA" w:rsidP="00D33F51">
            <w:pPr>
              <w:tabs>
                <w:tab w:val="left" w:pos="2661"/>
              </w:tabs>
              <w:snapToGrid w:val="0"/>
              <w:rPr>
                <w:sz w:val="22"/>
                <w:szCs w:val="22"/>
              </w:rPr>
            </w:pPr>
            <w:r w:rsidRPr="00566558">
              <w:rPr>
                <w:sz w:val="22"/>
                <w:szCs w:val="22"/>
              </w:rPr>
              <w:t>Coord.:</w:t>
            </w:r>
          </w:p>
        </w:tc>
      </w:tr>
      <w:tr w:rsidR="00C614AA" w:rsidRPr="00566558" w14:paraId="5A764FE0" w14:textId="77777777" w:rsidTr="00D33F51">
        <w:tc>
          <w:tcPr>
            <w:tcW w:w="7660" w:type="dxa"/>
            <w:tcBorders>
              <w:top w:val="single" w:sz="4" w:space="0" w:color="000000"/>
              <w:left w:val="single" w:sz="4" w:space="0" w:color="000000"/>
              <w:bottom w:val="single" w:sz="4" w:space="0" w:color="000000"/>
            </w:tcBorders>
          </w:tcPr>
          <w:p w14:paraId="09930878" w14:textId="77777777" w:rsidR="00C614AA" w:rsidRPr="00566558" w:rsidRDefault="00C614AA" w:rsidP="00D33F51">
            <w:pPr>
              <w:tabs>
                <w:tab w:val="left" w:pos="2661"/>
              </w:tabs>
              <w:snapToGrid w:val="0"/>
              <w:rPr>
                <w:sz w:val="22"/>
                <w:szCs w:val="22"/>
              </w:rPr>
            </w:pPr>
            <w:r w:rsidRPr="00566558">
              <w:rPr>
                <w:sz w:val="22"/>
                <w:szCs w:val="22"/>
              </w:rPr>
              <w:t>Objetivo:</w:t>
            </w:r>
          </w:p>
        </w:tc>
        <w:tc>
          <w:tcPr>
            <w:tcW w:w="990" w:type="dxa"/>
          </w:tcPr>
          <w:p w14:paraId="68B8A8FA" w14:textId="77777777" w:rsidR="00C614AA" w:rsidRPr="00566558" w:rsidRDefault="00C614AA" w:rsidP="00D33F51">
            <w:pPr>
              <w:tabs>
                <w:tab w:val="left" w:pos="2661"/>
              </w:tabs>
              <w:snapToGrid w:val="0"/>
              <w:rPr>
                <w:sz w:val="22"/>
                <w:szCs w:val="22"/>
              </w:rPr>
            </w:pPr>
          </w:p>
        </w:tc>
        <w:tc>
          <w:tcPr>
            <w:tcW w:w="1900" w:type="dxa"/>
            <w:tcBorders>
              <w:top w:val="single" w:sz="4" w:space="0" w:color="000000"/>
              <w:right w:val="single" w:sz="4" w:space="0" w:color="000000"/>
            </w:tcBorders>
          </w:tcPr>
          <w:p w14:paraId="0F37604E" w14:textId="77777777" w:rsidR="00C614AA" w:rsidRPr="00566558" w:rsidRDefault="00C614AA" w:rsidP="00D33F51">
            <w:pPr>
              <w:tabs>
                <w:tab w:val="left" w:pos="2661"/>
              </w:tabs>
              <w:snapToGrid w:val="0"/>
              <w:rPr>
                <w:sz w:val="22"/>
                <w:szCs w:val="22"/>
              </w:rPr>
            </w:pPr>
          </w:p>
        </w:tc>
      </w:tr>
      <w:tr w:rsidR="00C614AA" w:rsidRPr="00566558" w14:paraId="1D51CDEC" w14:textId="77777777" w:rsidTr="00D33F51">
        <w:tc>
          <w:tcPr>
            <w:tcW w:w="7660" w:type="dxa"/>
            <w:tcBorders>
              <w:top w:val="single" w:sz="4" w:space="0" w:color="000000"/>
              <w:left w:val="single" w:sz="4" w:space="0" w:color="000000"/>
              <w:bottom w:val="single" w:sz="4" w:space="0" w:color="000000"/>
            </w:tcBorders>
          </w:tcPr>
          <w:p w14:paraId="07E31F6B" w14:textId="77777777" w:rsidR="00C614AA" w:rsidRPr="00566558" w:rsidRDefault="00C614AA" w:rsidP="00D33F51">
            <w:pPr>
              <w:tabs>
                <w:tab w:val="left" w:pos="2661"/>
              </w:tabs>
              <w:snapToGrid w:val="0"/>
              <w:rPr>
                <w:sz w:val="22"/>
                <w:szCs w:val="22"/>
              </w:rPr>
            </w:pPr>
            <w:r>
              <w:rPr>
                <w:sz w:val="22"/>
                <w:szCs w:val="22"/>
              </w:rPr>
              <w:t>Met</w:t>
            </w:r>
            <w:r w:rsidRPr="00566558">
              <w:rPr>
                <w:sz w:val="22"/>
                <w:szCs w:val="22"/>
              </w:rPr>
              <w:t>a:</w:t>
            </w:r>
          </w:p>
        </w:tc>
        <w:tc>
          <w:tcPr>
            <w:tcW w:w="990" w:type="dxa"/>
            <w:tcBorders>
              <w:top w:val="single" w:sz="4" w:space="0" w:color="000000"/>
            </w:tcBorders>
          </w:tcPr>
          <w:p w14:paraId="2F38F396" w14:textId="77777777" w:rsidR="00C614AA" w:rsidRPr="00566558" w:rsidRDefault="00C614AA" w:rsidP="00D33F51">
            <w:pPr>
              <w:tabs>
                <w:tab w:val="left" w:pos="2661"/>
              </w:tabs>
              <w:snapToGrid w:val="0"/>
              <w:rPr>
                <w:sz w:val="22"/>
                <w:szCs w:val="22"/>
              </w:rPr>
            </w:pPr>
          </w:p>
        </w:tc>
        <w:tc>
          <w:tcPr>
            <w:tcW w:w="1900" w:type="dxa"/>
            <w:tcBorders>
              <w:top w:val="single" w:sz="4" w:space="0" w:color="000000"/>
              <w:bottom w:val="single" w:sz="4" w:space="0" w:color="000000"/>
              <w:right w:val="single" w:sz="4" w:space="0" w:color="000000"/>
            </w:tcBorders>
          </w:tcPr>
          <w:p w14:paraId="36E57F4F" w14:textId="77777777" w:rsidR="00C614AA" w:rsidRPr="00566558" w:rsidRDefault="00C614AA" w:rsidP="00D33F51">
            <w:pPr>
              <w:tabs>
                <w:tab w:val="left" w:pos="2661"/>
              </w:tabs>
              <w:snapToGrid w:val="0"/>
              <w:rPr>
                <w:sz w:val="22"/>
                <w:szCs w:val="22"/>
              </w:rPr>
            </w:pPr>
          </w:p>
        </w:tc>
      </w:tr>
      <w:tr w:rsidR="00C614AA" w:rsidRPr="00566558" w14:paraId="315F6FC3" w14:textId="77777777" w:rsidTr="00D33F51">
        <w:tc>
          <w:tcPr>
            <w:tcW w:w="7660" w:type="dxa"/>
            <w:tcBorders>
              <w:top w:val="single" w:sz="4" w:space="0" w:color="000000"/>
              <w:left w:val="single" w:sz="4" w:space="0" w:color="000000"/>
            </w:tcBorders>
          </w:tcPr>
          <w:p w14:paraId="66559081" w14:textId="77777777" w:rsidR="00C614AA" w:rsidRPr="00566558" w:rsidRDefault="00C614AA" w:rsidP="00D33F51">
            <w:pPr>
              <w:pStyle w:val="Ttulo9"/>
              <w:snapToGrid w:val="0"/>
              <w:rPr>
                <w:sz w:val="22"/>
                <w:szCs w:val="22"/>
              </w:rPr>
            </w:pPr>
            <w:r w:rsidRPr="00566558">
              <w:rPr>
                <w:sz w:val="22"/>
                <w:szCs w:val="22"/>
              </w:rPr>
              <w:t>PASSOS</w:t>
            </w:r>
          </w:p>
        </w:tc>
        <w:tc>
          <w:tcPr>
            <w:tcW w:w="990" w:type="dxa"/>
            <w:tcBorders>
              <w:top w:val="single" w:sz="4" w:space="0" w:color="000000"/>
              <w:left w:val="single" w:sz="4" w:space="0" w:color="000000"/>
              <w:bottom w:val="single" w:sz="4" w:space="0" w:color="000000"/>
              <w:right w:val="single" w:sz="4" w:space="0" w:color="auto"/>
            </w:tcBorders>
          </w:tcPr>
          <w:p w14:paraId="7B95806C" w14:textId="77777777" w:rsidR="00C614AA" w:rsidRPr="00A2584A" w:rsidRDefault="00C614AA" w:rsidP="00D33F51">
            <w:pPr>
              <w:pStyle w:val="Ttulo3"/>
              <w:tabs>
                <w:tab w:val="left" w:pos="2661"/>
              </w:tabs>
              <w:snapToGrid w:val="0"/>
              <w:rPr>
                <w:sz w:val="16"/>
                <w:szCs w:val="16"/>
              </w:rPr>
            </w:pPr>
            <w:r w:rsidRPr="00A2584A">
              <w:rPr>
                <w:sz w:val="16"/>
                <w:szCs w:val="16"/>
              </w:rPr>
              <w:t>Responsável</w:t>
            </w:r>
          </w:p>
        </w:tc>
        <w:tc>
          <w:tcPr>
            <w:tcW w:w="1900" w:type="dxa"/>
            <w:tcBorders>
              <w:top w:val="single" w:sz="4" w:space="0" w:color="000000"/>
              <w:left w:val="single" w:sz="4" w:space="0" w:color="auto"/>
              <w:bottom w:val="single" w:sz="4" w:space="0" w:color="000000"/>
              <w:right w:val="single" w:sz="4" w:space="0" w:color="000000"/>
            </w:tcBorders>
          </w:tcPr>
          <w:p w14:paraId="316CAE17" w14:textId="77777777" w:rsidR="00C614AA" w:rsidRPr="00566558" w:rsidRDefault="00C614AA" w:rsidP="00D33F51">
            <w:pPr>
              <w:pStyle w:val="Ttulo1"/>
              <w:tabs>
                <w:tab w:val="left" w:pos="2661"/>
              </w:tabs>
              <w:snapToGrid w:val="0"/>
              <w:rPr>
                <w:sz w:val="22"/>
                <w:szCs w:val="22"/>
              </w:rPr>
            </w:pPr>
            <w:r w:rsidRPr="00566558">
              <w:rPr>
                <w:sz w:val="22"/>
                <w:szCs w:val="22"/>
              </w:rPr>
              <w:t>Data limite</w:t>
            </w:r>
          </w:p>
        </w:tc>
      </w:tr>
      <w:tr w:rsidR="00C614AA" w:rsidRPr="00566558" w14:paraId="76035B4A" w14:textId="77777777" w:rsidTr="00D33F51">
        <w:tc>
          <w:tcPr>
            <w:tcW w:w="7660" w:type="dxa"/>
            <w:tcBorders>
              <w:top w:val="single" w:sz="4" w:space="0" w:color="000000"/>
              <w:left w:val="single" w:sz="4" w:space="0" w:color="000000"/>
              <w:bottom w:val="single" w:sz="4" w:space="0" w:color="000000"/>
            </w:tcBorders>
          </w:tcPr>
          <w:p w14:paraId="354F69A7" w14:textId="77777777" w:rsidR="00C614AA" w:rsidRPr="00566558" w:rsidRDefault="00C614AA" w:rsidP="00D33F51">
            <w:pPr>
              <w:tabs>
                <w:tab w:val="left" w:pos="2661"/>
              </w:tabs>
              <w:snapToGrid w:val="0"/>
              <w:rPr>
                <w:sz w:val="22"/>
                <w:szCs w:val="22"/>
              </w:rPr>
            </w:pPr>
          </w:p>
          <w:p w14:paraId="4294EF07" w14:textId="77777777" w:rsidR="00C614AA" w:rsidRPr="00566558" w:rsidRDefault="00C614AA" w:rsidP="00D33F51">
            <w:pPr>
              <w:tabs>
                <w:tab w:val="left" w:pos="2661"/>
              </w:tabs>
              <w:rPr>
                <w:sz w:val="22"/>
                <w:szCs w:val="22"/>
              </w:rPr>
            </w:pPr>
          </w:p>
          <w:p w14:paraId="66A2C4B2" w14:textId="77777777" w:rsidR="00C614AA" w:rsidRPr="00566558" w:rsidRDefault="00C614AA" w:rsidP="00D33F51">
            <w:pPr>
              <w:tabs>
                <w:tab w:val="left" w:pos="2661"/>
              </w:tabs>
              <w:rPr>
                <w:sz w:val="22"/>
                <w:szCs w:val="22"/>
              </w:rPr>
            </w:pPr>
          </w:p>
          <w:p w14:paraId="0D60C2C0" w14:textId="77777777" w:rsidR="00C614AA" w:rsidRPr="00566558" w:rsidRDefault="00C614AA" w:rsidP="00D33F51">
            <w:pPr>
              <w:tabs>
                <w:tab w:val="left" w:pos="2661"/>
              </w:tabs>
              <w:rPr>
                <w:sz w:val="22"/>
                <w:szCs w:val="22"/>
              </w:rPr>
            </w:pPr>
          </w:p>
          <w:p w14:paraId="541BEA4F" w14:textId="77777777" w:rsidR="00C614AA" w:rsidRPr="00566558" w:rsidRDefault="00C614AA" w:rsidP="00D33F51">
            <w:pPr>
              <w:tabs>
                <w:tab w:val="left" w:pos="2661"/>
              </w:tabs>
              <w:rPr>
                <w:sz w:val="22"/>
                <w:szCs w:val="22"/>
              </w:rPr>
            </w:pPr>
          </w:p>
          <w:p w14:paraId="4DF8B922" w14:textId="77777777" w:rsidR="00C614AA" w:rsidRPr="00566558" w:rsidRDefault="00C614AA" w:rsidP="00D33F51">
            <w:pPr>
              <w:tabs>
                <w:tab w:val="left" w:pos="2661"/>
              </w:tabs>
              <w:rPr>
                <w:sz w:val="22"/>
                <w:szCs w:val="22"/>
              </w:rPr>
            </w:pPr>
          </w:p>
          <w:p w14:paraId="59E31E6C" w14:textId="77777777" w:rsidR="00C614AA" w:rsidRPr="00566558" w:rsidRDefault="00C614AA" w:rsidP="00D33F51">
            <w:pPr>
              <w:tabs>
                <w:tab w:val="left" w:pos="2661"/>
              </w:tabs>
              <w:rPr>
                <w:sz w:val="22"/>
                <w:szCs w:val="22"/>
              </w:rPr>
            </w:pPr>
          </w:p>
          <w:p w14:paraId="7913039A" w14:textId="77777777" w:rsidR="00C614AA" w:rsidRPr="00566558" w:rsidRDefault="00C614AA" w:rsidP="00D33F51">
            <w:pPr>
              <w:tabs>
                <w:tab w:val="left" w:pos="2661"/>
              </w:tabs>
              <w:rPr>
                <w:sz w:val="22"/>
                <w:szCs w:val="22"/>
              </w:rPr>
            </w:pPr>
          </w:p>
          <w:p w14:paraId="697E1A23" w14:textId="77777777" w:rsidR="00C614AA" w:rsidRPr="00566558" w:rsidRDefault="00C614AA" w:rsidP="00D33F51">
            <w:pPr>
              <w:tabs>
                <w:tab w:val="left" w:pos="2661"/>
              </w:tabs>
              <w:rPr>
                <w:sz w:val="22"/>
                <w:szCs w:val="22"/>
              </w:rPr>
            </w:pPr>
          </w:p>
          <w:p w14:paraId="25BD9FD6" w14:textId="77777777" w:rsidR="00C614AA" w:rsidRPr="00566558" w:rsidRDefault="00C614AA" w:rsidP="00D33F51">
            <w:pPr>
              <w:tabs>
                <w:tab w:val="left" w:pos="2661"/>
              </w:tabs>
              <w:rPr>
                <w:sz w:val="22"/>
                <w:szCs w:val="22"/>
              </w:rPr>
            </w:pPr>
          </w:p>
          <w:p w14:paraId="76A99687" w14:textId="77777777" w:rsidR="00C614AA" w:rsidRPr="00566558" w:rsidRDefault="00C614AA" w:rsidP="00D33F51">
            <w:pPr>
              <w:tabs>
                <w:tab w:val="left" w:pos="2661"/>
              </w:tabs>
              <w:rPr>
                <w:sz w:val="22"/>
                <w:szCs w:val="22"/>
              </w:rPr>
            </w:pPr>
          </w:p>
        </w:tc>
        <w:tc>
          <w:tcPr>
            <w:tcW w:w="990" w:type="dxa"/>
            <w:tcBorders>
              <w:top w:val="single" w:sz="4" w:space="0" w:color="000000"/>
              <w:left w:val="single" w:sz="4" w:space="0" w:color="000000"/>
              <w:bottom w:val="single" w:sz="4" w:space="0" w:color="000000"/>
            </w:tcBorders>
          </w:tcPr>
          <w:p w14:paraId="6300A550" w14:textId="77777777" w:rsidR="00C614AA" w:rsidRPr="00566558" w:rsidRDefault="00C614AA" w:rsidP="00D33F51">
            <w:pPr>
              <w:tabs>
                <w:tab w:val="left" w:pos="2661"/>
              </w:tabs>
              <w:snapToGrid w:val="0"/>
              <w:rPr>
                <w:sz w:val="22"/>
                <w:szCs w:val="22"/>
              </w:rPr>
            </w:pPr>
          </w:p>
        </w:tc>
        <w:tc>
          <w:tcPr>
            <w:tcW w:w="1900" w:type="dxa"/>
            <w:tcBorders>
              <w:top w:val="single" w:sz="4" w:space="0" w:color="000000"/>
              <w:left w:val="single" w:sz="4" w:space="0" w:color="000000"/>
              <w:bottom w:val="single" w:sz="4" w:space="0" w:color="000000"/>
              <w:right w:val="single" w:sz="4" w:space="0" w:color="000000"/>
            </w:tcBorders>
          </w:tcPr>
          <w:p w14:paraId="2AD2DA09" w14:textId="77777777" w:rsidR="00C614AA" w:rsidRPr="00566558" w:rsidRDefault="00C614AA" w:rsidP="00D33F51">
            <w:pPr>
              <w:tabs>
                <w:tab w:val="left" w:pos="2661"/>
              </w:tabs>
              <w:snapToGrid w:val="0"/>
              <w:rPr>
                <w:sz w:val="22"/>
                <w:szCs w:val="22"/>
              </w:rPr>
            </w:pPr>
          </w:p>
        </w:tc>
      </w:tr>
    </w:tbl>
    <w:p w14:paraId="7BB86319" w14:textId="77777777" w:rsidR="00C614AA" w:rsidRDefault="00C614AA" w:rsidP="00BA3E0B">
      <w:pPr>
        <w:ind w:firstLine="708"/>
        <w:rPr>
          <w:rFonts w:ascii="Arial" w:hAnsi="Arial" w:cs="Arial"/>
          <w:sz w:val="24"/>
          <w:szCs w:val="24"/>
        </w:rPr>
      </w:pPr>
      <w:bookmarkStart w:id="5" w:name="_GoBack"/>
      <w:bookmarkEnd w:id="5"/>
    </w:p>
    <w:sectPr w:rsidR="00C614AA" w:rsidSect="004D5802">
      <w:footnotePr>
        <w:pos w:val="beneathText"/>
      </w:footnotePr>
      <w:pgSz w:w="12240" w:h="15840"/>
      <w:pgMar w:top="851" w:right="900" w:bottom="851"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Yu Gothic"/>
    <w:charset w:val="80"/>
    <w:family w:val="auto"/>
    <w:pitch w:val="default"/>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ndale Sans U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2"/>
      <w:numFmt w:val="decimal"/>
      <w:lvlText w:val="%1"/>
      <w:lvlJc w:val="left"/>
      <w:pPr>
        <w:tabs>
          <w:tab w:val="num" w:pos="555"/>
        </w:tabs>
        <w:ind w:left="555" w:hanging="555"/>
      </w:pPr>
    </w:lvl>
    <w:lvl w:ilvl="1">
      <w:start w:val="2"/>
      <w:numFmt w:val="decimal"/>
      <w:lvlText w:val="%1.%2"/>
      <w:lvlJc w:val="left"/>
      <w:pPr>
        <w:tabs>
          <w:tab w:val="num" w:pos="555"/>
        </w:tabs>
        <w:ind w:left="555" w:hanging="555"/>
      </w:pPr>
    </w:lvl>
    <w:lvl w:ilvl="2">
      <w:start w:val="4"/>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2"/>
      <w:numFmt w:val="none"/>
      <w:pStyle w:val="Ttulo7"/>
      <w:suff w:val="nothing"/>
      <w:lvlText w:val=""/>
      <w:lvlJc w:val="left"/>
      <w:pPr>
        <w:tabs>
          <w:tab w:val="num" w:pos="555"/>
        </w:tabs>
        <w:ind w:left="555" w:hanging="555"/>
      </w:pPr>
    </w:lvl>
    <w:lvl w:ilvl="7">
      <w:start w:val="1"/>
      <w:numFmt w:val="decimal"/>
      <w:lvlText w:val="%6.%8."/>
      <w:lvlJc w:val="left"/>
      <w:pPr>
        <w:tabs>
          <w:tab w:val="num" w:pos="1800"/>
        </w:tabs>
        <w:ind w:left="1800" w:hanging="1800"/>
      </w:pPr>
    </w:lvl>
    <w:lvl w:ilvl="8">
      <w:start w:val="1"/>
      <w:numFmt w:val="decimal"/>
      <w:lvlText w:val="%6.%8.%9."/>
      <w:lvlJc w:val="left"/>
      <w:pPr>
        <w:tabs>
          <w:tab w:val="num" w:pos="2160"/>
        </w:tabs>
        <w:ind w:left="2160" w:hanging="2160"/>
      </w:pPr>
    </w:lvl>
  </w:abstractNum>
  <w:abstractNum w:abstractNumId="1" w15:restartNumberingAfterBreak="0">
    <w:nsid w:val="00000002"/>
    <w:multiLevelType w:val="singleLevel"/>
    <w:tmpl w:val="00000002"/>
    <w:name w:val="WW8Num2"/>
    <w:lvl w:ilvl="0">
      <w:start w:val="2"/>
      <w:numFmt w:val="bullet"/>
      <w:lvlText w:val=""/>
      <w:lvlJc w:val="left"/>
      <w:pPr>
        <w:tabs>
          <w:tab w:val="num" w:pos="1113"/>
        </w:tabs>
        <w:ind w:left="1113" w:hanging="360"/>
      </w:pPr>
      <w:rPr>
        <w:rFonts w:ascii="Symbol" w:hAnsi="Symbol"/>
      </w:rPr>
    </w:lvl>
  </w:abstractNum>
  <w:abstractNum w:abstractNumId="2" w15:restartNumberingAfterBreak="0">
    <w:nsid w:val="00000003"/>
    <w:multiLevelType w:val="singleLevel"/>
    <w:tmpl w:val="00000003"/>
    <w:name w:val="WW8Num3"/>
    <w:lvl w:ilvl="0">
      <w:start w:val="2"/>
      <w:numFmt w:val="bullet"/>
      <w:lvlText w:val="-"/>
      <w:lvlJc w:val="left"/>
      <w:pPr>
        <w:tabs>
          <w:tab w:val="num" w:pos="1068"/>
        </w:tabs>
        <w:ind w:left="1068" w:hanging="360"/>
      </w:pPr>
      <w:rPr>
        <w:rFonts w:ascii="StarSymbol" w:hAnsi="StarSymbol"/>
      </w:rPr>
    </w:lvl>
  </w:abstractNum>
  <w:abstractNum w:abstractNumId="3" w15:restartNumberingAfterBreak="0">
    <w:nsid w:val="00000004"/>
    <w:multiLevelType w:val="multilevel"/>
    <w:tmpl w:val="00000004"/>
    <w:name w:val="WW8Num4"/>
    <w:lvl w:ilvl="0">
      <w:start w:val="2"/>
      <w:numFmt w:val="decimal"/>
      <w:lvlText w:val="%1"/>
      <w:lvlJc w:val="left"/>
      <w:pPr>
        <w:tabs>
          <w:tab w:val="num" w:pos="360"/>
        </w:tabs>
        <w:ind w:left="360" w:hanging="360"/>
      </w:pPr>
    </w:lvl>
    <w:lvl w:ilvl="1">
      <w:start w:val="2"/>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0"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1" w15:restartNumberingAfterBreak="0">
    <w:nsid w:val="00BE30DC"/>
    <w:multiLevelType w:val="hybridMultilevel"/>
    <w:tmpl w:val="421EEA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00D33F5E"/>
    <w:multiLevelType w:val="hybridMultilevel"/>
    <w:tmpl w:val="81D89A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018D387F"/>
    <w:multiLevelType w:val="hybridMultilevel"/>
    <w:tmpl w:val="539C14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084026C0"/>
    <w:multiLevelType w:val="hybridMultilevel"/>
    <w:tmpl w:val="7B7256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0D0F2F9C"/>
    <w:multiLevelType w:val="hybridMultilevel"/>
    <w:tmpl w:val="5ED8113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15:restartNumberingAfterBreak="0">
    <w:nsid w:val="0DD97BE9"/>
    <w:multiLevelType w:val="hybridMultilevel"/>
    <w:tmpl w:val="B71C5F2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7" w15:restartNumberingAfterBreak="0">
    <w:nsid w:val="0E237E5B"/>
    <w:multiLevelType w:val="hybridMultilevel"/>
    <w:tmpl w:val="7A0804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16E036B0"/>
    <w:multiLevelType w:val="hybridMultilevel"/>
    <w:tmpl w:val="824290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19005C51"/>
    <w:multiLevelType w:val="hybridMultilevel"/>
    <w:tmpl w:val="8E4A36E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0" w15:restartNumberingAfterBreak="0">
    <w:nsid w:val="19AF0F65"/>
    <w:multiLevelType w:val="hybridMultilevel"/>
    <w:tmpl w:val="9A84377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1" w15:restartNumberingAfterBreak="0">
    <w:nsid w:val="1A740E7B"/>
    <w:multiLevelType w:val="hybridMultilevel"/>
    <w:tmpl w:val="845067BA"/>
    <w:lvl w:ilvl="0" w:tplc="04160001">
      <w:start w:val="1"/>
      <w:numFmt w:val="bullet"/>
      <w:lvlText w:val=""/>
      <w:lvlJc w:val="left"/>
      <w:pPr>
        <w:ind w:left="294" w:hanging="360"/>
      </w:pPr>
      <w:rPr>
        <w:rFonts w:ascii="Symbol" w:hAnsi="Symbol" w:hint="default"/>
      </w:rPr>
    </w:lvl>
    <w:lvl w:ilvl="1" w:tplc="04160003" w:tentative="1">
      <w:start w:val="1"/>
      <w:numFmt w:val="bullet"/>
      <w:lvlText w:val="o"/>
      <w:lvlJc w:val="left"/>
      <w:pPr>
        <w:ind w:left="1014" w:hanging="360"/>
      </w:pPr>
      <w:rPr>
        <w:rFonts w:ascii="Courier New" w:hAnsi="Courier New" w:cs="Courier New" w:hint="default"/>
      </w:rPr>
    </w:lvl>
    <w:lvl w:ilvl="2" w:tplc="04160005" w:tentative="1">
      <w:start w:val="1"/>
      <w:numFmt w:val="bullet"/>
      <w:lvlText w:val=""/>
      <w:lvlJc w:val="left"/>
      <w:pPr>
        <w:ind w:left="1734" w:hanging="360"/>
      </w:pPr>
      <w:rPr>
        <w:rFonts w:ascii="Wingdings" w:hAnsi="Wingdings" w:hint="default"/>
      </w:rPr>
    </w:lvl>
    <w:lvl w:ilvl="3" w:tplc="04160001" w:tentative="1">
      <w:start w:val="1"/>
      <w:numFmt w:val="bullet"/>
      <w:lvlText w:val=""/>
      <w:lvlJc w:val="left"/>
      <w:pPr>
        <w:ind w:left="2454" w:hanging="360"/>
      </w:pPr>
      <w:rPr>
        <w:rFonts w:ascii="Symbol" w:hAnsi="Symbol" w:hint="default"/>
      </w:rPr>
    </w:lvl>
    <w:lvl w:ilvl="4" w:tplc="04160003" w:tentative="1">
      <w:start w:val="1"/>
      <w:numFmt w:val="bullet"/>
      <w:lvlText w:val="o"/>
      <w:lvlJc w:val="left"/>
      <w:pPr>
        <w:ind w:left="3174" w:hanging="360"/>
      </w:pPr>
      <w:rPr>
        <w:rFonts w:ascii="Courier New" w:hAnsi="Courier New" w:cs="Courier New" w:hint="default"/>
      </w:rPr>
    </w:lvl>
    <w:lvl w:ilvl="5" w:tplc="04160005" w:tentative="1">
      <w:start w:val="1"/>
      <w:numFmt w:val="bullet"/>
      <w:lvlText w:val=""/>
      <w:lvlJc w:val="left"/>
      <w:pPr>
        <w:ind w:left="3894" w:hanging="360"/>
      </w:pPr>
      <w:rPr>
        <w:rFonts w:ascii="Wingdings" w:hAnsi="Wingdings" w:hint="default"/>
      </w:rPr>
    </w:lvl>
    <w:lvl w:ilvl="6" w:tplc="04160001" w:tentative="1">
      <w:start w:val="1"/>
      <w:numFmt w:val="bullet"/>
      <w:lvlText w:val=""/>
      <w:lvlJc w:val="left"/>
      <w:pPr>
        <w:ind w:left="4614" w:hanging="360"/>
      </w:pPr>
      <w:rPr>
        <w:rFonts w:ascii="Symbol" w:hAnsi="Symbol" w:hint="default"/>
      </w:rPr>
    </w:lvl>
    <w:lvl w:ilvl="7" w:tplc="04160003" w:tentative="1">
      <w:start w:val="1"/>
      <w:numFmt w:val="bullet"/>
      <w:lvlText w:val="o"/>
      <w:lvlJc w:val="left"/>
      <w:pPr>
        <w:ind w:left="5334" w:hanging="360"/>
      </w:pPr>
      <w:rPr>
        <w:rFonts w:ascii="Courier New" w:hAnsi="Courier New" w:cs="Courier New" w:hint="default"/>
      </w:rPr>
    </w:lvl>
    <w:lvl w:ilvl="8" w:tplc="04160005" w:tentative="1">
      <w:start w:val="1"/>
      <w:numFmt w:val="bullet"/>
      <w:lvlText w:val=""/>
      <w:lvlJc w:val="left"/>
      <w:pPr>
        <w:ind w:left="6054" w:hanging="360"/>
      </w:pPr>
      <w:rPr>
        <w:rFonts w:ascii="Wingdings" w:hAnsi="Wingdings" w:hint="default"/>
      </w:rPr>
    </w:lvl>
  </w:abstractNum>
  <w:abstractNum w:abstractNumId="22" w15:restartNumberingAfterBreak="0">
    <w:nsid w:val="1F9B3036"/>
    <w:multiLevelType w:val="hybridMultilevel"/>
    <w:tmpl w:val="765AD0A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3" w15:restartNumberingAfterBreak="0">
    <w:nsid w:val="2CD64090"/>
    <w:multiLevelType w:val="hybridMultilevel"/>
    <w:tmpl w:val="282A61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34A3ECB"/>
    <w:multiLevelType w:val="hybridMultilevel"/>
    <w:tmpl w:val="837838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4C366699"/>
    <w:multiLevelType w:val="hybridMultilevel"/>
    <w:tmpl w:val="13D066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04C437B"/>
    <w:multiLevelType w:val="hybridMultilevel"/>
    <w:tmpl w:val="23F4BFF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7" w15:restartNumberingAfterBreak="0">
    <w:nsid w:val="59AD79BF"/>
    <w:multiLevelType w:val="hybridMultilevel"/>
    <w:tmpl w:val="ECA4CE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B0E63DA"/>
    <w:multiLevelType w:val="hybridMultilevel"/>
    <w:tmpl w:val="BB7295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8BB165B"/>
    <w:multiLevelType w:val="hybridMultilevel"/>
    <w:tmpl w:val="C2AAB04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26"/>
  </w:num>
  <w:num w:numId="4">
    <w:abstractNumId w:val="18"/>
  </w:num>
  <w:num w:numId="5">
    <w:abstractNumId w:val="11"/>
  </w:num>
  <w:num w:numId="6">
    <w:abstractNumId w:val="14"/>
  </w:num>
  <w:num w:numId="7">
    <w:abstractNumId w:val="17"/>
  </w:num>
  <w:num w:numId="8">
    <w:abstractNumId w:val="23"/>
  </w:num>
  <w:num w:numId="9">
    <w:abstractNumId w:val="25"/>
  </w:num>
  <w:num w:numId="10">
    <w:abstractNumId w:val="21"/>
  </w:num>
  <w:num w:numId="11">
    <w:abstractNumId w:val="22"/>
  </w:num>
  <w:num w:numId="12">
    <w:abstractNumId w:val="19"/>
  </w:num>
  <w:num w:numId="13">
    <w:abstractNumId w:val="20"/>
  </w:num>
  <w:num w:numId="14">
    <w:abstractNumId w:val="16"/>
  </w:num>
  <w:num w:numId="15">
    <w:abstractNumId w:val="29"/>
  </w:num>
  <w:num w:numId="16">
    <w:abstractNumId w:val="12"/>
  </w:num>
  <w:num w:numId="17">
    <w:abstractNumId w:val="24"/>
  </w:num>
  <w:num w:numId="18">
    <w:abstractNumId w:val="13"/>
  </w:num>
  <w:num w:numId="19">
    <w:abstractNumId w:val="28"/>
  </w:num>
  <w:num w:numId="20">
    <w:abstractNumId w:val="27"/>
  </w:num>
  <w:num w:numId="21">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E0E"/>
    <w:rsid w:val="00005A64"/>
    <w:rsid w:val="000070A0"/>
    <w:rsid w:val="00073AF7"/>
    <w:rsid w:val="000F251D"/>
    <w:rsid w:val="00115E6C"/>
    <w:rsid w:val="001600E2"/>
    <w:rsid w:val="0020560D"/>
    <w:rsid w:val="00235BD5"/>
    <w:rsid w:val="00296970"/>
    <w:rsid w:val="002D6CE6"/>
    <w:rsid w:val="002F07C3"/>
    <w:rsid w:val="00376198"/>
    <w:rsid w:val="003D0493"/>
    <w:rsid w:val="00406569"/>
    <w:rsid w:val="00410940"/>
    <w:rsid w:val="00450D29"/>
    <w:rsid w:val="004A196E"/>
    <w:rsid w:val="004D5802"/>
    <w:rsid w:val="00554BB0"/>
    <w:rsid w:val="005B3240"/>
    <w:rsid w:val="006422A3"/>
    <w:rsid w:val="00674F85"/>
    <w:rsid w:val="006C0499"/>
    <w:rsid w:val="006E0269"/>
    <w:rsid w:val="0076202C"/>
    <w:rsid w:val="007917BA"/>
    <w:rsid w:val="007A1FF9"/>
    <w:rsid w:val="0088503C"/>
    <w:rsid w:val="0093397F"/>
    <w:rsid w:val="00954757"/>
    <w:rsid w:val="00956F02"/>
    <w:rsid w:val="00995A3D"/>
    <w:rsid w:val="009A66C5"/>
    <w:rsid w:val="009B7855"/>
    <w:rsid w:val="00A221F2"/>
    <w:rsid w:val="00AA468C"/>
    <w:rsid w:val="00AC2C43"/>
    <w:rsid w:val="00AD4FC7"/>
    <w:rsid w:val="00B1208D"/>
    <w:rsid w:val="00BA3E0B"/>
    <w:rsid w:val="00BF1423"/>
    <w:rsid w:val="00C034A5"/>
    <w:rsid w:val="00C443CB"/>
    <w:rsid w:val="00C614AA"/>
    <w:rsid w:val="00C83E0E"/>
    <w:rsid w:val="00CF4EBB"/>
    <w:rsid w:val="00D07FCC"/>
    <w:rsid w:val="00D26AB7"/>
    <w:rsid w:val="00D662AA"/>
    <w:rsid w:val="00DE4B24"/>
    <w:rsid w:val="00E11C47"/>
    <w:rsid w:val="00EA275C"/>
    <w:rsid w:val="00EE593A"/>
    <w:rsid w:val="00F860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1BA11"/>
  <w15:chartTrackingRefBased/>
  <w15:docId w15:val="{970FE243-30A4-4685-A3E3-2235E9E8E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eastAsia="ar-SA"/>
    </w:rPr>
  </w:style>
  <w:style w:type="paragraph" w:styleId="Ttulo1">
    <w:name w:val="heading 1"/>
    <w:basedOn w:val="Normal"/>
    <w:next w:val="Normal"/>
    <w:link w:val="Ttulo1Char"/>
    <w:qFormat/>
    <w:pPr>
      <w:keepNext/>
      <w:jc w:val="center"/>
      <w:outlineLvl w:val="0"/>
    </w:pPr>
    <w:rPr>
      <w:sz w:val="24"/>
    </w:rPr>
  </w:style>
  <w:style w:type="paragraph" w:styleId="Ttulo2">
    <w:name w:val="heading 2"/>
    <w:basedOn w:val="Normal"/>
    <w:next w:val="Normal"/>
    <w:qFormat/>
    <w:pPr>
      <w:keepNext/>
      <w:ind w:left="708"/>
      <w:jc w:val="center"/>
      <w:outlineLvl w:val="1"/>
    </w:pPr>
    <w:rPr>
      <w:sz w:val="24"/>
    </w:rPr>
  </w:style>
  <w:style w:type="paragraph" w:styleId="Ttulo3">
    <w:name w:val="heading 3"/>
    <w:basedOn w:val="Normal"/>
    <w:next w:val="Normal"/>
    <w:link w:val="Ttulo3Char"/>
    <w:qFormat/>
    <w:pPr>
      <w:keepNext/>
      <w:jc w:val="right"/>
      <w:outlineLvl w:val="2"/>
    </w:pPr>
    <w:rPr>
      <w:sz w:val="24"/>
    </w:rPr>
  </w:style>
  <w:style w:type="paragraph" w:styleId="Ttulo4">
    <w:name w:val="heading 4"/>
    <w:basedOn w:val="Normal"/>
    <w:next w:val="Normal"/>
    <w:qFormat/>
    <w:pPr>
      <w:keepNext/>
      <w:outlineLvl w:val="3"/>
    </w:pPr>
    <w:rPr>
      <w:sz w:val="24"/>
    </w:rPr>
  </w:style>
  <w:style w:type="paragraph" w:styleId="Ttulo5">
    <w:name w:val="heading 5"/>
    <w:basedOn w:val="Normal"/>
    <w:next w:val="Normal"/>
    <w:qFormat/>
    <w:pPr>
      <w:keepNext/>
      <w:jc w:val="center"/>
      <w:outlineLvl w:val="4"/>
    </w:pPr>
    <w:rPr>
      <w:sz w:val="36"/>
    </w:rPr>
  </w:style>
  <w:style w:type="paragraph" w:styleId="Ttulo6">
    <w:name w:val="heading 6"/>
    <w:basedOn w:val="Normal"/>
    <w:next w:val="Normal"/>
    <w:qFormat/>
    <w:pPr>
      <w:keepNext/>
      <w:ind w:left="708"/>
      <w:outlineLvl w:val="5"/>
    </w:pPr>
    <w:rPr>
      <w:sz w:val="24"/>
    </w:rPr>
  </w:style>
  <w:style w:type="paragraph" w:styleId="Ttulo7">
    <w:name w:val="heading 7"/>
    <w:basedOn w:val="Normal"/>
    <w:next w:val="Normal"/>
    <w:qFormat/>
    <w:pPr>
      <w:keepNext/>
      <w:numPr>
        <w:ilvl w:val="6"/>
        <w:numId w:val="1"/>
      </w:numPr>
      <w:outlineLvl w:val="6"/>
    </w:pPr>
    <w:rPr>
      <w:sz w:val="24"/>
    </w:rPr>
  </w:style>
  <w:style w:type="paragraph" w:styleId="Ttulo8">
    <w:name w:val="heading 8"/>
    <w:basedOn w:val="Normal"/>
    <w:next w:val="Normal"/>
    <w:qFormat/>
    <w:pPr>
      <w:keepNext/>
      <w:ind w:left="555"/>
      <w:outlineLvl w:val="7"/>
    </w:pPr>
    <w:rPr>
      <w:rFonts w:ascii="Arial" w:hAnsi="Arial"/>
      <w:sz w:val="24"/>
    </w:rPr>
  </w:style>
  <w:style w:type="paragraph" w:styleId="Ttulo9">
    <w:name w:val="heading 9"/>
    <w:basedOn w:val="Normal"/>
    <w:next w:val="Normal"/>
    <w:link w:val="Ttulo9Char"/>
    <w:qFormat/>
    <w:pPr>
      <w:keepNext/>
      <w:widowControl w:val="0"/>
      <w:tabs>
        <w:tab w:val="left" w:pos="2661"/>
      </w:tabs>
      <w:jc w:val="center"/>
      <w:outlineLvl w:val="8"/>
    </w:pPr>
    <w:rPr>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5z0">
    <w:name w:val="WW8Num5z0"/>
    <w:rPr>
      <w:rFonts w:ascii="Symbol" w:hAnsi="Symbol"/>
    </w:rPr>
  </w:style>
  <w:style w:type="character" w:customStyle="1" w:styleId="WW8Num5z1">
    <w:name w:val="WW8Num5z1"/>
    <w:rPr>
      <w:rFonts w:ascii="Wingdings 2" w:hAnsi="Wingdings 2" w:cs="StarSymbol"/>
      <w:sz w:val="18"/>
      <w:szCs w:val="18"/>
    </w:rPr>
  </w:style>
  <w:style w:type="character" w:customStyle="1" w:styleId="WW8Num5z2">
    <w:name w:val="WW8Num5z2"/>
    <w:rPr>
      <w:rFonts w:ascii="StarSymbol" w:hAnsi="StarSymbol" w:cs="StarSymbol"/>
      <w:sz w:val="18"/>
      <w:szCs w:val="18"/>
    </w:rPr>
  </w:style>
  <w:style w:type="character" w:customStyle="1" w:styleId="WW8Num6z0">
    <w:name w:val="WW8Num6z0"/>
    <w:rPr>
      <w:rFonts w:ascii="Symbol" w:hAnsi="Symbol"/>
    </w:rPr>
  </w:style>
  <w:style w:type="character" w:customStyle="1" w:styleId="WW8Num6z1">
    <w:name w:val="WW8Num6z1"/>
    <w:rPr>
      <w:rFonts w:ascii="Wingdings 2" w:hAnsi="Wingdings 2" w:cs="StarSymbol"/>
      <w:sz w:val="18"/>
      <w:szCs w:val="18"/>
    </w:rPr>
  </w:style>
  <w:style w:type="character" w:customStyle="1" w:styleId="WW8Num6z2">
    <w:name w:val="WW8Num6z2"/>
    <w:rPr>
      <w:rFonts w:ascii="StarSymbol" w:hAnsi="StarSymbol" w:cs="StarSymbol"/>
      <w:sz w:val="18"/>
      <w:szCs w:val="18"/>
    </w:rPr>
  </w:style>
  <w:style w:type="character" w:customStyle="1" w:styleId="WW8Num7z0">
    <w:name w:val="WW8Num7z0"/>
    <w:rPr>
      <w:rFonts w:ascii="Wingdings" w:hAnsi="Wingdings" w:cs="StarSymbol"/>
      <w:sz w:val="18"/>
      <w:szCs w:val="18"/>
    </w:rPr>
  </w:style>
  <w:style w:type="character" w:customStyle="1" w:styleId="WW8Num7z1">
    <w:name w:val="WW8Num7z1"/>
    <w:rPr>
      <w:rFonts w:ascii="Wingdings 2" w:hAnsi="Wingdings 2" w:cs="StarSymbol"/>
      <w:sz w:val="18"/>
      <w:szCs w:val="18"/>
    </w:rPr>
  </w:style>
  <w:style w:type="character" w:customStyle="1" w:styleId="WW8Num7z2">
    <w:name w:val="WW8Num7z2"/>
    <w:rPr>
      <w:rFonts w:ascii="StarSymbol" w:hAnsi="StarSymbol" w:cs="StarSymbol"/>
      <w:sz w:val="18"/>
      <w:szCs w:val="18"/>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WW8Num9z0">
    <w:name w:val="WW8Num9z0"/>
    <w:rPr>
      <w:rFonts w:ascii="Symbol" w:hAnsi="Symbol"/>
    </w:rPr>
  </w:style>
  <w:style w:type="character" w:customStyle="1" w:styleId="WW8Num9z1">
    <w:name w:val="WW8Num9z1"/>
    <w:rPr>
      <w:rFonts w:ascii="Wingdings 2" w:hAnsi="Wingdings 2" w:cs="StarSymbol"/>
      <w:sz w:val="18"/>
      <w:szCs w:val="18"/>
    </w:rPr>
  </w:style>
  <w:style w:type="character" w:customStyle="1" w:styleId="WW8Num9z2">
    <w:name w:val="WW8Num9z2"/>
    <w:rPr>
      <w:rFonts w:ascii="StarSymbol" w:hAnsi="StarSymbol" w:cs="StarSymbol"/>
      <w:sz w:val="18"/>
      <w:szCs w:val="18"/>
    </w:rPr>
  </w:style>
  <w:style w:type="character" w:customStyle="1" w:styleId="WW8Num10z0">
    <w:name w:val="WW8Num10z0"/>
    <w:rPr>
      <w:rFonts w:ascii="Symbol" w:hAnsi="Symbol"/>
    </w:rPr>
  </w:style>
  <w:style w:type="character" w:customStyle="1" w:styleId="WW8Num10z1">
    <w:name w:val="WW8Num10z1"/>
    <w:rPr>
      <w:rFonts w:ascii="Wingdings 2" w:hAnsi="Wingdings 2" w:cs="StarSymbol"/>
      <w:sz w:val="18"/>
      <w:szCs w:val="18"/>
    </w:rPr>
  </w:style>
  <w:style w:type="character" w:customStyle="1" w:styleId="WW8Num10z2">
    <w:name w:val="WW8Num10z2"/>
    <w:rPr>
      <w:rFonts w:ascii="StarSymbol" w:hAnsi="StarSymbol" w:cs="StarSymbol"/>
      <w:sz w:val="18"/>
      <w:szCs w:val="18"/>
    </w:rPr>
  </w:style>
  <w:style w:type="character" w:customStyle="1" w:styleId="WW8Num11z0">
    <w:name w:val="WW8Num11z0"/>
    <w:rPr>
      <w:rFonts w:ascii="Symbol" w:hAnsi="Symbol"/>
    </w:rPr>
  </w:style>
  <w:style w:type="character" w:customStyle="1" w:styleId="WW8Num11z1">
    <w:name w:val="WW8Num11z1"/>
    <w:rPr>
      <w:rFonts w:ascii="Wingdings 2" w:hAnsi="Wingdings 2" w:cs="StarSymbol"/>
      <w:sz w:val="18"/>
      <w:szCs w:val="18"/>
    </w:rPr>
  </w:style>
  <w:style w:type="character" w:customStyle="1" w:styleId="WW8Num11z2">
    <w:name w:val="WW8Num11z2"/>
    <w:rPr>
      <w:rFonts w:ascii="StarSymbol" w:hAnsi="StarSymbol" w:cs="StarSymbol"/>
      <w:sz w:val="18"/>
      <w:szCs w:val="18"/>
    </w:rPr>
  </w:style>
  <w:style w:type="character" w:customStyle="1" w:styleId="Absatz-Standardschriftart">
    <w:name w:val="Absatz-Standardschriftart"/>
  </w:style>
  <w:style w:type="character" w:customStyle="1" w:styleId="WW8Num4z0">
    <w:name w:val="WW8Num4z0"/>
    <w:rPr>
      <w:rFonts w:ascii="Symbol" w:hAnsi="Symbol"/>
    </w:rPr>
  </w:style>
  <w:style w:type="character" w:customStyle="1" w:styleId="WW8Num12z0">
    <w:name w:val="WW8Num12z0"/>
    <w:rPr>
      <w:rFonts w:ascii="Symbol" w:hAnsi="Symbol"/>
    </w:rPr>
  </w:style>
  <w:style w:type="character" w:customStyle="1" w:styleId="WW8Num12z1">
    <w:name w:val="WW8Num12z1"/>
    <w:rPr>
      <w:rFonts w:ascii="Wingdings 2" w:hAnsi="Wingdings 2" w:cs="StarSymbol"/>
      <w:sz w:val="18"/>
      <w:szCs w:val="18"/>
    </w:rPr>
  </w:style>
  <w:style w:type="character" w:customStyle="1" w:styleId="WW8Num12z2">
    <w:name w:val="WW8Num12z2"/>
    <w:rPr>
      <w:rFonts w:ascii="StarSymbol" w:hAnsi="StarSymbol" w:cs="StarSymbol"/>
      <w:sz w:val="18"/>
      <w:szCs w:val="18"/>
    </w:rPr>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St10z0">
    <w:name w:val="WW8NumSt10z0"/>
    <w:rPr>
      <w:rFonts w:ascii="Symbol" w:hAnsi="Symbol"/>
    </w:rPr>
  </w:style>
  <w:style w:type="character" w:customStyle="1" w:styleId="WW8NumSt11z0">
    <w:name w:val="WW8NumSt11z0"/>
    <w:rPr>
      <w:rFonts w:ascii="Symbol" w:hAnsi="Symbol"/>
    </w:rPr>
  </w:style>
  <w:style w:type="character" w:customStyle="1" w:styleId="WW8NumSt12z0">
    <w:name w:val="WW8NumSt12z0"/>
    <w:rPr>
      <w:rFonts w:ascii="Symbol" w:hAnsi="Symbol"/>
    </w:rPr>
  </w:style>
  <w:style w:type="character" w:customStyle="1" w:styleId="WW8NumSt13z0">
    <w:name w:val="WW8NumSt13z0"/>
    <w:rPr>
      <w:rFonts w:ascii="Symbol" w:hAnsi="Symbol"/>
    </w:rPr>
  </w:style>
  <w:style w:type="character" w:customStyle="1" w:styleId="Fontepargpadro1">
    <w:name w:val="Fonte parág. padrão1"/>
  </w:style>
  <w:style w:type="character" w:customStyle="1" w:styleId="Marcadores">
    <w:name w:val="Marcadores"/>
    <w:rPr>
      <w:rFonts w:ascii="StarSymbol" w:eastAsia="StarSymbol" w:hAnsi="StarSymbol" w:cs="StarSymbol"/>
      <w:sz w:val="18"/>
      <w:szCs w:val="18"/>
    </w:rPr>
  </w:style>
  <w:style w:type="character" w:customStyle="1" w:styleId="Smbolosdenumerao">
    <w:name w:val="Símbolos de numeração"/>
  </w:style>
  <w:style w:type="paragraph" w:customStyle="1" w:styleId="Captulo">
    <w:name w:val="Capítulo"/>
    <w:basedOn w:val="Normal"/>
    <w:next w:val="Corpodetexto"/>
    <w:pPr>
      <w:keepNext/>
      <w:spacing w:before="240" w:after="120"/>
    </w:pPr>
    <w:rPr>
      <w:rFonts w:ascii="Arial" w:eastAsia="MS Mincho" w:hAnsi="Arial" w:cs="Tahoma"/>
      <w:sz w:val="28"/>
      <w:szCs w:val="28"/>
    </w:rPr>
  </w:style>
  <w:style w:type="paragraph" w:styleId="Corpodetexto">
    <w:name w:val="Body Text"/>
    <w:basedOn w:val="Normal"/>
    <w:semiHidden/>
    <w:pPr>
      <w:jc w:val="both"/>
    </w:pPr>
    <w:rPr>
      <w:sz w:val="24"/>
    </w:rPr>
  </w:style>
  <w:style w:type="paragraph" w:styleId="Lista">
    <w:name w:val="List"/>
    <w:basedOn w:val="Corpodetexto"/>
    <w:semiHidden/>
    <w:rPr>
      <w:rFonts w:cs="Tahoma"/>
    </w:rPr>
  </w:style>
  <w:style w:type="paragraph" w:customStyle="1" w:styleId="Legenda1">
    <w:name w:val="Legenda1"/>
    <w:basedOn w:val="Normal"/>
    <w:pPr>
      <w:suppressLineNumbers/>
      <w:spacing w:before="120" w:after="120"/>
    </w:pPr>
    <w:rPr>
      <w:rFonts w:cs="Tahoma"/>
      <w:i/>
      <w:iCs/>
      <w:sz w:val="24"/>
      <w:szCs w:val="24"/>
    </w:rPr>
  </w:style>
  <w:style w:type="paragraph" w:customStyle="1" w:styleId="ndice">
    <w:name w:val="Índice"/>
    <w:basedOn w:val="Normal"/>
    <w:pPr>
      <w:suppressLineNumbers/>
    </w:pPr>
    <w:rPr>
      <w:rFonts w:cs="Tahoma"/>
    </w:rPr>
  </w:style>
  <w:style w:type="paragraph" w:styleId="Recuodecorpodetexto">
    <w:name w:val="Body Text Indent"/>
    <w:basedOn w:val="Normal"/>
    <w:semiHidden/>
    <w:pPr>
      <w:ind w:left="708"/>
    </w:p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 w:type="paragraph" w:styleId="Textodebalo">
    <w:name w:val="Balloon Text"/>
    <w:basedOn w:val="Normal"/>
    <w:link w:val="TextodebaloChar"/>
    <w:uiPriority w:val="99"/>
    <w:semiHidden/>
    <w:unhideWhenUsed/>
    <w:rsid w:val="00410940"/>
    <w:rPr>
      <w:rFonts w:ascii="Tahoma" w:hAnsi="Tahoma"/>
      <w:sz w:val="16"/>
      <w:szCs w:val="16"/>
      <w:lang w:val="x-none"/>
    </w:rPr>
  </w:style>
  <w:style w:type="character" w:customStyle="1" w:styleId="TextodebaloChar">
    <w:name w:val="Texto de balão Char"/>
    <w:link w:val="Textodebalo"/>
    <w:uiPriority w:val="99"/>
    <w:semiHidden/>
    <w:rsid w:val="00410940"/>
    <w:rPr>
      <w:rFonts w:ascii="Tahoma" w:hAnsi="Tahoma" w:cs="Tahoma"/>
      <w:sz w:val="16"/>
      <w:szCs w:val="16"/>
      <w:lang w:eastAsia="ar-SA"/>
    </w:rPr>
  </w:style>
  <w:style w:type="paragraph" w:styleId="NormalWeb">
    <w:name w:val="Normal (Web)"/>
    <w:basedOn w:val="Normal"/>
    <w:uiPriority w:val="99"/>
    <w:unhideWhenUsed/>
    <w:rsid w:val="00115E6C"/>
    <w:pPr>
      <w:suppressAutoHyphens w:val="0"/>
      <w:spacing w:before="100" w:beforeAutospacing="1" w:after="100" w:afterAutospacing="1"/>
    </w:pPr>
    <w:rPr>
      <w:sz w:val="24"/>
      <w:szCs w:val="24"/>
      <w:lang w:eastAsia="pt-BR"/>
    </w:rPr>
  </w:style>
  <w:style w:type="character" w:customStyle="1" w:styleId="apple-converted-space">
    <w:name w:val="apple-converted-space"/>
    <w:rsid w:val="00115E6C"/>
  </w:style>
  <w:style w:type="character" w:styleId="Forte">
    <w:name w:val="Strong"/>
    <w:uiPriority w:val="22"/>
    <w:qFormat/>
    <w:rsid w:val="00115E6C"/>
    <w:rPr>
      <w:b/>
      <w:bCs/>
    </w:rPr>
  </w:style>
  <w:style w:type="character" w:styleId="Hyperlink">
    <w:name w:val="Hyperlink"/>
    <w:uiPriority w:val="99"/>
    <w:semiHidden/>
    <w:unhideWhenUsed/>
    <w:rsid w:val="00115E6C"/>
    <w:rPr>
      <w:color w:val="0000FF"/>
      <w:u w:val="single"/>
    </w:rPr>
  </w:style>
  <w:style w:type="character" w:styleId="nfase">
    <w:name w:val="Emphasis"/>
    <w:uiPriority w:val="20"/>
    <w:qFormat/>
    <w:rsid w:val="00115E6C"/>
    <w:rPr>
      <w:i/>
      <w:iCs/>
    </w:rPr>
  </w:style>
  <w:style w:type="character" w:customStyle="1" w:styleId="post-title">
    <w:name w:val="post-title"/>
    <w:rsid w:val="00995A3D"/>
  </w:style>
  <w:style w:type="paragraph" w:styleId="PargrafodaLista">
    <w:name w:val="List Paragraph"/>
    <w:basedOn w:val="Normal"/>
    <w:uiPriority w:val="34"/>
    <w:qFormat/>
    <w:rsid w:val="007A1FF9"/>
    <w:pPr>
      <w:ind w:left="720"/>
      <w:contextualSpacing/>
    </w:pPr>
    <w:rPr>
      <w:rFonts w:cs="Calibri"/>
      <w:sz w:val="24"/>
      <w:szCs w:val="24"/>
    </w:rPr>
  </w:style>
  <w:style w:type="table" w:styleId="Tabelacomgrade">
    <w:name w:val="Table Grid"/>
    <w:basedOn w:val="Tabelanormal"/>
    <w:uiPriority w:val="59"/>
    <w:rsid w:val="002056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6E0269"/>
    <w:pPr>
      <w:widowControl w:val="0"/>
      <w:suppressAutoHyphens/>
      <w:autoSpaceDN w:val="0"/>
      <w:textAlignment w:val="baseline"/>
    </w:pPr>
    <w:rPr>
      <w:rFonts w:eastAsia="Andale Sans UI" w:cs="Tahoma"/>
      <w:kern w:val="3"/>
      <w:sz w:val="24"/>
      <w:szCs w:val="24"/>
    </w:rPr>
  </w:style>
  <w:style w:type="character" w:customStyle="1" w:styleId="Ttulo1Char">
    <w:name w:val="Título 1 Char"/>
    <w:link w:val="Ttulo1"/>
    <w:rsid w:val="00C614AA"/>
    <w:rPr>
      <w:sz w:val="24"/>
      <w:lang w:eastAsia="ar-SA"/>
    </w:rPr>
  </w:style>
  <w:style w:type="character" w:customStyle="1" w:styleId="Ttulo3Char">
    <w:name w:val="Título 3 Char"/>
    <w:link w:val="Ttulo3"/>
    <w:rsid w:val="00C614AA"/>
    <w:rPr>
      <w:sz w:val="24"/>
      <w:lang w:eastAsia="ar-SA"/>
    </w:rPr>
  </w:style>
  <w:style w:type="character" w:customStyle="1" w:styleId="Ttulo9Char">
    <w:name w:val="Título 9 Char"/>
    <w:link w:val="Ttulo9"/>
    <w:rsid w:val="00C614AA"/>
    <w:rPr>
      <w:sz w:val="2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41247">
      <w:bodyDiv w:val="1"/>
      <w:marLeft w:val="0"/>
      <w:marRight w:val="0"/>
      <w:marTop w:val="0"/>
      <w:marBottom w:val="0"/>
      <w:divBdr>
        <w:top w:val="none" w:sz="0" w:space="0" w:color="auto"/>
        <w:left w:val="none" w:sz="0" w:space="0" w:color="auto"/>
        <w:bottom w:val="none" w:sz="0" w:space="0" w:color="auto"/>
        <w:right w:val="none" w:sz="0" w:space="0" w:color="auto"/>
      </w:divBdr>
      <w:divsChild>
        <w:div w:id="986125239">
          <w:marLeft w:val="0"/>
          <w:marRight w:val="0"/>
          <w:marTop w:val="0"/>
          <w:marBottom w:val="0"/>
          <w:divBdr>
            <w:top w:val="none" w:sz="0" w:space="0" w:color="auto"/>
            <w:left w:val="none" w:sz="0" w:space="0" w:color="auto"/>
            <w:bottom w:val="none" w:sz="0" w:space="0" w:color="auto"/>
            <w:right w:val="none" w:sz="0" w:space="0" w:color="auto"/>
          </w:divBdr>
          <w:divsChild>
            <w:div w:id="1936354390">
              <w:marLeft w:val="0"/>
              <w:marRight w:val="0"/>
              <w:marTop w:val="0"/>
              <w:marBottom w:val="0"/>
              <w:divBdr>
                <w:top w:val="none" w:sz="0" w:space="0" w:color="auto"/>
                <w:left w:val="none" w:sz="0" w:space="0" w:color="auto"/>
                <w:bottom w:val="none" w:sz="0" w:space="0" w:color="auto"/>
                <w:right w:val="none" w:sz="0" w:space="0" w:color="auto"/>
              </w:divBdr>
            </w:div>
          </w:divsChild>
        </w:div>
        <w:div w:id="1910841360">
          <w:marLeft w:val="0"/>
          <w:marRight w:val="0"/>
          <w:marTop w:val="0"/>
          <w:marBottom w:val="0"/>
          <w:divBdr>
            <w:top w:val="none" w:sz="0" w:space="0" w:color="auto"/>
            <w:left w:val="none" w:sz="0" w:space="0" w:color="auto"/>
            <w:bottom w:val="none" w:sz="0" w:space="0" w:color="auto"/>
            <w:right w:val="none" w:sz="0" w:space="0" w:color="auto"/>
          </w:divBdr>
          <w:divsChild>
            <w:div w:id="641234555">
              <w:marLeft w:val="0"/>
              <w:marRight w:val="0"/>
              <w:marTop w:val="0"/>
              <w:marBottom w:val="0"/>
              <w:divBdr>
                <w:top w:val="none" w:sz="0" w:space="0" w:color="auto"/>
                <w:left w:val="none" w:sz="0" w:space="0" w:color="auto"/>
                <w:bottom w:val="none" w:sz="0" w:space="0" w:color="auto"/>
                <w:right w:val="none" w:sz="0" w:space="0" w:color="auto"/>
              </w:divBdr>
              <w:divsChild>
                <w:div w:id="437872885">
                  <w:marLeft w:val="0"/>
                  <w:marRight w:val="0"/>
                  <w:marTop w:val="0"/>
                  <w:marBottom w:val="0"/>
                  <w:divBdr>
                    <w:top w:val="none" w:sz="0" w:space="0" w:color="auto"/>
                    <w:left w:val="none" w:sz="0" w:space="0" w:color="auto"/>
                    <w:bottom w:val="none" w:sz="0" w:space="0" w:color="auto"/>
                    <w:right w:val="none" w:sz="0" w:space="0" w:color="auto"/>
                  </w:divBdr>
                  <w:divsChild>
                    <w:div w:id="2102481566">
                      <w:marLeft w:val="225"/>
                      <w:marRight w:val="225"/>
                      <w:marTop w:val="0"/>
                      <w:marBottom w:val="0"/>
                      <w:divBdr>
                        <w:top w:val="none" w:sz="0" w:space="0" w:color="auto"/>
                        <w:left w:val="none" w:sz="0" w:space="0" w:color="auto"/>
                        <w:bottom w:val="none" w:sz="0" w:space="0" w:color="auto"/>
                        <w:right w:val="none" w:sz="0" w:space="0" w:color="auto"/>
                      </w:divBdr>
                      <w:divsChild>
                        <w:div w:id="161436928">
                          <w:marLeft w:val="0"/>
                          <w:marRight w:val="0"/>
                          <w:marTop w:val="450"/>
                          <w:marBottom w:val="450"/>
                          <w:divBdr>
                            <w:top w:val="none" w:sz="0" w:space="0" w:color="auto"/>
                            <w:left w:val="none" w:sz="0" w:space="0" w:color="auto"/>
                            <w:bottom w:val="none" w:sz="0" w:space="0" w:color="auto"/>
                            <w:right w:val="none" w:sz="0" w:space="0" w:color="auto"/>
                          </w:divBdr>
                          <w:divsChild>
                            <w:div w:id="2013289008">
                              <w:marLeft w:val="0"/>
                              <w:marRight w:val="0"/>
                              <w:marTop w:val="0"/>
                              <w:marBottom w:val="0"/>
                              <w:divBdr>
                                <w:top w:val="none" w:sz="0" w:space="0" w:color="auto"/>
                                <w:left w:val="none" w:sz="0" w:space="0" w:color="auto"/>
                                <w:bottom w:val="none" w:sz="0" w:space="0" w:color="auto"/>
                                <w:right w:val="none" w:sz="0" w:space="0" w:color="auto"/>
                              </w:divBdr>
                              <w:divsChild>
                                <w:div w:id="291904639">
                                  <w:marLeft w:val="0"/>
                                  <w:marRight w:val="0"/>
                                  <w:marTop w:val="0"/>
                                  <w:marBottom w:val="0"/>
                                  <w:divBdr>
                                    <w:top w:val="none" w:sz="0" w:space="0" w:color="auto"/>
                                    <w:left w:val="none" w:sz="0" w:space="0" w:color="auto"/>
                                    <w:bottom w:val="none" w:sz="0" w:space="0" w:color="auto"/>
                                    <w:right w:val="none" w:sz="0" w:space="0" w:color="auto"/>
                                  </w:divBdr>
                                  <w:divsChild>
                                    <w:div w:id="1804928264">
                                      <w:marLeft w:val="0"/>
                                      <w:marRight w:val="0"/>
                                      <w:marTop w:val="0"/>
                                      <w:marBottom w:val="0"/>
                                      <w:divBdr>
                                        <w:top w:val="none" w:sz="0" w:space="0" w:color="auto"/>
                                        <w:left w:val="none" w:sz="0" w:space="0" w:color="auto"/>
                                        <w:bottom w:val="none" w:sz="0" w:space="0" w:color="auto"/>
                                        <w:right w:val="none" w:sz="0" w:space="0" w:color="auto"/>
                                      </w:divBdr>
                                    </w:div>
                                  </w:divsChild>
                                </w:div>
                                <w:div w:id="1020008713">
                                  <w:marLeft w:val="0"/>
                                  <w:marRight w:val="0"/>
                                  <w:marTop w:val="0"/>
                                  <w:marBottom w:val="0"/>
                                  <w:divBdr>
                                    <w:top w:val="none" w:sz="0" w:space="0" w:color="auto"/>
                                    <w:left w:val="none" w:sz="0" w:space="0" w:color="auto"/>
                                    <w:bottom w:val="none" w:sz="0" w:space="0" w:color="auto"/>
                                    <w:right w:val="none" w:sz="0" w:space="0" w:color="auto"/>
                                  </w:divBdr>
                                  <w:divsChild>
                                    <w:div w:id="1021471673">
                                      <w:marLeft w:val="0"/>
                                      <w:marRight w:val="0"/>
                                      <w:marTop w:val="0"/>
                                      <w:marBottom w:val="0"/>
                                      <w:divBdr>
                                        <w:top w:val="none" w:sz="0" w:space="0" w:color="auto"/>
                                        <w:left w:val="none" w:sz="0" w:space="0" w:color="auto"/>
                                        <w:bottom w:val="none" w:sz="0" w:space="0" w:color="auto"/>
                                        <w:right w:val="none" w:sz="0" w:space="0" w:color="auto"/>
                                      </w:divBdr>
                                      <w:divsChild>
                                        <w:div w:id="668869950">
                                          <w:marLeft w:val="0"/>
                                          <w:marRight w:val="0"/>
                                          <w:marTop w:val="0"/>
                                          <w:marBottom w:val="0"/>
                                          <w:divBdr>
                                            <w:top w:val="none" w:sz="0" w:space="0" w:color="auto"/>
                                            <w:left w:val="none" w:sz="0" w:space="0" w:color="auto"/>
                                            <w:bottom w:val="none" w:sz="0" w:space="0" w:color="auto"/>
                                            <w:right w:val="none" w:sz="0" w:space="0" w:color="auto"/>
                                          </w:divBdr>
                                          <w:divsChild>
                                            <w:div w:id="396319871">
                                              <w:marLeft w:val="0"/>
                                              <w:marRight w:val="0"/>
                                              <w:marTop w:val="0"/>
                                              <w:marBottom w:val="375"/>
                                              <w:divBdr>
                                                <w:top w:val="none" w:sz="0" w:space="0" w:color="auto"/>
                                                <w:left w:val="none" w:sz="0" w:space="0" w:color="auto"/>
                                                <w:bottom w:val="none" w:sz="0" w:space="0" w:color="auto"/>
                                                <w:right w:val="none" w:sz="0" w:space="0" w:color="auto"/>
                                              </w:divBdr>
                                              <w:divsChild>
                                                <w:div w:id="840584211">
                                                  <w:marLeft w:val="0"/>
                                                  <w:marRight w:val="0"/>
                                                  <w:marTop w:val="0"/>
                                                  <w:marBottom w:val="0"/>
                                                  <w:divBdr>
                                                    <w:top w:val="none" w:sz="0" w:space="0" w:color="auto"/>
                                                    <w:left w:val="none" w:sz="0" w:space="0" w:color="auto"/>
                                                    <w:bottom w:val="none" w:sz="0" w:space="0" w:color="auto"/>
                                                    <w:right w:val="none" w:sz="0" w:space="0" w:color="auto"/>
                                                  </w:divBdr>
                                                  <w:divsChild>
                                                    <w:div w:id="83579714">
                                                      <w:marLeft w:val="0"/>
                                                      <w:marRight w:val="0"/>
                                                      <w:marTop w:val="0"/>
                                                      <w:marBottom w:val="0"/>
                                                      <w:divBdr>
                                                        <w:top w:val="none" w:sz="0" w:space="0" w:color="auto"/>
                                                        <w:left w:val="none" w:sz="0" w:space="0" w:color="auto"/>
                                                        <w:bottom w:val="none" w:sz="0" w:space="0" w:color="auto"/>
                                                        <w:right w:val="none" w:sz="0" w:space="0" w:color="auto"/>
                                                      </w:divBdr>
                                                    </w:div>
                                                    <w:div w:id="197352209">
                                                      <w:marLeft w:val="0"/>
                                                      <w:marRight w:val="0"/>
                                                      <w:marTop w:val="0"/>
                                                      <w:marBottom w:val="0"/>
                                                      <w:divBdr>
                                                        <w:top w:val="none" w:sz="0" w:space="0" w:color="auto"/>
                                                        <w:left w:val="none" w:sz="0" w:space="0" w:color="auto"/>
                                                        <w:bottom w:val="none" w:sz="0" w:space="0" w:color="auto"/>
                                                        <w:right w:val="none" w:sz="0" w:space="0" w:color="auto"/>
                                                      </w:divBdr>
                                                    </w:div>
                                                    <w:div w:id="247926102">
                                                      <w:marLeft w:val="0"/>
                                                      <w:marRight w:val="0"/>
                                                      <w:marTop w:val="0"/>
                                                      <w:marBottom w:val="0"/>
                                                      <w:divBdr>
                                                        <w:top w:val="none" w:sz="0" w:space="0" w:color="auto"/>
                                                        <w:left w:val="none" w:sz="0" w:space="0" w:color="auto"/>
                                                        <w:bottom w:val="none" w:sz="0" w:space="0" w:color="auto"/>
                                                        <w:right w:val="none" w:sz="0" w:space="0" w:color="auto"/>
                                                      </w:divBdr>
                                                    </w:div>
                                                    <w:div w:id="267472810">
                                                      <w:marLeft w:val="0"/>
                                                      <w:marRight w:val="0"/>
                                                      <w:marTop w:val="0"/>
                                                      <w:marBottom w:val="0"/>
                                                      <w:divBdr>
                                                        <w:top w:val="none" w:sz="0" w:space="0" w:color="auto"/>
                                                        <w:left w:val="none" w:sz="0" w:space="0" w:color="auto"/>
                                                        <w:bottom w:val="none" w:sz="0" w:space="0" w:color="auto"/>
                                                        <w:right w:val="none" w:sz="0" w:space="0" w:color="auto"/>
                                                      </w:divBdr>
                                                    </w:div>
                                                    <w:div w:id="601230042">
                                                      <w:marLeft w:val="0"/>
                                                      <w:marRight w:val="0"/>
                                                      <w:marTop w:val="0"/>
                                                      <w:marBottom w:val="0"/>
                                                      <w:divBdr>
                                                        <w:top w:val="none" w:sz="0" w:space="0" w:color="auto"/>
                                                        <w:left w:val="none" w:sz="0" w:space="0" w:color="auto"/>
                                                        <w:bottom w:val="none" w:sz="0" w:space="0" w:color="auto"/>
                                                        <w:right w:val="none" w:sz="0" w:space="0" w:color="auto"/>
                                                      </w:divBdr>
                                                    </w:div>
                                                    <w:div w:id="902987076">
                                                      <w:marLeft w:val="0"/>
                                                      <w:marRight w:val="0"/>
                                                      <w:marTop w:val="0"/>
                                                      <w:marBottom w:val="0"/>
                                                      <w:divBdr>
                                                        <w:top w:val="none" w:sz="0" w:space="0" w:color="auto"/>
                                                        <w:left w:val="none" w:sz="0" w:space="0" w:color="auto"/>
                                                        <w:bottom w:val="none" w:sz="0" w:space="0" w:color="auto"/>
                                                        <w:right w:val="none" w:sz="0" w:space="0" w:color="auto"/>
                                                      </w:divBdr>
                                                    </w:div>
                                                    <w:div w:id="1029261464">
                                                      <w:marLeft w:val="0"/>
                                                      <w:marRight w:val="0"/>
                                                      <w:marTop w:val="0"/>
                                                      <w:marBottom w:val="0"/>
                                                      <w:divBdr>
                                                        <w:top w:val="none" w:sz="0" w:space="0" w:color="auto"/>
                                                        <w:left w:val="none" w:sz="0" w:space="0" w:color="auto"/>
                                                        <w:bottom w:val="none" w:sz="0" w:space="0" w:color="auto"/>
                                                        <w:right w:val="none" w:sz="0" w:space="0" w:color="auto"/>
                                                      </w:divBdr>
                                                    </w:div>
                                                    <w:div w:id="1038966300">
                                                      <w:marLeft w:val="0"/>
                                                      <w:marRight w:val="0"/>
                                                      <w:marTop w:val="0"/>
                                                      <w:marBottom w:val="0"/>
                                                      <w:divBdr>
                                                        <w:top w:val="none" w:sz="0" w:space="0" w:color="auto"/>
                                                        <w:left w:val="none" w:sz="0" w:space="0" w:color="auto"/>
                                                        <w:bottom w:val="none" w:sz="0" w:space="0" w:color="auto"/>
                                                        <w:right w:val="none" w:sz="0" w:space="0" w:color="auto"/>
                                                      </w:divBdr>
                                                    </w:div>
                                                    <w:div w:id="1089545758">
                                                      <w:marLeft w:val="0"/>
                                                      <w:marRight w:val="0"/>
                                                      <w:marTop w:val="0"/>
                                                      <w:marBottom w:val="0"/>
                                                      <w:divBdr>
                                                        <w:top w:val="none" w:sz="0" w:space="0" w:color="auto"/>
                                                        <w:left w:val="none" w:sz="0" w:space="0" w:color="auto"/>
                                                        <w:bottom w:val="none" w:sz="0" w:space="0" w:color="auto"/>
                                                        <w:right w:val="none" w:sz="0" w:space="0" w:color="auto"/>
                                                      </w:divBdr>
                                                    </w:div>
                                                    <w:div w:id="1178352628">
                                                      <w:marLeft w:val="0"/>
                                                      <w:marRight w:val="0"/>
                                                      <w:marTop w:val="0"/>
                                                      <w:marBottom w:val="0"/>
                                                      <w:divBdr>
                                                        <w:top w:val="none" w:sz="0" w:space="0" w:color="auto"/>
                                                        <w:left w:val="none" w:sz="0" w:space="0" w:color="auto"/>
                                                        <w:bottom w:val="none" w:sz="0" w:space="0" w:color="auto"/>
                                                        <w:right w:val="none" w:sz="0" w:space="0" w:color="auto"/>
                                                      </w:divBdr>
                                                    </w:div>
                                                    <w:div w:id="1400636693">
                                                      <w:marLeft w:val="0"/>
                                                      <w:marRight w:val="0"/>
                                                      <w:marTop w:val="0"/>
                                                      <w:marBottom w:val="0"/>
                                                      <w:divBdr>
                                                        <w:top w:val="none" w:sz="0" w:space="0" w:color="auto"/>
                                                        <w:left w:val="none" w:sz="0" w:space="0" w:color="auto"/>
                                                        <w:bottom w:val="none" w:sz="0" w:space="0" w:color="auto"/>
                                                        <w:right w:val="none" w:sz="0" w:space="0" w:color="auto"/>
                                                      </w:divBdr>
                                                    </w:div>
                                                    <w:div w:id="1596983983">
                                                      <w:marLeft w:val="0"/>
                                                      <w:marRight w:val="0"/>
                                                      <w:marTop w:val="0"/>
                                                      <w:marBottom w:val="0"/>
                                                      <w:divBdr>
                                                        <w:top w:val="none" w:sz="0" w:space="0" w:color="auto"/>
                                                        <w:left w:val="none" w:sz="0" w:space="0" w:color="auto"/>
                                                        <w:bottom w:val="none" w:sz="0" w:space="0" w:color="auto"/>
                                                        <w:right w:val="none" w:sz="0" w:space="0" w:color="auto"/>
                                                      </w:divBdr>
                                                    </w:div>
                                                    <w:div w:id="1602953303">
                                                      <w:marLeft w:val="0"/>
                                                      <w:marRight w:val="0"/>
                                                      <w:marTop w:val="0"/>
                                                      <w:marBottom w:val="0"/>
                                                      <w:divBdr>
                                                        <w:top w:val="none" w:sz="0" w:space="0" w:color="auto"/>
                                                        <w:left w:val="none" w:sz="0" w:space="0" w:color="auto"/>
                                                        <w:bottom w:val="none" w:sz="0" w:space="0" w:color="auto"/>
                                                        <w:right w:val="none" w:sz="0" w:space="0" w:color="auto"/>
                                                      </w:divBdr>
                                                    </w:div>
                                                    <w:div w:id="1718164047">
                                                      <w:marLeft w:val="0"/>
                                                      <w:marRight w:val="0"/>
                                                      <w:marTop w:val="0"/>
                                                      <w:marBottom w:val="0"/>
                                                      <w:divBdr>
                                                        <w:top w:val="none" w:sz="0" w:space="0" w:color="auto"/>
                                                        <w:left w:val="none" w:sz="0" w:space="0" w:color="auto"/>
                                                        <w:bottom w:val="none" w:sz="0" w:space="0" w:color="auto"/>
                                                        <w:right w:val="none" w:sz="0" w:space="0" w:color="auto"/>
                                                      </w:divBdr>
                                                    </w:div>
                                                    <w:div w:id="1930773177">
                                                      <w:marLeft w:val="0"/>
                                                      <w:marRight w:val="0"/>
                                                      <w:marTop w:val="0"/>
                                                      <w:marBottom w:val="0"/>
                                                      <w:divBdr>
                                                        <w:top w:val="none" w:sz="0" w:space="0" w:color="auto"/>
                                                        <w:left w:val="none" w:sz="0" w:space="0" w:color="auto"/>
                                                        <w:bottom w:val="none" w:sz="0" w:space="0" w:color="auto"/>
                                                        <w:right w:val="none" w:sz="0" w:space="0" w:color="auto"/>
                                                      </w:divBdr>
                                                    </w:div>
                                                    <w:div w:id="2052029602">
                                                      <w:marLeft w:val="0"/>
                                                      <w:marRight w:val="0"/>
                                                      <w:marTop w:val="0"/>
                                                      <w:marBottom w:val="0"/>
                                                      <w:divBdr>
                                                        <w:top w:val="none" w:sz="0" w:space="0" w:color="auto"/>
                                                        <w:left w:val="none" w:sz="0" w:space="0" w:color="auto"/>
                                                        <w:bottom w:val="none" w:sz="0" w:space="0" w:color="auto"/>
                                                        <w:right w:val="none" w:sz="0" w:space="0" w:color="auto"/>
                                                      </w:divBdr>
                                                    </w:div>
                                                  </w:divsChild>
                                                </w:div>
                                                <w:div w:id="134790401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7956502">
      <w:bodyDiv w:val="1"/>
      <w:marLeft w:val="0"/>
      <w:marRight w:val="0"/>
      <w:marTop w:val="0"/>
      <w:marBottom w:val="0"/>
      <w:divBdr>
        <w:top w:val="none" w:sz="0" w:space="0" w:color="auto"/>
        <w:left w:val="none" w:sz="0" w:space="0" w:color="auto"/>
        <w:bottom w:val="none" w:sz="0" w:space="0" w:color="auto"/>
        <w:right w:val="none" w:sz="0" w:space="0" w:color="auto"/>
      </w:divBdr>
    </w:div>
    <w:div w:id="628821738">
      <w:bodyDiv w:val="1"/>
      <w:marLeft w:val="0"/>
      <w:marRight w:val="0"/>
      <w:marTop w:val="0"/>
      <w:marBottom w:val="0"/>
      <w:divBdr>
        <w:top w:val="none" w:sz="0" w:space="0" w:color="auto"/>
        <w:left w:val="none" w:sz="0" w:space="0" w:color="auto"/>
        <w:bottom w:val="none" w:sz="0" w:space="0" w:color="auto"/>
        <w:right w:val="none" w:sz="0" w:space="0" w:color="auto"/>
      </w:divBdr>
    </w:div>
    <w:div w:id="739135825">
      <w:bodyDiv w:val="1"/>
      <w:marLeft w:val="0"/>
      <w:marRight w:val="0"/>
      <w:marTop w:val="0"/>
      <w:marBottom w:val="0"/>
      <w:divBdr>
        <w:top w:val="none" w:sz="0" w:space="0" w:color="auto"/>
        <w:left w:val="none" w:sz="0" w:space="0" w:color="auto"/>
        <w:bottom w:val="none" w:sz="0" w:space="0" w:color="auto"/>
        <w:right w:val="none" w:sz="0" w:space="0" w:color="auto"/>
      </w:divBdr>
    </w:div>
    <w:div w:id="1107235073">
      <w:bodyDiv w:val="1"/>
      <w:marLeft w:val="0"/>
      <w:marRight w:val="0"/>
      <w:marTop w:val="0"/>
      <w:marBottom w:val="0"/>
      <w:divBdr>
        <w:top w:val="none" w:sz="0" w:space="0" w:color="auto"/>
        <w:left w:val="none" w:sz="0" w:space="0" w:color="auto"/>
        <w:bottom w:val="none" w:sz="0" w:space="0" w:color="auto"/>
        <w:right w:val="none" w:sz="0" w:space="0" w:color="auto"/>
      </w:divBdr>
    </w:div>
    <w:div w:id="1156915640">
      <w:bodyDiv w:val="1"/>
      <w:marLeft w:val="0"/>
      <w:marRight w:val="0"/>
      <w:marTop w:val="0"/>
      <w:marBottom w:val="0"/>
      <w:divBdr>
        <w:top w:val="none" w:sz="0" w:space="0" w:color="auto"/>
        <w:left w:val="none" w:sz="0" w:space="0" w:color="auto"/>
        <w:bottom w:val="none" w:sz="0" w:space="0" w:color="auto"/>
        <w:right w:val="none" w:sz="0" w:space="0" w:color="auto"/>
      </w:divBdr>
    </w:div>
    <w:div w:id="1324629252">
      <w:bodyDiv w:val="1"/>
      <w:marLeft w:val="0"/>
      <w:marRight w:val="0"/>
      <w:marTop w:val="0"/>
      <w:marBottom w:val="0"/>
      <w:divBdr>
        <w:top w:val="none" w:sz="0" w:space="0" w:color="auto"/>
        <w:left w:val="none" w:sz="0" w:space="0" w:color="auto"/>
        <w:bottom w:val="none" w:sz="0" w:space="0" w:color="auto"/>
        <w:right w:val="none" w:sz="0" w:space="0" w:color="auto"/>
      </w:divBdr>
    </w:div>
    <w:div w:id="1830753620">
      <w:bodyDiv w:val="1"/>
      <w:marLeft w:val="0"/>
      <w:marRight w:val="0"/>
      <w:marTop w:val="0"/>
      <w:marBottom w:val="0"/>
      <w:divBdr>
        <w:top w:val="none" w:sz="0" w:space="0" w:color="auto"/>
        <w:left w:val="none" w:sz="0" w:space="0" w:color="auto"/>
        <w:bottom w:val="none" w:sz="0" w:space="0" w:color="auto"/>
        <w:right w:val="none" w:sz="0" w:space="0" w:color="auto"/>
      </w:divBdr>
    </w:div>
    <w:div w:id="187060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ingteacher.com/preco/" TargetMode="External"/><Relationship Id="rId13" Type="http://schemas.openxmlformats.org/officeDocument/2006/relationships/hyperlink" Target="http://www.marketingteacher.com/promocao/"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knoow.net/cienceconempr/gestao/segmento-de-mercado/"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www.portal-administracao.com/2014/06/planejamento-gestao-estrategica-o-que-e.html" TargetMode="External"/><Relationship Id="rId11" Type="http://schemas.openxmlformats.org/officeDocument/2006/relationships/hyperlink" Target="http://knoow.net/cienceconempr/gestao/segmento-de-mercado/" TargetMode="External"/><Relationship Id="rId5" Type="http://schemas.openxmlformats.org/officeDocument/2006/relationships/hyperlink" Target="http://www.portal-administracao.com/2014/01/analise-swot-conceito-e-aplicacao.html" TargetMode="External"/><Relationship Id="rId15" Type="http://schemas.openxmlformats.org/officeDocument/2006/relationships/hyperlink" Target="http://www.sobreadministracao.com/wp-content/uploads/2010/09/Matriz_BCG2.jpg" TargetMode="External"/><Relationship Id="rId10" Type="http://schemas.openxmlformats.org/officeDocument/2006/relationships/hyperlink" Target="http://knoow.net/cienceconempr/gestao/marketing-mix/" TargetMode="External"/><Relationship Id="rId19"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hyperlink" Target="http://knoow.net/cienceconempr/gestao/estrategia-de-marketing/" TargetMode="External"/><Relationship Id="rId14" Type="http://schemas.openxmlformats.org/officeDocument/2006/relationships/hyperlink" Target="http://www.marketingteacher.com/what-is-marketing-2/"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5975</Words>
  <Characters>32266</Characters>
  <Application>Microsoft Office Word</Application>
  <DocSecurity>0</DocSecurity>
  <Lines>268</Lines>
  <Paragraphs>76</Paragraphs>
  <ScaleCrop>false</ScaleCrop>
  <HeadingPairs>
    <vt:vector size="2" baseType="variant">
      <vt:variant>
        <vt:lpstr>Título</vt:lpstr>
      </vt:variant>
      <vt:variant>
        <vt:i4>1</vt:i4>
      </vt:variant>
    </vt:vector>
  </HeadingPairs>
  <TitlesOfParts>
    <vt:vector size="1" baseType="lpstr">
      <vt:lpstr>PLANEJAMENTO ESTRATÉGICO</vt:lpstr>
    </vt:vector>
  </TitlesOfParts>
  <Company/>
  <LinksUpToDate>false</LinksUpToDate>
  <CharactersWithSpaces>38165</CharactersWithSpaces>
  <SharedDoc>false</SharedDoc>
  <HLinks>
    <vt:vector size="60" baseType="variant">
      <vt:variant>
        <vt:i4>2097237</vt:i4>
      </vt:variant>
      <vt:variant>
        <vt:i4>27</vt:i4>
      </vt:variant>
      <vt:variant>
        <vt:i4>0</vt:i4>
      </vt:variant>
      <vt:variant>
        <vt:i4>5</vt:i4>
      </vt:variant>
      <vt:variant>
        <vt:lpwstr>http://www.sobreadministracao.com/wp-content/uploads/2010/09/Matriz_BCG2.jpg</vt:lpwstr>
      </vt:variant>
      <vt:variant>
        <vt:lpwstr/>
      </vt:variant>
      <vt:variant>
        <vt:i4>1572943</vt:i4>
      </vt:variant>
      <vt:variant>
        <vt:i4>24</vt:i4>
      </vt:variant>
      <vt:variant>
        <vt:i4>0</vt:i4>
      </vt:variant>
      <vt:variant>
        <vt:i4>5</vt:i4>
      </vt:variant>
      <vt:variant>
        <vt:lpwstr>http://www.marketingteacher.com/what-is-marketing-2/</vt:lpwstr>
      </vt:variant>
      <vt:variant>
        <vt:lpwstr/>
      </vt:variant>
      <vt:variant>
        <vt:i4>4259920</vt:i4>
      </vt:variant>
      <vt:variant>
        <vt:i4>21</vt:i4>
      </vt:variant>
      <vt:variant>
        <vt:i4>0</vt:i4>
      </vt:variant>
      <vt:variant>
        <vt:i4>5</vt:i4>
      </vt:variant>
      <vt:variant>
        <vt:lpwstr>http://www.marketingteacher.com/promocao/</vt:lpwstr>
      </vt:variant>
      <vt:variant>
        <vt:lpwstr/>
      </vt:variant>
      <vt:variant>
        <vt:i4>6422649</vt:i4>
      </vt:variant>
      <vt:variant>
        <vt:i4>18</vt:i4>
      </vt:variant>
      <vt:variant>
        <vt:i4>0</vt:i4>
      </vt:variant>
      <vt:variant>
        <vt:i4>5</vt:i4>
      </vt:variant>
      <vt:variant>
        <vt:lpwstr>http://knoow.net/cienceconempr/gestao/segmento-de-mercado/</vt:lpwstr>
      </vt:variant>
      <vt:variant>
        <vt:lpwstr/>
      </vt:variant>
      <vt:variant>
        <vt:i4>6422649</vt:i4>
      </vt:variant>
      <vt:variant>
        <vt:i4>15</vt:i4>
      </vt:variant>
      <vt:variant>
        <vt:i4>0</vt:i4>
      </vt:variant>
      <vt:variant>
        <vt:i4>5</vt:i4>
      </vt:variant>
      <vt:variant>
        <vt:lpwstr>http://knoow.net/cienceconempr/gestao/segmento-de-mercado/</vt:lpwstr>
      </vt:variant>
      <vt:variant>
        <vt:lpwstr/>
      </vt:variant>
      <vt:variant>
        <vt:i4>1310788</vt:i4>
      </vt:variant>
      <vt:variant>
        <vt:i4>12</vt:i4>
      </vt:variant>
      <vt:variant>
        <vt:i4>0</vt:i4>
      </vt:variant>
      <vt:variant>
        <vt:i4>5</vt:i4>
      </vt:variant>
      <vt:variant>
        <vt:lpwstr>http://knoow.net/cienceconempr/gestao/marketing-mix/</vt:lpwstr>
      </vt:variant>
      <vt:variant>
        <vt:lpwstr/>
      </vt:variant>
      <vt:variant>
        <vt:i4>6946917</vt:i4>
      </vt:variant>
      <vt:variant>
        <vt:i4>9</vt:i4>
      </vt:variant>
      <vt:variant>
        <vt:i4>0</vt:i4>
      </vt:variant>
      <vt:variant>
        <vt:i4>5</vt:i4>
      </vt:variant>
      <vt:variant>
        <vt:lpwstr>http://knoow.net/cienceconempr/gestao/estrategia-de-marketing/</vt:lpwstr>
      </vt:variant>
      <vt:variant>
        <vt:lpwstr/>
      </vt:variant>
      <vt:variant>
        <vt:i4>7077947</vt:i4>
      </vt:variant>
      <vt:variant>
        <vt:i4>6</vt:i4>
      </vt:variant>
      <vt:variant>
        <vt:i4>0</vt:i4>
      </vt:variant>
      <vt:variant>
        <vt:i4>5</vt:i4>
      </vt:variant>
      <vt:variant>
        <vt:lpwstr>http://www.marketingteacher.com/preco/</vt:lpwstr>
      </vt:variant>
      <vt:variant>
        <vt:lpwstr/>
      </vt:variant>
      <vt:variant>
        <vt:i4>4390925</vt:i4>
      </vt:variant>
      <vt:variant>
        <vt:i4>3</vt:i4>
      </vt:variant>
      <vt:variant>
        <vt:i4>0</vt:i4>
      </vt:variant>
      <vt:variant>
        <vt:i4>5</vt:i4>
      </vt:variant>
      <vt:variant>
        <vt:lpwstr>http://www.portal-administracao.com/2014/06/planejamento-gestao-estrategica-o-que-e.html</vt:lpwstr>
      </vt:variant>
      <vt:variant>
        <vt:lpwstr/>
      </vt:variant>
      <vt:variant>
        <vt:i4>7077998</vt:i4>
      </vt:variant>
      <vt:variant>
        <vt:i4>0</vt:i4>
      </vt:variant>
      <vt:variant>
        <vt:i4>0</vt:i4>
      </vt:variant>
      <vt:variant>
        <vt:i4>5</vt:i4>
      </vt:variant>
      <vt:variant>
        <vt:lpwstr>http://www.portal-administracao.com/2014/01/analise-swot-conceito-e-aplicacao.html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PLANEJAMENTO ESTRATÉGICO</dc:title>
  <dc:subject/>
  <dc:creator>JULIO</dc:creator>
  <cp:keywords/>
  <cp:lastModifiedBy>Udesc</cp:lastModifiedBy>
  <cp:revision>3</cp:revision>
  <cp:lastPrinted>2013-09-25T19:34:00Z</cp:lastPrinted>
  <dcterms:created xsi:type="dcterms:W3CDTF">2024-10-11T19:54:00Z</dcterms:created>
  <dcterms:modified xsi:type="dcterms:W3CDTF">2024-10-11T19:58:00Z</dcterms:modified>
</cp:coreProperties>
</file>