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9202B2" w14:textId="77777777" w:rsidR="00483F71" w:rsidRPr="00921CD2" w:rsidRDefault="00483F71" w:rsidP="00921CD2">
      <w:pPr>
        <w:rPr>
          <w:rFonts w:ascii="Arial" w:hAnsi="Arial" w:cs="Arial"/>
          <w:b/>
          <w:bCs/>
          <w:sz w:val="40"/>
          <w:szCs w:val="40"/>
        </w:rPr>
      </w:pPr>
      <w:r w:rsidRPr="00921CD2">
        <w:rPr>
          <w:rFonts w:ascii="Arial" w:hAnsi="Arial" w:cs="Arial"/>
          <w:b/>
          <w:bCs/>
          <w:sz w:val="40"/>
          <w:szCs w:val="40"/>
        </w:rPr>
        <w:t>APOSTILA DE ADMINISTRAÇÃO DE EMPRESAS</w:t>
      </w:r>
    </w:p>
    <w:p w14:paraId="187E40F5" w14:textId="73F8C851" w:rsidR="00147C17" w:rsidRDefault="00147C17" w:rsidP="00921CD2">
      <w:pPr>
        <w:tabs>
          <w:tab w:val="left" w:pos="0"/>
        </w:tabs>
        <w:ind w:firstLine="708"/>
        <w:rPr>
          <w:rFonts w:ascii="Arial" w:hAnsi="Arial" w:cs="Arial"/>
        </w:rPr>
      </w:pPr>
    </w:p>
    <w:p w14:paraId="2A29C111" w14:textId="77777777" w:rsidR="00E73AD0" w:rsidRPr="000205CF" w:rsidRDefault="00E73AD0" w:rsidP="00921CD2">
      <w:pPr>
        <w:tabs>
          <w:tab w:val="left" w:pos="0"/>
        </w:tabs>
        <w:ind w:firstLine="708"/>
        <w:rPr>
          <w:rFonts w:ascii="Arial" w:hAnsi="Arial" w:cs="Arial"/>
        </w:rPr>
      </w:pPr>
    </w:p>
    <w:p w14:paraId="3E8EA5C2" w14:textId="1EE0638C" w:rsidR="00483F71" w:rsidRDefault="00483F71">
      <w:pPr>
        <w:tabs>
          <w:tab w:val="left" w:pos="0"/>
        </w:tabs>
        <w:rPr>
          <w:rFonts w:ascii="Arial" w:hAnsi="Arial" w:cs="Arial"/>
          <w:sz w:val="20"/>
          <w:szCs w:val="20"/>
        </w:rPr>
      </w:pPr>
      <w:r w:rsidRPr="000205CF">
        <w:rPr>
          <w:rFonts w:ascii="Arial" w:hAnsi="Arial" w:cs="Arial"/>
          <w:sz w:val="20"/>
          <w:szCs w:val="20"/>
        </w:rPr>
        <w:t>PROFESSOR: JÚLIO CÉSAR DE OLIVEIRA ZIMMERMANN</w:t>
      </w:r>
    </w:p>
    <w:p w14:paraId="2157B872" w14:textId="77777777" w:rsidR="00E73AD0" w:rsidRPr="000205CF" w:rsidRDefault="00E73AD0">
      <w:pPr>
        <w:tabs>
          <w:tab w:val="left" w:pos="0"/>
        </w:tabs>
        <w:rPr>
          <w:rFonts w:ascii="Arial" w:hAnsi="Arial" w:cs="Arial"/>
          <w:sz w:val="20"/>
          <w:szCs w:val="20"/>
        </w:rPr>
      </w:pPr>
    </w:p>
    <w:p w14:paraId="0179EA82" w14:textId="77777777" w:rsidR="00B82F40" w:rsidRPr="000205CF" w:rsidRDefault="00B82F40">
      <w:pPr>
        <w:tabs>
          <w:tab w:val="left" w:pos="0"/>
        </w:tabs>
        <w:rPr>
          <w:rFonts w:ascii="Arial" w:hAnsi="Arial" w:cs="Arial"/>
        </w:rPr>
      </w:pPr>
    </w:p>
    <w:p w14:paraId="57C9720F" w14:textId="360BF4BB" w:rsidR="00483F71" w:rsidRPr="000205CF" w:rsidRDefault="005D014A">
      <w:pPr>
        <w:tabs>
          <w:tab w:val="left" w:pos="0"/>
        </w:tabs>
        <w:rPr>
          <w:rFonts w:ascii="Arial" w:hAnsi="Arial" w:cs="Arial"/>
        </w:rPr>
      </w:pPr>
      <w:r>
        <w:rPr>
          <w:rFonts w:ascii="Arial" w:hAnsi="Arial" w:cs="Arial"/>
          <w:b/>
          <w:bCs/>
        </w:rPr>
        <w:t>CIÊNCIA</w:t>
      </w:r>
      <w:r w:rsidR="00483F71" w:rsidRPr="000205CF">
        <w:rPr>
          <w:rFonts w:ascii="Arial" w:hAnsi="Arial" w:cs="Arial"/>
        </w:rPr>
        <w:tab/>
      </w:r>
      <w:r w:rsidR="00483F71" w:rsidRPr="000205CF">
        <w:rPr>
          <w:rFonts w:ascii="Arial" w:hAnsi="Arial" w:cs="Arial"/>
        </w:rPr>
        <w:tab/>
      </w:r>
      <w:r w:rsidR="00483F71" w:rsidRPr="000205CF">
        <w:rPr>
          <w:rFonts w:ascii="Arial" w:hAnsi="Arial" w:cs="Arial"/>
        </w:rPr>
        <w:tab/>
      </w:r>
      <w:r w:rsidR="00483F71" w:rsidRPr="000205CF">
        <w:rPr>
          <w:rFonts w:ascii="Arial" w:hAnsi="Arial" w:cs="Arial"/>
        </w:rPr>
        <w:tab/>
      </w:r>
      <w:r w:rsidR="00483F71" w:rsidRPr="000205CF">
        <w:rPr>
          <w:rFonts w:ascii="Arial" w:hAnsi="Arial" w:cs="Arial"/>
        </w:rPr>
        <w:tab/>
      </w:r>
      <w:r w:rsidR="00483F71" w:rsidRPr="000205CF">
        <w:rPr>
          <w:rFonts w:ascii="Arial" w:hAnsi="Arial" w:cs="Arial"/>
        </w:rPr>
        <w:tab/>
        <w:t xml:space="preserve">      </w:t>
      </w:r>
    </w:p>
    <w:p w14:paraId="66297DAB" w14:textId="77777777" w:rsidR="00483F71" w:rsidRPr="000205CF" w:rsidRDefault="00483F71">
      <w:pPr>
        <w:tabs>
          <w:tab w:val="left" w:pos="0"/>
        </w:tabs>
        <w:rPr>
          <w:rFonts w:ascii="Arial" w:hAnsi="Arial" w:cs="Arial"/>
        </w:rPr>
      </w:pPr>
    </w:p>
    <w:p w14:paraId="60C6E941" w14:textId="1D34E95E" w:rsidR="00483F71" w:rsidRDefault="00483F71">
      <w:pPr>
        <w:jc w:val="both"/>
        <w:rPr>
          <w:rFonts w:ascii="Arial" w:hAnsi="Arial" w:cs="Arial"/>
        </w:rPr>
      </w:pPr>
      <w:r w:rsidRPr="006B014C">
        <w:rPr>
          <w:rFonts w:ascii="Arial" w:hAnsi="Arial" w:cs="Arial"/>
          <w:color w:val="000000"/>
        </w:rPr>
        <w:tab/>
        <w:t xml:space="preserve">Ciência vem do latim </w:t>
      </w:r>
      <w:r w:rsidRPr="006B014C">
        <w:rPr>
          <w:rFonts w:ascii="Arial" w:hAnsi="Arial" w:cs="Arial"/>
          <w:i/>
          <w:iCs/>
          <w:color w:val="000000"/>
        </w:rPr>
        <w:t>scire</w:t>
      </w:r>
      <w:r w:rsidRPr="006B014C">
        <w:rPr>
          <w:rFonts w:ascii="Arial" w:hAnsi="Arial" w:cs="Arial"/>
          <w:color w:val="000000"/>
        </w:rPr>
        <w:t>, que significa conhecer</w:t>
      </w:r>
      <w:r w:rsidR="00E73AD0" w:rsidRPr="006B014C">
        <w:rPr>
          <w:rFonts w:ascii="Arial" w:hAnsi="Arial" w:cs="Arial"/>
          <w:color w:val="000000"/>
        </w:rPr>
        <w:t xml:space="preserve"> e do</w:t>
      </w:r>
      <w:r w:rsidR="00E73AD0" w:rsidRPr="006B014C">
        <w:rPr>
          <w:rFonts w:ascii="Arial" w:hAnsi="Arial" w:cs="Arial"/>
          <w:color w:val="000000"/>
          <w:shd w:val="clear" w:color="auto" w:fill="FFFFFF"/>
        </w:rPr>
        <w:t xml:space="preserve"> latim scientia, que significa conhecimento e, num senso amplo, se refere ao conhecimento sistemático, conhecimento este não só teórico, mas também prático.</w:t>
      </w:r>
      <w:r w:rsidR="00E73AD0">
        <w:rPr>
          <w:rFonts w:ascii="Arial" w:hAnsi="Arial" w:cs="Arial"/>
          <w:color w:val="202124"/>
          <w:shd w:val="clear" w:color="auto" w:fill="FFFFFF"/>
        </w:rPr>
        <w:t xml:space="preserve"> N</w:t>
      </w:r>
      <w:r w:rsidRPr="000205CF">
        <w:rPr>
          <w:rFonts w:ascii="Arial" w:hAnsi="Arial" w:cs="Arial"/>
        </w:rPr>
        <w:t xml:space="preserve">uma abordagem acadêmica, ciência é o conhecimento ou um sistema de conhecimentos que abarca verdades gerais ou a operação de leis gerais especialmente obtidas e testadas através do método científico e seu objetivo é descrever os fenômenos do mundo. Quando utilizamos este conhecimento para agir, estamos passando para o campo das CIÊNCIAS APLICADAS. </w:t>
      </w:r>
    </w:p>
    <w:p w14:paraId="26EF5501" w14:textId="469CC70D" w:rsidR="00D07F05" w:rsidRDefault="00D07F05">
      <w:pPr>
        <w:jc w:val="both"/>
        <w:rPr>
          <w:rFonts w:ascii="Arial" w:hAnsi="Arial" w:cs="Arial"/>
        </w:rPr>
      </w:pPr>
    </w:p>
    <w:p w14:paraId="078D26B3" w14:textId="6FAFEE65" w:rsidR="00D07F05" w:rsidRDefault="00D07F05">
      <w:pPr>
        <w:jc w:val="both"/>
        <w:rPr>
          <w:rFonts w:ascii="Arial" w:hAnsi="Arial" w:cs="Arial"/>
          <w:b/>
          <w:bCs/>
        </w:rPr>
      </w:pPr>
      <w:r w:rsidRPr="00D07F05">
        <w:rPr>
          <w:rFonts w:ascii="Arial" w:hAnsi="Arial" w:cs="Arial"/>
          <w:b/>
          <w:bCs/>
        </w:rPr>
        <w:t>CONHECIMENTO</w:t>
      </w:r>
    </w:p>
    <w:p w14:paraId="4B598C01" w14:textId="455CF12F" w:rsidR="00D07F05" w:rsidRDefault="00D07F05">
      <w:pPr>
        <w:jc w:val="both"/>
        <w:rPr>
          <w:rFonts w:ascii="Arial" w:hAnsi="Arial" w:cs="Arial"/>
          <w:b/>
          <w:bCs/>
        </w:rPr>
      </w:pPr>
    </w:p>
    <w:p w14:paraId="199D645B" w14:textId="10F7BC89" w:rsidR="00D07F05" w:rsidRPr="006B014C" w:rsidRDefault="00D07F05">
      <w:pPr>
        <w:jc w:val="both"/>
        <w:rPr>
          <w:rFonts w:ascii="Arial" w:hAnsi="Arial" w:cs="Arial"/>
          <w:color w:val="000000"/>
          <w:bdr w:val="none" w:sz="0" w:space="0" w:color="auto" w:frame="1"/>
          <w:shd w:val="clear" w:color="auto" w:fill="FFFFFF"/>
        </w:rPr>
      </w:pPr>
      <w:r>
        <w:rPr>
          <w:rFonts w:ascii="Arial" w:hAnsi="Arial" w:cs="Arial"/>
          <w:b/>
          <w:bCs/>
        </w:rPr>
        <w:tab/>
      </w:r>
      <w:r w:rsidRPr="006B014C">
        <w:rPr>
          <w:rFonts w:ascii="Arial" w:hAnsi="Arial" w:cs="Arial"/>
          <w:color w:val="000000"/>
        </w:rPr>
        <w:t>Definido como e</w:t>
      </w:r>
      <w:r w:rsidRPr="006B014C">
        <w:rPr>
          <w:rFonts w:ascii="Arial" w:hAnsi="Arial" w:cs="Arial"/>
          <w:color w:val="000000"/>
          <w:bdr w:val="none" w:sz="0" w:space="0" w:color="auto" w:frame="1"/>
          <w:shd w:val="clear" w:color="auto" w:fill="FFFFFF"/>
        </w:rPr>
        <w:t>ntendimento sobre algo, saber. Ação de entender por meio da inteligência, da razão ou da experiência. Ação de dominar uma ciência, uma arte, um método, um procedimento. Podemos dividir em dois tipos:</w:t>
      </w:r>
    </w:p>
    <w:p w14:paraId="1652EDC7" w14:textId="29279E3C" w:rsidR="00E73AD0" w:rsidRPr="00746B81" w:rsidRDefault="00E73AD0" w:rsidP="00E73AD0">
      <w:pPr>
        <w:jc w:val="both"/>
        <w:rPr>
          <w:rFonts w:ascii="Arial" w:hAnsi="Arial" w:cs="Arial"/>
        </w:rPr>
      </w:pPr>
      <w:r w:rsidRPr="00E73AD0">
        <w:rPr>
          <w:rFonts w:ascii="Arial" w:hAnsi="Arial" w:cs="Arial"/>
          <w:color w:val="000000"/>
        </w:rPr>
        <w:tab/>
        <w:t>1</w:t>
      </w:r>
      <w:r>
        <w:rPr>
          <w:rFonts w:ascii="Arial" w:hAnsi="Arial" w:cs="Arial"/>
          <w:color w:val="000000"/>
        </w:rPr>
        <w:t xml:space="preserve"> - </w:t>
      </w:r>
      <w:r w:rsidRPr="00746B81">
        <w:rPr>
          <w:rFonts w:ascii="Arial" w:hAnsi="Arial" w:cs="Arial"/>
        </w:rPr>
        <w:t>Conhecimento Empírico ou Popular - Pode ser adquirido independente de estudos, pesquisas ou reflexões. Apresenta explicações para fatos da forma que suas experiências mostram ao sujeito que tem razão de ser daquela forma. Muitas vezes, o homem não sabe justificar aquele conhecimento, pois, na maioria das vezes, aprende em função de determinada circunstância, sem qualquer formalização da investigação realizada.</w:t>
      </w:r>
    </w:p>
    <w:p w14:paraId="06789734" w14:textId="2A471385" w:rsidR="00E73AD0" w:rsidRPr="00746B81" w:rsidRDefault="00E73AD0" w:rsidP="00E73AD0">
      <w:pPr>
        <w:jc w:val="both"/>
        <w:rPr>
          <w:rFonts w:ascii="Arial" w:hAnsi="Arial" w:cs="Arial"/>
        </w:rPr>
      </w:pPr>
      <w:r w:rsidRPr="00746B81">
        <w:rPr>
          <w:rFonts w:ascii="Arial" w:hAnsi="Arial" w:cs="Arial"/>
        </w:rPr>
        <w:tab/>
        <w:t>2</w:t>
      </w:r>
      <w:r>
        <w:rPr>
          <w:rFonts w:ascii="Arial" w:hAnsi="Arial" w:cs="Arial"/>
        </w:rPr>
        <w:t xml:space="preserve"> - </w:t>
      </w:r>
      <w:r w:rsidRPr="00746B81">
        <w:rPr>
          <w:rFonts w:ascii="Arial" w:hAnsi="Arial" w:cs="Arial"/>
        </w:rPr>
        <w:t>Conhecimento Científico - Na busca da verdade e comprovação do empirismo, o estudioso deve se valer de métodos e sistematizações que possibilitem demonstrar os resultados encontrados. O pesquisador fará classificações, comparações, aplicará métodos, fará análises e sínteses para estruturar o conhecimento científico</w:t>
      </w:r>
    </w:p>
    <w:p w14:paraId="03381C2B" w14:textId="77777777" w:rsidR="00EF7B95" w:rsidRDefault="00EF7B95">
      <w:pPr>
        <w:jc w:val="both"/>
        <w:rPr>
          <w:rFonts w:ascii="Arial" w:hAnsi="Arial" w:cs="Arial"/>
          <w:b/>
          <w:bCs/>
        </w:rPr>
      </w:pPr>
    </w:p>
    <w:p w14:paraId="49EF3E2D" w14:textId="6EF68ACF" w:rsidR="008047ED" w:rsidRDefault="005D014A">
      <w:pPr>
        <w:jc w:val="both"/>
        <w:rPr>
          <w:rFonts w:ascii="Arial" w:hAnsi="Arial" w:cs="Arial"/>
        </w:rPr>
      </w:pPr>
      <w:r w:rsidRPr="000205CF">
        <w:rPr>
          <w:rFonts w:ascii="Arial" w:hAnsi="Arial" w:cs="Arial"/>
          <w:b/>
          <w:bCs/>
        </w:rPr>
        <w:t>A CIÊNCIA DA ADMINISTRAÇÃO</w:t>
      </w:r>
      <w:r w:rsidR="00483F71" w:rsidRPr="000205CF">
        <w:rPr>
          <w:rFonts w:ascii="Arial" w:hAnsi="Arial" w:cs="Arial"/>
        </w:rPr>
        <w:tab/>
      </w:r>
    </w:p>
    <w:p w14:paraId="713EBA7C" w14:textId="77777777" w:rsidR="005D014A" w:rsidRPr="000205CF" w:rsidRDefault="005D014A">
      <w:pPr>
        <w:jc w:val="both"/>
        <w:rPr>
          <w:rFonts w:ascii="Arial" w:hAnsi="Arial" w:cs="Arial"/>
        </w:rPr>
      </w:pPr>
    </w:p>
    <w:p w14:paraId="7A311CD6" w14:textId="54DAF686" w:rsidR="00483F71" w:rsidRPr="000205CF" w:rsidRDefault="009526F5">
      <w:pPr>
        <w:jc w:val="both"/>
        <w:rPr>
          <w:rFonts w:ascii="Arial" w:hAnsi="Arial" w:cs="Arial"/>
          <w:bCs/>
        </w:rPr>
      </w:pPr>
      <w:r>
        <w:rPr>
          <w:rFonts w:ascii="Arial" w:hAnsi="Arial" w:cs="Arial"/>
        </w:rPr>
        <w:tab/>
      </w:r>
      <w:r w:rsidR="00483F71" w:rsidRPr="000205CF">
        <w:rPr>
          <w:rFonts w:ascii="Arial" w:hAnsi="Arial" w:cs="Arial"/>
        </w:rPr>
        <w:t>ADMINISTRAÇÃO É UMA CIÊNCIA SOCIAL APLICADA que</w:t>
      </w:r>
      <w:r w:rsidR="00483F71" w:rsidRPr="000205CF">
        <w:rPr>
          <w:rFonts w:ascii="Arial" w:hAnsi="Arial" w:cs="Arial"/>
          <w:bCs/>
        </w:rPr>
        <w:t xml:space="preserve"> estuda as organizações e é fundamentada em um conjunto de normas e funções elaboradas para disciplinar elementos de produção. A administração estuda os empreendimentos humanos com o objetivo de alcançar um resultado eficaz e retorno financeiro de forma sustentável e com responsabilidade social, ou seja, é impossível falar em Administração sem falar em objetivos. </w:t>
      </w:r>
    </w:p>
    <w:p w14:paraId="492C2B70" w14:textId="5EDB5230" w:rsidR="00483F71" w:rsidRPr="000205CF" w:rsidRDefault="00483F71">
      <w:pPr>
        <w:jc w:val="both"/>
        <w:rPr>
          <w:rFonts w:ascii="Arial" w:hAnsi="Arial" w:cs="Arial"/>
          <w:bCs/>
        </w:rPr>
      </w:pPr>
      <w:r w:rsidRPr="000205CF">
        <w:rPr>
          <w:rFonts w:ascii="Arial" w:hAnsi="Arial" w:cs="Arial"/>
          <w:bCs/>
        </w:rPr>
        <w:tab/>
        <w:t xml:space="preserve">Em síntese, o administrador é a ponte entre os meios (recursos financeiros, tecnológicos e humanos) e os fins (objetivos). Como elo entre os recursos e os objetivos de uma organização, cabe ao administrador combinar os recursos na proporção adequada e para isso é necessário tomar decisões constantemente num contexto de restrições, pois, nenhuma organização por melhor que seja dispõe de todos os recursos </w:t>
      </w:r>
      <w:r w:rsidR="0082766F" w:rsidRPr="000205CF">
        <w:rPr>
          <w:rFonts w:ascii="Arial" w:hAnsi="Arial" w:cs="Arial"/>
          <w:bCs/>
        </w:rPr>
        <w:t>e</w:t>
      </w:r>
      <w:r w:rsidRPr="000205CF">
        <w:rPr>
          <w:rFonts w:ascii="Arial" w:hAnsi="Arial" w:cs="Arial"/>
          <w:bCs/>
        </w:rPr>
        <w:t xml:space="preserve"> a capacidade de processamento de informações do ser humano é limitad</w:t>
      </w:r>
      <w:r w:rsidR="0082766F">
        <w:rPr>
          <w:rFonts w:ascii="Arial" w:hAnsi="Arial" w:cs="Arial"/>
          <w:bCs/>
        </w:rPr>
        <w:t>a</w:t>
      </w:r>
      <w:r w:rsidRPr="000205CF">
        <w:rPr>
          <w:rFonts w:ascii="Arial" w:hAnsi="Arial" w:cs="Arial"/>
          <w:bCs/>
        </w:rPr>
        <w:t>. Administrar envolve a elaboração de planos, pareceres, relatórios, projetos, arbitragens e laudos, em que é exigida a aplicação de conhecimentos inerentes às técnicas de Administração.</w:t>
      </w:r>
    </w:p>
    <w:p w14:paraId="3E8B3E88" w14:textId="77777777" w:rsidR="00483F71" w:rsidRPr="000205CF" w:rsidRDefault="00483F71">
      <w:pPr>
        <w:jc w:val="both"/>
        <w:rPr>
          <w:rFonts w:ascii="Arial" w:hAnsi="Arial" w:cs="Arial"/>
          <w:bCs/>
        </w:rPr>
      </w:pPr>
      <w:r w:rsidRPr="000205CF">
        <w:rPr>
          <w:rFonts w:ascii="Arial" w:hAnsi="Arial" w:cs="Arial"/>
          <w:bCs/>
        </w:rPr>
        <w:tab/>
        <w:t xml:space="preserve">A palavra ORGANIZAÇÃO vem do grego </w:t>
      </w:r>
      <w:r w:rsidRPr="000205CF">
        <w:rPr>
          <w:rFonts w:ascii="Arial" w:hAnsi="Arial" w:cs="Arial"/>
          <w:bCs/>
          <w:i/>
          <w:iCs/>
        </w:rPr>
        <w:t>organon</w:t>
      </w:r>
      <w:r w:rsidRPr="000205CF">
        <w:rPr>
          <w:rFonts w:ascii="Arial" w:hAnsi="Arial" w:cs="Arial"/>
          <w:bCs/>
        </w:rPr>
        <w:t xml:space="preserve"> que significa instrumento. Organizações são, portanto, uma forma de associação humana destinada a viabilizar a consecução de objetivos.</w:t>
      </w:r>
    </w:p>
    <w:p w14:paraId="7EEAAEE2" w14:textId="77777777" w:rsidR="00483F71" w:rsidRPr="000205CF" w:rsidRDefault="00483F71">
      <w:pPr>
        <w:jc w:val="both"/>
        <w:rPr>
          <w:rFonts w:ascii="Arial" w:hAnsi="Arial" w:cs="Arial"/>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9"/>
      </w:tblGrid>
      <w:tr w:rsidR="008047ED" w:rsidRPr="000205CF" w14:paraId="7774B89D" w14:textId="77777777" w:rsidTr="0070102C">
        <w:tc>
          <w:tcPr>
            <w:tcW w:w="10039" w:type="dxa"/>
            <w:shd w:val="clear" w:color="auto" w:fill="auto"/>
          </w:tcPr>
          <w:p w14:paraId="0C441F3F" w14:textId="77777777" w:rsidR="008047ED" w:rsidRPr="000205CF" w:rsidRDefault="008047ED" w:rsidP="0070102C">
            <w:pPr>
              <w:jc w:val="center"/>
              <w:rPr>
                <w:rFonts w:ascii="Arial" w:hAnsi="Arial" w:cs="Arial"/>
                <w:bCs/>
              </w:rPr>
            </w:pPr>
          </w:p>
          <w:p w14:paraId="2C6F7334" w14:textId="203407B7" w:rsidR="008047ED" w:rsidRPr="000205CF" w:rsidRDefault="008047ED" w:rsidP="0070102C">
            <w:pPr>
              <w:jc w:val="center"/>
              <w:rPr>
                <w:rFonts w:ascii="Arial" w:hAnsi="Arial" w:cs="Arial"/>
                <w:bCs/>
              </w:rPr>
            </w:pPr>
            <w:r w:rsidRPr="000205CF">
              <w:rPr>
                <w:rFonts w:ascii="Arial" w:hAnsi="Arial" w:cs="Arial"/>
                <w:bCs/>
              </w:rPr>
              <w:t>ORGANIZAÇÃO   =   PESSOAS + OBJETIVOS</w:t>
            </w:r>
          </w:p>
          <w:p w14:paraId="4AA35806" w14:textId="77777777" w:rsidR="008047ED" w:rsidRPr="000205CF" w:rsidRDefault="008047ED" w:rsidP="0070102C">
            <w:pPr>
              <w:jc w:val="center"/>
              <w:rPr>
                <w:rFonts w:ascii="Arial" w:hAnsi="Arial" w:cs="Arial"/>
                <w:bCs/>
              </w:rPr>
            </w:pPr>
          </w:p>
        </w:tc>
      </w:tr>
    </w:tbl>
    <w:p w14:paraId="23430914" w14:textId="3DB54AF9" w:rsidR="00483F71" w:rsidRDefault="00483F71" w:rsidP="008047ED">
      <w:pPr>
        <w:jc w:val="both"/>
        <w:rPr>
          <w:rFonts w:ascii="Arial" w:hAnsi="Arial" w:cs="Arial"/>
          <w:b/>
          <w:bCs/>
          <w:sz w:val="28"/>
          <w:szCs w:val="28"/>
        </w:rPr>
      </w:pPr>
      <w:r w:rsidRPr="000205CF">
        <w:rPr>
          <w:rFonts w:ascii="Arial" w:hAnsi="Arial" w:cs="Arial"/>
          <w:b/>
          <w:bCs/>
          <w:sz w:val="28"/>
          <w:szCs w:val="28"/>
        </w:rPr>
        <w:lastRenderedPageBreak/>
        <w:t>TEORIAS DA ADMINISTRAÇÃO</w:t>
      </w:r>
    </w:p>
    <w:p w14:paraId="6F0A0254" w14:textId="6E08427B" w:rsidR="00B96C8E" w:rsidRDefault="00B96C8E" w:rsidP="008047ED">
      <w:pPr>
        <w:jc w:val="both"/>
        <w:rPr>
          <w:rFonts w:ascii="Arial" w:hAnsi="Arial" w:cs="Arial"/>
          <w:b/>
          <w:bCs/>
          <w:sz w:val="28"/>
          <w:szCs w:val="28"/>
        </w:rPr>
      </w:pPr>
    </w:p>
    <w:p w14:paraId="3585CB06" w14:textId="00D1ED99" w:rsidR="00706B17" w:rsidRDefault="00EF7B95" w:rsidP="00B96C8E">
      <w:pPr>
        <w:jc w:val="both"/>
        <w:rPr>
          <w:rFonts w:ascii="Arial" w:hAnsi="Arial" w:cs="Arial"/>
          <w:color w:val="000000"/>
        </w:rPr>
      </w:pPr>
      <w:r w:rsidRPr="00B96C8E">
        <w:rPr>
          <w:rFonts w:ascii="Arial" w:hAnsi="Arial" w:cs="Arial"/>
          <w:color w:val="000000"/>
        </w:rPr>
        <w:t xml:space="preserve">CINCO PONTOS </w:t>
      </w:r>
      <w:r>
        <w:rPr>
          <w:rFonts w:ascii="Arial" w:hAnsi="Arial" w:cs="Arial"/>
          <w:color w:val="000000"/>
        </w:rPr>
        <w:t xml:space="preserve">PARA </w:t>
      </w:r>
      <w:r w:rsidR="00706B17">
        <w:rPr>
          <w:rFonts w:ascii="Arial" w:hAnsi="Arial" w:cs="Arial"/>
          <w:color w:val="000000"/>
        </w:rPr>
        <w:t>SE ESTUDAR AS TEORIAS DA ADMINISTRAÇÃO</w:t>
      </w:r>
    </w:p>
    <w:p w14:paraId="1EB4526F" w14:textId="77777777" w:rsidR="00B96C8E" w:rsidRPr="00B96C8E" w:rsidRDefault="00B96C8E" w:rsidP="00B96C8E">
      <w:pPr>
        <w:jc w:val="both"/>
        <w:rPr>
          <w:rFonts w:ascii="Arial" w:hAnsi="Arial" w:cs="Arial"/>
          <w:color w:val="000000"/>
        </w:rPr>
      </w:pPr>
    </w:p>
    <w:p w14:paraId="06CB1EE8" w14:textId="77777777" w:rsidR="00B96C8E" w:rsidRPr="00B96C8E" w:rsidRDefault="00B96C8E" w:rsidP="00B96C8E">
      <w:pPr>
        <w:jc w:val="both"/>
        <w:rPr>
          <w:rFonts w:ascii="Arial" w:hAnsi="Arial" w:cs="Arial"/>
          <w:color w:val="000000"/>
        </w:rPr>
      </w:pPr>
      <w:r w:rsidRPr="00B96C8E">
        <w:rPr>
          <w:rFonts w:ascii="Arial" w:hAnsi="Arial" w:cs="Arial"/>
          <w:color w:val="000000"/>
        </w:rPr>
        <w:t>1. TGA é a base para ser um bom ADMINISTRADOR</w:t>
      </w:r>
    </w:p>
    <w:p w14:paraId="396D4EB2" w14:textId="77777777" w:rsidR="00B96C8E" w:rsidRPr="00B96C8E" w:rsidRDefault="00B96C8E" w:rsidP="00B96C8E">
      <w:pPr>
        <w:widowControl w:val="0"/>
        <w:jc w:val="both"/>
        <w:rPr>
          <w:rFonts w:ascii="Arial" w:hAnsi="Arial" w:cs="Arial"/>
          <w:color w:val="000000"/>
        </w:rPr>
      </w:pPr>
      <w:r w:rsidRPr="00B96C8E">
        <w:rPr>
          <w:rFonts w:ascii="Arial" w:hAnsi="Arial" w:cs="Arial"/>
          <w:color w:val="000000"/>
        </w:rPr>
        <w:tab/>
      </w:r>
      <w:r w:rsidRPr="00B96C8E">
        <w:rPr>
          <w:rFonts w:ascii="Arial" w:eastAsia="MS Gothic" w:hAnsi="Arial" w:cs="Arial"/>
          <w:color w:val="000000"/>
        </w:rPr>
        <w:t>TGA é para Administração como as operações fundamentais são para Matemática.</w:t>
      </w:r>
    </w:p>
    <w:p w14:paraId="3170E725" w14:textId="77777777" w:rsidR="00B96C8E" w:rsidRPr="00B96C8E" w:rsidRDefault="00B96C8E" w:rsidP="00B96C8E">
      <w:pPr>
        <w:widowControl w:val="0"/>
        <w:jc w:val="both"/>
        <w:rPr>
          <w:rFonts w:ascii="Arial" w:hAnsi="Arial" w:cs="Arial"/>
          <w:color w:val="000000"/>
        </w:rPr>
      </w:pPr>
      <w:r w:rsidRPr="00B96C8E">
        <w:rPr>
          <w:rFonts w:ascii="Arial" w:eastAsia="MS Gothic" w:hAnsi="Arial" w:cs="Arial"/>
          <w:color w:val="000000"/>
        </w:rPr>
        <w:t>Você não anda por aí fazendo Integrais e derivadas sem saber fazer uma equação de 2º grau. Igualmente, você não faz uma equação de 2º se não souber fazer a equação do 1º grau. E você não faz uma equação de 1º grau sem saber somar, multiplicar, subtrair, dividir.</w:t>
      </w:r>
      <w:r w:rsidRPr="00B96C8E">
        <w:rPr>
          <w:rFonts w:ascii="Arial" w:hAnsi="Arial" w:cs="Arial"/>
          <w:color w:val="000000"/>
        </w:rPr>
        <w:t xml:space="preserve"> </w:t>
      </w:r>
      <w:r w:rsidRPr="00B96C8E">
        <w:rPr>
          <w:rFonts w:ascii="Arial" w:eastAsia="MS Gothic" w:hAnsi="Arial" w:cs="Arial"/>
          <w:color w:val="000000"/>
        </w:rPr>
        <w:t>A matemática existe que você tenha uma boa base para poder fazer os cálculos mais complexos. Em ADMINISTRAÇÃO também é assim: sem base (TGA) tudo fica muito mais difícil de compreender, é praticamente impossível administrar.</w:t>
      </w:r>
    </w:p>
    <w:p w14:paraId="33037686" w14:textId="77777777" w:rsidR="00EF7B95" w:rsidRDefault="00EF7B95" w:rsidP="00B96C8E">
      <w:pPr>
        <w:widowControl w:val="0"/>
        <w:jc w:val="both"/>
        <w:rPr>
          <w:rFonts w:ascii="Arial" w:eastAsia="MS Gothic" w:hAnsi="Arial" w:cs="Arial"/>
          <w:color w:val="000000"/>
        </w:rPr>
      </w:pPr>
    </w:p>
    <w:p w14:paraId="2E8AA7A2" w14:textId="1094AED2" w:rsidR="00B96C8E" w:rsidRPr="00B96C8E" w:rsidRDefault="00B96C8E" w:rsidP="00B96C8E">
      <w:pPr>
        <w:widowControl w:val="0"/>
        <w:jc w:val="both"/>
        <w:rPr>
          <w:rFonts w:ascii="Arial" w:hAnsi="Arial" w:cs="Arial"/>
          <w:color w:val="000000"/>
        </w:rPr>
      </w:pPr>
      <w:r w:rsidRPr="00B96C8E">
        <w:rPr>
          <w:rFonts w:ascii="Arial" w:eastAsia="MS Gothic" w:hAnsi="Arial" w:cs="Arial"/>
          <w:color w:val="000000"/>
        </w:rPr>
        <w:t>2. Tudo em administração derivou de TGA</w:t>
      </w:r>
    </w:p>
    <w:p w14:paraId="184DCEEA" w14:textId="42CEC57F" w:rsidR="00B96C8E" w:rsidRPr="00B96C8E" w:rsidRDefault="00B96C8E" w:rsidP="00B96C8E">
      <w:pPr>
        <w:widowControl w:val="0"/>
        <w:jc w:val="both"/>
        <w:rPr>
          <w:rFonts w:ascii="Arial" w:hAnsi="Arial" w:cs="Arial"/>
          <w:color w:val="000000"/>
        </w:rPr>
      </w:pPr>
      <w:r w:rsidRPr="00B96C8E">
        <w:rPr>
          <w:rFonts w:ascii="Arial" w:hAnsi="Arial" w:cs="Arial"/>
          <w:color w:val="000000"/>
        </w:rPr>
        <w:tab/>
      </w:r>
      <w:r w:rsidRPr="00B96C8E">
        <w:rPr>
          <w:rFonts w:ascii="Arial" w:eastAsia="MS Gothic" w:hAnsi="Arial" w:cs="Arial"/>
          <w:color w:val="000000"/>
        </w:rPr>
        <w:t>As disciplinas Recursos Humanos, Administração de Marketing, Finanças e Investimentos, Administração da Produção derivaram de TGA.</w:t>
      </w:r>
      <w:r w:rsidRPr="00B96C8E">
        <w:rPr>
          <w:rFonts w:ascii="Arial" w:hAnsi="Arial" w:cs="Arial"/>
          <w:color w:val="000000"/>
        </w:rPr>
        <w:t xml:space="preserve"> </w:t>
      </w:r>
      <w:r w:rsidRPr="00B96C8E">
        <w:rPr>
          <w:rFonts w:ascii="Arial" w:eastAsia="MS Gothic" w:hAnsi="Arial" w:cs="Arial"/>
          <w:color w:val="000000"/>
        </w:rPr>
        <w:t>Se você dominar esta disciplina, vai ser mais fácil entender as disciplinas mais complexas.</w:t>
      </w:r>
      <w:r w:rsidRPr="00B96C8E">
        <w:rPr>
          <w:rFonts w:ascii="Arial" w:hAnsi="Arial" w:cs="Arial"/>
          <w:color w:val="000000"/>
        </w:rPr>
        <w:t xml:space="preserve"> </w:t>
      </w:r>
      <w:r w:rsidRPr="00B96C8E">
        <w:rPr>
          <w:rFonts w:ascii="Arial" w:eastAsia="MS Gothic" w:hAnsi="Arial" w:cs="Arial"/>
          <w:color w:val="000000"/>
        </w:rPr>
        <w:t>Se quiser entender melhor de Recursos Humanos, primeiro estude Teoria das Relações Humanas e Teoria Comportamental.</w:t>
      </w:r>
      <w:r w:rsidRPr="00B96C8E">
        <w:rPr>
          <w:rFonts w:ascii="Arial" w:hAnsi="Arial" w:cs="Arial"/>
          <w:color w:val="000000"/>
        </w:rPr>
        <w:t xml:space="preserve"> </w:t>
      </w:r>
      <w:r w:rsidRPr="00B96C8E">
        <w:rPr>
          <w:rFonts w:ascii="Arial" w:eastAsia="Lucida Sans Unicode" w:hAnsi="Arial" w:cs="Arial"/>
          <w:color w:val="000000"/>
        </w:rPr>
        <w:t>Se quiser entender melhor de produção, primeiro estude Teoria Clássica.</w:t>
      </w:r>
      <w:r w:rsidRPr="00B96C8E">
        <w:rPr>
          <w:rFonts w:ascii="Arial" w:hAnsi="Arial" w:cs="Arial"/>
          <w:color w:val="000000"/>
        </w:rPr>
        <w:t xml:space="preserve"> </w:t>
      </w:r>
      <w:r w:rsidRPr="00B96C8E">
        <w:rPr>
          <w:rFonts w:ascii="Arial" w:eastAsia="MS Gothic" w:hAnsi="Arial" w:cs="Arial"/>
          <w:color w:val="000000"/>
        </w:rPr>
        <w:t>Se quiser ser um consultor ou administrador de empresas ou do seu próprio negócio, comece estudando Teoria Clássica e Neoclássica.</w:t>
      </w:r>
      <w:r w:rsidRPr="00B96C8E">
        <w:rPr>
          <w:rFonts w:ascii="Arial" w:hAnsi="Arial" w:cs="Arial"/>
          <w:color w:val="000000"/>
        </w:rPr>
        <w:t xml:space="preserve"> </w:t>
      </w:r>
      <w:r w:rsidRPr="00B96C8E">
        <w:rPr>
          <w:rFonts w:ascii="Arial" w:eastAsia="MS Gothic" w:hAnsi="Arial" w:cs="Arial"/>
          <w:color w:val="000000"/>
        </w:rPr>
        <w:t>Tudo deriva de TGA.</w:t>
      </w:r>
    </w:p>
    <w:p w14:paraId="7C07B169" w14:textId="77777777" w:rsidR="00B96C8E" w:rsidRPr="00B96C8E" w:rsidRDefault="00B96C8E" w:rsidP="00B96C8E">
      <w:pPr>
        <w:widowControl w:val="0"/>
        <w:jc w:val="both"/>
        <w:rPr>
          <w:rFonts w:ascii="Arial" w:hAnsi="Arial" w:cs="Arial"/>
          <w:color w:val="000000"/>
        </w:rPr>
      </w:pPr>
    </w:p>
    <w:p w14:paraId="4E2DF125" w14:textId="77777777" w:rsidR="00B96C8E" w:rsidRPr="00B96C8E" w:rsidRDefault="00B96C8E" w:rsidP="00B96C8E">
      <w:pPr>
        <w:widowControl w:val="0"/>
        <w:jc w:val="both"/>
        <w:rPr>
          <w:rFonts w:ascii="Arial" w:hAnsi="Arial" w:cs="Arial"/>
          <w:color w:val="000000"/>
        </w:rPr>
      </w:pPr>
      <w:r w:rsidRPr="00B96C8E">
        <w:rPr>
          <w:rFonts w:ascii="Arial" w:eastAsia="MS Gothic" w:hAnsi="Arial" w:cs="Arial"/>
          <w:color w:val="000000"/>
        </w:rPr>
        <w:t>3. TGA ajuda muito em concursos públicos</w:t>
      </w:r>
    </w:p>
    <w:p w14:paraId="5388F6C6" w14:textId="77777777" w:rsidR="00B96C8E" w:rsidRPr="00B96C8E" w:rsidRDefault="00B96C8E" w:rsidP="00B96C8E">
      <w:pPr>
        <w:jc w:val="both"/>
        <w:rPr>
          <w:rFonts w:ascii="Arial" w:hAnsi="Arial" w:cs="Arial"/>
          <w:color w:val="000000"/>
        </w:rPr>
      </w:pPr>
      <w:r w:rsidRPr="00B96C8E">
        <w:rPr>
          <w:rFonts w:ascii="Arial" w:hAnsi="Arial" w:cs="Arial"/>
          <w:color w:val="000000"/>
        </w:rPr>
        <w:tab/>
      </w:r>
      <w:r w:rsidRPr="00B96C8E">
        <w:rPr>
          <w:rFonts w:ascii="Arial" w:eastAsia="MS Gothic" w:hAnsi="Arial" w:cs="Arial"/>
          <w:color w:val="000000"/>
        </w:rPr>
        <w:t>Conceitos como eficiência, eficácia, hierarquia, autoridade, responsabilidade, divisão do trabalho, especialização, descentralização, centralização, entre outros, sempre caem em muitos concursos que pedem ADM</w:t>
      </w:r>
      <w:r w:rsidRPr="00B96C8E">
        <w:rPr>
          <w:rFonts w:ascii="Arial" w:hAnsi="Arial" w:cs="Arial"/>
          <w:color w:val="000000"/>
        </w:rPr>
        <w:t>INISTRAÇÃO</w:t>
      </w:r>
      <w:r w:rsidRPr="00B96C8E">
        <w:rPr>
          <w:rFonts w:ascii="Arial" w:eastAsia="MS Gothic" w:hAnsi="Arial" w:cs="Arial"/>
          <w:color w:val="000000"/>
        </w:rPr>
        <w:t xml:space="preserve"> no seu edital.</w:t>
      </w:r>
    </w:p>
    <w:p w14:paraId="486FFE11" w14:textId="77777777" w:rsidR="00B96C8E" w:rsidRPr="00B96C8E" w:rsidRDefault="00B96C8E" w:rsidP="00B96C8E">
      <w:pPr>
        <w:jc w:val="both"/>
        <w:rPr>
          <w:rFonts w:ascii="Arial" w:hAnsi="Arial" w:cs="Arial"/>
          <w:color w:val="000000"/>
        </w:rPr>
      </w:pPr>
    </w:p>
    <w:p w14:paraId="0B72C0D9" w14:textId="77777777" w:rsidR="00B96C8E" w:rsidRPr="00B96C8E" w:rsidRDefault="00B96C8E" w:rsidP="00B96C8E">
      <w:pPr>
        <w:widowControl w:val="0"/>
        <w:jc w:val="both"/>
        <w:rPr>
          <w:rFonts w:ascii="Arial" w:hAnsi="Arial" w:cs="Arial"/>
          <w:color w:val="000000"/>
        </w:rPr>
      </w:pPr>
      <w:r w:rsidRPr="00B96C8E">
        <w:rPr>
          <w:rFonts w:ascii="Arial" w:eastAsia="MS Gothic" w:hAnsi="Arial" w:cs="Arial"/>
          <w:color w:val="000000"/>
        </w:rPr>
        <w:t>4. TGA te ajuda a administrar o próprio negócio</w:t>
      </w:r>
    </w:p>
    <w:p w14:paraId="4C5D032C" w14:textId="77777777" w:rsidR="00B96C8E" w:rsidRPr="00B96C8E" w:rsidRDefault="00B96C8E" w:rsidP="00B96C8E">
      <w:pPr>
        <w:jc w:val="both"/>
        <w:rPr>
          <w:rFonts w:ascii="Arial" w:hAnsi="Arial" w:cs="Arial"/>
          <w:color w:val="000000"/>
        </w:rPr>
      </w:pPr>
      <w:r w:rsidRPr="00B96C8E">
        <w:rPr>
          <w:rFonts w:ascii="Arial" w:hAnsi="Arial" w:cs="Arial"/>
          <w:color w:val="000000"/>
        </w:rPr>
        <w:tab/>
      </w:r>
      <w:r w:rsidRPr="00B96C8E">
        <w:rPr>
          <w:rFonts w:ascii="Arial" w:eastAsia="MS Gothic" w:hAnsi="Arial" w:cs="Arial"/>
          <w:color w:val="000000"/>
        </w:rPr>
        <w:t>O aprendizado sobre níveis hierárquico, delegação de tarefas, planejamento, organização, liderança, controle, tudo isso você encontra nas bases da TGA.</w:t>
      </w:r>
      <w:r w:rsidRPr="00B96C8E">
        <w:rPr>
          <w:rFonts w:ascii="Arial" w:hAnsi="Arial" w:cs="Arial"/>
          <w:color w:val="000000"/>
        </w:rPr>
        <w:t xml:space="preserve"> </w:t>
      </w:r>
      <w:r w:rsidRPr="00B96C8E">
        <w:rPr>
          <w:rFonts w:ascii="Arial" w:eastAsia="MS Gothic" w:hAnsi="Arial" w:cs="Arial"/>
          <w:color w:val="000000"/>
        </w:rPr>
        <w:t>Em resumo, se você aprender TGA vai saber</w:t>
      </w:r>
      <w:r w:rsidRPr="00B96C8E">
        <w:rPr>
          <w:rFonts w:ascii="Arial" w:hAnsi="Arial" w:cs="Arial"/>
          <w:color w:val="000000"/>
        </w:rPr>
        <w:t xml:space="preserve"> </w:t>
      </w:r>
      <w:r w:rsidRPr="00B96C8E">
        <w:rPr>
          <w:rFonts w:ascii="Arial" w:eastAsia="MS Gothic" w:hAnsi="Arial" w:cs="Arial"/>
          <w:color w:val="000000"/>
        </w:rPr>
        <w:t>exatamente como uma</w:t>
      </w:r>
      <w:r w:rsidRPr="00B96C8E">
        <w:rPr>
          <w:rFonts w:ascii="Arial" w:hAnsi="Arial" w:cs="Arial"/>
          <w:color w:val="000000"/>
        </w:rPr>
        <w:t xml:space="preserve"> </w:t>
      </w:r>
      <w:r w:rsidRPr="00B96C8E">
        <w:rPr>
          <w:rFonts w:ascii="Arial" w:eastAsia="MS Gothic" w:hAnsi="Arial" w:cs="Arial"/>
          <w:color w:val="000000"/>
        </w:rPr>
        <w:t>organização funciona e como levá-la adiante com as técnicas administrativas certas.</w:t>
      </w:r>
    </w:p>
    <w:p w14:paraId="274F8D9F" w14:textId="77777777" w:rsidR="00B96C8E" w:rsidRPr="00B96C8E" w:rsidRDefault="00B96C8E" w:rsidP="00B96C8E">
      <w:pPr>
        <w:jc w:val="both"/>
        <w:rPr>
          <w:rFonts w:ascii="Arial" w:hAnsi="Arial" w:cs="Arial"/>
          <w:color w:val="000000"/>
        </w:rPr>
      </w:pPr>
    </w:p>
    <w:p w14:paraId="31F8D00C" w14:textId="77777777" w:rsidR="00B96C8E" w:rsidRPr="00B96C8E" w:rsidRDefault="00B96C8E" w:rsidP="00B96C8E">
      <w:pPr>
        <w:widowControl w:val="0"/>
        <w:jc w:val="both"/>
        <w:rPr>
          <w:rFonts w:ascii="Arial" w:hAnsi="Arial" w:cs="Arial"/>
          <w:color w:val="000000"/>
        </w:rPr>
      </w:pPr>
      <w:r w:rsidRPr="00B96C8E">
        <w:rPr>
          <w:rFonts w:ascii="Arial" w:eastAsia="MS Gothic" w:hAnsi="Arial" w:cs="Arial"/>
          <w:color w:val="000000"/>
        </w:rPr>
        <w:t>5. TGA te dá base para opinar</w:t>
      </w:r>
    </w:p>
    <w:p w14:paraId="31523A8C" w14:textId="77777777" w:rsidR="00B96C8E" w:rsidRPr="00B96C8E" w:rsidRDefault="00B96C8E" w:rsidP="00B96C8E">
      <w:pPr>
        <w:widowControl w:val="0"/>
        <w:jc w:val="both"/>
        <w:rPr>
          <w:rFonts w:ascii="Arial" w:hAnsi="Arial" w:cs="Arial"/>
          <w:color w:val="000000"/>
        </w:rPr>
      </w:pPr>
      <w:r w:rsidRPr="00B96C8E">
        <w:rPr>
          <w:rFonts w:ascii="Arial" w:hAnsi="Arial" w:cs="Arial"/>
          <w:color w:val="000000"/>
        </w:rPr>
        <w:tab/>
      </w:r>
      <w:r w:rsidRPr="00B96C8E">
        <w:rPr>
          <w:rFonts w:ascii="Arial" w:eastAsia="MS Gothic" w:hAnsi="Arial" w:cs="Arial"/>
          <w:color w:val="000000"/>
        </w:rPr>
        <w:t>Ter senso crítico, saber argumentar sobre assuntos de administração, conhecer a origem das coisas, tudo isso são conhecimentos que a TGA te proporciona.</w:t>
      </w:r>
      <w:r w:rsidRPr="00B96C8E">
        <w:rPr>
          <w:rFonts w:ascii="Arial" w:hAnsi="Arial" w:cs="Arial"/>
          <w:color w:val="000000"/>
        </w:rPr>
        <w:t xml:space="preserve"> </w:t>
      </w:r>
      <w:r w:rsidRPr="00B96C8E">
        <w:rPr>
          <w:rFonts w:ascii="Arial" w:eastAsia="MS Gothic" w:hAnsi="Arial" w:cs="Arial"/>
          <w:color w:val="000000"/>
        </w:rPr>
        <w:t>Pode-se assim debater formas de administrar pois se conhece a base da Administração e conhecer a TGA significa saber como a sociedade está caminhando.</w:t>
      </w:r>
      <w:r w:rsidRPr="00B96C8E">
        <w:rPr>
          <w:rFonts w:ascii="Arial" w:hAnsi="Arial" w:cs="Arial"/>
          <w:color w:val="000000"/>
        </w:rPr>
        <w:t xml:space="preserve"> </w:t>
      </w:r>
      <w:r w:rsidRPr="00B96C8E">
        <w:rPr>
          <w:rFonts w:ascii="Arial" w:eastAsia="MS Gothic" w:hAnsi="Arial" w:cs="Arial"/>
          <w:color w:val="000000"/>
        </w:rPr>
        <w:t>Se quiser ter uma base de argumentos, ESTUDE TGA.</w:t>
      </w:r>
    </w:p>
    <w:p w14:paraId="405AA97C" w14:textId="77777777" w:rsidR="00B96C8E" w:rsidRDefault="00B96C8E">
      <w:pPr>
        <w:rPr>
          <w:rFonts w:ascii="Arial" w:hAnsi="Arial" w:cs="Arial"/>
          <w:b/>
          <w:bCs/>
        </w:rPr>
      </w:pPr>
    </w:p>
    <w:p w14:paraId="1EE21530" w14:textId="77777777" w:rsidR="00EF7B95" w:rsidRDefault="00EF7B95">
      <w:pPr>
        <w:rPr>
          <w:rFonts w:ascii="Arial" w:hAnsi="Arial" w:cs="Arial"/>
          <w:b/>
          <w:bCs/>
        </w:rPr>
      </w:pPr>
    </w:p>
    <w:p w14:paraId="70F8BBAE" w14:textId="1C1B9E18" w:rsidR="00EF7B95" w:rsidRDefault="00EF7B95" w:rsidP="00EF7B95">
      <w:pPr>
        <w:jc w:val="both"/>
        <w:rPr>
          <w:rFonts w:ascii="Arial" w:hAnsi="Arial" w:cs="Arial"/>
          <w:color w:val="000000"/>
        </w:rPr>
      </w:pPr>
      <w:r>
        <w:rPr>
          <w:rFonts w:ascii="Arial" w:hAnsi="Arial" w:cs="Arial"/>
          <w:color w:val="000000"/>
        </w:rPr>
        <w:t>AS TEORIAS DA ADMINISTRAÇÃO ABORDADAS NESSA APOSTILA</w:t>
      </w:r>
    </w:p>
    <w:p w14:paraId="10F150F4" w14:textId="77777777" w:rsidR="00EF7B95" w:rsidRDefault="00EF7B95">
      <w:pPr>
        <w:rPr>
          <w:rFonts w:ascii="Arial" w:hAnsi="Arial" w:cs="Arial"/>
          <w:b/>
          <w:bCs/>
        </w:rPr>
      </w:pPr>
    </w:p>
    <w:p w14:paraId="1A9D3F91" w14:textId="73052404" w:rsidR="00EF7B95" w:rsidRPr="00E04661" w:rsidRDefault="00EF7B95" w:rsidP="00EF7B95">
      <w:pPr>
        <w:jc w:val="both"/>
        <w:rPr>
          <w:rFonts w:ascii="Arial" w:hAnsi="Arial" w:cs="Arial"/>
          <w:bCs/>
          <w:iCs/>
          <w:sz w:val="22"/>
          <w:szCs w:val="22"/>
        </w:rPr>
      </w:pPr>
      <w:r w:rsidRPr="00E04661">
        <w:rPr>
          <w:rFonts w:ascii="Arial" w:hAnsi="Arial" w:cs="Arial"/>
          <w:bCs/>
          <w:iCs/>
          <w:sz w:val="22"/>
          <w:szCs w:val="22"/>
        </w:rPr>
        <w:t>As Teorias da Administração também são chamadas: Teorias Gerenciais, Teorias Organizacionais ou Teorias de Empresa. Abaixo temos as principais correntes de pensamento conforme a maioria dos autores. Caravantes (1998) reuniu estas teorias em um quadro-síntese mostrando certa linha de tempo de 1900 até 1970, já que determinadas abordagens se superpõem em termos cronológicos. Observe que o autor mostra relevância na TGS como um divisor de águas entre as principais teorias.</w:t>
      </w:r>
    </w:p>
    <w:p w14:paraId="1D9C5C05" w14:textId="77777777" w:rsidR="00EF7B95" w:rsidRPr="000205CF" w:rsidRDefault="00EF7B95" w:rsidP="00EF7B95">
      <w:pPr>
        <w:rPr>
          <w:rFonts w:ascii="Arial" w:hAnsi="Arial" w:cs="Arial"/>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402"/>
        <w:gridCol w:w="2977"/>
        <w:gridCol w:w="3532"/>
      </w:tblGrid>
      <w:tr w:rsidR="00EF7B95" w:rsidRPr="000205CF" w14:paraId="47976B4B" w14:textId="77777777" w:rsidTr="0010204F">
        <w:tc>
          <w:tcPr>
            <w:tcW w:w="3402" w:type="dxa"/>
            <w:tcBorders>
              <w:top w:val="single" w:sz="1" w:space="0" w:color="000000"/>
              <w:left w:val="single" w:sz="1" w:space="0" w:color="000000"/>
              <w:bottom w:val="single" w:sz="1" w:space="0" w:color="000000"/>
            </w:tcBorders>
          </w:tcPr>
          <w:p w14:paraId="1282FB18" w14:textId="77777777" w:rsidR="00EF7B95" w:rsidRPr="000205CF" w:rsidRDefault="00EF7B95" w:rsidP="0010204F">
            <w:pPr>
              <w:pStyle w:val="Contedodatabela"/>
              <w:snapToGrid w:val="0"/>
              <w:rPr>
                <w:rFonts w:ascii="Arial" w:hAnsi="Arial" w:cs="Arial"/>
              </w:rPr>
            </w:pPr>
            <w:r w:rsidRPr="000205CF">
              <w:rPr>
                <w:rFonts w:ascii="Arial" w:hAnsi="Arial" w:cs="Arial"/>
              </w:rPr>
              <w:t>Teorias pré-sistemas</w:t>
            </w:r>
          </w:p>
        </w:tc>
        <w:tc>
          <w:tcPr>
            <w:tcW w:w="2977" w:type="dxa"/>
            <w:tcBorders>
              <w:top w:val="single" w:sz="1" w:space="0" w:color="000000"/>
              <w:left w:val="single" w:sz="1" w:space="0" w:color="000000"/>
              <w:bottom w:val="single" w:sz="1" w:space="0" w:color="000000"/>
            </w:tcBorders>
          </w:tcPr>
          <w:p w14:paraId="45E781F0" w14:textId="77777777" w:rsidR="00EF7B95" w:rsidRPr="000205CF" w:rsidRDefault="00EF7B95" w:rsidP="0010204F">
            <w:pPr>
              <w:pStyle w:val="Contedodatabela"/>
              <w:snapToGrid w:val="0"/>
              <w:rPr>
                <w:rFonts w:ascii="Arial" w:hAnsi="Arial" w:cs="Arial"/>
              </w:rPr>
            </w:pPr>
            <w:r w:rsidRPr="000205CF">
              <w:rPr>
                <w:rFonts w:ascii="Arial" w:hAnsi="Arial" w:cs="Arial"/>
              </w:rPr>
              <w:t>Teoria Geral de Sistemas</w:t>
            </w:r>
          </w:p>
        </w:tc>
        <w:tc>
          <w:tcPr>
            <w:tcW w:w="3532" w:type="dxa"/>
            <w:tcBorders>
              <w:top w:val="single" w:sz="1" w:space="0" w:color="000000"/>
              <w:left w:val="single" w:sz="1" w:space="0" w:color="000000"/>
              <w:bottom w:val="single" w:sz="1" w:space="0" w:color="000000"/>
              <w:right w:val="single" w:sz="1" w:space="0" w:color="000000"/>
            </w:tcBorders>
          </w:tcPr>
          <w:p w14:paraId="5D70B332" w14:textId="77777777" w:rsidR="00EF7B95" w:rsidRPr="000205CF" w:rsidRDefault="00EF7B95" w:rsidP="0010204F">
            <w:pPr>
              <w:pStyle w:val="Contedodatabela"/>
              <w:snapToGrid w:val="0"/>
              <w:rPr>
                <w:rFonts w:ascii="Arial" w:hAnsi="Arial" w:cs="Arial"/>
              </w:rPr>
            </w:pPr>
            <w:r w:rsidRPr="000205CF">
              <w:rPr>
                <w:rFonts w:ascii="Arial" w:hAnsi="Arial" w:cs="Arial"/>
              </w:rPr>
              <w:t>Teorias pós-sistemas</w:t>
            </w:r>
          </w:p>
        </w:tc>
      </w:tr>
      <w:tr w:rsidR="00EF7B95" w:rsidRPr="000205CF" w14:paraId="6DCA7D3C" w14:textId="77777777" w:rsidTr="0010204F">
        <w:tc>
          <w:tcPr>
            <w:tcW w:w="3402" w:type="dxa"/>
            <w:tcBorders>
              <w:left w:val="single" w:sz="1" w:space="0" w:color="000000"/>
              <w:bottom w:val="single" w:sz="1" w:space="0" w:color="000000"/>
            </w:tcBorders>
          </w:tcPr>
          <w:p w14:paraId="16FBE5D4" w14:textId="77777777" w:rsidR="00EF7B95" w:rsidRPr="000205CF" w:rsidRDefault="00EF7B95" w:rsidP="0010204F">
            <w:pPr>
              <w:pStyle w:val="Contedodatabela"/>
              <w:rPr>
                <w:rFonts w:ascii="Arial" w:hAnsi="Arial" w:cs="Arial"/>
              </w:rPr>
            </w:pPr>
            <w:r w:rsidRPr="000205CF">
              <w:rPr>
                <w:rFonts w:ascii="Arial" w:hAnsi="Arial" w:cs="Arial"/>
              </w:rPr>
              <w:t>- Teoria Clássica</w:t>
            </w:r>
          </w:p>
          <w:p w14:paraId="58ACB7BA" w14:textId="77777777" w:rsidR="00EF7B95" w:rsidRPr="000205CF" w:rsidRDefault="00EF7B95" w:rsidP="0010204F">
            <w:pPr>
              <w:pStyle w:val="Contedodatabela"/>
              <w:rPr>
                <w:rFonts w:ascii="Arial" w:hAnsi="Arial" w:cs="Arial"/>
              </w:rPr>
            </w:pPr>
            <w:r w:rsidRPr="000205CF">
              <w:rPr>
                <w:rFonts w:ascii="Arial" w:hAnsi="Arial" w:cs="Arial"/>
              </w:rPr>
              <w:t>- Teoria Relações Humanas</w:t>
            </w:r>
          </w:p>
          <w:p w14:paraId="75113FDF" w14:textId="77777777" w:rsidR="00EF7B95" w:rsidRPr="000205CF" w:rsidRDefault="00EF7B95" w:rsidP="0010204F">
            <w:pPr>
              <w:pStyle w:val="Contedodatabela"/>
              <w:rPr>
                <w:rFonts w:ascii="Arial" w:hAnsi="Arial" w:cs="Arial"/>
              </w:rPr>
            </w:pPr>
            <w:r w:rsidRPr="000205CF">
              <w:rPr>
                <w:rFonts w:ascii="Arial" w:hAnsi="Arial" w:cs="Arial"/>
              </w:rPr>
              <w:t>- Teoria Comportamentalista</w:t>
            </w:r>
          </w:p>
          <w:p w14:paraId="31CC3E08" w14:textId="77777777" w:rsidR="00EF7B95" w:rsidRPr="000205CF" w:rsidRDefault="00EF7B95" w:rsidP="0010204F">
            <w:pPr>
              <w:pStyle w:val="Contedodatabela"/>
              <w:rPr>
                <w:rFonts w:ascii="Arial" w:hAnsi="Arial" w:cs="Arial"/>
              </w:rPr>
            </w:pPr>
            <w:r w:rsidRPr="000205CF">
              <w:rPr>
                <w:rFonts w:ascii="Arial" w:hAnsi="Arial" w:cs="Arial"/>
              </w:rPr>
              <w:t>- Teoria Estruturalista</w:t>
            </w:r>
          </w:p>
        </w:tc>
        <w:tc>
          <w:tcPr>
            <w:tcW w:w="2977" w:type="dxa"/>
            <w:tcBorders>
              <w:left w:val="single" w:sz="1" w:space="0" w:color="000000"/>
              <w:bottom w:val="single" w:sz="1" w:space="0" w:color="000000"/>
            </w:tcBorders>
          </w:tcPr>
          <w:p w14:paraId="037481AA" w14:textId="77777777" w:rsidR="00EF7B95" w:rsidRPr="000205CF" w:rsidRDefault="00EF7B95" w:rsidP="0010204F">
            <w:pPr>
              <w:pStyle w:val="Contedodatabela"/>
              <w:rPr>
                <w:rFonts w:ascii="Arial" w:hAnsi="Arial" w:cs="Arial"/>
              </w:rPr>
            </w:pPr>
          </w:p>
          <w:p w14:paraId="279F188C" w14:textId="77777777" w:rsidR="00EF7B95" w:rsidRPr="000205CF" w:rsidRDefault="00EF7B95" w:rsidP="0010204F">
            <w:pPr>
              <w:pStyle w:val="Contedodatabela"/>
              <w:rPr>
                <w:rFonts w:ascii="Arial" w:hAnsi="Arial" w:cs="Arial"/>
              </w:rPr>
            </w:pPr>
            <w:r w:rsidRPr="000205CF">
              <w:rPr>
                <w:rFonts w:ascii="Arial" w:hAnsi="Arial" w:cs="Arial"/>
              </w:rPr>
              <w:t>Teoria Geral de Sistemas</w:t>
            </w:r>
          </w:p>
        </w:tc>
        <w:tc>
          <w:tcPr>
            <w:tcW w:w="3532" w:type="dxa"/>
            <w:tcBorders>
              <w:left w:val="single" w:sz="1" w:space="0" w:color="000000"/>
              <w:bottom w:val="single" w:sz="1" w:space="0" w:color="000000"/>
              <w:right w:val="single" w:sz="1" w:space="0" w:color="000000"/>
            </w:tcBorders>
          </w:tcPr>
          <w:p w14:paraId="1D7D78C5" w14:textId="77777777" w:rsidR="00EF7B95" w:rsidRPr="000205CF" w:rsidRDefault="00EF7B95" w:rsidP="0010204F">
            <w:pPr>
              <w:pStyle w:val="Contedodatabela"/>
              <w:rPr>
                <w:rFonts w:ascii="Arial" w:hAnsi="Arial" w:cs="Arial"/>
              </w:rPr>
            </w:pPr>
            <w:r w:rsidRPr="000205CF">
              <w:rPr>
                <w:rFonts w:ascii="Arial" w:hAnsi="Arial" w:cs="Arial"/>
              </w:rPr>
              <w:t>- Teoria Neoclássica</w:t>
            </w:r>
          </w:p>
          <w:p w14:paraId="718EE319" w14:textId="77777777" w:rsidR="00EF7B95" w:rsidRPr="000205CF" w:rsidRDefault="00EF7B95" w:rsidP="0010204F">
            <w:pPr>
              <w:pStyle w:val="Contedodatabela"/>
              <w:rPr>
                <w:rFonts w:ascii="Arial" w:hAnsi="Arial" w:cs="Arial"/>
              </w:rPr>
            </w:pPr>
            <w:r w:rsidRPr="000205CF">
              <w:rPr>
                <w:rFonts w:ascii="Arial" w:hAnsi="Arial" w:cs="Arial"/>
              </w:rPr>
              <w:t>- Teoria do Desenvolvimento Organizacional</w:t>
            </w:r>
          </w:p>
          <w:p w14:paraId="11AB2581" w14:textId="77777777" w:rsidR="00EF7B95" w:rsidRPr="000205CF" w:rsidRDefault="00EF7B95" w:rsidP="0010204F">
            <w:pPr>
              <w:pStyle w:val="Contedodatabela"/>
              <w:rPr>
                <w:rFonts w:ascii="Arial" w:hAnsi="Arial" w:cs="Arial"/>
              </w:rPr>
            </w:pPr>
            <w:r w:rsidRPr="000205CF">
              <w:rPr>
                <w:rFonts w:ascii="Arial" w:hAnsi="Arial" w:cs="Arial"/>
              </w:rPr>
              <w:t>- Teoria Contingencial</w:t>
            </w:r>
          </w:p>
        </w:tc>
      </w:tr>
    </w:tbl>
    <w:p w14:paraId="0C33498E" w14:textId="59907DBB" w:rsidR="00EF7B95" w:rsidRPr="00D65249" w:rsidRDefault="00D65249" w:rsidP="00EF7B95">
      <w:pPr>
        <w:rPr>
          <w:rFonts w:ascii="Arial" w:hAnsi="Arial" w:cs="Arial"/>
          <w:iCs/>
        </w:rPr>
      </w:pPr>
      <w:r>
        <w:rPr>
          <w:rFonts w:ascii="Arial" w:hAnsi="Arial" w:cs="Arial"/>
          <w:iCs/>
        </w:rPr>
        <w:lastRenderedPageBreak/>
        <w:t>Podemos também fazer uma análise a partir a ênfase e dos principais enfoques dessas teorias conforme a tabela abaixo.</w:t>
      </w:r>
    </w:p>
    <w:p w14:paraId="3F23D706" w14:textId="77777777" w:rsidR="00D65249" w:rsidRDefault="00D65249" w:rsidP="00EF7B95">
      <w:pPr>
        <w:rPr>
          <w:rFonts w:ascii="Arial" w:hAnsi="Arial" w:cs="Arial"/>
          <w:b/>
          <w:bCs/>
          <w:i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60"/>
        <w:gridCol w:w="4110"/>
        <w:gridCol w:w="4241"/>
      </w:tblGrid>
      <w:tr w:rsidR="00D65249" w:rsidRPr="004D470F" w14:paraId="5D9956A0" w14:textId="77777777" w:rsidTr="00CB2FA0">
        <w:tc>
          <w:tcPr>
            <w:tcW w:w="1560" w:type="dxa"/>
            <w:tcBorders>
              <w:top w:val="single" w:sz="1" w:space="0" w:color="000000"/>
              <w:left w:val="single" w:sz="1" w:space="0" w:color="000000"/>
              <w:bottom w:val="single" w:sz="4" w:space="0" w:color="auto"/>
            </w:tcBorders>
          </w:tcPr>
          <w:p w14:paraId="15F43CFF" w14:textId="62EAB7E7" w:rsidR="00D65249" w:rsidRPr="004D470F" w:rsidRDefault="004D470F" w:rsidP="0010204F">
            <w:pPr>
              <w:pStyle w:val="Contedodatabela"/>
              <w:snapToGrid w:val="0"/>
              <w:rPr>
                <w:rFonts w:ascii="Arial" w:hAnsi="Arial" w:cs="Arial"/>
                <w:b/>
                <w:bCs/>
                <w:sz w:val="22"/>
                <w:szCs w:val="22"/>
              </w:rPr>
            </w:pPr>
            <w:r w:rsidRPr="004D470F">
              <w:rPr>
                <w:rFonts w:ascii="Arial" w:hAnsi="Arial" w:cs="Arial"/>
                <w:b/>
                <w:bCs/>
                <w:iCs/>
                <w:sz w:val="22"/>
                <w:szCs w:val="22"/>
              </w:rPr>
              <w:t xml:space="preserve">ÊNFASE </w:t>
            </w:r>
          </w:p>
        </w:tc>
        <w:tc>
          <w:tcPr>
            <w:tcW w:w="4110" w:type="dxa"/>
            <w:tcBorders>
              <w:top w:val="single" w:sz="1" w:space="0" w:color="000000"/>
              <w:left w:val="single" w:sz="1" w:space="0" w:color="000000"/>
              <w:bottom w:val="single" w:sz="4" w:space="0" w:color="auto"/>
            </w:tcBorders>
          </w:tcPr>
          <w:p w14:paraId="55D4D189" w14:textId="3360AEC2" w:rsidR="00D65249" w:rsidRPr="004D470F" w:rsidRDefault="004D470F" w:rsidP="0010204F">
            <w:pPr>
              <w:pStyle w:val="Contedodatabela"/>
              <w:snapToGrid w:val="0"/>
              <w:rPr>
                <w:rFonts w:ascii="Arial" w:hAnsi="Arial" w:cs="Arial"/>
                <w:b/>
                <w:bCs/>
                <w:sz w:val="22"/>
                <w:szCs w:val="22"/>
              </w:rPr>
            </w:pPr>
            <w:r w:rsidRPr="004D470F">
              <w:rPr>
                <w:rFonts w:ascii="Arial" w:hAnsi="Arial" w:cs="Arial"/>
                <w:b/>
                <w:bCs/>
                <w:sz w:val="22"/>
                <w:szCs w:val="22"/>
              </w:rPr>
              <w:t>TEORIA ADMINISTRATIVA</w:t>
            </w:r>
          </w:p>
        </w:tc>
        <w:tc>
          <w:tcPr>
            <w:tcW w:w="4241" w:type="dxa"/>
            <w:tcBorders>
              <w:top w:val="single" w:sz="1" w:space="0" w:color="000000"/>
              <w:left w:val="single" w:sz="1" w:space="0" w:color="000000"/>
              <w:bottom w:val="single" w:sz="4" w:space="0" w:color="auto"/>
              <w:right w:val="single" w:sz="1" w:space="0" w:color="000000"/>
            </w:tcBorders>
          </w:tcPr>
          <w:p w14:paraId="607758DF" w14:textId="34F42B3C" w:rsidR="00D65249" w:rsidRPr="004D470F" w:rsidRDefault="004D470F" w:rsidP="0010204F">
            <w:pPr>
              <w:pStyle w:val="Contedodatabela"/>
              <w:snapToGrid w:val="0"/>
              <w:rPr>
                <w:rFonts w:ascii="Arial" w:hAnsi="Arial" w:cs="Arial"/>
                <w:b/>
                <w:bCs/>
                <w:sz w:val="22"/>
                <w:szCs w:val="22"/>
              </w:rPr>
            </w:pPr>
            <w:r w:rsidRPr="004D470F">
              <w:rPr>
                <w:rFonts w:ascii="Arial" w:hAnsi="Arial" w:cs="Arial"/>
                <w:b/>
                <w:bCs/>
                <w:iCs/>
                <w:sz w:val="22"/>
                <w:szCs w:val="22"/>
              </w:rPr>
              <w:t xml:space="preserve">PRINCIPAIS ENFOQUES </w:t>
            </w:r>
          </w:p>
        </w:tc>
      </w:tr>
      <w:tr w:rsidR="00D65249" w:rsidRPr="004D470F" w14:paraId="59AFC85D" w14:textId="77777777" w:rsidTr="00CB2FA0">
        <w:tc>
          <w:tcPr>
            <w:tcW w:w="1560" w:type="dxa"/>
            <w:tcBorders>
              <w:top w:val="single" w:sz="4" w:space="0" w:color="auto"/>
              <w:left w:val="single" w:sz="4" w:space="0" w:color="auto"/>
              <w:bottom w:val="single" w:sz="4" w:space="0" w:color="auto"/>
              <w:right w:val="single" w:sz="4" w:space="0" w:color="auto"/>
            </w:tcBorders>
          </w:tcPr>
          <w:p w14:paraId="192EA286" w14:textId="77777777" w:rsidR="00D65249" w:rsidRPr="004D470F" w:rsidRDefault="00D65249" w:rsidP="0010204F">
            <w:pPr>
              <w:pStyle w:val="Contedodatabela"/>
              <w:rPr>
                <w:rFonts w:ascii="Arial" w:hAnsi="Arial" w:cs="Arial"/>
                <w:b/>
                <w:sz w:val="22"/>
                <w:szCs w:val="22"/>
              </w:rPr>
            </w:pPr>
            <w:r w:rsidRPr="004D470F">
              <w:rPr>
                <w:rFonts w:ascii="Arial" w:hAnsi="Arial" w:cs="Arial"/>
                <w:b/>
                <w:sz w:val="22"/>
                <w:szCs w:val="22"/>
              </w:rPr>
              <w:t>Tarefas</w:t>
            </w:r>
          </w:p>
          <w:p w14:paraId="124C199D" w14:textId="50F5ACC3" w:rsidR="004D470F" w:rsidRPr="004D470F" w:rsidRDefault="004D470F" w:rsidP="0010204F">
            <w:pPr>
              <w:pStyle w:val="Contedodatabela"/>
              <w:rPr>
                <w:rFonts w:ascii="Arial" w:hAnsi="Arial" w:cs="Arial"/>
                <w:sz w:val="22"/>
                <w:szCs w:val="22"/>
              </w:rPr>
            </w:pPr>
            <w:r w:rsidRPr="004D470F">
              <w:rPr>
                <w:rFonts w:ascii="Arial" w:hAnsi="Arial" w:cs="Arial"/>
                <w:b/>
                <w:sz w:val="22"/>
                <w:szCs w:val="22"/>
              </w:rPr>
              <w:t xml:space="preserve">Produção </w:t>
            </w:r>
          </w:p>
        </w:tc>
        <w:tc>
          <w:tcPr>
            <w:tcW w:w="4110" w:type="dxa"/>
            <w:tcBorders>
              <w:top w:val="single" w:sz="4" w:space="0" w:color="auto"/>
              <w:left w:val="single" w:sz="4" w:space="0" w:color="auto"/>
              <w:bottom w:val="single" w:sz="4" w:space="0" w:color="auto"/>
              <w:right w:val="single" w:sz="4" w:space="0" w:color="auto"/>
            </w:tcBorders>
          </w:tcPr>
          <w:p w14:paraId="0A5F4EAC" w14:textId="3B2C26D5" w:rsidR="00D65249" w:rsidRPr="004D470F" w:rsidRDefault="00D65249" w:rsidP="0010204F">
            <w:pPr>
              <w:pStyle w:val="Contedodatabela"/>
              <w:rPr>
                <w:rFonts w:ascii="Arial" w:hAnsi="Arial" w:cs="Arial"/>
                <w:sz w:val="22"/>
                <w:szCs w:val="22"/>
              </w:rPr>
            </w:pPr>
            <w:r w:rsidRPr="004D470F">
              <w:rPr>
                <w:rFonts w:ascii="Arial" w:hAnsi="Arial" w:cs="Arial"/>
                <w:sz w:val="22"/>
                <w:szCs w:val="22"/>
              </w:rPr>
              <w:t>Teoria Clássica (Taylor)</w:t>
            </w:r>
          </w:p>
        </w:tc>
        <w:tc>
          <w:tcPr>
            <w:tcW w:w="4241" w:type="dxa"/>
            <w:tcBorders>
              <w:top w:val="single" w:sz="4" w:space="0" w:color="auto"/>
              <w:left w:val="single" w:sz="4" w:space="0" w:color="auto"/>
              <w:bottom w:val="single" w:sz="4" w:space="0" w:color="auto"/>
              <w:right w:val="single" w:sz="4" w:space="0" w:color="auto"/>
            </w:tcBorders>
          </w:tcPr>
          <w:p w14:paraId="584B3EA9" w14:textId="533A8C03" w:rsidR="00D65249" w:rsidRPr="004D470F" w:rsidRDefault="00D65249" w:rsidP="0010204F">
            <w:pPr>
              <w:pStyle w:val="Contedodatabela"/>
              <w:rPr>
                <w:rFonts w:ascii="Arial" w:hAnsi="Arial" w:cs="Arial"/>
                <w:sz w:val="22"/>
                <w:szCs w:val="22"/>
              </w:rPr>
            </w:pPr>
            <w:r w:rsidRPr="004D470F">
              <w:rPr>
                <w:rFonts w:ascii="Arial" w:hAnsi="Arial" w:cs="Arial"/>
                <w:sz w:val="22"/>
                <w:szCs w:val="22"/>
              </w:rPr>
              <w:t>Racionalização do trabalho no nível operacional.</w:t>
            </w:r>
          </w:p>
        </w:tc>
      </w:tr>
      <w:tr w:rsidR="00D65249" w:rsidRPr="004D470F" w14:paraId="0E665F9F" w14:textId="77777777" w:rsidTr="00CB2FA0">
        <w:tc>
          <w:tcPr>
            <w:tcW w:w="1560" w:type="dxa"/>
            <w:tcBorders>
              <w:top w:val="single" w:sz="4" w:space="0" w:color="auto"/>
              <w:left w:val="single" w:sz="4" w:space="0" w:color="auto"/>
              <w:bottom w:val="single" w:sz="4" w:space="0" w:color="auto"/>
              <w:right w:val="single" w:sz="4" w:space="0" w:color="auto"/>
            </w:tcBorders>
          </w:tcPr>
          <w:p w14:paraId="5DD49318" w14:textId="3B49242D" w:rsidR="00D65249" w:rsidRPr="004D470F" w:rsidRDefault="00D65249" w:rsidP="00D65249">
            <w:pPr>
              <w:pStyle w:val="Contedodatabela"/>
              <w:rPr>
                <w:rFonts w:ascii="Arial" w:hAnsi="Arial" w:cs="Arial"/>
                <w:sz w:val="22"/>
                <w:szCs w:val="22"/>
              </w:rPr>
            </w:pPr>
            <w:r w:rsidRPr="004D470F">
              <w:rPr>
                <w:rFonts w:ascii="Arial" w:hAnsi="Arial" w:cs="Arial"/>
                <w:b/>
                <w:sz w:val="22"/>
                <w:szCs w:val="22"/>
              </w:rPr>
              <w:t>Estrutura</w:t>
            </w:r>
          </w:p>
        </w:tc>
        <w:tc>
          <w:tcPr>
            <w:tcW w:w="4110" w:type="dxa"/>
            <w:tcBorders>
              <w:top w:val="single" w:sz="4" w:space="0" w:color="auto"/>
              <w:left w:val="single" w:sz="4" w:space="0" w:color="auto"/>
              <w:bottom w:val="single" w:sz="4" w:space="0" w:color="auto"/>
              <w:right w:val="single" w:sz="4" w:space="0" w:color="auto"/>
            </w:tcBorders>
          </w:tcPr>
          <w:p w14:paraId="2166BC06" w14:textId="77777777" w:rsidR="00CB2FA0" w:rsidRPr="004D470F" w:rsidRDefault="00D65249" w:rsidP="0010204F">
            <w:pPr>
              <w:pStyle w:val="Contedodatabela"/>
              <w:rPr>
                <w:rFonts w:ascii="Arial" w:hAnsi="Arial" w:cs="Arial"/>
                <w:sz w:val="22"/>
                <w:szCs w:val="22"/>
              </w:rPr>
            </w:pPr>
            <w:r w:rsidRPr="004D470F">
              <w:rPr>
                <w:rFonts w:ascii="Arial" w:hAnsi="Arial" w:cs="Arial"/>
                <w:sz w:val="22"/>
                <w:szCs w:val="22"/>
              </w:rPr>
              <w:t>Teoria Clássica</w:t>
            </w:r>
            <w:r w:rsidR="00CB2FA0" w:rsidRPr="004D470F">
              <w:rPr>
                <w:rFonts w:ascii="Arial" w:hAnsi="Arial" w:cs="Arial"/>
                <w:sz w:val="22"/>
                <w:szCs w:val="22"/>
              </w:rPr>
              <w:t xml:space="preserve"> </w:t>
            </w:r>
            <w:r w:rsidRPr="004D470F">
              <w:rPr>
                <w:rFonts w:ascii="Arial" w:hAnsi="Arial" w:cs="Arial"/>
                <w:sz w:val="22"/>
                <w:szCs w:val="22"/>
              </w:rPr>
              <w:t>(Fayol</w:t>
            </w:r>
            <w:r w:rsidR="00CB2FA0" w:rsidRPr="004D470F">
              <w:rPr>
                <w:rFonts w:ascii="Arial" w:hAnsi="Arial" w:cs="Arial"/>
                <w:sz w:val="22"/>
                <w:szCs w:val="22"/>
              </w:rPr>
              <w:t>)</w:t>
            </w:r>
          </w:p>
          <w:p w14:paraId="3F1BF1E9" w14:textId="3C994A77" w:rsidR="00CB2FA0" w:rsidRPr="004D470F" w:rsidRDefault="00CB2FA0" w:rsidP="00CB2FA0">
            <w:pPr>
              <w:pStyle w:val="Contedodatabela"/>
              <w:rPr>
                <w:rFonts w:ascii="Arial" w:hAnsi="Arial" w:cs="Arial"/>
                <w:sz w:val="22"/>
                <w:szCs w:val="22"/>
              </w:rPr>
            </w:pPr>
          </w:p>
        </w:tc>
        <w:tc>
          <w:tcPr>
            <w:tcW w:w="4241" w:type="dxa"/>
            <w:tcBorders>
              <w:top w:val="single" w:sz="4" w:space="0" w:color="auto"/>
              <w:left w:val="single" w:sz="4" w:space="0" w:color="auto"/>
              <w:bottom w:val="single" w:sz="4" w:space="0" w:color="auto"/>
              <w:right w:val="single" w:sz="4" w:space="0" w:color="auto"/>
            </w:tcBorders>
          </w:tcPr>
          <w:p w14:paraId="2E1C4A97" w14:textId="77EC1EA5" w:rsidR="00D65249" w:rsidRPr="004D470F" w:rsidRDefault="00CB2FA0" w:rsidP="00CB2FA0">
            <w:pPr>
              <w:pStyle w:val="Contedodatabela"/>
              <w:rPr>
                <w:rFonts w:ascii="Arial" w:hAnsi="Arial" w:cs="Arial"/>
                <w:sz w:val="22"/>
                <w:szCs w:val="22"/>
              </w:rPr>
            </w:pPr>
            <w:r w:rsidRPr="004D470F">
              <w:rPr>
                <w:rFonts w:ascii="Arial" w:hAnsi="Arial" w:cs="Arial"/>
                <w:sz w:val="22"/>
                <w:szCs w:val="22"/>
              </w:rPr>
              <w:t>Funções do administrador.</w:t>
            </w:r>
          </w:p>
        </w:tc>
      </w:tr>
      <w:tr w:rsidR="00D65249" w:rsidRPr="004D470F" w14:paraId="08F71B9A" w14:textId="77777777" w:rsidTr="00CB2FA0">
        <w:tc>
          <w:tcPr>
            <w:tcW w:w="1560" w:type="dxa"/>
            <w:tcBorders>
              <w:top w:val="single" w:sz="4" w:space="0" w:color="auto"/>
              <w:left w:val="single" w:sz="4" w:space="0" w:color="auto"/>
              <w:bottom w:val="single" w:sz="4" w:space="0" w:color="auto"/>
              <w:right w:val="single" w:sz="4" w:space="0" w:color="auto"/>
            </w:tcBorders>
          </w:tcPr>
          <w:p w14:paraId="2E902923" w14:textId="78E61E0F" w:rsidR="00D65249" w:rsidRPr="004D470F" w:rsidRDefault="00CB2FA0" w:rsidP="0010204F">
            <w:pPr>
              <w:pStyle w:val="Contedodatabela"/>
              <w:rPr>
                <w:rFonts w:ascii="Arial" w:hAnsi="Arial" w:cs="Arial"/>
                <w:sz w:val="22"/>
                <w:szCs w:val="22"/>
              </w:rPr>
            </w:pPr>
            <w:r w:rsidRPr="004D470F">
              <w:rPr>
                <w:rFonts w:ascii="Arial" w:hAnsi="Arial" w:cs="Arial"/>
                <w:b/>
                <w:sz w:val="22"/>
                <w:szCs w:val="22"/>
              </w:rPr>
              <w:t>Estrutura</w:t>
            </w:r>
          </w:p>
        </w:tc>
        <w:tc>
          <w:tcPr>
            <w:tcW w:w="4110" w:type="dxa"/>
            <w:tcBorders>
              <w:top w:val="single" w:sz="4" w:space="0" w:color="auto"/>
              <w:left w:val="single" w:sz="4" w:space="0" w:color="auto"/>
              <w:bottom w:val="single" w:sz="4" w:space="0" w:color="auto"/>
              <w:right w:val="single" w:sz="4" w:space="0" w:color="auto"/>
            </w:tcBorders>
          </w:tcPr>
          <w:p w14:paraId="3258B4B7" w14:textId="77777777" w:rsidR="00CB2FA0" w:rsidRPr="004D470F" w:rsidRDefault="00CB2FA0" w:rsidP="00CB2FA0">
            <w:pPr>
              <w:pStyle w:val="Contedodatabela"/>
              <w:rPr>
                <w:rFonts w:ascii="Arial" w:hAnsi="Arial" w:cs="Arial"/>
                <w:sz w:val="22"/>
                <w:szCs w:val="22"/>
              </w:rPr>
            </w:pPr>
            <w:r w:rsidRPr="004D470F">
              <w:rPr>
                <w:rFonts w:ascii="Arial" w:hAnsi="Arial" w:cs="Arial"/>
                <w:sz w:val="22"/>
                <w:szCs w:val="22"/>
              </w:rPr>
              <w:t xml:space="preserve">Teoria da Burocracia (Weber) </w:t>
            </w:r>
          </w:p>
          <w:p w14:paraId="6B86E367" w14:textId="77777777" w:rsidR="00D65249" w:rsidRPr="004D470F" w:rsidRDefault="00D65249" w:rsidP="00CB2FA0">
            <w:pPr>
              <w:pStyle w:val="Contedodatabela"/>
              <w:rPr>
                <w:rFonts w:ascii="Arial" w:hAnsi="Arial" w:cs="Arial"/>
                <w:sz w:val="22"/>
                <w:szCs w:val="22"/>
              </w:rPr>
            </w:pPr>
          </w:p>
        </w:tc>
        <w:tc>
          <w:tcPr>
            <w:tcW w:w="4241" w:type="dxa"/>
            <w:tcBorders>
              <w:top w:val="single" w:sz="4" w:space="0" w:color="auto"/>
              <w:left w:val="single" w:sz="4" w:space="0" w:color="auto"/>
              <w:bottom w:val="single" w:sz="4" w:space="0" w:color="auto"/>
              <w:right w:val="single" w:sz="4" w:space="0" w:color="auto"/>
            </w:tcBorders>
          </w:tcPr>
          <w:p w14:paraId="30CECF65" w14:textId="2C51B45B" w:rsidR="00D65249" w:rsidRPr="004D470F" w:rsidRDefault="00CB2FA0" w:rsidP="0010204F">
            <w:pPr>
              <w:pStyle w:val="Contedodatabela"/>
              <w:rPr>
                <w:rFonts w:ascii="Arial" w:hAnsi="Arial" w:cs="Arial"/>
                <w:sz w:val="22"/>
                <w:szCs w:val="22"/>
              </w:rPr>
            </w:pPr>
            <w:r w:rsidRPr="004D470F">
              <w:rPr>
                <w:rFonts w:ascii="Arial" w:hAnsi="Arial" w:cs="Arial"/>
                <w:sz w:val="22"/>
                <w:szCs w:val="22"/>
              </w:rPr>
              <w:t>Racionalidade organizacional</w:t>
            </w:r>
          </w:p>
        </w:tc>
      </w:tr>
      <w:tr w:rsidR="00D65249" w:rsidRPr="004D470F" w14:paraId="6B985E04" w14:textId="77777777" w:rsidTr="00CB2FA0">
        <w:tc>
          <w:tcPr>
            <w:tcW w:w="1560" w:type="dxa"/>
            <w:tcBorders>
              <w:top w:val="single" w:sz="4" w:space="0" w:color="auto"/>
              <w:left w:val="single" w:sz="4" w:space="0" w:color="auto"/>
              <w:bottom w:val="single" w:sz="4" w:space="0" w:color="auto"/>
              <w:right w:val="single" w:sz="4" w:space="0" w:color="auto"/>
            </w:tcBorders>
          </w:tcPr>
          <w:p w14:paraId="78220C93" w14:textId="2F1C16AB" w:rsidR="00D65249" w:rsidRPr="004D470F" w:rsidRDefault="00CB2FA0" w:rsidP="0010204F">
            <w:pPr>
              <w:pStyle w:val="Contedodatabela"/>
              <w:rPr>
                <w:rFonts w:ascii="Arial" w:hAnsi="Arial" w:cs="Arial"/>
                <w:sz w:val="22"/>
                <w:szCs w:val="22"/>
              </w:rPr>
            </w:pPr>
            <w:r w:rsidRPr="004D470F">
              <w:rPr>
                <w:rFonts w:ascii="Arial" w:hAnsi="Arial" w:cs="Arial"/>
                <w:b/>
                <w:sz w:val="22"/>
                <w:szCs w:val="22"/>
              </w:rPr>
              <w:t>Estrutura</w:t>
            </w:r>
          </w:p>
        </w:tc>
        <w:tc>
          <w:tcPr>
            <w:tcW w:w="4110" w:type="dxa"/>
            <w:tcBorders>
              <w:top w:val="single" w:sz="4" w:space="0" w:color="auto"/>
              <w:left w:val="single" w:sz="4" w:space="0" w:color="auto"/>
              <w:bottom w:val="single" w:sz="4" w:space="0" w:color="auto"/>
              <w:right w:val="single" w:sz="4" w:space="0" w:color="auto"/>
            </w:tcBorders>
          </w:tcPr>
          <w:p w14:paraId="5C3C25E1" w14:textId="77777777" w:rsidR="00CB2FA0" w:rsidRPr="004D470F" w:rsidRDefault="00CB2FA0" w:rsidP="00CB2FA0">
            <w:pPr>
              <w:pStyle w:val="Contedodatabela"/>
              <w:rPr>
                <w:rFonts w:ascii="Arial" w:hAnsi="Arial" w:cs="Arial"/>
                <w:sz w:val="22"/>
                <w:szCs w:val="22"/>
              </w:rPr>
            </w:pPr>
            <w:r w:rsidRPr="004D470F">
              <w:rPr>
                <w:rFonts w:ascii="Arial" w:hAnsi="Arial" w:cs="Arial"/>
                <w:sz w:val="22"/>
                <w:szCs w:val="22"/>
              </w:rPr>
              <w:t>Teoria Neoclássica</w:t>
            </w:r>
          </w:p>
          <w:p w14:paraId="4D4950CC" w14:textId="77777777" w:rsidR="00D65249" w:rsidRPr="004D470F" w:rsidRDefault="00D65249" w:rsidP="0010204F">
            <w:pPr>
              <w:pStyle w:val="Contedodatabela"/>
              <w:rPr>
                <w:rFonts w:ascii="Arial" w:hAnsi="Arial" w:cs="Arial"/>
                <w:sz w:val="22"/>
                <w:szCs w:val="22"/>
              </w:rPr>
            </w:pPr>
          </w:p>
        </w:tc>
        <w:tc>
          <w:tcPr>
            <w:tcW w:w="4241" w:type="dxa"/>
            <w:tcBorders>
              <w:top w:val="single" w:sz="4" w:space="0" w:color="auto"/>
              <w:left w:val="single" w:sz="4" w:space="0" w:color="auto"/>
              <w:bottom w:val="single" w:sz="4" w:space="0" w:color="auto"/>
              <w:right w:val="single" w:sz="4" w:space="0" w:color="auto"/>
            </w:tcBorders>
          </w:tcPr>
          <w:p w14:paraId="10AD8372" w14:textId="386087B8" w:rsidR="00D65249" w:rsidRPr="004D470F" w:rsidRDefault="00CB2FA0" w:rsidP="0010204F">
            <w:pPr>
              <w:pStyle w:val="Contedodatabela"/>
              <w:rPr>
                <w:rFonts w:ascii="Arial" w:hAnsi="Arial" w:cs="Arial"/>
                <w:sz w:val="22"/>
                <w:szCs w:val="22"/>
              </w:rPr>
            </w:pPr>
            <w:r w:rsidRPr="004D470F">
              <w:rPr>
                <w:rFonts w:ascii="Arial" w:hAnsi="Arial" w:cs="Arial"/>
                <w:sz w:val="22"/>
                <w:szCs w:val="22"/>
              </w:rPr>
              <w:t>Princípios gerais da Administração.</w:t>
            </w:r>
          </w:p>
        </w:tc>
      </w:tr>
      <w:tr w:rsidR="00D65249" w:rsidRPr="004D470F" w14:paraId="1CE5C6F1" w14:textId="77777777" w:rsidTr="00CB2FA0">
        <w:tc>
          <w:tcPr>
            <w:tcW w:w="1560" w:type="dxa"/>
            <w:tcBorders>
              <w:top w:val="single" w:sz="4" w:space="0" w:color="auto"/>
              <w:left w:val="single" w:sz="4" w:space="0" w:color="auto"/>
              <w:bottom w:val="single" w:sz="4" w:space="0" w:color="auto"/>
              <w:right w:val="single" w:sz="4" w:space="0" w:color="auto"/>
            </w:tcBorders>
          </w:tcPr>
          <w:p w14:paraId="5D60B581" w14:textId="639E6347" w:rsidR="00D65249" w:rsidRPr="004D470F" w:rsidRDefault="00CB2FA0" w:rsidP="0010204F">
            <w:pPr>
              <w:pStyle w:val="Contedodatabela"/>
              <w:rPr>
                <w:rFonts w:ascii="Arial" w:hAnsi="Arial" w:cs="Arial"/>
                <w:sz w:val="22"/>
                <w:szCs w:val="22"/>
              </w:rPr>
            </w:pPr>
            <w:r w:rsidRPr="004D470F">
              <w:rPr>
                <w:rFonts w:ascii="Arial" w:hAnsi="Arial" w:cs="Arial"/>
                <w:b/>
                <w:sz w:val="22"/>
                <w:szCs w:val="22"/>
              </w:rPr>
              <w:t>Estrutura</w:t>
            </w:r>
          </w:p>
        </w:tc>
        <w:tc>
          <w:tcPr>
            <w:tcW w:w="4110" w:type="dxa"/>
            <w:tcBorders>
              <w:top w:val="single" w:sz="4" w:space="0" w:color="auto"/>
              <w:left w:val="single" w:sz="4" w:space="0" w:color="auto"/>
              <w:bottom w:val="single" w:sz="4" w:space="0" w:color="auto"/>
              <w:right w:val="single" w:sz="4" w:space="0" w:color="auto"/>
            </w:tcBorders>
          </w:tcPr>
          <w:p w14:paraId="621FF29F" w14:textId="498F1F9A" w:rsidR="00D65249" w:rsidRPr="004D470F" w:rsidRDefault="00CB2FA0" w:rsidP="0010204F">
            <w:pPr>
              <w:pStyle w:val="Contedodatabela"/>
              <w:rPr>
                <w:rFonts w:ascii="Arial" w:hAnsi="Arial" w:cs="Arial"/>
                <w:sz w:val="22"/>
                <w:szCs w:val="22"/>
              </w:rPr>
            </w:pPr>
            <w:r w:rsidRPr="004D470F">
              <w:rPr>
                <w:rFonts w:ascii="Arial" w:hAnsi="Arial" w:cs="Arial"/>
                <w:sz w:val="22"/>
                <w:szCs w:val="22"/>
              </w:rPr>
              <w:t>Teoria Estruturalista</w:t>
            </w:r>
          </w:p>
        </w:tc>
        <w:tc>
          <w:tcPr>
            <w:tcW w:w="4241" w:type="dxa"/>
            <w:tcBorders>
              <w:top w:val="single" w:sz="4" w:space="0" w:color="auto"/>
              <w:left w:val="single" w:sz="4" w:space="0" w:color="auto"/>
              <w:bottom w:val="single" w:sz="4" w:space="0" w:color="auto"/>
              <w:right w:val="single" w:sz="4" w:space="0" w:color="auto"/>
            </w:tcBorders>
          </w:tcPr>
          <w:p w14:paraId="7EABB904" w14:textId="44268A75" w:rsidR="00D65249" w:rsidRPr="004D470F" w:rsidRDefault="00CB2FA0" w:rsidP="004D470F">
            <w:pPr>
              <w:pStyle w:val="TableParagraph"/>
              <w:spacing w:before="67"/>
              <w:rPr>
                <w:rFonts w:ascii="Arial" w:hAnsi="Arial" w:cs="Arial"/>
              </w:rPr>
            </w:pPr>
            <w:r w:rsidRPr="004D470F">
              <w:rPr>
                <w:rFonts w:ascii="Arial" w:hAnsi="Arial" w:cs="Arial"/>
              </w:rPr>
              <w:t xml:space="preserve">Múltipla abordagem: Organização formal e informal. </w:t>
            </w:r>
          </w:p>
        </w:tc>
      </w:tr>
      <w:tr w:rsidR="00CB2FA0" w:rsidRPr="004D470F" w14:paraId="2C4445FB" w14:textId="77777777" w:rsidTr="00CB2FA0">
        <w:tc>
          <w:tcPr>
            <w:tcW w:w="1560" w:type="dxa"/>
            <w:tcBorders>
              <w:top w:val="single" w:sz="4" w:space="0" w:color="auto"/>
              <w:left w:val="single" w:sz="4" w:space="0" w:color="auto"/>
              <w:bottom w:val="single" w:sz="4" w:space="0" w:color="auto"/>
              <w:right w:val="single" w:sz="4" w:space="0" w:color="auto"/>
            </w:tcBorders>
          </w:tcPr>
          <w:p w14:paraId="6C60F6D8" w14:textId="77720539" w:rsidR="00CB2FA0" w:rsidRPr="004D470F" w:rsidRDefault="00CB2FA0" w:rsidP="00CB2FA0">
            <w:pPr>
              <w:pStyle w:val="Contedodatabela"/>
              <w:rPr>
                <w:rFonts w:ascii="Arial" w:hAnsi="Arial" w:cs="Arial"/>
                <w:sz w:val="22"/>
                <w:szCs w:val="22"/>
              </w:rPr>
            </w:pPr>
            <w:r w:rsidRPr="004D470F">
              <w:rPr>
                <w:rFonts w:ascii="Arial" w:hAnsi="Arial" w:cs="Arial"/>
                <w:b/>
                <w:sz w:val="22"/>
                <w:szCs w:val="22"/>
              </w:rPr>
              <w:t>Pessoas</w:t>
            </w:r>
          </w:p>
        </w:tc>
        <w:tc>
          <w:tcPr>
            <w:tcW w:w="4110" w:type="dxa"/>
            <w:tcBorders>
              <w:top w:val="single" w:sz="4" w:space="0" w:color="auto"/>
              <w:left w:val="single" w:sz="4" w:space="0" w:color="auto"/>
              <w:bottom w:val="single" w:sz="4" w:space="0" w:color="auto"/>
              <w:right w:val="single" w:sz="4" w:space="0" w:color="auto"/>
            </w:tcBorders>
          </w:tcPr>
          <w:p w14:paraId="5EEABB2C" w14:textId="2608A08C" w:rsidR="00CB2FA0" w:rsidRPr="004D470F" w:rsidRDefault="00CB2FA0" w:rsidP="00CB2FA0">
            <w:pPr>
              <w:pStyle w:val="Contedodatabela"/>
              <w:rPr>
                <w:rFonts w:ascii="Arial" w:hAnsi="Arial" w:cs="Arial"/>
                <w:sz w:val="22"/>
                <w:szCs w:val="22"/>
              </w:rPr>
            </w:pPr>
            <w:r w:rsidRPr="004D470F">
              <w:rPr>
                <w:rFonts w:ascii="Arial" w:hAnsi="Arial" w:cs="Arial"/>
                <w:sz w:val="22"/>
                <w:szCs w:val="22"/>
              </w:rPr>
              <w:t>Teoria das Relações Humanas</w:t>
            </w:r>
          </w:p>
        </w:tc>
        <w:tc>
          <w:tcPr>
            <w:tcW w:w="4241" w:type="dxa"/>
            <w:tcBorders>
              <w:top w:val="single" w:sz="4" w:space="0" w:color="auto"/>
              <w:left w:val="single" w:sz="4" w:space="0" w:color="auto"/>
              <w:bottom w:val="single" w:sz="4" w:space="0" w:color="auto"/>
              <w:right w:val="single" w:sz="4" w:space="0" w:color="auto"/>
            </w:tcBorders>
          </w:tcPr>
          <w:p w14:paraId="6E1B66D1" w14:textId="4B2418D0" w:rsidR="00CB2FA0" w:rsidRPr="004D470F" w:rsidRDefault="00CB2FA0" w:rsidP="004D470F">
            <w:pPr>
              <w:pStyle w:val="TableParagraph"/>
              <w:spacing w:before="67"/>
              <w:rPr>
                <w:rFonts w:ascii="Arial" w:hAnsi="Arial" w:cs="Arial"/>
              </w:rPr>
            </w:pPr>
            <w:r w:rsidRPr="004D470F">
              <w:rPr>
                <w:rFonts w:ascii="Arial" w:hAnsi="Arial" w:cs="Arial"/>
              </w:rPr>
              <w:t>Organização informal.</w:t>
            </w:r>
            <w:r w:rsidR="004D470F" w:rsidRPr="004D470F">
              <w:rPr>
                <w:rFonts w:ascii="Arial" w:hAnsi="Arial" w:cs="Arial"/>
              </w:rPr>
              <w:t xml:space="preserve"> </w:t>
            </w:r>
            <w:r w:rsidRPr="004D470F">
              <w:rPr>
                <w:rFonts w:ascii="Arial" w:hAnsi="Arial" w:cs="Arial"/>
              </w:rPr>
              <w:t>Motivação, liderança</w:t>
            </w:r>
            <w:r w:rsidR="004D470F" w:rsidRPr="004D470F">
              <w:rPr>
                <w:rFonts w:ascii="Arial" w:hAnsi="Arial" w:cs="Arial"/>
              </w:rPr>
              <w:t xml:space="preserve"> e</w:t>
            </w:r>
            <w:r w:rsidRPr="004D470F">
              <w:rPr>
                <w:rFonts w:ascii="Arial" w:hAnsi="Arial" w:cs="Arial"/>
              </w:rPr>
              <w:t xml:space="preserve"> comunicações</w:t>
            </w:r>
          </w:p>
        </w:tc>
      </w:tr>
      <w:tr w:rsidR="00CB2FA0" w:rsidRPr="004D470F" w14:paraId="0A0182DB" w14:textId="77777777" w:rsidTr="00CB2FA0">
        <w:tc>
          <w:tcPr>
            <w:tcW w:w="1560" w:type="dxa"/>
            <w:tcBorders>
              <w:top w:val="single" w:sz="4" w:space="0" w:color="auto"/>
              <w:left w:val="single" w:sz="4" w:space="0" w:color="auto"/>
              <w:bottom w:val="single" w:sz="4" w:space="0" w:color="auto"/>
              <w:right w:val="single" w:sz="4" w:space="0" w:color="auto"/>
            </w:tcBorders>
          </w:tcPr>
          <w:p w14:paraId="7358A0DA" w14:textId="1F19F6BF" w:rsidR="00CB2FA0" w:rsidRPr="004D470F" w:rsidRDefault="00CB2FA0" w:rsidP="00CB2FA0">
            <w:pPr>
              <w:pStyle w:val="Contedodatabela"/>
              <w:rPr>
                <w:rFonts w:ascii="Arial" w:hAnsi="Arial" w:cs="Arial"/>
                <w:sz w:val="22"/>
                <w:szCs w:val="22"/>
              </w:rPr>
            </w:pPr>
            <w:r w:rsidRPr="004D470F">
              <w:rPr>
                <w:rFonts w:ascii="Arial" w:hAnsi="Arial" w:cs="Arial"/>
                <w:b/>
                <w:sz w:val="22"/>
                <w:szCs w:val="22"/>
              </w:rPr>
              <w:t>Pessoas</w:t>
            </w:r>
          </w:p>
        </w:tc>
        <w:tc>
          <w:tcPr>
            <w:tcW w:w="4110" w:type="dxa"/>
            <w:tcBorders>
              <w:top w:val="single" w:sz="4" w:space="0" w:color="auto"/>
              <w:left w:val="single" w:sz="4" w:space="0" w:color="auto"/>
              <w:bottom w:val="single" w:sz="4" w:space="0" w:color="auto"/>
              <w:right w:val="single" w:sz="4" w:space="0" w:color="auto"/>
            </w:tcBorders>
          </w:tcPr>
          <w:p w14:paraId="2A1FB4C5" w14:textId="768885A7" w:rsidR="00CB2FA0" w:rsidRPr="004D470F" w:rsidRDefault="00CB2FA0" w:rsidP="00CB2FA0">
            <w:pPr>
              <w:pStyle w:val="Contedodatabela"/>
              <w:rPr>
                <w:rFonts w:ascii="Arial" w:hAnsi="Arial" w:cs="Arial"/>
                <w:sz w:val="22"/>
                <w:szCs w:val="22"/>
              </w:rPr>
            </w:pPr>
            <w:r w:rsidRPr="004D470F">
              <w:rPr>
                <w:rFonts w:ascii="Arial" w:hAnsi="Arial" w:cs="Arial"/>
                <w:sz w:val="22"/>
                <w:szCs w:val="22"/>
              </w:rPr>
              <w:t>Teoria do Comportament</w:t>
            </w:r>
            <w:r w:rsidR="004D470F" w:rsidRPr="004D470F">
              <w:rPr>
                <w:rFonts w:ascii="Arial" w:hAnsi="Arial" w:cs="Arial"/>
                <w:sz w:val="22"/>
                <w:szCs w:val="22"/>
              </w:rPr>
              <w:t>alista</w:t>
            </w:r>
          </w:p>
        </w:tc>
        <w:tc>
          <w:tcPr>
            <w:tcW w:w="4241" w:type="dxa"/>
            <w:tcBorders>
              <w:top w:val="single" w:sz="4" w:space="0" w:color="auto"/>
              <w:left w:val="single" w:sz="4" w:space="0" w:color="auto"/>
              <w:bottom w:val="single" w:sz="4" w:space="0" w:color="auto"/>
              <w:right w:val="single" w:sz="4" w:space="0" w:color="auto"/>
            </w:tcBorders>
          </w:tcPr>
          <w:p w14:paraId="1D66C0DC" w14:textId="65E863C2" w:rsidR="00CB2FA0" w:rsidRPr="004D470F" w:rsidRDefault="00CB2FA0" w:rsidP="004D470F">
            <w:pPr>
              <w:pStyle w:val="Contedodatabela"/>
              <w:rPr>
                <w:rFonts w:ascii="Arial" w:hAnsi="Arial" w:cs="Arial"/>
                <w:sz w:val="22"/>
                <w:szCs w:val="22"/>
              </w:rPr>
            </w:pPr>
            <w:r w:rsidRPr="004D470F">
              <w:rPr>
                <w:rFonts w:ascii="Arial" w:hAnsi="Arial" w:cs="Arial"/>
                <w:sz w:val="22"/>
                <w:szCs w:val="22"/>
              </w:rPr>
              <w:t>Integração dos objetivos organizacionais e individuais.</w:t>
            </w:r>
          </w:p>
        </w:tc>
      </w:tr>
      <w:tr w:rsidR="00CB2FA0" w:rsidRPr="004D470F" w14:paraId="552B665F" w14:textId="77777777" w:rsidTr="00CB2FA0">
        <w:tc>
          <w:tcPr>
            <w:tcW w:w="1560" w:type="dxa"/>
            <w:tcBorders>
              <w:top w:val="single" w:sz="4" w:space="0" w:color="auto"/>
              <w:left w:val="single" w:sz="4" w:space="0" w:color="auto"/>
              <w:bottom w:val="single" w:sz="4" w:space="0" w:color="auto"/>
              <w:right w:val="single" w:sz="4" w:space="0" w:color="auto"/>
            </w:tcBorders>
          </w:tcPr>
          <w:p w14:paraId="28201936" w14:textId="421BAF5D" w:rsidR="00CB2FA0" w:rsidRPr="004D470F" w:rsidRDefault="00CB2FA0" w:rsidP="00CB2FA0">
            <w:pPr>
              <w:pStyle w:val="Contedodatabela"/>
              <w:rPr>
                <w:rFonts w:ascii="Arial" w:hAnsi="Arial" w:cs="Arial"/>
                <w:sz w:val="22"/>
                <w:szCs w:val="22"/>
              </w:rPr>
            </w:pPr>
            <w:r w:rsidRPr="004D470F">
              <w:rPr>
                <w:rFonts w:ascii="Arial" w:hAnsi="Arial" w:cs="Arial"/>
                <w:b/>
                <w:sz w:val="22"/>
                <w:szCs w:val="22"/>
              </w:rPr>
              <w:t>Pessoas</w:t>
            </w:r>
          </w:p>
        </w:tc>
        <w:tc>
          <w:tcPr>
            <w:tcW w:w="4110" w:type="dxa"/>
            <w:tcBorders>
              <w:top w:val="single" w:sz="4" w:space="0" w:color="auto"/>
              <w:left w:val="single" w:sz="4" w:space="0" w:color="auto"/>
              <w:bottom w:val="single" w:sz="4" w:space="0" w:color="auto"/>
              <w:right w:val="single" w:sz="4" w:space="0" w:color="auto"/>
            </w:tcBorders>
          </w:tcPr>
          <w:p w14:paraId="7273EC14" w14:textId="1375735C" w:rsidR="00CB2FA0" w:rsidRPr="004D470F" w:rsidRDefault="00CB2FA0" w:rsidP="00CB2FA0">
            <w:pPr>
              <w:pStyle w:val="Contedodatabela"/>
              <w:rPr>
                <w:rFonts w:ascii="Arial" w:hAnsi="Arial" w:cs="Arial"/>
                <w:sz w:val="22"/>
                <w:szCs w:val="22"/>
              </w:rPr>
            </w:pPr>
            <w:r w:rsidRPr="004D470F">
              <w:rPr>
                <w:rFonts w:ascii="Arial" w:hAnsi="Arial" w:cs="Arial"/>
                <w:sz w:val="22"/>
                <w:szCs w:val="22"/>
              </w:rPr>
              <w:t>Teoria do Desenvolvimento Organizacional</w:t>
            </w:r>
          </w:p>
        </w:tc>
        <w:tc>
          <w:tcPr>
            <w:tcW w:w="4241" w:type="dxa"/>
            <w:tcBorders>
              <w:top w:val="single" w:sz="4" w:space="0" w:color="auto"/>
              <w:left w:val="single" w:sz="4" w:space="0" w:color="auto"/>
              <w:bottom w:val="single" w:sz="4" w:space="0" w:color="auto"/>
              <w:right w:val="single" w:sz="4" w:space="0" w:color="auto"/>
            </w:tcBorders>
          </w:tcPr>
          <w:p w14:paraId="6434B5B2" w14:textId="24DFA0FA" w:rsidR="00CB2FA0" w:rsidRPr="004D470F" w:rsidRDefault="00CB2FA0" w:rsidP="00CB2FA0">
            <w:pPr>
              <w:pStyle w:val="Contedodatabela"/>
              <w:rPr>
                <w:rFonts w:ascii="Arial" w:hAnsi="Arial" w:cs="Arial"/>
                <w:sz w:val="22"/>
                <w:szCs w:val="22"/>
              </w:rPr>
            </w:pPr>
            <w:r w:rsidRPr="004D470F">
              <w:rPr>
                <w:rFonts w:ascii="Arial" w:hAnsi="Arial" w:cs="Arial"/>
                <w:sz w:val="22"/>
                <w:szCs w:val="22"/>
              </w:rPr>
              <w:t>Mudança organizacional planejada. Abordagem de sistema aberto</w:t>
            </w:r>
          </w:p>
        </w:tc>
      </w:tr>
      <w:tr w:rsidR="00CB2FA0" w:rsidRPr="004D470F" w14:paraId="0826CE3C" w14:textId="77777777" w:rsidTr="00CB2FA0">
        <w:tc>
          <w:tcPr>
            <w:tcW w:w="1560" w:type="dxa"/>
            <w:tcBorders>
              <w:top w:val="single" w:sz="4" w:space="0" w:color="auto"/>
              <w:left w:val="single" w:sz="4" w:space="0" w:color="auto"/>
              <w:bottom w:val="single" w:sz="4" w:space="0" w:color="auto"/>
              <w:right w:val="single" w:sz="4" w:space="0" w:color="auto"/>
            </w:tcBorders>
          </w:tcPr>
          <w:p w14:paraId="05EC11EB" w14:textId="7DE43A64" w:rsidR="00CB2FA0" w:rsidRPr="004D470F" w:rsidRDefault="00CB2FA0" w:rsidP="00CB2FA0">
            <w:pPr>
              <w:pStyle w:val="Contedodatabela"/>
              <w:rPr>
                <w:rFonts w:ascii="Arial" w:hAnsi="Arial" w:cs="Arial"/>
                <w:sz w:val="22"/>
                <w:szCs w:val="22"/>
              </w:rPr>
            </w:pPr>
            <w:r w:rsidRPr="004D470F">
              <w:rPr>
                <w:rFonts w:ascii="Arial" w:hAnsi="Arial" w:cs="Arial"/>
                <w:b/>
                <w:sz w:val="22"/>
                <w:szCs w:val="22"/>
              </w:rPr>
              <w:t>Ambiente</w:t>
            </w:r>
          </w:p>
        </w:tc>
        <w:tc>
          <w:tcPr>
            <w:tcW w:w="4110" w:type="dxa"/>
            <w:tcBorders>
              <w:top w:val="single" w:sz="4" w:space="0" w:color="auto"/>
              <w:left w:val="single" w:sz="4" w:space="0" w:color="auto"/>
              <w:bottom w:val="single" w:sz="4" w:space="0" w:color="auto"/>
              <w:right w:val="single" w:sz="4" w:space="0" w:color="auto"/>
            </w:tcBorders>
          </w:tcPr>
          <w:p w14:paraId="4C780924" w14:textId="3A506440" w:rsidR="00CB2FA0" w:rsidRPr="004D470F" w:rsidRDefault="00CB2FA0" w:rsidP="00CB2FA0">
            <w:pPr>
              <w:pStyle w:val="Contedodatabela"/>
              <w:rPr>
                <w:rFonts w:ascii="Arial" w:hAnsi="Arial" w:cs="Arial"/>
                <w:sz w:val="22"/>
                <w:szCs w:val="22"/>
              </w:rPr>
            </w:pPr>
            <w:r w:rsidRPr="004D470F">
              <w:rPr>
                <w:rFonts w:ascii="Arial" w:hAnsi="Arial" w:cs="Arial"/>
                <w:sz w:val="22"/>
                <w:szCs w:val="22"/>
              </w:rPr>
              <w:t>Teoria Estruturalista</w:t>
            </w:r>
          </w:p>
        </w:tc>
        <w:tc>
          <w:tcPr>
            <w:tcW w:w="4241" w:type="dxa"/>
            <w:tcBorders>
              <w:top w:val="single" w:sz="4" w:space="0" w:color="auto"/>
              <w:left w:val="single" w:sz="4" w:space="0" w:color="auto"/>
              <w:bottom w:val="single" w:sz="4" w:space="0" w:color="auto"/>
              <w:right w:val="single" w:sz="4" w:space="0" w:color="auto"/>
            </w:tcBorders>
          </w:tcPr>
          <w:p w14:paraId="340392E3" w14:textId="079C21C3" w:rsidR="00CB2FA0" w:rsidRPr="004D470F" w:rsidRDefault="00CB2FA0" w:rsidP="00CB2FA0">
            <w:pPr>
              <w:pStyle w:val="Contedodatabela"/>
              <w:rPr>
                <w:rFonts w:ascii="Arial" w:hAnsi="Arial" w:cs="Arial"/>
                <w:sz w:val="22"/>
                <w:szCs w:val="22"/>
              </w:rPr>
            </w:pPr>
            <w:r w:rsidRPr="004D470F">
              <w:rPr>
                <w:rFonts w:ascii="Arial" w:hAnsi="Arial" w:cs="Arial"/>
                <w:sz w:val="22"/>
                <w:szCs w:val="22"/>
              </w:rPr>
              <w:t xml:space="preserve">Análise </w:t>
            </w:r>
            <w:r w:rsidR="004D470F" w:rsidRPr="004D470F">
              <w:rPr>
                <w:rFonts w:ascii="Arial" w:hAnsi="Arial" w:cs="Arial"/>
                <w:sz w:val="22"/>
                <w:szCs w:val="22"/>
              </w:rPr>
              <w:t>intraorganizacional</w:t>
            </w:r>
            <w:r w:rsidRPr="004D470F">
              <w:rPr>
                <w:rFonts w:ascii="Arial" w:hAnsi="Arial" w:cs="Arial"/>
                <w:sz w:val="22"/>
                <w:szCs w:val="22"/>
              </w:rPr>
              <w:t xml:space="preserve"> e análise ambiental. Abordagem de sistema aberto.</w:t>
            </w:r>
          </w:p>
        </w:tc>
      </w:tr>
      <w:tr w:rsidR="00CB2FA0" w:rsidRPr="004D470F" w14:paraId="79AF65C1" w14:textId="77777777" w:rsidTr="00CB2FA0">
        <w:tc>
          <w:tcPr>
            <w:tcW w:w="1560" w:type="dxa"/>
            <w:tcBorders>
              <w:top w:val="single" w:sz="4" w:space="0" w:color="auto"/>
              <w:left w:val="single" w:sz="4" w:space="0" w:color="auto"/>
              <w:bottom w:val="single" w:sz="4" w:space="0" w:color="auto"/>
              <w:right w:val="single" w:sz="4" w:space="0" w:color="auto"/>
            </w:tcBorders>
          </w:tcPr>
          <w:p w14:paraId="30E3E3DF" w14:textId="5999352F" w:rsidR="00CB2FA0" w:rsidRPr="004D470F" w:rsidRDefault="004D470F" w:rsidP="00CB2FA0">
            <w:pPr>
              <w:pStyle w:val="Contedodatabela"/>
              <w:rPr>
                <w:rFonts w:ascii="Arial" w:hAnsi="Arial" w:cs="Arial"/>
                <w:b/>
                <w:sz w:val="22"/>
                <w:szCs w:val="22"/>
              </w:rPr>
            </w:pPr>
            <w:r w:rsidRPr="004D470F">
              <w:rPr>
                <w:rFonts w:ascii="Arial" w:hAnsi="Arial" w:cs="Arial"/>
                <w:b/>
                <w:sz w:val="22"/>
                <w:szCs w:val="22"/>
              </w:rPr>
              <w:t>Ambiente</w:t>
            </w:r>
          </w:p>
        </w:tc>
        <w:tc>
          <w:tcPr>
            <w:tcW w:w="4110" w:type="dxa"/>
            <w:tcBorders>
              <w:top w:val="single" w:sz="4" w:space="0" w:color="auto"/>
              <w:left w:val="single" w:sz="4" w:space="0" w:color="auto"/>
              <w:bottom w:val="single" w:sz="4" w:space="0" w:color="auto"/>
              <w:right w:val="single" w:sz="4" w:space="0" w:color="auto"/>
            </w:tcBorders>
          </w:tcPr>
          <w:p w14:paraId="31A9BE1A" w14:textId="6AA1B75C" w:rsidR="00CB2FA0" w:rsidRPr="004D470F" w:rsidRDefault="004D470F" w:rsidP="00CB2FA0">
            <w:pPr>
              <w:pStyle w:val="Contedodatabela"/>
              <w:rPr>
                <w:rFonts w:ascii="Arial" w:hAnsi="Arial" w:cs="Arial"/>
                <w:sz w:val="22"/>
                <w:szCs w:val="22"/>
              </w:rPr>
            </w:pPr>
            <w:r w:rsidRPr="004D470F">
              <w:rPr>
                <w:rFonts w:ascii="Arial" w:hAnsi="Arial" w:cs="Arial"/>
                <w:sz w:val="22"/>
                <w:szCs w:val="22"/>
              </w:rPr>
              <w:t>Teoria Geral de Sistemas</w:t>
            </w:r>
          </w:p>
        </w:tc>
        <w:tc>
          <w:tcPr>
            <w:tcW w:w="4241" w:type="dxa"/>
            <w:tcBorders>
              <w:top w:val="single" w:sz="4" w:space="0" w:color="auto"/>
              <w:left w:val="single" w:sz="4" w:space="0" w:color="auto"/>
              <w:bottom w:val="single" w:sz="4" w:space="0" w:color="auto"/>
              <w:right w:val="single" w:sz="4" w:space="0" w:color="auto"/>
            </w:tcBorders>
          </w:tcPr>
          <w:p w14:paraId="57EEA7FC" w14:textId="2745A960" w:rsidR="00CB2FA0" w:rsidRPr="004D470F" w:rsidRDefault="004D470F" w:rsidP="00CB2FA0">
            <w:pPr>
              <w:pStyle w:val="Contedodatabela"/>
              <w:rPr>
                <w:rFonts w:ascii="Arial" w:hAnsi="Arial" w:cs="Arial"/>
                <w:sz w:val="22"/>
                <w:szCs w:val="22"/>
              </w:rPr>
            </w:pPr>
            <w:r w:rsidRPr="004D470F">
              <w:rPr>
                <w:rFonts w:ascii="Arial" w:hAnsi="Arial" w:cs="Arial"/>
                <w:sz w:val="22"/>
                <w:szCs w:val="22"/>
              </w:rPr>
              <w:t>Abordagem de sistema aberto.</w:t>
            </w:r>
          </w:p>
        </w:tc>
      </w:tr>
      <w:tr w:rsidR="00CB2FA0" w:rsidRPr="004D470F" w14:paraId="1C9DCE0A" w14:textId="77777777" w:rsidTr="00CB2FA0">
        <w:tc>
          <w:tcPr>
            <w:tcW w:w="1560" w:type="dxa"/>
            <w:tcBorders>
              <w:top w:val="single" w:sz="4" w:space="0" w:color="auto"/>
              <w:left w:val="single" w:sz="4" w:space="0" w:color="auto"/>
              <w:bottom w:val="single" w:sz="4" w:space="0" w:color="auto"/>
              <w:right w:val="single" w:sz="4" w:space="0" w:color="auto"/>
            </w:tcBorders>
          </w:tcPr>
          <w:p w14:paraId="414F7D43" w14:textId="251F5E04" w:rsidR="00CB2FA0" w:rsidRPr="004D470F" w:rsidRDefault="00CB2FA0" w:rsidP="00CB2FA0">
            <w:pPr>
              <w:pStyle w:val="Contedodatabela"/>
              <w:rPr>
                <w:rFonts w:ascii="Arial" w:hAnsi="Arial" w:cs="Arial"/>
                <w:sz w:val="22"/>
                <w:szCs w:val="22"/>
              </w:rPr>
            </w:pPr>
            <w:r w:rsidRPr="004D470F">
              <w:rPr>
                <w:rFonts w:ascii="Arial" w:hAnsi="Arial" w:cs="Arial"/>
                <w:b/>
                <w:sz w:val="22"/>
                <w:szCs w:val="22"/>
              </w:rPr>
              <w:t>Ambiente</w:t>
            </w:r>
          </w:p>
        </w:tc>
        <w:tc>
          <w:tcPr>
            <w:tcW w:w="4110" w:type="dxa"/>
            <w:tcBorders>
              <w:top w:val="single" w:sz="4" w:space="0" w:color="auto"/>
              <w:left w:val="single" w:sz="4" w:space="0" w:color="auto"/>
              <w:bottom w:val="single" w:sz="4" w:space="0" w:color="auto"/>
              <w:right w:val="single" w:sz="4" w:space="0" w:color="auto"/>
            </w:tcBorders>
          </w:tcPr>
          <w:p w14:paraId="21854A69" w14:textId="3BBDF629" w:rsidR="00CB2FA0" w:rsidRPr="004D470F" w:rsidRDefault="00CB2FA0" w:rsidP="00CB2FA0">
            <w:pPr>
              <w:pStyle w:val="Contedodatabela"/>
              <w:rPr>
                <w:rFonts w:ascii="Arial" w:hAnsi="Arial" w:cs="Arial"/>
                <w:sz w:val="22"/>
                <w:szCs w:val="22"/>
              </w:rPr>
            </w:pPr>
            <w:r w:rsidRPr="004D470F">
              <w:rPr>
                <w:rFonts w:ascii="Arial" w:hAnsi="Arial" w:cs="Arial"/>
                <w:sz w:val="22"/>
                <w:szCs w:val="22"/>
              </w:rPr>
              <w:t>Teoria da Contingência – 1972</w:t>
            </w:r>
          </w:p>
        </w:tc>
        <w:tc>
          <w:tcPr>
            <w:tcW w:w="4241" w:type="dxa"/>
            <w:tcBorders>
              <w:top w:val="single" w:sz="4" w:space="0" w:color="auto"/>
              <w:left w:val="single" w:sz="4" w:space="0" w:color="auto"/>
              <w:bottom w:val="single" w:sz="4" w:space="0" w:color="auto"/>
              <w:right w:val="single" w:sz="4" w:space="0" w:color="auto"/>
            </w:tcBorders>
          </w:tcPr>
          <w:p w14:paraId="1184542C" w14:textId="01995BB0" w:rsidR="00CB2FA0" w:rsidRPr="004D470F" w:rsidRDefault="00CB2FA0" w:rsidP="00CB2FA0">
            <w:pPr>
              <w:pStyle w:val="Contedodatabela"/>
              <w:rPr>
                <w:rFonts w:ascii="Arial" w:hAnsi="Arial" w:cs="Arial"/>
                <w:sz w:val="22"/>
                <w:szCs w:val="22"/>
              </w:rPr>
            </w:pPr>
            <w:r w:rsidRPr="004D470F">
              <w:rPr>
                <w:rFonts w:ascii="Arial" w:hAnsi="Arial" w:cs="Arial"/>
                <w:sz w:val="22"/>
                <w:szCs w:val="22"/>
              </w:rPr>
              <w:t>Análise ambiental (imperativo ambiental) Abordagem de sistema aberto.</w:t>
            </w:r>
          </w:p>
        </w:tc>
      </w:tr>
    </w:tbl>
    <w:p w14:paraId="69239ABD" w14:textId="77777777" w:rsidR="00D65249" w:rsidRDefault="00D65249" w:rsidP="00EF7B95">
      <w:pPr>
        <w:rPr>
          <w:rFonts w:ascii="Arial" w:hAnsi="Arial" w:cs="Arial"/>
          <w:b/>
          <w:bCs/>
          <w:iCs/>
        </w:rPr>
      </w:pPr>
    </w:p>
    <w:p w14:paraId="2D011BB7" w14:textId="77777777" w:rsidR="00B96C8E" w:rsidRDefault="00B96C8E">
      <w:pPr>
        <w:rPr>
          <w:rFonts w:ascii="Arial" w:hAnsi="Arial" w:cs="Arial"/>
          <w:b/>
          <w:bCs/>
        </w:rPr>
      </w:pPr>
    </w:p>
    <w:p w14:paraId="00614F5D" w14:textId="4EFF0638" w:rsidR="00483F71" w:rsidRPr="000205CF" w:rsidRDefault="00B82F40">
      <w:pPr>
        <w:rPr>
          <w:rFonts w:ascii="Arial" w:hAnsi="Arial" w:cs="Arial"/>
          <w:b/>
          <w:bCs/>
        </w:rPr>
      </w:pPr>
      <w:r w:rsidRPr="000205CF">
        <w:rPr>
          <w:rFonts w:ascii="Arial" w:hAnsi="Arial" w:cs="Arial"/>
          <w:b/>
          <w:bCs/>
          <w:iCs/>
        </w:rPr>
        <w:t>TEORIA C</w:t>
      </w:r>
      <w:r w:rsidRPr="000205CF">
        <w:rPr>
          <w:rFonts w:ascii="Arial" w:hAnsi="Arial" w:cs="Arial"/>
          <w:b/>
          <w:bCs/>
        </w:rPr>
        <w:t xml:space="preserve">LÁSSICA Administração Científica - </w:t>
      </w:r>
      <w:r w:rsidR="00483F71" w:rsidRPr="000205CF">
        <w:rPr>
          <w:rFonts w:ascii="Arial" w:hAnsi="Arial" w:cs="Arial"/>
          <w:b/>
          <w:bCs/>
        </w:rPr>
        <w:t>Principal nome: F. W. Taylor</w:t>
      </w:r>
    </w:p>
    <w:p w14:paraId="302E49AD" w14:textId="77777777" w:rsidR="008047ED" w:rsidRPr="000205CF" w:rsidRDefault="008047ED">
      <w:pPr>
        <w:rPr>
          <w:rFonts w:ascii="Arial" w:hAnsi="Arial" w:cs="Arial"/>
          <w:b/>
          <w:bCs/>
        </w:rPr>
      </w:pPr>
    </w:p>
    <w:p w14:paraId="374D2915" w14:textId="4C8A3C0D" w:rsidR="00CF3EC1" w:rsidRDefault="00483F71" w:rsidP="00CF3EC1">
      <w:pPr>
        <w:pStyle w:val="Corpodetexto"/>
        <w:spacing w:after="0"/>
        <w:jc w:val="both"/>
        <w:rPr>
          <w:rFonts w:ascii="Arial" w:hAnsi="Arial" w:cs="Arial"/>
        </w:rPr>
      </w:pPr>
      <w:r w:rsidRPr="000205CF">
        <w:rPr>
          <w:rFonts w:ascii="Arial" w:hAnsi="Arial" w:cs="Arial"/>
        </w:rPr>
        <w:tab/>
        <w:t>Taylor iniciou o seu estudo observando o trabalho dos operários. Sua teoria segui</w:t>
      </w:r>
      <w:r w:rsidR="00CF19E3" w:rsidRPr="000205CF">
        <w:rPr>
          <w:rFonts w:ascii="Arial" w:hAnsi="Arial" w:cs="Arial"/>
        </w:rPr>
        <w:t>u um caminho de baixo para cima</w:t>
      </w:r>
      <w:r w:rsidRPr="000205CF">
        <w:rPr>
          <w:rFonts w:ascii="Arial" w:hAnsi="Arial" w:cs="Arial"/>
        </w:rPr>
        <w:t xml:space="preserve"> e das partes para o todo dando ênfase na tarefa. Para ele a administração tinha que ser tratada como </w:t>
      </w:r>
      <w:r w:rsidRPr="00CF3EC1">
        <w:rPr>
          <w:rFonts w:ascii="Arial" w:hAnsi="Arial" w:cs="Arial"/>
          <w:iCs/>
        </w:rPr>
        <w:t>ciência</w:t>
      </w:r>
      <w:r w:rsidR="00CF3EC1">
        <w:rPr>
          <w:rFonts w:ascii="Arial" w:hAnsi="Arial" w:cs="Arial"/>
          <w:iCs/>
        </w:rPr>
        <w:t>, d</w:t>
      </w:r>
      <w:r w:rsidRPr="000205CF">
        <w:rPr>
          <w:rFonts w:ascii="Arial" w:hAnsi="Arial" w:cs="Arial"/>
        </w:rPr>
        <w:t>esta forma ele buscava ter um maior rendimento do serviço do operariado da época, o qual era desqualificado e tratado com des</w:t>
      </w:r>
      <w:r w:rsidR="00CF19E3" w:rsidRPr="000205CF">
        <w:rPr>
          <w:rFonts w:ascii="Arial" w:hAnsi="Arial" w:cs="Arial"/>
        </w:rPr>
        <w:t xml:space="preserve">leixo pelas empresas. </w:t>
      </w:r>
    </w:p>
    <w:p w14:paraId="7ACD2FBD" w14:textId="7532D1CF" w:rsidR="000205CF" w:rsidRPr="00CF3EC1" w:rsidRDefault="00CF3EC1" w:rsidP="00CF3EC1">
      <w:pPr>
        <w:pStyle w:val="Corpodetexto"/>
        <w:spacing w:after="0"/>
        <w:jc w:val="both"/>
        <w:rPr>
          <w:rFonts w:ascii="Arial" w:hAnsi="Arial" w:cs="Arial"/>
        </w:rPr>
      </w:pPr>
      <w:r>
        <w:rPr>
          <w:rFonts w:ascii="Arial" w:hAnsi="Arial" w:cs="Arial"/>
        </w:rPr>
        <w:tab/>
      </w:r>
      <w:r w:rsidR="00CF19E3" w:rsidRPr="000205CF">
        <w:rPr>
          <w:rFonts w:ascii="Arial" w:hAnsi="Arial" w:cs="Arial"/>
        </w:rPr>
        <w:t xml:space="preserve">Não havia na época </w:t>
      </w:r>
      <w:r w:rsidR="00483F71" w:rsidRPr="000205CF">
        <w:rPr>
          <w:rFonts w:ascii="Arial" w:hAnsi="Arial" w:cs="Arial"/>
        </w:rPr>
        <w:t>intere</w:t>
      </w:r>
      <w:r w:rsidR="00CF19E3" w:rsidRPr="000205CF">
        <w:rPr>
          <w:rFonts w:ascii="Arial" w:hAnsi="Arial" w:cs="Arial"/>
        </w:rPr>
        <w:t>sse em qualificar o trabalhador</w:t>
      </w:r>
      <w:r w:rsidR="00483F71" w:rsidRPr="000205CF">
        <w:rPr>
          <w:rFonts w:ascii="Arial" w:hAnsi="Arial" w:cs="Arial"/>
        </w:rPr>
        <w:t xml:space="preserve"> diante de um enorme e supostamente inesgotável "exército industrial de reserva". O estudo de "tempos e movimentos" mostrou que um "exército" industrial desqualificado significava baixa produtividade e lucros decrescentes, forçando as empresas a contratarem mais operários. </w:t>
      </w:r>
      <w:r>
        <w:rPr>
          <w:rFonts w:ascii="Arial" w:hAnsi="Arial" w:cs="Arial"/>
        </w:rPr>
        <w:tab/>
      </w:r>
      <w:r w:rsidR="00483F71" w:rsidRPr="000205CF">
        <w:rPr>
          <w:rFonts w:ascii="Arial" w:hAnsi="Arial" w:cs="Arial"/>
        </w:rPr>
        <w:t>Taylor tinha o objetivo de acelerar o processo produtivo, ou seja, produzir mais em menos tempo e com qualidade.</w:t>
      </w:r>
      <w:bookmarkStart w:id="0" w:name="Organiza.C3.A7.C3.A3o_racional_do_trabal"/>
      <w:bookmarkEnd w:id="0"/>
      <w:r>
        <w:rPr>
          <w:rFonts w:ascii="Arial" w:hAnsi="Arial" w:cs="Arial"/>
        </w:rPr>
        <w:t xml:space="preserve"> </w:t>
      </w:r>
      <w:r w:rsidRPr="00CF3EC1">
        <w:rPr>
          <w:rFonts w:ascii="Open Sans" w:hAnsi="Open Sans"/>
          <w:shd w:val="clear" w:color="auto" w:fill="FFFFFF"/>
        </w:rPr>
        <w:t>Para </w:t>
      </w:r>
      <w:r w:rsidR="00BE35B6">
        <w:rPr>
          <w:rStyle w:val="Forte"/>
          <w:rFonts w:ascii="Open Sans" w:hAnsi="Open Sans"/>
          <w:b w:val="0"/>
          <w:bCs w:val="0"/>
          <w:bdr w:val="none" w:sz="0" w:space="0" w:color="auto" w:frame="1"/>
          <w:shd w:val="clear" w:color="auto" w:fill="FFFFFF"/>
        </w:rPr>
        <w:t>T</w:t>
      </w:r>
      <w:r w:rsidR="00BE35B6" w:rsidRPr="00BE35B6">
        <w:rPr>
          <w:rStyle w:val="Forte"/>
          <w:rFonts w:ascii="Open Sans" w:hAnsi="Open Sans"/>
          <w:b w:val="0"/>
          <w:bCs w:val="0"/>
          <w:bdr w:val="none" w:sz="0" w:space="0" w:color="auto" w:frame="1"/>
          <w:shd w:val="clear" w:color="auto" w:fill="FFFFFF"/>
        </w:rPr>
        <w:t>aylor</w:t>
      </w:r>
      <w:r w:rsidRPr="00CF3EC1">
        <w:rPr>
          <w:rStyle w:val="Forte"/>
          <w:rFonts w:ascii="Open Sans" w:hAnsi="Open Sans"/>
          <w:bdr w:val="none" w:sz="0" w:space="0" w:color="auto" w:frame="1"/>
          <w:shd w:val="clear" w:color="auto" w:fill="FFFFFF"/>
        </w:rPr>
        <w:t> </w:t>
      </w:r>
      <w:r w:rsidRPr="00CF3EC1">
        <w:rPr>
          <w:rFonts w:ascii="Open Sans" w:hAnsi="Open Sans"/>
          <w:shd w:val="clear" w:color="auto" w:fill="FFFFFF"/>
        </w:rPr>
        <w:t>só havia uma única maneira correta de se executar uma</w:t>
      </w:r>
      <w:r w:rsidR="00BE35B6">
        <w:rPr>
          <w:rFonts w:ascii="Open Sans" w:hAnsi="Open Sans"/>
          <w:shd w:val="clear" w:color="auto" w:fill="FFFFFF"/>
        </w:rPr>
        <w:t xml:space="preserve"> tarefa, chamou isso de “One Best Way”.</w:t>
      </w:r>
    </w:p>
    <w:p w14:paraId="2D082410" w14:textId="77777777" w:rsidR="009526F5" w:rsidRDefault="009526F5" w:rsidP="000205CF">
      <w:pPr>
        <w:pStyle w:val="Corpodetexto"/>
        <w:jc w:val="both"/>
        <w:rPr>
          <w:rFonts w:ascii="Arial" w:hAnsi="Arial" w:cs="Arial"/>
        </w:rPr>
      </w:pPr>
    </w:p>
    <w:p w14:paraId="2CAD4F3C" w14:textId="74068436" w:rsidR="00483F71" w:rsidRPr="000205CF" w:rsidRDefault="00483F71" w:rsidP="000205CF">
      <w:pPr>
        <w:pStyle w:val="Corpodetexto"/>
        <w:jc w:val="both"/>
        <w:rPr>
          <w:rFonts w:ascii="Arial" w:hAnsi="Arial" w:cs="Arial"/>
          <w:b/>
          <w:bCs/>
        </w:rPr>
      </w:pPr>
      <w:r w:rsidRPr="000205CF">
        <w:rPr>
          <w:rFonts w:ascii="Arial" w:hAnsi="Arial" w:cs="Arial"/>
          <w:b/>
          <w:bCs/>
        </w:rPr>
        <w:t xml:space="preserve">Organização </w:t>
      </w:r>
      <w:r w:rsidR="0082766F">
        <w:rPr>
          <w:rFonts w:ascii="Arial" w:hAnsi="Arial" w:cs="Arial"/>
          <w:b/>
          <w:bCs/>
        </w:rPr>
        <w:t>R</w:t>
      </w:r>
      <w:r w:rsidRPr="000205CF">
        <w:rPr>
          <w:rFonts w:ascii="Arial" w:hAnsi="Arial" w:cs="Arial"/>
          <w:b/>
          <w:bCs/>
        </w:rPr>
        <w:t xml:space="preserve">acional do </w:t>
      </w:r>
      <w:r w:rsidR="0082766F">
        <w:rPr>
          <w:rFonts w:ascii="Arial" w:hAnsi="Arial" w:cs="Arial"/>
          <w:b/>
          <w:bCs/>
        </w:rPr>
        <w:t>T</w:t>
      </w:r>
      <w:r w:rsidRPr="000205CF">
        <w:rPr>
          <w:rFonts w:ascii="Arial" w:hAnsi="Arial" w:cs="Arial"/>
          <w:b/>
          <w:bCs/>
        </w:rPr>
        <w:t>rabalho</w:t>
      </w:r>
      <w:r w:rsidR="00CF19E3" w:rsidRPr="000205CF">
        <w:rPr>
          <w:rFonts w:ascii="Arial" w:hAnsi="Arial" w:cs="Arial"/>
          <w:b/>
          <w:bCs/>
        </w:rPr>
        <w:t xml:space="preserve"> - ORT</w:t>
      </w:r>
    </w:p>
    <w:p w14:paraId="0FC58817" w14:textId="77777777" w:rsidR="00483F71" w:rsidRPr="000205CF" w:rsidRDefault="00483F71">
      <w:pPr>
        <w:pStyle w:val="Corpodetexto"/>
        <w:numPr>
          <w:ilvl w:val="0"/>
          <w:numId w:val="4"/>
        </w:numPr>
        <w:tabs>
          <w:tab w:val="left" w:pos="707"/>
        </w:tabs>
        <w:spacing w:after="0"/>
        <w:rPr>
          <w:rFonts w:ascii="Arial" w:hAnsi="Arial" w:cs="Arial"/>
        </w:rPr>
      </w:pPr>
      <w:r w:rsidRPr="000205CF">
        <w:rPr>
          <w:rFonts w:ascii="Arial" w:hAnsi="Arial" w:cs="Arial"/>
        </w:rPr>
        <w:t xml:space="preserve">Análise do trabalho e estudo dos tempos e movimentos: objetivava a isenção de movimentos inúteis, para que o operário executasse de forma mais simples e rápida a sua função, estabelecendo um tempo médio, a fim de que as atividades fossem feitas em um tempo menor e com qualidade, aumentando a produção de forma eficiente. </w:t>
      </w:r>
    </w:p>
    <w:p w14:paraId="2802A549" w14:textId="77777777" w:rsidR="00483F71" w:rsidRPr="000205CF" w:rsidRDefault="00483F71">
      <w:pPr>
        <w:pStyle w:val="Corpodetexto"/>
        <w:numPr>
          <w:ilvl w:val="0"/>
          <w:numId w:val="4"/>
        </w:numPr>
        <w:tabs>
          <w:tab w:val="left" w:pos="707"/>
        </w:tabs>
        <w:spacing w:after="0"/>
        <w:rPr>
          <w:rFonts w:ascii="Arial" w:hAnsi="Arial" w:cs="Arial"/>
        </w:rPr>
      </w:pPr>
      <w:r w:rsidRPr="000205CF">
        <w:rPr>
          <w:rFonts w:ascii="Arial" w:hAnsi="Arial" w:cs="Arial"/>
        </w:rPr>
        <w:lastRenderedPageBreak/>
        <w:t xml:space="preserve">Estudo da fadiga humana: a fadiga predispõe o trabalhador à diminuição da produtividade e perda de qualidade, acidentes, doenças e aumento da rotatividade de pessoal. </w:t>
      </w:r>
    </w:p>
    <w:p w14:paraId="088BAD93" w14:textId="77777777" w:rsidR="00483F71" w:rsidRPr="000205CF" w:rsidRDefault="00483F71">
      <w:pPr>
        <w:pStyle w:val="Corpodetexto"/>
        <w:numPr>
          <w:ilvl w:val="0"/>
          <w:numId w:val="4"/>
        </w:numPr>
        <w:tabs>
          <w:tab w:val="left" w:pos="707"/>
        </w:tabs>
        <w:spacing w:after="0"/>
        <w:rPr>
          <w:rFonts w:ascii="Arial" w:hAnsi="Arial" w:cs="Arial"/>
        </w:rPr>
      </w:pPr>
      <w:r w:rsidRPr="000205CF">
        <w:rPr>
          <w:rFonts w:ascii="Arial" w:hAnsi="Arial" w:cs="Arial"/>
        </w:rPr>
        <w:t xml:space="preserve">Divisão do trabalho e especialização do operário, cada um se especializaria e desenvolveria as atividades em que mais tivessem aptidões. </w:t>
      </w:r>
    </w:p>
    <w:p w14:paraId="718EA1E3" w14:textId="77777777" w:rsidR="00483F71" w:rsidRPr="000205CF" w:rsidRDefault="00483F71">
      <w:pPr>
        <w:pStyle w:val="Corpodetexto"/>
        <w:numPr>
          <w:ilvl w:val="0"/>
          <w:numId w:val="4"/>
        </w:numPr>
        <w:tabs>
          <w:tab w:val="left" w:pos="707"/>
        </w:tabs>
        <w:spacing w:after="0"/>
        <w:rPr>
          <w:rFonts w:ascii="Arial" w:hAnsi="Arial" w:cs="Arial"/>
        </w:rPr>
      </w:pPr>
      <w:r w:rsidRPr="000205CF">
        <w:rPr>
          <w:rFonts w:ascii="Arial" w:hAnsi="Arial" w:cs="Arial"/>
        </w:rPr>
        <w:t xml:space="preserve">Desenho de cargos e tarefas: desenhar cargos é especificar o conteúdo de tarefas de uma função, como executar e as relações com os demais cargos existentes. </w:t>
      </w:r>
    </w:p>
    <w:p w14:paraId="07E5783B" w14:textId="77777777" w:rsidR="00483F71" w:rsidRPr="000205CF" w:rsidRDefault="00483F71">
      <w:pPr>
        <w:pStyle w:val="Corpodetexto"/>
        <w:numPr>
          <w:ilvl w:val="0"/>
          <w:numId w:val="4"/>
        </w:numPr>
        <w:tabs>
          <w:tab w:val="left" w:pos="707"/>
        </w:tabs>
        <w:spacing w:after="0"/>
        <w:rPr>
          <w:rFonts w:ascii="Arial" w:hAnsi="Arial" w:cs="Arial"/>
        </w:rPr>
      </w:pPr>
      <w:r w:rsidRPr="000205CF">
        <w:rPr>
          <w:rFonts w:ascii="Arial" w:hAnsi="Arial" w:cs="Arial"/>
        </w:rPr>
        <w:t xml:space="preserve">Incentivos salariais e prêmios por produtividade </w:t>
      </w:r>
    </w:p>
    <w:p w14:paraId="09421F2B" w14:textId="77777777" w:rsidR="00483F71" w:rsidRPr="000205CF" w:rsidRDefault="00483F71">
      <w:pPr>
        <w:pStyle w:val="Corpodetexto"/>
        <w:numPr>
          <w:ilvl w:val="0"/>
          <w:numId w:val="4"/>
        </w:numPr>
        <w:tabs>
          <w:tab w:val="left" w:pos="707"/>
        </w:tabs>
        <w:spacing w:after="0"/>
        <w:rPr>
          <w:rFonts w:ascii="Arial" w:hAnsi="Arial" w:cs="Arial"/>
        </w:rPr>
      </w:pPr>
      <w:r w:rsidRPr="000205CF">
        <w:rPr>
          <w:rFonts w:ascii="Arial" w:hAnsi="Arial" w:cs="Arial"/>
        </w:rPr>
        <w:t>Condições de trabalho: O conforto do operário e o ambiente físico ganham valor, não porque as pessoas merecessem, mas porque são essenciai</w:t>
      </w:r>
      <w:r w:rsidR="00EE5E40" w:rsidRPr="000205CF">
        <w:rPr>
          <w:rFonts w:ascii="Arial" w:hAnsi="Arial" w:cs="Arial"/>
        </w:rPr>
        <w:t>s para o ganho de produtividade.</w:t>
      </w:r>
    </w:p>
    <w:p w14:paraId="48B25CC8" w14:textId="77777777" w:rsidR="00483F71" w:rsidRPr="000205CF" w:rsidRDefault="00483F71">
      <w:pPr>
        <w:pStyle w:val="Corpodetexto"/>
        <w:numPr>
          <w:ilvl w:val="0"/>
          <w:numId w:val="4"/>
        </w:numPr>
        <w:tabs>
          <w:tab w:val="left" w:pos="707"/>
        </w:tabs>
        <w:spacing w:after="0"/>
        <w:rPr>
          <w:rFonts w:ascii="Arial" w:hAnsi="Arial" w:cs="Arial"/>
        </w:rPr>
      </w:pPr>
      <w:r w:rsidRPr="000205CF">
        <w:rPr>
          <w:rFonts w:ascii="Arial" w:hAnsi="Arial" w:cs="Arial"/>
        </w:rPr>
        <w:t xml:space="preserve">Padronização: aplicação de métodos científicos para obter a uniformidade e reduzir os custos </w:t>
      </w:r>
    </w:p>
    <w:p w14:paraId="7D9E4C47" w14:textId="77777777" w:rsidR="00483F71" w:rsidRPr="000205CF" w:rsidRDefault="00483F71">
      <w:pPr>
        <w:pStyle w:val="Corpodetexto"/>
        <w:numPr>
          <w:ilvl w:val="0"/>
          <w:numId w:val="4"/>
        </w:numPr>
        <w:tabs>
          <w:tab w:val="left" w:pos="707"/>
        </w:tabs>
        <w:spacing w:after="0"/>
        <w:rPr>
          <w:rFonts w:ascii="Arial" w:hAnsi="Arial" w:cs="Arial"/>
        </w:rPr>
      </w:pPr>
      <w:r w:rsidRPr="000205CF">
        <w:rPr>
          <w:rFonts w:ascii="Arial" w:hAnsi="Arial" w:cs="Arial"/>
        </w:rPr>
        <w:t xml:space="preserve">Supervisão funcional: os operários são supervisionados por supervisores especializados, e não por uma autoridade centralizada. </w:t>
      </w:r>
    </w:p>
    <w:p w14:paraId="3CE14803" w14:textId="77777777" w:rsidR="00483F71" w:rsidRPr="000205CF" w:rsidRDefault="00483F71">
      <w:pPr>
        <w:pStyle w:val="Corpodetexto"/>
        <w:numPr>
          <w:ilvl w:val="0"/>
          <w:numId w:val="4"/>
        </w:numPr>
        <w:tabs>
          <w:tab w:val="left" w:pos="707"/>
        </w:tabs>
        <w:spacing w:after="0"/>
        <w:rPr>
          <w:rFonts w:ascii="Arial" w:hAnsi="Arial" w:cs="Arial"/>
        </w:rPr>
      </w:pPr>
      <w:r w:rsidRPr="000205CF">
        <w:rPr>
          <w:rFonts w:ascii="Arial" w:hAnsi="Arial" w:cs="Arial"/>
        </w:rPr>
        <w:t xml:space="preserve">Homem econômico: o homem </w:t>
      </w:r>
      <w:r w:rsidR="00970DBE" w:rsidRPr="000205CF">
        <w:rPr>
          <w:rFonts w:ascii="Arial" w:hAnsi="Arial" w:cs="Arial"/>
        </w:rPr>
        <w:t xml:space="preserve">se </w:t>
      </w:r>
      <w:r w:rsidRPr="000205CF">
        <w:rPr>
          <w:rFonts w:ascii="Arial" w:hAnsi="Arial" w:cs="Arial"/>
        </w:rPr>
        <w:t>motiv</w:t>
      </w:r>
      <w:r w:rsidR="00970DBE" w:rsidRPr="000205CF">
        <w:rPr>
          <w:rFonts w:ascii="Arial" w:hAnsi="Arial" w:cs="Arial"/>
        </w:rPr>
        <w:t xml:space="preserve">a </w:t>
      </w:r>
      <w:r w:rsidRPr="000205CF">
        <w:rPr>
          <w:rFonts w:ascii="Arial" w:hAnsi="Arial" w:cs="Arial"/>
        </w:rPr>
        <w:t xml:space="preserve">por recompensas salariais, econômicas e materiais. </w:t>
      </w:r>
    </w:p>
    <w:p w14:paraId="29947D9F" w14:textId="446DCF90" w:rsidR="000205CF" w:rsidRDefault="00483F71" w:rsidP="000205CF">
      <w:pPr>
        <w:pStyle w:val="Corpodetexto"/>
        <w:numPr>
          <w:ilvl w:val="0"/>
          <w:numId w:val="4"/>
        </w:numPr>
        <w:tabs>
          <w:tab w:val="left" w:pos="707"/>
        </w:tabs>
        <w:rPr>
          <w:rFonts w:ascii="Arial" w:hAnsi="Arial" w:cs="Arial"/>
        </w:rPr>
      </w:pPr>
      <w:r w:rsidRPr="000205CF">
        <w:rPr>
          <w:rFonts w:ascii="Arial" w:hAnsi="Arial" w:cs="Arial"/>
        </w:rPr>
        <w:t xml:space="preserve">Pagamento diferenciado para quem produzia acima de </w:t>
      </w:r>
      <w:r w:rsidR="00EE5E40" w:rsidRPr="000205CF">
        <w:rPr>
          <w:rFonts w:ascii="Arial" w:hAnsi="Arial" w:cs="Arial"/>
        </w:rPr>
        <w:t>certo</w:t>
      </w:r>
      <w:r w:rsidRPr="000205CF">
        <w:rPr>
          <w:rFonts w:ascii="Arial" w:hAnsi="Arial" w:cs="Arial"/>
        </w:rPr>
        <w:t xml:space="preserve"> padrão. </w:t>
      </w:r>
    </w:p>
    <w:p w14:paraId="43C0A0DA" w14:textId="77777777" w:rsidR="009526F5" w:rsidRDefault="009526F5" w:rsidP="009526F5">
      <w:pPr>
        <w:pStyle w:val="Corpodetexto"/>
        <w:ind w:left="707"/>
        <w:rPr>
          <w:rFonts w:ascii="Arial" w:hAnsi="Arial" w:cs="Arial"/>
        </w:rPr>
      </w:pPr>
    </w:p>
    <w:p w14:paraId="40A41122" w14:textId="77777777" w:rsidR="00483F71" w:rsidRPr="000205CF" w:rsidRDefault="00483F71" w:rsidP="000205CF">
      <w:pPr>
        <w:pStyle w:val="Corpodetexto"/>
        <w:tabs>
          <w:tab w:val="left" w:pos="707"/>
        </w:tabs>
        <w:rPr>
          <w:rFonts w:ascii="Arial" w:hAnsi="Arial" w:cs="Arial"/>
          <w:b/>
          <w:bCs/>
        </w:rPr>
      </w:pPr>
      <w:r w:rsidRPr="000205CF">
        <w:rPr>
          <w:rFonts w:ascii="Arial" w:hAnsi="Arial" w:cs="Arial"/>
          <w:b/>
          <w:bCs/>
        </w:rPr>
        <w:t>Características principais</w:t>
      </w:r>
      <w:r w:rsidR="00970DBE" w:rsidRPr="000205CF">
        <w:rPr>
          <w:rFonts w:ascii="Arial" w:hAnsi="Arial" w:cs="Arial"/>
          <w:b/>
          <w:bCs/>
        </w:rPr>
        <w:t xml:space="preserve"> do autor:</w:t>
      </w:r>
    </w:p>
    <w:p w14:paraId="71320D0E" w14:textId="77777777" w:rsidR="006B5A19" w:rsidRPr="000E1A8F" w:rsidRDefault="00483F71" w:rsidP="000E1A8F">
      <w:pPr>
        <w:numPr>
          <w:ilvl w:val="0"/>
          <w:numId w:val="29"/>
        </w:numPr>
        <w:rPr>
          <w:rFonts w:ascii="Arial" w:hAnsi="Arial" w:cs="Arial"/>
        </w:rPr>
      </w:pPr>
      <w:r w:rsidRPr="000E1A8F">
        <w:rPr>
          <w:rFonts w:ascii="Arial" w:hAnsi="Arial" w:cs="Arial"/>
        </w:rPr>
        <w:t>Engenheiro de família tradicional que tinha visão no método (obsessão por medição e controle) e apl</w:t>
      </w:r>
      <w:r w:rsidR="006B5A19" w:rsidRPr="000E1A8F">
        <w:rPr>
          <w:rFonts w:ascii="Arial" w:hAnsi="Arial" w:cs="Arial"/>
        </w:rPr>
        <w:t>icou o conhecimento científico.</w:t>
      </w:r>
    </w:p>
    <w:p w14:paraId="282BCBC5" w14:textId="77777777" w:rsidR="00970DBE" w:rsidRPr="000E1A8F" w:rsidRDefault="00483F71" w:rsidP="000E1A8F">
      <w:pPr>
        <w:numPr>
          <w:ilvl w:val="0"/>
          <w:numId w:val="29"/>
        </w:numPr>
        <w:rPr>
          <w:rFonts w:ascii="Arial" w:hAnsi="Arial" w:cs="Arial"/>
        </w:rPr>
      </w:pPr>
      <w:r w:rsidRPr="000E1A8F">
        <w:rPr>
          <w:rFonts w:ascii="Arial" w:hAnsi="Arial" w:cs="Arial"/>
        </w:rPr>
        <w:t>Criou ferramentas e trabalhou no chão de fábrica. Preconce</w:t>
      </w:r>
      <w:r w:rsidR="00970DBE" w:rsidRPr="000E1A8F">
        <w:rPr>
          <w:rFonts w:ascii="Arial" w:hAnsi="Arial" w:cs="Arial"/>
        </w:rPr>
        <w:t>ituoso e independente</w:t>
      </w:r>
      <w:r w:rsidR="00CF19E3" w:rsidRPr="000E1A8F">
        <w:rPr>
          <w:rFonts w:ascii="Arial" w:hAnsi="Arial" w:cs="Arial"/>
        </w:rPr>
        <w:t>, ele conseguiu</w:t>
      </w:r>
      <w:r w:rsidR="00970DBE" w:rsidRPr="000E1A8F">
        <w:rPr>
          <w:rFonts w:ascii="Arial" w:hAnsi="Arial" w:cs="Arial"/>
        </w:rPr>
        <w:t xml:space="preserve"> </w:t>
      </w:r>
      <w:r w:rsidRPr="000E1A8F">
        <w:rPr>
          <w:rFonts w:ascii="Arial" w:hAnsi="Arial" w:cs="Arial"/>
        </w:rPr>
        <w:t xml:space="preserve">grandes índices de produtividade (De 600 funcionários para 140) através da motivação financeira e da produção em massa. </w:t>
      </w:r>
    </w:p>
    <w:p w14:paraId="33351DCF" w14:textId="77777777" w:rsidR="00970DBE" w:rsidRPr="000E1A8F" w:rsidRDefault="00483F71" w:rsidP="000E1A8F">
      <w:pPr>
        <w:numPr>
          <w:ilvl w:val="0"/>
          <w:numId w:val="29"/>
        </w:numPr>
        <w:rPr>
          <w:rFonts w:ascii="Arial" w:hAnsi="Arial" w:cs="Arial"/>
        </w:rPr>
      </w:pPr>
      <w:r w:rsidRPr="000E1A8F">
        <w:rPr>
          <w:rFonts w:ascii="Arial" w:hAnsi="Arial" w:cs="Arial"/>
        </w:rPr>
        <w:t>Lança um Livro em 1903 – Administração em oficinas e outro em 1911 – Princípi</w:t>
      </w:r>
      <w:r w:rsidR="006B5A19" w:rsidRPr="000E1A8F">
        <w:rPr>
          <w:rFonts w:ascii="Arial" w:hAnsi="Arial" w:cs="Arial"/>
        </w:rPr>
        <w:t>os da Administração Científica.</w:t>
      </w:r>
    </w:p>
    <w:p w14:paraId="17C54E7E" w14:textId="77777777" w:rsidR="00483F71" w:rsidRPr="000E1A8F" w:rsidRDefault="00483F71" w:rsidP="000E1A8F">
      <w:pPr>
        <w:numPr>
          <w:ilvl w:val="0"/>
          <w:numId w:val="29"/>
        </w:numPr>
        <w:rPr>
          <w:rFonts w:ascii="Arial" w:hAnsi="Arial" w:cs="Arial"/>
        </w:rPr>
      </w:pPr>
      <w:r w:rsidRPr="000E1A8F">
        <w:rPr>
          <w:rFonts w:ascii="Arial" w:hAnsi="Arial" w:cs="Arial"/>
        </w:rPr>
        <w:t>Taylo</w:t>
      </w:r>
      <w:r w:rsidR="00CF19E3" w:rsidRPr="000E1A8F">
        <w:rPr>
          <w:rFonts w:ascii="Arial" w:hAnsi="Arial" w:cs="Arial"/>
        </w:rPr>
        <w:t>r não entende a natureza humana</w:t>
      </w:r>
      <w:r w:rsidRPr="000E1A8F">
        <w:rPr>
          <w:rFonts w:ascii="Arial" w:hAnsi="Arial" w:cs="Arial"/>
        </w:rPr>
        <w:t xml:space="preserve"> e para ele as pessoas são apenas máquinas. Em virtude disso é odiado pelos sindicatos por tornar o trabalho pob</w:t>
      </w:r>
      <w:r w:rsidR="00970DBE" w:rsidRPr="000E1A8F">
        <w:rPr>
          <w:rFonts w:ascii="Arial" w:hAnsi="Arial" w:cs="Arial"/>
        </w:rPr>
        <w:t xml:space="preserve">re e nunca dar aumento salarial superior a 30%. Estimulou desta forma </w:t>
      </w:r>
      <w:r w:rsidRPr="000E1A8F">
        <w:rPr>
          <w:rFonts w:ascii="Arial" w:hAnsi="Arial" w:cs="Arial"/>
        </w:rPr>
        <w:t>a imbecilização da tarefa.</w:t>
      </w:r>
    </w:p>
    <w:p w14:paraId="0760E569" w14:textId="77777777" w:rsidR="00B03993" w:rsidRPr="000E1A8F" w:rsidRDefault="00B03993" w:rsidP="000E1A8F">
      <w:pPr>
        <w:numPr>
          <w:ilvl w:val="0"/>
          <w:numId w:val="29"/>
        </w:numPr>
        <w:rPr>
          <w:rFonts w:ascii="Arial" w:hAnsi="Arial" w:cs="Arial"/>
        </w:rPr>
      </w:pPr>
      <w:r w:rsidRPr="000E1A8F">
        <w:rPr>
          <w:rFonts w:ascii="Arial" w:hAnsi="Arial" w:cs="Arial"/>
        </w:rPr>
        <w:t>Apesar das críticas, sua contribuição foi relevante porque encorajou os gestores a levarem em conta a natureza do trabalho e a melhor forma de gerir as pessoas e os recursos.</w:t>
      </w:r>
    </w:p>
    <w:p w14:paraId="2B4D9203" w14:textId="77777777" w:rsidR="00B03993" w:rsidRPr="000205CF" w:rsidRDefault="00B03993" w:rsidP="00B03993">
      <w:pPr>
        <w:rPr>
          <w:rFonts w:ascii="Arial" w:hAnsi="Arial" w:cs="Arial"/>
        </w:rPr>
      </w:pPr>
    </w:p>
    <w:p w14:paraId="59E73EA7" w14:textId="77777777" w:rsidR="00483F71" w:rsidRPr="000205CF" w:rsidRDefault="00483F71">
      <w:pPr>
        <w:rPr>
          <w:rFonts w:ascii="Arial" w:hAnsi="Arial" w:cs="Arial"/>
          <w:b/>
          <w:bCs/>
        </w:rPr>
      </w:pPr>
      <w:r w:rsidRPr="000205CF">
        <w:rPr>
          <w:rFonts w:ascii="Arial" w:hAnsi="Arial" w:cs="Arial"/>
          <w:b/>
          <w:bCs/>
        </w:rPr>
        <w:t>Taylor aplicava seus ensinamentos baseado em sete pontos</w:t>
      </w:r>
    </w:p>
    <w:p w14:paraId="175B640A" w14:textId="77777777" w:rsidR="00483F71" w:rsidRPr="000205CF" w:rsidRDefault="00483F71">
      <w:pPr>
        <w:ind w:left="708"/>
        <w:rPr>
          <w:rFonts w:ascii="Arial" w:hAnsi="Arial" w:cs="Arial"/>
        </w:rPr>
      </w:pPr>
    </w:p>
    <w:p w14:paraId="28197F2B" w14:textId="77777777" w:rsidR="00483F71" w:rsidRPr="000205CF" w:rsidRDefault="00483F71">
      <w:pPr>
        <w:numPr>
          <w:ilvl w:val="0"/>
          <w:numId w:val="2"/>
        </w:numPr>
        <w:tabs>
          <w:tab w:val="left" w:pos="1428"/>
        </w:tabs>
        <w:ind w:left="1428"/>
        <w:rPr>
          <w:rFonts w:ascii="Arial" w:hAnsi="Arial" w:cs="Arial"/>
        </w:rPr>
      </w:pPr>
      <w:r w:rsidRPr="000205CF">
        <w:rPr>
          <w:rFonts w:ascii="Arial" w:hAnsi="Arial" w:cs="Arial"/>
        </w:rPr>
        <w:t>Dividir o trabalho</w:t>
      </w:r>
    </w:p>
    <w:p w14:paraId="75305C8D" w14:textId="77777777" w:rsidR="00483F71" w:rsidRPr="000205CF" w:rsidRDefault="00483F71">
      <w:pPr>
        <w:numPr>
          <w:ilvl w:val="0"/>
          <w:numId w:val="2"/>
        </w:numPr>
        <w:tabs>
          <w:tab w:val="left" w:pos="1428"/>
        </w:tabs>
        <w:ind w:left="1428"/>
        <w:rPr>
          <w:rFonts w:ascii="Arial" w:hAnsi="Arial" w:cs="Arial"/>
        </w:rPr>
      </w:pPr>
      <w:r w:rsidRPr="000205CF">
        <w:rPr>
          <w:rFonts w:ascii="Arial" w:hAnsi="Arial" w:cs="Arial"/>
        </w:rPr>
        <w:t>Tirar movimentos inúteis</w:t>
      </w:r>
    </w:p>
    <w:p w14:paraId="5B5B7572" w14:textId="77777777" w:rsidR="00483F71" w:rsidRPr="000205CF" w:rsidRDefault="00483F71">
      <w:pPr>
        <w:numPr>
          <w:ilvl w:val="0"/>
          <w:numId w:val="2"/>
        </w:numPr>
        <w:tabs>
          <w:tab w:val="left" w:pos="1428"/>
        </w:tabs>
        <w:ind w:left="1428"/>
        <w:rPr>
          <w:rFonts w:ascii="Arial" w:hAnsi="Arial" w:cs="Arial"/>
        </w:rPr>
      </w:pPr>
      <w:r w:rsidRPr="000205CF">
        <w:rPr>
          <w:rFonts w:ascii="Arial" w:hAnsi="Arial" w:cs="Arial"/>
        </w:rPr>
        <w:t>Selecionar o trabalhador</w:t>
      </w:r>
    </w:p>
    <w:p w14:paraId="5EB589BA" w14:textId="77777777" w:rsidR="00483F71" w:rsidRPr="000205CF" w:rsidRDefault="00483F71">
      <w:pPr>
        <w:numPr>
          <w:ilvl w:val="0"/>
          <w:numId w:val="2"/>
        </w:numPr>
        <w:tabs>
          <w:tab w:val="left" w:pos="1428"/>
        </w:tabs>
        <w:ind w:left="1428"/>
        <w:rPr>
          <w:rFonts w:ascii="Arial" w:hAnsi="Arial" w:cs="Arial"/>
        </w:rPr>
      </w:pPr>
      <w:r w:rsidRPr="000205CF">
        <w:rPr>
          <w:rFonts w:ascii="Arial" w:hAnsi="Arial" w:cs="Arial"/>
        </w:rPr>
        <w:t>Registrar</w:t>
      </w:r>
    </w:p>
    <w:p w14:paraId="75719350" w14:textId="77777777" w:rsidR="00483F71" w:rsidRPr="000205CF" w:rsidRDefault="00483F71">
      <w:pPr>
        <w:numPr>
          <w:ilvl w:val="0"/>
          <w:numId w:val="2"/>
        </w:numPr>
        <w:tabs>
          <w:tab w:val="left" w:pos="1428"/>
        </w:tabs>
        <w:ind w:left="1428"/>
        <w:rPr>
          <w:rFonts w:ascii="Arial" w:hAnsi="Arial" w:cs="Arial"/>
        </w:rPr>
      </w:pPr>
      <w:r w:rsidRPr="000205CF">
        <w:rPr>
          <w:rFonts w:ascii="Arial" w:hAnsi="Arial" w:cs="Arial"/>
        </w:rPr>
        <w:t>Ver possíveis interrupções</w:t>
      </w:r>
    </w:p>
    <w:p w14:paraId="212D4FBD" w14:textId="77777777" w:rsidR="00483F71" w:rsidRPr="000205CF" w:rsidRDefault="00483F71">
      <w:pPr>
        <w:numPr>
          <w:ilvl w:val="0"/>
          <w:numId w:val="2"/>
        </w:numPr>
        <w:tabs>
          <w:tab w:val="left" w:pos="1428"/>
        </w:tabs>
        <w:ind w:left="1428"/>
        <w:rPr>
          <w:rFonts w:ascii="Arial" w:hAnsi="Arial" w:cs="Arial"/>
        </w:rPr>
      </w:pPr>
      <w:r w:rsidRPr="000205CF">
        <w:rPr>
          <w:rFonts w:ascii="Arial" w:hAnsi="Arial" w:cs="Arial"/>
        </w:rPr>
        <w:t>Ver inexperiência</w:t>
      </w:r>
    </w:p>
    <w:p w14:paraId="6258B9E2" w14:textId="77777777" w:rsidR="00483F71" w:rsidRPr="000205CF" w:rsidRDefault="00483F71">
      <w:pPr>
        <w:numPr>
          <w:ilvl w:val="0"/>
          <w:numId w:val="2"/>
        </w:numPr>
        <w:tabs>
          <w:tab w:val="left" w:pos="1428"/>
        </w:tabs>
        <w:ind w:left="1428"/>
        <w:rPr>
          <w:rFonts w:ascii="Arial" w:hAnsi="Arial" w:cs="Arial"/>
        </w:rPr>
      </w:pPr>
      <w:r w:rsidRPr="000205CF">
        <w:rPr>
          <w:rFonts w:ascii="Arial" w:hAnsi="Arial" w:cs="Arial"/>
        </w:rPr>
        <w:t>Ver descanso</w:t>
      </w:r>
    </w:p>
    <w:p w14:paraId="246FA81E" w14:textId="77777777" w:rsidR="00CF3EC1" w:rsidRDefault="00CF3EC1" w:rsidP="00B82F40">
      <w:pPr>
        <w:tabs>
          <w:tab w:val="left" w:pos="1428"/>
        </w:tabs>
        <w:rPr>
          <w:rFonts w:ascii="Arial" w:hAnsi="Arial" w:cs="Arial"/>
        </w:rPr>
      </w:pPr>
    </w:p>
    <w:p w14:paraId="1136DBDD" w14:textId="77777777" w:rsidR="00994593" w:rsidRDefault="00994593">
      <w:pPr>
        <w:rPr>
          <w:rFonts w:ascii="Arial" w:hAnsi="Arial" w:cs="Arial"/>
          <w:b/>
          <w:bCs/>
        </w:rPr>
      </w:pPr>
      <w:r>
        <w:rPr>
          <w:rFonts w:ascii="Arial" w:hAnsi="Arial" w:cs="Arial"/>
          <w:b/>
          <w:bCs/>
        </w:rPr>
        <w:t>Críticas ao modelo Taylorista</w:t>
      </w:r>
    </w:p>
    <w:p w14:paraId="328CF3E1" w14:textId="77777777" w:rsidR="00994593" w:rsidRDefault="00994593">
      <w:pPr>
        <w:rPr>
          <w:rFonts w:ascii="Arial" w:hAnsi="Arial" w:cs="Arial"/>
          <w:b/>
          <w:bCs/>
        </w:rPr>
      </w:pPr>
    </w:p>
    <w:p w14:paraId="087DBA90" w14:textId="772645FF" w:rsidR="00FB535F" w:rsidRDefault="00CF3EC1" w:rsidP="00FB535F">
      <w:pPr>
        <w:pStyle w:val="NormalWeb"/>
        <w:shd w:val="clear" w:color="auto" w:fill="FFFFFF"/>
        <w:spacing w:before="0" w:beforeAutospacing="0" w:after="0" w:afterAutospacing="0"/>
        <w:jc w:val="both"/>
        <w:textAlignment w:val="baseline"/>
        <w:rPr>
          <w:rFonts w:ascii="Arial" w:hAnsi="Arial" w:cs="Arial"/>
        </w:rPr>
      </w:pPr>
      <w:r>
        <w:rPr>
          <w:rFonts w:ascii="Arial" w:hAnsi="Arial" w:cs="Arial"/>
        </w:rPr>
        <w:tab/>
      </w:r>
      <w:r w:rsidR="00FB535F">
        <w:rPr>
          <w:rFonts w:ascii="Arial" w:hAnsi="Arial" w:cs="Arial"/>
        </w:rPr>
        <w:t>C</w:t>
      </w:r>
      <w:r w:rsidR="00FB535F" w:rsidRPr="00FB535F">
        <w:rPr>
          <w:rFonts w:ascii="Arial" w:hAnsi="Arial" w:cs="Arial"/>
        </w:rPr>
        <w:t>om a divisão do trabalho, a abordagem </w:t>
      </w:r>
      <w:r w:rsidR="00FB535F" w:rsidRPr="00FB535F">
        <w:rPr>
          <w:rStyle w:val="Forte"/>
          <w:rFonts w:ascii="Arial" w:hAnsi="Arial" w:cs="Arial"/>
          <w:bdr w:val="none" w:sz="0" w:space="0" w:color="auto" w:frame="1"/>
        </w:rPr>
        <w:t>taylorista </w:t>
      </w:r>
      <w:r w:rsidR="00FB535F" w:rsidRPr="00FB535F">
        <w:rPr>
          <w:rFonts w:ascii="Arial" w:hAnsi="Arial" w:cs="Arial"/>
        </w:rPr>
        <w:t>reduziu o operário para ser uma peça </w:t>
      </w:r>
      <w:r w:rsidR="00F71294" w:rsidRPr="00FB535F">
        <w:rPr>
          <w:rStyle w:val="Forte"/>
          <w:rFonts w:ascii="Arial" w:hAnsi="Arial" w:cs="Arial"/>
          <w:bdr w:val="none" w:sz="0" w:space="0" w:color="auto" w:frame="1"/>
        </w:rPr>
        <w:t>superespecializada</w:t>
      </w:r>
      <w:r w:rsidR="00FB535F" w:rsidRPr="00FB535F">
        <w:rPr>
          <w:rFonts w:ascii="Arial" w:hAnsi="Arial" w:cs="Arial"/>
        </w:rPr>
        <w:t xml:space="preserve">, um ser robotizado. </w:t>
      </w:r>
      <w:r>
        <w:rPr>
          <w:rFonts w:ascii="Arial" w:hAnsi="Arial" w:cs="Arial"/>
        </w:rPr>
        <w:t>O</w:t>
      </w:r>
      <w:r w:rsidR="00FB535F" w:rsidRPr="00FB535F">
        <w:rPr>
          <w:rFonts w:ascii="Arial" w:hAnsi="Arial" w:cs="Arial"/>
        </w:rPr>
        <w:t xml:space="preserve"> trabalhador é parte do sistema produtivo, passivo ficando apenas com uma visão restrita do processo. sua principal qualidade era seguir ordens com o tratamento igual ao de uma máquina. </w:t>
      </w:r>
      <w:r w:rsidR="00F71294">
        <w:rPr>
          <w:rFonts w:ascii="Arial" w:hAnsi="Arial" w:cs="Arial"/>
        </w:rPr>
        <w:t xml:space="preserve">Há também uma </w:t>
      </w:r>
      <w:r w:rsidR="00FB535F" w:rsidRPr="00FB535F">
        <w:rPr>
          <w:rStyle w:val="Forte"/>
          <w:rFonts w:ascii="Arial" w:hAnsi="Arial" w:cs="Arial"/>
          <w:bdr w:val="none" w:sz="0" w:space="0" w:color="auto" w:frame="1"/>
        </w:rPr>
        <w:t>visão reducionista </w:t>
      </w:r>
      <w:r w:rsidR="00FB535F" w:rsidRPr="00FB535F">
        <w:rPr>
          <w:rFonts w:ascii="Arial" w:hAnsi="Arial" w:cs="Arial"/>
        </w:rPr>
        <w:t>considerou que o trabalho poderia ser sempre reduzido, decomposto e explicado em unidades simples e fundamentais</w:t>
      </w:r>
      <w:r w:rsidR="00F71294">
        <w:rPr>
          <w:rFonts w:ascii="Arial" w:hAnsi="Arial" w:cs="Arial"/>
        </w:rPr>
        <w:t>.</w:t>
      </w:r>
    </w:p>
    <w:p w14:paraId="5D68FE76" w14:textId="0958A6C0" w:rsidR="00483F71" w:rsidRPr="000205CF" w:rsidRDefault="00483F71">
      <w:pPr>
        <w:rPr>
          <w:rFonts w:ascii="Arial" w:hAnsi="Arial" w:cs="Arial"/>
          <w:b/>
          <w:bCs/>
        </w:rPr>
      </w:pPr>
      <w:r w:rsidRPr="000205CF">
        <w:rPr>
          <w:rFonts w:ascii="Arial" w:hAnsi="Arial" w:cs="Arial"/>
          <w:b/>
          <w:bCs/>
        </w:rPr>
        <w:lastRenderedPageBreak/>
        <w:t>Teoria Clássica – Fisiológica e anatômica - Principal nome: Henri Fayol</w:t>
      </w:r>
    </w:p>
    <w:p w14:paraId="1FF6E7BC" w14:textId="77777777" w:rsidR="00483F71" w:rsidRPr="000205CF" w:rsidRDefault="00483F71">
      <w:pPr>
        <w:ind w:left="1440"/>
        <w:rPr>
          <w:rFonts w:ascii="Arial" w:hAnsi="Arial" w:cs="Arial"/>
        </w:rPr>
      </w:pPr>
    </w:p>
    <w:p w14:paraId="5E24DC3B" w14:textId="77777777" w:rsidR="00B03993" w:rsidRPr="000205CF" w:rsidRDefault="00483F71" w:rsidP="005665E8">
      <w:pPr>
        <w:ind w:firstLine="567"/>
        <w:jc w:val="both"/>
        <w:rPr>
          <w:rFonts w:ascii="Arial" w:hAnsi="Arial" w:cs="Arial"/>
        </w:rPr>
      </w:pPr>
      <w:r w:rsidRPr="000205CF">
        <w:rPr>
          <w:rFonts w:ascii="Arial" w:hAnsi="Arial" w:cs="Arial"/>
        </w:rPr>
        <w:t xml:space="preserve">Engenheiro (1841-1925), francês, trabalhou na mineradora e metalúrgica Comambaut. </w:t>
      </w:r>
      <w:r w:rsidR="00B03993" w:rsidRPr="000205CF">
        <w:rPr>
          <w:rFonts w:ascii="Arial" w:hAnsi="Arial" w:cs="Arial"/>
        </w:rPr>
        <w:t xml:space="preserve">Dividiu </w:t>
      </w:r>
      <w:r w:rsidR="00CF19E3" w:rsidRPr="000205CF">
        <w:rPr>
          <w:rFonts w:ascii="Arial" w:hAnsi="Arial" w:cs="Arial"/>
        </w:rPr>
        <w:t xml:space="preserve">primeiramente </w:t>
      </w:r>
      <w:r w:rsidR="00B03993" w:rsidRPr="000205CF">
        <w:rPr>
          <w:rFonts w:ascii="Arial" w:hAnsi="Arial" w:cs="Arial"/>
        </w:rPr>
        <w:t>a empresa em seis funções básicas: Técnica (fabricação); Comercial (compras e vendas</w:t>
      </w:r>
      <w:r w:rsidR="005665E8" w:rsidRPr="000205CF">
        <w:rPr>
          <w:rFonts w:ascii="Arial" w:hAnsi="Arial" w:cs="Arial"/>
        </w:rPr>
        <w:t>)</w:t>
      </w:r>
      <w:r w:rsidR="00B03993" w:rsidRPr="000205CF">
        <w:rPr>
          <w:rFonts w:ascii="Arial" w:hAnsi="Arial" w:cs="Arial"/>
        </w:rPr>
        <w:t xml:space="preserve">; Financeira </w:t>
      </w:r>
      <w:r w:rsidR="005665E8" w:rsidRPr="000205CF">
        <w:rPr>
          <w:rFonts w:ascii="Arial" w:hAnsi="Arial" w:cs="Arial"/>
        </w:rPr>
        <w:t>(recursos); Segurança (proteção); Contábil (registros)</w:t>
      </w:r>
      <w:r w:rsidR="000E1A8F">
        <w:rPr>
          <w:rFonts w:ascii="Arial" w:hAnsi="Arial" w:cs="Arial"/>
        </w:rPr>
        <w:t xml:space="preserve">; </w:t>
      </w:r>
      <w:r w:rsidR="005665E8" w:rsidRPr="000205CF">
        <w:rPr>
          <w:rFonts w:ascii="Arial" w:hAnsi="Arial" w:cs="Arial"/>
        </w:rPr>
        <w:t>Administrativa (gerência de todas, sendo assim a mais ampla).</w:t>
      </w:r>
      <w:r w:rsidR="00B03993" w:rsidRPr="000205CF">
        <w:rPr>
          <w:rFonts w:ascii="Arial" w:hAnsi="Arial" w:cs="Arial"/>
        </w:rPr>
        <w:t xml:space="preserve"> </w:t>
      </w:r>
      <w:r w:rsidRPr="000205CF">
        <w:rPr>
          <w:rFonts w:ascii="Arial" w:hAnsi="Arial" w:cs="Arial"/>
        </w:rPr>
        <w:t xml:space="preserve">Publica em 1916 o livro “Administração Industrial e Geral”. </w:t>
      </w:r>
    </w:p>
    <w:p w14:paraId="4721A178" w14:textId="77777777" w:rsidR="005665E8" w:rsidRPr="000205CF" w:rsidRDefault="005665E8" w:rsidP="005665E8">
      <w:pPr>
        <w:ind w:firstLine="567"/>
        <w:jc w:val="both"/>
        <w:rPr>
          <w:rFonts w:ascii="Arial" w:hAnsi="Arial" w:cs="Arial"/>
        </w:rPr>
      </w:pPr>
      <w:r w:rsidRPr="000205CF">
        <w:rPr>
          <w:rFonts w:ascii="Arial" w:hAnsi="Arial" w:cs="Arial"/>
        </w:rPr>
        <w:t xml:space="preserve">Uma crítica </w:t>
      </w:r>
      <w:r w:rsidR="00591E3C" w:rsidRPr="000205CF">
        <w:rPr>
          <w:rFonts w:ascii="Arial" w:hAnsi="Arial" w:cs="Arial"/>
        </w:rPr>
        <w:t>importante que se faz à Escola Clássica é o fato de é por essa fazer uma abordagem extremamente simplificada da organização formal, esquecendo-se da informalidade existente nas organizações.</w:t>
      </w:r>
    </w:p>
    <w:p w14:paraId="54F6E0B6" w14:textId="77777777" w:rsidR="00483F71" w:rsidRPr="00352252" w:rsidRDefault="00483F71" w:rsidP="005665E8">
      <w:pPr>
        <w:ind w:firstLine="567"/>
        <w:jc w:val="both"/>
        <w:rPr>
          <w:rFonts w:ascii="Arial" w:hAnsi="Arial" w:cs="Arial"/>
        </w:rPr>
      </w:pPr>
      <w:r w:rsidRPr="000205CF">
        <w:rPr>
          <w:rFonts w:ascii="Arial" w:hAnsi="Arial" w:cs="Arial"/>
        </w:rPr>
        <w:t xml:space="preserve">Dividiu a atividade Administrativa em cinco funções, tal teoria perdura até hoje e pode ser observada </w:t>
      </w:r>
      <w:r w:rsidR="005665E8" w:rsidRPr="000205CF">
        <w:rPr>
          <w:rFonts w:ascii="Arial" w:hAnsi="Arial" w:cs="Arial"/>
        </w:rPr>
        <w:t>n</w:t>
      </w:r>
      <w:r w:rsidRPr="000205CF">
        <w:rPr>
          <w:rFonts w:ascii="Arial" w:hAnsi="Arial" w:cs="Arial"/>
        </w:rPr>
        <w:t>os livros que ensinam as funções da Administração.</w:t>
      </w:r>
      <w:r w:rsidR="005665E8" w:rsidRPr="000205CF">
        <w:rPr>
          <w:rFonts w:ascii="Arial" w:hAnsi="Arial" w:cs="Arial"/>
        </w:rPr>
        <w:t xml:space="preserve"> Usa-se as siglas </w:t>
      </w:r>
      <w:r w:rsidR="005665E8" w:rsidRPr="00352252">
        <w:rPr>
          <w:rFonts w:ascii="Arial" w:hAnsi="Arial" w:cs="Arial"/>
          <w:b/>
          <w:bCs/>
        </w:rPr>
        <w:t>POC3</w:t>
      </w:r>
      <w:r w:rsidR="005665E8" w:rsidRPr="000205CF">
        <w:rPr>
          <w:rFonts w:ascii="Arial" w:hAnsi="Arial" w:cs="Arial"/>
        </w:rPr>
        <w:t xml:space="preserve"> para essas funções. Atualmente há uma versão que substitui as funções Coordenar e Comandar por DIRIGIR</w:t>
      </w:r>
      <w:r w:rsidR="00352252">
        <w:rPr>
          <w:rFonts w:ascii="Arial" w:hAnsi="Arial" w:cs="Arial"/>
        </w:rPr>
        <w:t xml:space="preserve">, então podemos também chamar as funções pelo acrônimo </w:t>
      </w:r>
      <w:r w:rsidR="00352252" w:rsidRPr="00352252">
        <w:rPr>
          <w:rFonts w:ascii="Arial" w:hAnsi="Arial" w:cs="Arial"/>
          <w:b/>
          <w:bCs/>
          <w:color w:val="000000"/>
        </w:rPr>
        <w:t>POCD</w:t>
      </w:r>
      <w:r w:rsidR="00352252" w:rsidRPr="00352252">
        <w:rPr>
          <w:rFonts w:ascii="Arial" w:hAnsi="Arial" w:cs="Arial"/>
          <w:color w:val="000000"/>
        </w:rPr>
        <w:t>.</w:t>
      </w:r>
    </w:p>
    <w:p w14:paraId="1E178966" w14:textId="77777777" w:rsidR="00EE5E40" w:rsidRPr="000205CF" w:rsidRDefault="00EE5E40">
      <w:pPr>
        <w:jc w:val="both"/>
        <w:rPr>
          <w:rFonts w:ascii="Arial" w:hAnsi="Arial" w:cs="Arial"/>
        </w:rPr>
      </w:pPr>
    </w:p>
    <w:p w14:paraId="07FEDB62" w14:textId="77777777" w:rsidR="00483F71" w:rsidRPr="000205CF" w:rsidRDefault="00483F71" w:rsidP="00B03993">
      <w:pPr>
        <w:numPr>
          <w:ilvl w:val="0"/>
          <w:numId w:val="15"/>
        </w:numPr>
        <w:tabs>
          <w:tab w:val="left" w:pos="1440"/>
        </w:tabs>
        <w:rPr>
          <w:rFonts w:ascii="Arial" w:hAnsi="Arial" w:cs="Arial"/>
        </w:rPr>
      </w:pPr>
      <w:r w:rsidRPr="000205CF">
        <w:rPr>
          <w:rFonts w:ascii="Arial" w:hAnsi="Arial" w:cs="Arial"/>
        </w:rPr>
        <w:t xml:space="preserve">PLANEJAR - Prever o futuro e traçar programas de ação a médio e longo prazo. </w:t>
      </w:r>
    </w:p>
    <w:p w14:paraId="57330376" w14:textId="77777777" w:rsidR="00483F71" w:rsidRPr="000205CF" w:rsidRDefault="00483F71" w:rsidP="00B03993">
      <w:pPr>
        <w:numPr>
          <w:ilvl w:val="0"/>
          <w:numId w:val="15"/>
        </w:numPr>
        <w:tabs>
          <w:tab w:val="left" w:pos="1440"/>
        </w:tabs>
        <w:rPr>
          <w:rFonts w:ascii="Arial" w:hAnsi="Arial" w:cs="Arial"/>
        </w:rPr>
      </w:pPr>
      <w:r w:rsidRPr="000205CF">
        <w:rPr>
          <w:rFonts w:ascii="Arial" w:hAnsi="Arial" w:cs="Arial"/>
        </w:rPr>
        <w:t>ORGANIZAR - Montar a estrutura humana e material para o empreendimento</w:t>
      </w:r>
    </w:p>
    <w:p w14:paraId="5B189CEF" w14:textId="77777777" w:rsidR="00483F71" w:rsidRPr="000205CF" w:rsidRDefault="00483F71" w:rsidP="00B03993">
      <w:pPr>
        <w:numPr>
          <w:ilvl w:val="0"/>
          <w:numId w:val="15"/>
        </w:numPr>
        <w:tabs>
          <w:tab w:val="left" w:pos="1440"/>
        </w:tabs>
        <w:rPr>
          <w:rFonts w:ascii="Arial" w:hAnsi="Arial" w:cs="Arial"/>
        </w:rPr>
      </w:pPr>
      <w:r w:rsidRPr="000205CF">
        <w:rPr>
          <w:rFonts w:ascii="Arial" w:hAnsi="Arial" w:cs="Arial"/>
        </w:rPr>
        <w:t xml:space="preserve">CONTROLAR - Cuidar para que tudo se realize dentro dos planos e das ordens.   </w:t>
      </w:r>
    </w:p>
    <w:p w14:paraId="5A495936" w14:textId="77777777" w:rsidR="00483F71" w:rsidRPr="000205CF" w:rsidRDefault="00483F71" w:rsidP="00B03993">
      <w:pPr>
        <w:numPr>
          <w:ilvl w:val="0"/>
          <w:numId w:val="15"/>
        </w:numPr>
        <w:tabs>
          <w:tab w:val="left" w:pos="1440"/>
        </w:tabs>
        <w:rPr>
          <w:rFonts w:ascii="Arial" w:hAnsi="Arial" w:cs="Arial"/>
        </w:rPr>
      </w:pPr>
      <w:r w:rsidRPr="000205CF">
        <w:rPr>
          <w:rFonts w:ascii="Arial" w:hAnsi="Arial" w:cs="Arial"/>
        </w:rPr>
        <w:t>COORDENAR - Unir e harmonizar toda a atividade e esforço.</w:t>
      </w:r>
    </w:p>
    <w:p w14:paraId="4AF04508" w14:textId="77777777" w:rsidR="00483F71" w:rsidRPr="000205CF" w:rsidRDefault="00483F71" w:rsidP="00B03993">
      <w:pPr>
        <w:numPr>
          <w:ilvl w:val="0"/>
          <w:numId w:val="15"/>
        </w:numPr>
        <w:tabs>
          <w:tab w:val="left" w:pos="1440"/>
        </w:tabs>
        <w:rPr>
          <w:rFonts w:ascii="Arial" w:hAnsi="Arial" w:cs="Arial"/>
        </w:rPr>
      </w:pPr>
      <w:r w:rsidRPr="000205CF">
        <w:rPr>
          <w:rFonts w:ascii="Arial" w:hAnsi="Arial" w:cs="Arial"/>
        </w:rPr>
        <w:t>COMANDAR - Manter o pessoal em atividade em toda a empresa.</w:t>
      </w:r>
    </w:p>
    <w:p w14:paraId="7E952AA1" w14:textId="77777777" w:rsidR="00591E3C" w:rsidRPr="000205CF" w:rsidRDefault="00591E3C" w:rsidP="00591E3C">
      <w:pPr>
        <w:tabs>
          <w:tab w:val="left" w:pos="1440"/>
        </w:tabs>
        <w:rPr>
          <w:rFonts w:ascii="Arial" w:hAnsi="Arial" w:cs="Arial"/>
        </w:rPr>
      </w:pPr>
    </w:p>
    <w:p w14:paraId="3B9163D1" w14:textId="77777777" w:rsidR="00591E3C" w:rsidRPr="000205CF" w:rsidRDefault="00591E3C">
      <w:pPr>
        <w:rPr>
          <w:rFonts w:ascii="Arial" w:hAnsi="Arial" w:cs="Arial"/>
        </w:rPr>
      </w:pPr>
      <w:r w:rsidRPr="000205CF">
        <w:rPr>
          <w:rFonts w:ascii="Arial" w:hAnsi="Arial" w:cs="Arial"/>
        </w:rPr>
        <w:t xml:space="preserve">Henri Fayol também relacionou 14 princípios básicos a serem cumpridos nas </w:t>
      </w:r>
      <w:r w:rsidR="00921CD2" w:rsidRPr="000205CF">
        <w:rPr>
          <w:rFonts w:ascii="Arial" w:hAnsi="Arial" w:cs="Arial"/>
        </w:rPr>
        <w:t>organizações que</w:t>
      </w:r>
      <w:r w:rsidRPr="000205CF">
        <w:rPr>
          <w:rFonts w:ascii="Arial" w:hAnsi="Arial" w:cs="Arial"/>
        </w:rPr>
        <w:t xml:space="preserve"> podem ser estudados de forma complementar aos de Taylor:</w:t>
      </w:r>
    </w:p>
    <w:p w14:paraId="53AF102F" w14:textId="77777777" w:rsidR="00483F71" w:rsidRPr="000205CF" w:rsidRDefault="00483F71">
      <w:pPr>
        <w:rPr>
          <w:rFonts w:ascii="Arial" w:hAnsi="Arial" w:cs="Arial"/>
        </w:rPr>
      </w:pPr>
    </w:p>
    <w:p w14:paraId="7E0CAAF2" w14:textId="77777777" w:rsidR="00970DBE" w:rsidRPr="000205CF" w:rsidRDefault="00483F71" w:rsidP="00970DBE">
      <w:pPr>
        <w:pStyle w:val="Corpodetexto"/>
        <w:numPr>
          <w:ilvl w:val="0"/>
          <w:numId w:val="12"/>
        </w:numPr>
        <w:spacing w:after="0"/>
        <w:rPr>
          <w:rFonts w:ascii="Arial" w:hAnsi="Arial" w:cs="Arial"/>
        </w:rPr>
      </w:pPr>
      <w:r w:rsidRPr="000205CF">
        <w:rPr>
          <w:rFonts w:ascii="Arial" w:hAnsi="Arial" w:cs="Arial"/>
          <w:b/>
        </w:rPr>
        <w:t>Divisão do trabalho</w:t>
      </w:r>
      <w:r w:rsidRPr="000205CF">
        <w:rPr>
          <w:rFonts w:ascii="Arial" w:hAnsi="Arial" w:cs="Arial"/>
        </w:rPr>
        <w:t xml:space="preserve"> - Especialização dos funcionários desde o topo da hierarquia até os operários da fábrica, assim, favorecendo a eficiência da produção aumentando a produtividade.</w:t>
      </w:r>
    </w:p>
    <w:p w14:paraId="4706F7E1" w14:textId="77777777" w:rsidR="00483F71" w:rsidRPr="000205CF" w:rsidRDefault="00483F71" w:rsidP="00970DBE">
      <w:pPr>
        <w:pStyle w:val="Corpodetexto"/>
        <w:numPr>
          <w:ilvl w:val="0"/>
          <w:numId w:val="12"/>
        </w:numPr>
        <w:spacing w:after="0"/>
        <w:rPr>
          <w:rFonts w:ascii="Arial" w:hAnsi="Arial" w:cs="Arial"/>
        </w:rPr>
      </w:pPr>
      <w:r w:rsidRPr="000205CF">
        <w:rPr>
          <w:rFonts w:ascii="Arial" w:hAnsi="Arial" w:cs="Arial"/>
          <w:b/>
        </w:rPr>
        <w:t>Autoridade</w:t>
      </w:r>
      <w:r w:rsidRPr="000205CF">
        <w:rPr>
          <w:rFonts w:ascii="Arial" w:hAnsi="Arial" w:cs="Arial"/>
        </w:rPr>
        <w:t xml:space="preserve"> - Autoridade é todo direito dos superiores darem ordens que teoricamente serão obedecidas. Responsabilidade é a contrapartida da autoridade. </w:t>
      </w:r>
    </w:p>
    <w:p w14:paraId="71605737" w14:textId="77777777" w:rsidR="00483F71" w:rsidRPr="000205CF" w:rsidRDefault="00483F71" w:rsidP="00970DBE">
      <w:pPr>
        <w:pStyle w:val="Corpodetexto"/>
        <w:numPr>
          <w:ilvl w:val="0"/>
          <w:numId w:val="12"/>
        </w:numPr>
        <w:spacing w:after="0"/>
        <w:rPr>
          <w:rFonts w:ascii="Arial" w:hAnsi="Arial" w:cs="Arial"/>
        </w:rPr>
      </w:pPr>
      <w:r w:rsidRPr="000205CF">
        <w:rPr>
          <w:rFonts w:ascii="Arial" w:hAnsi="Arial" w:cs="Arial"/>
          <w:b/>
        </w:rPr>
        <w:t>Disciplina</w:t>
      </w:r>
      <w:r w:rsidRPr="000205CF">
        <w:rPr>
          <w:rFonts w:ascii="Arial" w:hAnsi="Arial" w:cs="Arial"/>
        </w:rPr>
        <w:t xml:space="preserve"> - Necessidade de estabelecer regras de conduta e de trabalho válidas pra todos os funcionários. A ausência de disciplina gera o caos na organização. </w:t>
      </w:r>
    </w:p>
    <w:p w14:paraId="17FEC913" w14:textId="77777777" w:rsidR="00483F71" w:rsidRPr="000205CF" w:rsidRDefault="00483F71" w:rsidP="00970DBE">
      <w:pPr>
        <w:pStyle w:val="Corpodetexto"/>
        <w:numPr>
          <w:ilvl w:val="0"/>
          <w:numId w:val="12"/>
        </w:numPr>
        <w:spacing w:after="0"/>
        <w:rPr>
          <w:rFonts w:ascii="Arial" w:hAnsi="Arial" w:cs="Arial"/>
        </w:rPr>
      </w:pPr>
      <w:r w:rsidRPr="000205CF">
        <w:rPr>
          <w:rFonts w:ascii="Arial" w:hAnsi="Arial" w:cs="Arial"/>
          <w:b/>
        </w:rPr>
        <w:t>Unidade de comando</w:t>
      </w:r>
      <w:r w:rsidRPr="000205CF">
        <w:rPr>
          <w:rFonts w:ascii="Arial" w:hAnsi="Arial" w:cs="Arial"/>
        </w:rPr>
        <w:t xml:space="preserve"> - Um funcionário deve rec</w:t>
      </w:r>
      <w:r w:rsidR="00970DBE" w:rsidRPr="000205CF">
        <w:rPr>
          <w:rFonts w:ascii="Arial" w:hAnsi="Arial" w:cs="Arial"/>
        </w:rPr>
        <w:t>eber ordens de apenas um chefe.</w:t>
      </w:r>
    </w:p>
    <w:p w14:paraId="2474AD8E" w14:textId="77777777" w:rsidR="00483F71" w:rsidRPr="000205CF" w:rsidRDefault="00483F71" w:rsidP="00970DBE">
      <w:pPr>
        <w:pStyle w:val="Corpodetexto"/>
        <w:numPr>
          <w:ilvl w:val="0"/>
          <w:numId w:val="12"/>
        </w:numPr>
        <w:spacing w:after="0"/>
        <w:rPr>
          <w:rFonts w:ascii="Arial" w:hAnsi="Arial" w:cs="Arial"/>
        </w:rPr>
      </w:pPr>
      <w:r w:rsidRPr="000205CF">
        <w:rPr>
          <w:rFonts w:ascii="Arial" w:hAnsi="Arial" w:cs="Arial"/>
          <w:b/>
        </w:rPr>
        <w:t>Unidade de direção</w:t>
      </w:r>
      <w:r w:rsidRPr="000205CF">
        <w:rPr>
          <w:rFonts w:ascii="Arial" w:hAnsi="Arial" w:cs="Arial"/>
        </w:rPr>
        <w:t xml:space="preserve"> - O controle único é possibilitado com a aplicação de um plano para grupo de atividades com os mesmos objetivos. </w:t>
      </w:r>
    </w:p>
    <w:p w14:paraId="2B32D749" w14:textId="77777777" w:rsidR="00483F71" w:rsidRPr="000205CF" w:rsidRDefault="00483F71" w:rsidP="00970DBE">
      <w:pPr>
        <w:pStyle w:val="Corpodetexto"/>
        <w:numPr>
          <w:ilvl w:val="0"/>
          <w:numId w:val="12"/>
        </w:numPr>
        <w:spacing w:after="0"/>
        <w:rPr>
          <w:rFonts w:ascii="Arial" w:hAnsi="Arial" w:cs="Arial"/>
        </w:rPr>
      </w:pPr>
      <w:r w:rsidRPr="000205CF">
        <w:rPr>
          <w:rFonts w:ascii="Arial" w:hAnsi="Arial" w:cs="Arial"/>
          <w:b/>
        </w:rPr>
        <w:t>Subordinação dos interesses individuais</w:t>
      </w:r>
      <w:r w:rsidR="00EE5E40" w:rsidRPr="000205CF">
        <w:rPr>
          <w:rFonts w:ascii="Arial" w:hAnsi="Arial" w:cs="Arial"/>
          <w:b/>
        </w:rPr>
        <w:t xml:space="preserve"> </w:t>
      </w:r>
      <w:r w:rsidRPr="000205CF">
        <w:rPr>
          <w:rFonts w:ascii="Arial" w:hAnsi="Arial" w:cs="Arial"/>
          <w:b/>
        </w:rPr>
        <w:t>(ao interesse geral)</w:t>
      </w:r>
      <w:r w:rsidRPr="000205CF">
        <w:rPr>
          <w:rFonts w:ascii="Arial" w:hAnsi="Arial" w:cs="Arial"/>
        </w:rPr>
        <w:t xml:space="preserve"> - Os interesses gerais da organização devem prevalecer sobre os interesses individ</w:t>
      </w:r>
      <w:r w:rsidR="006B5A19" w:rsidRPr="000205CF">
        <w:rPr>
          <w:rFonts w:ascii="Arial" w:hAnsi="Arial" w:cs="Arial"/>
        </w:rPr>
        <w:t>uais.</w:t>
      </w:r>
    </w:p>
    <w:p w14:paraId="5879D5EC" w14:textId="77777777" w:rsidR="00483F71" w:rsidRPr="000205CF" w:rsidRDefault="00483F71" w:rsidP="006B5A19">
      <w:pPr>
        <w:pStyle w:val="Corpodetexto"/>
        <w:numPr>
          <w:ilvl w:val="0"/>
          <w:numId w:val="12"/>
        </w:numPr>
        <w:spacing w:after="0"/>
        <w:rPr>
          <w:rFonts w:ascii="Arial" w:hAnsi="Arial" w:cs="Arial"/>
        </w:rPr>
      </w:pPr>
      <w:r w:rsidRPr="000205CF">
        <w:rPr>
          <w:rFonts w:ascii="Arial" w:hAnsi="Arial" w:cs="Arial"/>
          <w:b/>
        </w:rPr>
        <w:t>Remuneração</w:t>
      </w:r>
      <w:r w:rsidRPr="000205CF">
        <w:rPr>
          <w:rFonts w:ascii="Arial" w:hAnsi="Arial" w:cs="Arial"/>
        </w:rPr>
        <w:t xml:space="preserve"> - Deve ser suficiente para garantir a satisfação dos funcionários e da organização. </w:t>
      </w:r>
    </w:p>
    <w:p w14:paraId="5510A6BC" w14:textId="77777777" w:rsidR="00483F71" w:rsidRPr="000205CF" w:rsidRDefault="00483F71" w:rsidP="006B5A19">
      <w:pPr>
        <w:pStyle w:val="Corpodetexto"/>
        <w:numPr>
          <w:ilvl w:val="0"/>
          <w:numId w:val="12"/>
        </w:numPr>
        <w:spacing w:after="0"/>
        <w:rPr>
          <w:rFonts w:ascii="Arial" w:hAnsi="Arial" w:cs="Arial"/>
        </w:rPr>
      </w:pPr>
      <w:r w:rsidRPr="000205CF">
        <w:rPr>
          <w:rFonts w:ascii="Arial" w:hAnsi="Arial" w:cs="Arial"/>
          <w:b/>
        </w:rPr>
        <w:t>Centralização</w:t>
      </w:r>
      <w:r w:rsidRPr="000205CF">
        <w:rPr>
          <w:rFonts w:ascii="Arial" w:hAnsi="Arial" w:cs="Arial"/>
        </w:rPr>
        <w:t xml:space="preserve">- As atividades vitais da organização e sua autoridade devem ser centralizadas. </w:t>
      </w:r>
    </w:p>
    <w:p w14:paraId="7AD958A1" w14:textId="77777777" w:rsidR="00483F71" w:rsidRPr="000205CF" w:rsidRDefault="00483F71" w:rsidP="006B5A19">
      <w:pPr>
        <w:pStyle w:val="Corpodetexto"/>
        <w:numPr>
          <w:ilvl w:val="0"/>
          <w:numId w:val="12"/>
        </w:numPr>
        <w:spacing w:after="0"/>
        <w:rPr>
          <w:rFonts w:ascii="Arial" w:hAnsi="Arial" w:cs="Arial"/>
        </w:rPr>
      </w:pPr>
      <w:r w:rsidRPr="000205CF">
        <w:rPr>
          <w:rFonts w:ascii="Arial" w:hAnsi="Arial" w:cs="Arial"/>
          <w:b/>
        </w:rPr>
        <w:t>Linha de Comando (Hierarquia)</w:t>
      </w:r>
      <w:r w:rsidRPr="000205CF">
        <w:rPr>
          <w:rFonts w:ascii="Arial" w:hAnsi="Arial" w:cs="Arial"/>
        </w:rPr>
        <w:t xml:space="preserve"> - Defesa incondicional da estrutura hierárquica, respeitando à risc</w:t>
      </w:r>
      <w:r w:rsidR="006B5A19" w:rsidRPr="000205CF">
        <w:rPr>
          <w:rFonts w:ascii="Arial" w:hAnsi="Arial" w:cs="Arial"/>
        </w:rPr>
        <w:t>a uma linha de autoridade fixa.</w:t>
      </w:r>
    </w:p>
    <w:p w14:paraId="7F2A0CA0" w14:textId="77777777" w:rsidR="00483F71" w:rsidRPr="000205CF" w:rsidRDefault="00483F71" w:rsidP="006B5A19">
      <w:pPr>
        <w:pStyle w:val="Corpodetexto"/>
        <w:numPr>
          <w:ilvl w:val="0"/>
          <w:numId w:val="12"/>
        </w:numPr>
        <w:spacing w:after="0"/>
        <w:rPr>
          <w:rFonts w:ascii="Arial" w:hAnsi="Arial" w:cs="Arial"/>
        </w:rPr>
      </w:pPr>
      <w:r w:rsidRPr="000205CF">
        <w:rPr>
          <w:rFonts w:ascii="Arial" w:hAnsi="Arial" w:cs="Arial"/>
          <w:b/>
        </w:rPr>
        <w:t>Ordem</w:t>
      </w:r>
      <w:r w:rsidRPr="000205CF">
        <w:rPr>
          <w:rFonts w:ascii="Arial" w:hAnsi="Arial" w:cs="Arial"/>
        </w:rPr>
        <w:t xml:space="preserve"> – </w:t>
      </w:r>
      <w:r w:rsidR="006B5A19" w:rsidRPr="000205CF">
        <w:rPr>
          <w:rFonts w:ascii="Arial" w:hAnsi="Arial" w:cs="Arial"/>
        </w:rPr>
        <w:t>T</w:t>
      </w:r>
      <w:r w:rsidRPr="000205CF">
        <w:rPr>
          <w:rFonts w:ascii="Arial" w:hAnsi="Arial" w:cs="Arial"/>
        </w:rPr>
        <w:t xml:space="preserve">er na organização, preservando um lugar pra cada coisa e cada coisa em seu lugar. </w:t>
      </w:r>
    </w:p>
    <w:p w14:paraId="0B3344F3" w14:textId="77777777" w:rsidR="00483F71" w:rsidRPr="000205CF" w:rsidRDefault="005665E8" w:rsidP="006B5A19">
      <w:pPr>
        <w:pStyle w:val="Corpodetexto"/>
        <w:numPr>
          <w:ilvl w:val="0"/>
          <w:numId w:val="12"/>
        </w:numPr>
        <w:spacing w:after="0"/>
        <w:rPr>
          <w:rFonts w:ascii="Arial" w:hAnsi="Arial" w:cs="Arial"/>
        </w:rPr>
      </w:pPr>
      <w:r w:rsidRPr="000205CF">
        <w:rPr>
          <w:rFonts w:ascii="Arial" w:hAnsi="Arial" w:cs="Arial"/>
          <w:b/>
        </w:rPr>
        <w:t>Equidade</w:t>
      </w:r>
      <w:r w:rsidR="00483F71" w:rsidRPr="000205CF">
        <w:rPr>
          <w:rFonts w:ascii="Arial" w:hAnsi="Arial" w:cs="Arial"/>
        </w:rPr>
        <w:t xml:space="preserve"> - A justiça deve prevalecer em toda organização, justificando a lealdade e a devoção de cada funcioná</w:t>
      </w:r>
      <w:r w:rsidR="006B5A19" w:rsidRPr="000205CF">
        <w:rPr>
          <w:rFonts w:ascii="Arial" w:hAnsi="Arial" w:cs="Arial"/>
        </w:rPr>
        <w:t>rio à empresa. Direitos iguais.</w:t>
      </w:r>
    </w:p>
    <w:p w14:paraId="48E8C444" w14:textId="77777777" w:rsidR="00483F71" w:rsidRPr="000205CF" w:rsidRDefault="00483F71" w:rsidP="006B5A19">
      <w:pPr>
        <w:pStyle w:val="Corpodetexto"/>
        <w:numPr>
          <w:ilvl w:val="0"/>
          <w:numId w:val="12"/>
        </w:numPr>
        <w:spacing w:after="0"/>
        <w:rPr>
          <w:rFonts w:ascii="Arial" w:hAnsi="Arial" w:cs="Arial"/>
        </w:rPr>
      </w:pPr>
      <w:r w:rsidRPr="000205CF">
        <w:rPr>
          <w:rFonts w:ascii="Arial" w:hAnsi="Arial" w:cs="Arial"/>
          <w:b/>
        </w:rPr>
        <w:t>Estabilidade dos funcionários</w:t>
      </w:r>
      <w:r w:rsidRPr="000205CF">
        <w:rPr>
          <w:rFonts w:ascii="Arial" w:hAnsi="Arial" w:cs="Arial"/>
        </w:rPr>
        <w:t xml:space="preserve"> - Uma rotatividade alta tem conseqüências negativas sobre desempenho da empr</w:t>
      </w:r>
      <w:r w:rsidR="006B5A19" w:rsidRPr="000205CF">
        <w:rPr>
          <w:rFonts w:ascii="Arial" w:hAnsi="Arial" w:cs="Arial"/>
        </w:rPr>
        <w:t>esa e o moral dos funcionários.</w:t>
      </w:r>
    </w:p>
    <w:p w14:paraId="24BE4211" w14:textId="77777777" w:rsidR="00483F71" w:rsidRPr="000205CF" w:rsidRDefault="00483F71" w:rsidP="006B5A19">
      <w:pPr>
        <w:pStyle w:val="Corpodetexto"/>
        <w:numPr>
          <w:ilvl w:val="0"/>
          <w:numId w:val="12"/>
        </w:numPr>
        <w:spacing w:after="0"/>
        <w:rPr>
          <w:rFonts w:ascii="Arial" w:hAnsi="Arial" w:cs="Arial"/>
        </w:rPr>
      </w:pPr>
      <w:r w:rsidRPr="000205CF">
        <w:rPr>
          <w:rFonts w:ascii="Arial" w:hAnsi="Arial" w:cs="Arial"/>
          <w:b/>
        </w:rPr>
        <w:t>Iniciativa</w:t>
      </w:r>
      <w:r w:rsidRPr="000205CF">
        <w:rPr>
          <w:rFonts w:ascii="Arial" w:hAnsi="Arial" w:cs="Arial"/>
        </w:rPr>
        <w:t xml:space="preserve"> - Deve ser entendida como a capacidade de estabelecer um plano e cumpri-lo. </w:t>
      </w:r>
    </w:p>
    <w:p w14:paraId="31F94617" w14:textId="77777777" w:rsidR="00483F71" w:rsidRPr="000205CF" w:rsidRDefault="00483F71" w:rsidP="006B5A19">
      <w:pPr>
        <w:pStyle w:val="Corpodetexto"/>
        <w:numPr>
          <w:ilvl w:val="0"/>
          <w:numId w:val="12"/>
        </w:numPr>
        <w:spacing w:after="0"/>
        <w:rPr>
          <w:rFonts w:ascii="Arial" w:hAnsi="Arial" w:cs="Arial"/>
        </w:rPr>
      </w:pPr>
      <w:r w:rsidRPr="000205CF">
        <w:rPr>
          <w:rFonts w:ascii="Arial" w:hAnsi="Arial" w:cs="Arial"/>
          <w:b/>
        </w:rPr>
        <w:t>Espírito de equipe</w:t>
      </w:r>
      <w:r w:rsidRPr="000205CF">
        <w:rPr>
          <w:rFonts w:ascii="Arial" w:hAnsi="Arial" w:cs="Arial"/>
        </w:rPr>
        <w:t xml:space="preserve"> - O trabalho deve ser conjunto, facilitado pela comunicação dentro da equipe. Os integrantes de um mesmo grupo precisam ter consciência de classe, pa</w:t>
      </w:r>
      <w:r w:rsidR="006B5A19" w:rsidRPr="000205CF">
        <w:rPr>
          <w:rFonts w:ascii="Arial" w:hAnsi="Arial" w:cs="Arial"/>
        </w:rPr>
        <w:t>ra que defendam seus propósitos.</w:t>
      </w:r>
    </w:p>
    <w:p w14:paraId="4302B7DF" w14:textId="77777777" w:rsidR="00483F71" w:rsidRPr="000205CF" w:rsidRDefault="00483F71">
      <w:pPr>
        <w:rPr>
          <w:rFonts w:ascii="Arial" w:hAnsi="Arial" w:cs="Arial"/>
        </w:rPr>
      </w:pPr>
    </w:p>
    <w:p w14:paraId="5A54C5D8" w14:textId="23F85C00" w:rsidR="006B5A19" w:rsidRPr="00DD747B" w:rsidRDefault="00994593" w:rsidP="00441428">
      <w:pPr>
        <w:rPr>
          <w:b/>
          <w:bCs/>
          <w:sz w:val="28"/>
          <w:szCs w:val="28"/>
        </w:rPr>
      </w:pPr>
      <w:r w:rsidRPr="00DD747B">
        <w:rPr>
          <w:b/>
          <w:bCs/>
          <w:sz w:val="28"/>
          <w:szCs w:val="28"/>
        </w:rPr>
        <w:lastRenderedPageBreak/>
        <w:t>O LEGADO DE FAYOL</w:t>
      </w:r>
    </w:p>
    <w:p w14:paraId="09EE356F" w14:textId="58483A0D" w:rsidR="00994593" w:rsidRDefault="00994593" w:rsidP="0044142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938"/>
      </w:tblGrid>
      <w:tr w:rsidR="005112B8" w:rsidRPr="005112B8" w14:paraId="71B5BF47" w14:textId="77777777" w:rsidTr="005112B8">
        <w:tc>
          <w:tcPr>
            <w:tcW w:w="1668" w:type="dxa"/>
            <w:shd w:val="clear" w:color="auto" w:fill="auto"/>
          </w:tcPr>
          <w:p w14:paraId="67B22118" w14:textId="77777777" w:rsidR="00B274C9" w:rsidRPr="005112B8" w:rsidRDefault="00B274C9" w:rsidP="00820DB5">
            <w:pPr>
              <w:rPr>
                <w:sz w:val="28"/>
                <w:szCs w:val="28"/>
              </w:rPr>
            </w:pPr>
            <w:r w:rsidRPr="005112B8">
              <w:rPr>
                <w:b/>
                <w:bCs/>
                <w:sz w:val="28"/>
                <w:szCs w:val="28"/>
              </w:rPr>
              <w:t xml:space="preserve">Original </w:t>
            </w:r>
          </w:p>
        </w:tc>
        <w:tc>
          <w:tcPr>
            <w:tcW w:w="7938" w:type="dxa"/>
            <w:shd w:val="clear" w:color="auto" w:fill="auto"/>
          </w:tcPr>
          <w:p w14:paraId="37AC8D4E" w14:textId="77777777" w:rsidR="00B274C9" w:rsidRPr="005112B8" w:rsidRDefault="00B274C9" w:rsidP="00820DB5">
            <w:pPr>
              <w:rPr>
                <w:sz w:val="28"/>
                <w:szCs w:val="28"/>
              </w:rPr>
            </w:pPr>
            <w:r w:rsidRPr="005112B8">
              <w:rPr>
                <w:b/>
                <w:bCs/>
                <w:sz w:val="28"/>
                <w:szCs w:val="28"/>
              </w:rPr>
              <w:t xml:space="preserve">Atual </w:t>
            </w:r>
          </w:p>
        </w:tc>
      </w:tr>
      <w:tr w:rsidR="005112B8" w:rsidRPr="005112B8" w14:paraId="5DD1A8AD" w14:textId="77777777" w:rsidTr="005112B8">
        <w:tc>
          <w:tcPr>
            <w:tcW w:w="1668" w:type="dxa"/>
            <w:shd w:val="clear" w:color="auto" w:fill="auto"/>
          </w:tcPr>
          <w:p w14:paraId="6477EDBE" w14:textId="1473383C" w:rsidR="00B274C9" w:rsidRPr="005112B8" w:rsidRDefault="00B274C9" w:rsidP="00B274C9">
            <w:pPr>
              <w:rPr>
                <w:sz w:val="28"/>
                <w:szCs w:val="28"/>
              </w:rPr>
            </w:pPr>
            <w:r w:rsidRPr="005112B8">
              <w:rPr>
                <w:lang w:val="en-GB"/>
              </w:rPr>
              <w:t>Administração</w:t>
            </w:r>
          </w:p>
        </w:tc>
        <w:tc>
          <w:tcPr>
            <w:tcW w:w="7938" w:type="dxa"/>
            <w:shd w:val="clear" w:color="auto" w:fill="auto"/>
          </w:tcPr>
          <w:p w14:paraId="67E8820A" w14:textId="4DE39F1C" w:rsidR="00B274C9" w:rsidRPr="005112B8" w:rsidRDefault="00B274C9" w:rsidP="00B274C9">
            <w:pPr>
              <w:rPr>
                <w:sz w:val="28"/>
                <w:szCs w:val="28"/>
              </w:rPr>
            </w:pPr>
            <w:r w:rsidRPr="005112B8">
              <w:rPr>
                <w:b/>
                <w:bCs/>
              </w:rPr>
              <w:t>Administração</w:t>
            </w:r>
            <w:r w:rsidRPr="00B274C9">
              <w:t xml:space="preserve"> - responde ao planejamento estratégico da empresa, atribuição de tarefas e </w:t>
            </w:r>
            <w:r>
              <w:t>a</w:t>
            </w:r>
            <w:r w:rsidRPr="00B274C9">
              <w:t xml:space="preserve"> análise de dados. </w:t>
            </w:r>
          </w:p>
        </w:tc>
      </w:tr>
      <w:tr w:rsidR="005112B8" w:rsidRPr="005112B8" w14:paraId="44934E59" w14:textId="77777777" w:rsidTr="005112B8">
        <w:tc>
          <w:tcPr>
            <w:tcW w:w="1668" w:type="dxa"/>
            <w:shd w:val="clear" w:color="auto" w:fill="auto"/>
          </w:tcPr>
          <w:p w14:paraId="4F40D607" w14:textId="10052001" w:rsidR="00B274C9" w:rsidRPr="005112B8" w:rsidRDefault="00B274C9" w:rsidP="00B274C9">
            <w:pPr>
              <w:rPr>
                <w:sz w:val="28"/>
                <w:szCs w:val="28"/>
              </w:rPr>
            </w:pPr>
            <w:r w:rsidRPr="00B274C9">
              <w:t>Técnica</w:t>
            </w:r>
          </w:p>
        </w:tc>
        <w:tc>
          <w:tcPr>
            <w:tcW w:w="7938" w:type="dxa"/>
            <w:shd w:val="clear" w:color="auto" w:fill="auto"/>
          </w:tcPr>
          <w:p w14:paraId="055FBAF0" w14:textId="70A76633" w:rsidR="00B274C9" w:rsidRPr="005112B8" w:rsidRDefault="00B274C9" w:rsidP="00B274C9">
            <w:pPr>
              <w:rPr>
                <w:sz w:val="28"/>
                <w:szCs w:val="28"/>
              </w:rPr>
            </w:pPr>
            <w:r w:rsidRPr="005112B8">
              <w:rPr>
                <w:b/>
                <w:bCs/>
              </w:rPr>
              <w:t>Técnica</w:t>
            </w:r>
            <w:r w:rsidRPr="00B274C9">
              <w:t xml:space="preserve"> - cria forma e volume para organizações que comercializam produtos para os clientes, gestão de estoque, logística e maquinário.</w:t>
            </w:r>
          </w:p>
        </w:tc>
      </w:tr>
      <w:tr w:rsidR="005112B8" w:rsidRPr="005112B8" w14:paraId="36EA2AC6" w14:textId="77777777" w:rsidTr="005112B8">
        <w:tc>
          <w:tcPr>
            <w:tcW w:w="1668" w:type="dxa"/>
            <w:shd w:val="clear" w:color="auto" w:fill="auto"/>
          </w:tcPr>
          <w:p w14:paraId="623178E8" w14:textId="12F64751" w:rsidR="00B274C9" w:rsidRPr="005112B8" w:rsidRDefault="00B274C9" w:rsidP="00B274C9">
            <w:pPr>
              <w:rPr>
                <w:sz w:val="28"/>
                <w:szCs w:val="28"/>
              </w:rPr>
            </w:pPr>
            <w:r w:rsidRPr="005112B8">
              <w:rPr>
                <w:lang w:val="en-GB"/>
              </w:rPr>
              <w:t>Comercial</w:t>
            </w:r>
          </w:p>
        </w:tc>
        <w:tc>
          <w:tcPr>
            <w:tcW w:w="7938" w:type="dxa"/>
            <w:shd w:val="clear" w:color="auto" w:fill="auto"/>
          </w:tcPr>
          <w:p w14:paraId="1EF84E8D" w14:textId="6108AC0F" w:rsidR="00B274C9" w:rsidRPr="005112B8" w:rsidRDefault="00B274C9" w:rsidP="00B274C9">
            <w:pPr>
              <w:rPr>
                <w:sz w:val="28"/>
                <w:szCs w:val="28"/>
              </w:rPr>
            </w:pPr>
            <w:r w:rsidRPr="005112B8">
              <w:rPr>
                <w:b/>
                <w:bCs/>
              </w:rPr>
              <w:t>Comercial</w:t>
            </w:r>
            <w:r w:rsidRPr="00B274C9">
              <w:t xml:space="preserve"> - faz a relação com o cliente e fornecedores através de das compras e vendas, o marketing também costuma fazer parte.</w:t>
            </w:r>
          </w:p>
        </w:tc>
      </w:tr>
      <w:tr w:rsidR="005112B8" w:rsidRPr="005112B8" w14:paraId="72F1394C" w14:textId="77777777" w:rsidTr="005112B8">
        <w:tc>
          <w:tcPr>
            <w:tcW w:w="1668" w:type="dxa"/>
            <w:shd w:val="clear" w:color="auto" w:fill="auto"/>
          </w:tcPr>
          <w:p w14:paraId="08BFEC7A" w14:textId="77777777" w:rsidR="00B274C9" w:rsidRPr="005112B8" w:rsidRDefault="00B274C9" w:rsidP="00B274C9">
            <w:pPr>
              <w:rPr>
                <w:lang w:val="en-GB"/>
              </w:rPr>
            </w:pPr>
            <w:r w:rsidRPr="005112B8">
              <w:rPr>
                <w:lang w:val="en-GB"/>
              </w:rPr>
              <w:t>Financeira</w:t>
            </w:r>
          </w:p>
          <w:p w14:paraId="5077C692" w14:textId="7C8EAE41" w:rsidR="00B274C9" w:rsidRPr="005112B8" w:rsidRDefault="00B274C9" w:rsidP="00B274C9">
            <w:pPr>
              <w:rPr>
                <w:sz w:val="28"/>
                <w:szCs w:val="28"/>
              </w:rPr>
            </w:pPr>
            <w:r w:rsidRPr="005112B8">
              <w:rPr>
                <w:lang w:val="en-GB"/>
              </w:rPr>
              <w:t>Contábil</w:t>
            </w:r>
          </w:p>
        </w:tc>
        <w:tc>
          <w:tcPr>
            <w:tcW w:w="7938" w:type="dxa"/>
            <w:shd w:val="clear" w:color="auto" w:fill="auto"/>
          </w:tcPr>
          <w:p w14:paraId="1E09A44F" w14:textId="24BDAD44" w:rsidR="00B274C9" w:rsidRPr="005112B8" w:rsidRDefault="00B274C9" w:rsidP="00B274C9">
            <w:pPr>
              <w:rPr>
                <w:sz w:val="28"/>
                <w:szCs w:val="28"/>
              </w:rPr>
            </w:pPr>
            <w:r w:rsidRPr="005112B8">
              <w:rPr>
                <w:b/>
                <w:bCs/>
              </w:rPr>
              <w:t>Financeira/Contábil</w:t>
            </w:r>
            <w:r w:rsidRPr="00B274C9">
              <w:t xml:space="preserve"> - cuida da gestão do fluxo de caixa e das finanças. Inclui análise dos impostos, Balanço Patrimonial, DRE, ações, investimentos, custo do dinheiro e sistemas de financiamento.</w:t>
            </w:r>
          </w:p>
        </w:tc>
      </w:tr>
      <w:tr w:rsidR="005112B8" w:rsidRPr="005112B8" w14:paraId="197663E2" w14:textId="77777777" w:rsidTr="005112B8">
        <w:tc>
          <w:tcPr>
            <w:tcW w:w="1668" w:type="dxa"/>
            <w:shd w:val="clear" w:color="auto" w:fill="auto"/>
          </w:tcPr>
          <w:p w14:paraId="2B300735" w14:textId="2F806539" w:rsidR="00B274C9" w:rsidRPr="005112B8" w:rsidRDefault="00B274C9" w:rsidP="00B274C9">
            <w:pPr>
              <w:rPr>
                <w:sz w:val="28"/>
                <w:szCs w:val="28"/>
              </w:rPr>
            </w:pPr>
            <w:r w:rsidRPr="005112B8">
              <w:rPr>
                <w:lang w:val="en-GB"/>
              </w:rPr>
              <w:t xml:space="preserve">Segurança </w:t>
            </w:r>
          </w:p>
        </w:tc>
        <w:tc>
          <w:tcPr>
            <w:tcW w:w="7938" w:type="dxa"/>
            <w:shd w:val="clear" w:color="auto" w:fill="auto"/>
          </w:tcPr>
          <w:p w14:paraId="6C9133A0" w14:textId="621F2733" w:rsidR="00B274C9" w:rsidRPr="005112B8" w:rsidRDefault="00C5072D" w:rsidP="00B274C9">
            <w:pPr>
              <w:rPr>
                <w:sz w:val="28"/>
                <w:szCs w:val="28"/>
              </w:rPr>
            </w:pPr>
            <w:r w:rsidRPr="005112B8">
              <w:rPr>
                <w:lang w:val="en-GB"/>
              </w:rPr>
              <w:t>Segurança</w:t>
            </w:r>
            <w:r>
              <w:rPr>
                <w:lang w:val="en-GB"/>
              </w:rPr>
              <w:t xml:space="preserve"> – Proteção do patrimônio</w:t>
            </w:r>
          </w:p>
        </w:tc>
      </w:tr>
      <w:tr w:rsidR="00C5072D" w:rsidRPr="005112B8" w14:paraId="138A9C96" w14:textId="77777777" w:rsidTr="005112B8">
        <w:tc>
          <w:tcPr>
            <w:tcW w:w="1668" w:type="dxa"/>
            <w:shd w:val="clear" w:color="auto" w:fill="auto"/>
          </w:tcPr>
          <w:p w14:paraId="0B22B274" w14:textId="408A40BF" w:rsidR="00C5072D" w:rsidRPr="00C5072D" w:rsidRDefault="00C5072D" w:rsidP="00B274C9">
            <w:pPr>
              <w:rPr>
                <w:sz w:val="72"/>
                <w:szCs w:val="72"/>
              </w:rPr>
            </w:pPr>
            <w:r>
              <w:rPr>
                <w:sz w:val="72"/>
                <w:szCs w:val="72"/>
              </w:rPr>
              <w:t xml:space="preserve">  </w:t>
            </w:r>
            <w:r w:rsidRPr="00C5072D">
              <w:rPr>
                <w:sz w:val="72"/>
                <w:szCs w:val="72"/>
              </w:rPr>
              <w:t>X</w:t>
            </w:r>
          </w:p>
        </w:tc>
        <w:tc>
          <w:tcPr>
            <w:tcW w:w="7938" w:type="dxa"/>
            <w:shd w:val="clear" w:color="auto" w:fill="auto"/>
          </w:tcPr>
          <w:p w14:paraId="4D24B041" w14:textId="7039DAE0" w:rsidR="00C5072D" w:rsidRPr="005112B8" w:rsidRDefault="00C5072D" w:rsidP="00B274C9">
            <w:pPr>
              <w:rPr>
                <w:b/>
                <w:bCs/>
              </w:rPr>
            </w:pPr>
            <w:r w:rsidRPr="005112B8">
              <w:rPr>
                <w:b/>
                <w:bCs/>
              </w:rPr>
              <w:t xml:space="preserve">Recursos Humanos </w:t>
            </w:r>
            <w:r w:rsidRPr="00B274C9">
              <w:t>- faz a gestão de pessoas. Trabalha motivação, produtividade, absenteísmo, turnover, recrutamento, seleção, socialização, desenho de cargos, avaliação de desempenho, remuneração, benefícios, treinamento, comunicação, disciplina, Higiene/segurança, QVT, relações trabalhistas e banco de dados.</w:t>
            </w:r>
          </w:p>
        </w:tc>
      </w:tr>
    </w:tbl>
    <w:p w14:paraId="5471569B" w14:textId="77777777" w:rsidR="00F71294" w:rsidRDefault="00B274C9" w:rsidP="00441428">
      <w:r>
        <w:tab/>
      </w:r>
    </w:p>
    <w:p w14:paraId="3CBC966A" w14:textId="1D9E13FB" w:rsidR="00994593" w:rsidRDefault="00B274C9" w:rsidP="00441428">
      <w:r>
        <w:tab/>
      </w:r>
    </w:p>
    <w:p w14:paraId="0136D586" w14:textId="3EE83E9B" w:rsidR="00483F71" w:rsidRDefault="00483F71" w:rsidP="00965839">
      <w:pPr>
        <w:rPr>
          <w:rFonts w:ascii="Arial" w:hAnsi="Arial" w:cs="Arial"/>
          <w:b/>
          <w:bCs/>
        </w:rPr>
      </w:pPr>
      <w:r w:rsidRPr="00965839">
        <w:rPr>
          <w:rFonts w:ascii="Arial" w:hAnsi="Arial" w:cs="Arial"/>
          <w:b/>
          <w:bCs/>
        </w:rPr>
        <w:t>Teoria Clássica – Teoria da</w:t>
      </w:r>
      <w:r w:rsidR="00EE5E40" w:rsidRPr="00965839">
        <w:rPr>
          <w:rFonts w:ascii="Arial" w:hAnsi="Arial" w:cs="Arial"/>
          <w:b/>
          <w:bCs/>
        </w:rPr>
        <w:t xml:space="preserve"> Burocracia - Principal nome: </w:t>
      </w:r>
      <w:r w:rsidRPr="00965839">
        <w:rPr>
          <w:rFonts w:ascii="Arial" w:hAnsi="Arial" w:cs="Arial"/>
          <w:b/>
          <w:bCs/>
        </w:rPr>
        <w:t>Max Weber</w:t>
      </w:r>
    </w:p>
    <w:p w14:paraId="6EB68B02" w14:textId="77777777" w:rsidR="00965839" w:rsidRPr="00965839" w:rsidRDefault="00965839" w:rsidP="00965839">
      <w:pPr>
        <w:rPr>
          <w:rFonts w:ascii="Arial" w:hAnsi="Arial" w:cs="Arial"/>
          <w:b/>
          <w:bCs/>
        </w:rPr>
      </w:pPr>
    </w:p>
    <w:p w14:paraId="57F7B6A5" w14:textId="20DA4FD7" w:rsidR="00965839" w:rsidRDefault="00483F71" w:rsidP="009526F5">
      <w:pPr>
        <w:pStyle w:val="NormalWeb"/>
        <w:spacing w:before="0" w:beforeAutospacing="0" w:after="0" w:afterAutospacing="0"/>
        <w:jc w:val="both"/>
        <w:rPr>
          <w:rFonts w:ascii="Arial" w:hAnsi="Arial" w:cs="Arial"/>
        </w:rPr>
      </w:pPr>
      <w:r w:rsidRPr="000205CF">
        <w:rPr>
          <w:rFonts w:ascii="Arial" w:hAnsi="Arial" w:cs="Arial"/>
        </w:rPr>
        <w:tab/>
        <w:t xml:space="preserve">Sociólogo, alemão (1864 – 1920), segundo o qual a burocracia </w:t>
      </w:r>
      <w:r w:rsidR="00BF32BF" w:rsidRPr="000205CF">
        <w:rPr>
          <w:rFonts w:ascii="Arial" w:hAnsi="Arial" w:cs="Arial"/>
        </w:rPr>
        <w:t>é o</w:t>
      </w:r>
      <w:r w:rsidRPr="000205CF">
        <w:rPr>
          <w:rFonts w:ascii="Arial" w:hAnsi="Arial" w:cs="Arial"/>
        </w:rPr>
        <w:t xml:space="preserve"> meio</w:t>
      </w:r>
      <w:r w:rsidR="00BF32BF" w:rsidRPr="000205CF">
        <w:rPr>
          <w:rFonts w:ascii="Arial" w:hAnsi="Arial" w:cs="Arial"/>
        </w:rPr>
        <w:t xml:space="preserve"> racional utilizado </w:t>
      </w:r>
      <w:r w:rsidRPr="000205CF">
        <w:rPr>
          <w:rFonts w:ascii="Arial" w:hAnsi="Arial" w:cs="Arial"/>
        </w:rPr>
        <w:t>para levar ind</w:t>
      </w:r>
      <w:r w:rsidR="006B5A19" w:rsidRPr="000205CF">
        <w:rPr>
          <w:rFonts w:ascii="Arial" w:hAnsi="Arial" w:cs="Arial"/>
        </w:rPr>
        <w:t xml:space="preserve">ivíduos para um objetivo comum. </w:t>
      </w:r>
      <w:r w:rsidR="00BF32BF" w:rsidRPr="000205CF">
        <w:rPr>
          <w:rFonts w:ascii="Arial" w:hAnsi="Arial" w:cs="Arial"/>
        </w:rPr>
        <w:t xml:space="preserve"> </w:t>
      </w:r>
      <w:r w:rsidRPr="000205CF">
        <w:rPr>
          <w:rFonts w:ascii="Arial" w:hAnsi="Arial" w:cs="Arial"/>
        </w:rPr>
        <w:t>Sem burocracia, só o</w:t>
      </w:r>
      <w:r w:rsidR="00EE5E40" w:rsidRPr="000205CF">
        <w:rPr>
          <w:rFonts w:ascii="Arial" w:hAnsi="Arial" w:cs="Arial"/>
        </w:rPr>
        <w:t xml:space="preserve"> diletantismo. </w:t>
      </w:r>
      <w:r w:rsidR="009526F5" w:rsidRPr="009526F5">
        <w:rPr>
          <w:rFonts w:ascii="Arial" w:hAnsi="Arial" w:cs="Arial"/>
          <w:color w:val="000000"/>
        </w:rPr>
        <w:t>Weber é considerado</w:t>
      </w:r>
      <w:r w:rsidR="009526F5" w:rsidRPr="000205CF">
        <w:rPr>
          <w:rFonts w:ascii="Arial" w:hAnsi="Arial" w:cs="Arial"/>
        </w:rPr>
        <w:t xml:space="preserve"> um dos fundadores do estudo moderno da sociologia, mas sua influência também pode ser sentida na economia, na filosofia, no direito, na ciência política e na administração.</w:t>
      </w:r>
    </w:p>
    <w:p w14:paraId="6DAE7794" w14:textId="77777777" w:rsidR="009526F5" w:rsidRDefault="00965839" w:rsidP="009526F5">
      <w:pPr>
        <w:pStyle w:val="NormalWeb"/>
        <w:spacing w:before="0" w:beforeAutospacing="0" w:after="0" w:afterAutospacing="0"/>
        <w:jc w:val="both"/>
        <w:rPr>
          <w:rFonts w:ascii="Arial" w:hAnsi="Arial" w:cs="Arial"/>
        </w:rPr>
      </w:pPr>
      <w:r>
        <w:rPr>
          <w:rFonts w:ascii="Arial" w:hAnsi="Arial" w:cs="Arial"/>
          <w:color w:val="202124"/>
          <w:shd w:val="clear" w:color="auto" w:fill="FFFFFF"/>
        </w:rPr>
        <w:tab/>
      </w:r>
      <w:r w:rsidRPr="006B014C">
        <w:rPr>
          <w:rFonts w:ascii="Arial" w:hAnsi="Arial" w:cs="Arial"/>
          <w:color w:val="000000"/>
          <w:shd w:val="clear" w:color="auto" w:fill="FFFFFF"/>
        </w:rPr>
        <w:t>A Burocracia é um conceito administrativo amplamente usado, caracterizado principalmente por um sistema hierárquico, com alta divisão de responsabilidade, onde seus membros executam invariavelmente regras e procedimentos padrões, como engrenagens de uma máquina.</w:t>
      </w:r>
      <w:r w:rsidR="009526F5" w:rsidRPr="006B014C">
        <w:rPr>
          <w:rFonts w:ascii="Arial" w:hAnsi="Arial" w:cs="Arial"/>
          <w:color w:val="000000"/>
          <w:shd w:val="clear" w:color="auto" w:fill="FFFFFF"/>
        </w:rPr>
        <w:t xml:space="preserve"> </w:t>
      </w:r>
      <w:r w:rsidR="00EE5E40" w:rsidRPr="000205CF">
        <w:rPr>
          <w:rFonts w:ascii="Arial" w:hAnsi="Arial" w:cs="Arial"/>
        </w:rPr>
        <w:t xml:space="preserve">Segundo Merton, </w:t>
      </w:r>
      <w:r w:rsidR="00483F71" w:rsidRPr="000205CF">
        <w:rPr>
          <w:rFonts w:ascii="Arial" w:hAnsi="Arial" w:cs="Arial"/>
        </w:rPr>
        <w:t xml:space="preserve">o principal mérito da burocracia é sua eficiência técnica. Ela prima por precisão, rapidez, avaliação e continuidade. </w:t>
      </w:r>
    </w:p>
    <w:p w14:paraId="2FAA384B" w14:textId="592E576F" w:rsidR="006B5A19" w:rsidRDefault="009526F5" w:rsidP="009526F5">
      <w:pPr>
        <w:pStyle w:val="NormalWeb"/>
        <w:spacing w:before="0" w:beforeAutospacing="0" w:after="0" w:afterAutospacing="0"/>
        <w:jc w:val="both"/>
        <w:rPr>
          <w:rFonts w:ascii="Arial" w:hAnsi="Arial" w:cs="Arial"/>
        </w:rPr>
      </w:pPr>
      <w:r>
        <w:rPr>
          <w:rFonts w:ascii="Arial" w:hAnsi="Arial" w:cs="Arial"/>
        </w:rPr>
        <w:tab/>
      </w:r>
      <w:r w:rsidR="00483F71" w:rsidRPr="000205CF">
        <w:rPr>
          <w:rFonts w:ascii="Arial" w:hAnsi="Arial" w:cs="Arial"/>
        </w:rPr>
        <w:t>O que mantém a empresa funcionando são as 06 (seis) dimensões da burocracia:</w:t>
      </w:r>
    </w:p>
    <w:p w14:paraId="4179E44D" w14:textId="77777777" w:rsidR="009526F5" w:rsidRPr="000205CF" w:rsidRDefault="009526F5" w:rsidP="009526F5">
      <w:pPr>
        <w:pStyle w:val="NormalWeb"/>
        <w:spacing w:before="0" w:beforeAutospacing="0" w:after="0" w:afterAutospacing="0"/>
        <w:jc w:val="both"/>
        <w:rPr>
          <w:rFonts w:ascii="Arial" w:hAnsi="Arial" w:cs="Arial"/>
        </w:rPr>
      </w:pPr>
    </w:p>
    <w:p w14:paraId="303E5B15" w14:textId="77777777" w:rsidR="00483F71" w:rsidRPr="000205CF" w:rsidRDefault="00483F71" w:rsidP="009526F5">
      <w:pPr>
        <w:numPr>
          <w:ilvl w:val="0"/>
          <w:numId w:val="5"/>
        </w:numPr>
        <w:tabs>
          <w:tab w:val="left" w:pos="1416"/>
        </w:tabs>
        <w:jc w:val="both"/>
        <w:rPr>
          <w:rFonts w:ascii="Arial" w:hAnsi="Arial" w:cs="Arial"/>
        </w:rPr>
      </w:pPr>
      <w:r w:rsidRPr="000205CF">
        <w:rPr>
          <w:rFonts w:ascii="Arial" w:hAnsi="Arial" w:cs="Arial"/>
        </w:rPr>
        <w:t>Ênfase na forma – hierarquia.</w:t>
      </w:r>
    </w:p>
    <w:p w14:paraId="6338FEB2" w14:textId="77777777" w:rsidR="00483F71" w:rsidRPr="000205CF" w:rsidRDefault="00483F71" w:rsidP="009526F5">
      <w:pPr>
        <w:numPr>
          <w:ilvl w:val="0"/>
          <w:numId w:val="5"/>
        </w:numPr>
        <w:tabs>
          <w:tab w:val="left" w:pos="1416"/>
        </w:tabs>
        <w:jc w:val="both"/>
        <w:rPr>
          <w:rFonts w:ascii="Arial" w:hAnsi="Arial" w:cs="Arial"/>
        </w:rPr>
      </w:pPr>
      <w:r w:rsidRPr="000205CF">
        <w:rPr>
          <w:rFonts w:ascii="Arial" w:hAnsi="Arial" w:cs="Arial"/>
        </w:rPr>
        <w:t>Divisão do trabalho – especialização.</w:t>
      </w:r>
    </w:p>
    <w:p w14:paraId="1C8FCE7E" w14:textId="77777777" w:rsidR="00483F71" w:rsidRPr="000205CF" w:rsidRDefault="00483F71" w:rsidP="009526F5">
      <w:pPr>
        <w:numPr>
          <w:ilvl w:val="0"/>
          <w:numId w:val="5"/>
        </w:numPr>
        <w:tabs>
          <w:tab w:val="left" w:pos="1416"/>
        </w:tabs>
        <w:jc w:val="both"/>
        <w:rPr>
          <w:rFonts w:ascii="Arial" w:hAnsi="Arial" w:cs="Arial"/>
        </w:rPr>
      </w:pPr>
      <w:r w:rsidRPr="000205CF">
        <w:rPr>
          <w:rFonts w:ascii="Arial" w:hAnsi="Arial" w:cs="Arial"/>
        </w:rPr>
        <w:t>Competência – só faz quem sabe.</w:t>
      </w:r>
    </w:p>
    <w:p w14:paraId="53F16F12" w14:textId="77777777" w:rsidR="00483F71" w:rsidRPr="000205CF" w:rsidRDefault="00483F71" w:rsidP="009526F5">
      <w:pPr>
        <w:numPr>
          <w:ilvl w:val="0"/>
          <w:numId w:val="5"/>
        </w:numPr>
        <w:tabs>
          <w:tab w:val="left" w:pos="1416"/>
        </w:tabs>
        <w:jc w:val="both"/>
        <w:rPr>
          <w:rFonts w:ascii="Arial" w:hAnsi="Arial" w:cs="Arial"/>
        </w:rPr>
      </w:pPr>
      <w:r w:rsidRPr="000205CF">
        <w:rPr>
          <w:rFonts w:ascii="Arial" w:hAnsi="Arial" w:cs="Arial"/>
        </w:rPr>
        <w:t>Regulação – normas e regras escritas.</w:t>
      </w:r>
    </w:p>
    <w:p w14:paraId="703EE153" w14:textId="77777777" w:rsidR="00483F71" w:rsidRPr="000205CF" w:rsidRDefault="00483F71" w:rsidP="009526F5">
      <w:pPr>
        <w:numPr>
          <w:ilvl w:val="0"/>
          <w:numId w:val="5"/>
        </w:numPr>
        <w:tabs>
          <w:tab w:val="left" w:pos="1416"/>
        </w:tabs>
        <w:jc w:val="both"/>
        <w:rPr>
          <w:rFonts w:ascii="Arial" w:hAnsi="Arial" w:cs="Arial"/>
        </w:rPr>
      </w:pPr>
      <w:r w:rsidRPr="000205CF">
        <w:rPr>
          <w:rFonts w:ascii="Arial" w:hAnsi="Arial" w:cs="Arial"/>
        </w:rPr>
        <w:t>Impessoalidade – a responsabilidade está no cargo e não na pessoa</w:t>
      </w:r>
    </w:p>
    <w:p w14:paraId="37571A8C" w14:textId="7FBBD418" w:rsidR="00483F71" w:rsidRDefault="00483F71" w:rsidP="009526F5">
      <w:pPr>
        <w:numPr>
          <w:ilvl w:val="0"/>
          <w:numId w:val="5"/>
        </w:numPr>
        <w:tabs>
          <w:tab w:val="left" w:pos="1416"/>
        </w:tabs>
        <w:jc w:val="both"/>
        <w:rPr>
          <w:rFonts w:ascii="Arial" w:hAnsi="Arial" w:cs="Arial"/>
        </w:rPr>
      </w:pPr>
      <w:r w:rsidRPr="000205CF">
        <w:rPr>
          <w:rFonts w:ascii="Arial" w:hAnsi="Arial" w:cs="Arial"/>
        </w:rPr>
        <w:t>Comunicação formalizada – documentar</w:t>
      </w:r>
    </w:p>
    <w:p w14:paraId="63C4A683" w14:textId="0A34CAEE" w:rsidR="009526F5" w:rsidRDefault="009526F5" w:rsidP="009526F5">
      <w:pPr>
        <w:tabs>
          <w:tab w:val="left" w:pos="1416"/>
        </w:tabs>
        <w:jc w:val="both"/>
        <w:rPr>
          <w:rFonts w:ascii="Arial" w:hAnsi="Arial" w:cs="Arial"/>
        </w:rPr>
      </w:pPr>
    </w:p>
    <w:p w14:paraId="2659D00C" w14:textId="7ACA2AB7" w:rsidR="009526F5" w:rsidRPr="000205CF" w:rsidRDefault="009526F5" w:rsidP="009526F5">
      <w:pPr>
        <w:tabs>
          <w:tab w:val="left" w:pos="0"/>
        </w:tabs>
        <w:jc w:val="both"/>
        <w:rPr>
          <w:rFonts w:ascii="Arial" w:hAnsi="Arial" w:cs="Arial"/>
        </w:rPr>
      </w:pPr>
      <w:r>
        <w:rPr>
          <w:rFonts w:ascii="Arial" w:hAnsi="Arial" w:cs="Arial"/>
        </w:rPr>
        <w:tab/>
        <w:t>A</w:t>
      </w:r>
      <w:r w:rsidRPr="000205CF">
        <w:rPr>
          <w:rFonts w:ascii="Arial" w:hAnsi="Arial" w:cs="Arial"/>
        </w:rPr>
        <w:t xml:space="preserve"> obra mais famosa </w:t>
      </w:r>
      <w:r>
        <w:rPr>
          <w:rFonts w:ascii="Arial" w:hAnsi="Arial" w:cs="Arial"/>
        </w:rPr>
        <w:t xml:space="preserve">de Weber </w:t>
      </w:r>
      <w:r w:rsidRPr="000205CF">
        <w:rPr>
          <w:rFonts w:ascii="Arial" w:hAnsi="Arial" w:cs="Arial"/>
        </w:rPr>
        <w:t xml:space="preserve">é o ensaio </w:t>
      </w:r>
      <w:hyperlink r:id="rId6" w:tooltip="A ética protestante e o espírito do capitalismo" w:history="1">
        <w:r w:rsidRPr="000205CF">
          <w:rPr>
            <w:rStyle w:val="Hyperlink"/>
            <w:rFonts w:ascii="Arial" w:hAnsi="Arial" w:cs="Arial"/>
            <w:i/>
            <w:iCs/>
            <w:color w:val="auto"/>
            <w:u w:val="none"/>
          </w:rPr>
          <w:t>A ética protestante e o espírito do capitalismo</w:t>
        </w:r>
      </w:hyperlink>
      <w:r w:rsidRPr="000205CF">
        <w:rPr>
          <w:rFonts w:ascii="Arial" w:hAnsi="Arial" w:cs="Arial"/>
        </w:rPr>
        <w:t>, com o qual começou suas reflexões sobre a sociologia da religião. Weber argumentou que a religião era uma das razões do porquê as culturas do Ocidente e do Oriente se desenvolveram de formas diversas, e salientou a importância de algumas características específicas do protestantismo ascético, que levou ao nascimento do capitalismo, a burocracia e do estado racional e legal nos países ocidentais</w:t>
      </w:r>
    </w:p>
    <w:p w14:paraId="3680EAAB" w14:textId="77777777" w:rsidR="00DD747B" w:rsidRDefault="00DD747B" w:rsidP="00441428">
      <w:pPr>
        <w:tabs>
          <w:tab w:val="left" w:pos="1416"/>
        </w:tabs>
        <w:rPr>
          <w:rFonts w:ascii="Arial" w:hAnsi="Arial" w:cs="Arial"/>
          <w:b/>
          <w:bCs/>
          <w:sz w:val="20"/>
          <w:szCs w:val="20"/>
        </w:rPr>
      </w:pPr>
    </w:p>
    <w:p w14:paraId="64B92F81" w14:textId="466F4A44" w:rsidR="00441428" w:rsidRPr="000205CF" w:rsidRDefault="00441428" w:rsidP="00441428">
      <w:pPr>
        <w:tabs>
          <w:tab w:val="left" w:pos="1416"/>
        </w:tabs>
        <w:rPr>
          <w:rFonts w:ascii="Arial" w:hAnsi="Arial" w:cs="Arial"/>
          <w:b/>
          <w:bCs/>
          <w:sz w:val="20"/>
          <w:szCs w:val="20"/>
        </w:rPr>
      </w:pPr>
      <w:r w:rsidRPr="000205CF">
        <w:rPr>
          <w:rFonts w:ascii="Arial" w:hAnsi="Arial" w:cs="Arial"/>
          <w:b/>
          <w:bCs/>
          <w:sz w:val="20"/>
          <w:szCs w:val="20"/>
        </w:rPr>
        <w:t>Outros nomes desta teoria: Henry Gantt, Frank e Lilian Gilbreth, Henry Ford, Lyndall Urwick</w:t>
      </w:r>
    </w:p>
    <w:p w14:paraId="3AEA5AA2" w14:textId="77777777" w:rsidR="00DD747B" w:rsidRDefault="00DD747B" w:rsidP="00147C17">
      <w:pPr>
        <w:rPr>
          <w:rFonts w:ascii="Arial" w:hAnsi="Arial" w:cs="Arial"/>
          <w:b/>
          <w:bCs/>
        </w:rPr>
      </w:pPr>
    </w:p>
    <w:p w14:paraId="4E80CDC1" w14:textId="67B236BA" w:rsidR="00441428" w:rsidRPr="00441428" w:rsidRDefault="00441428" w:rsidP="00147C17">
      <w:pPr>
        <w:rPr>
          <w:rFonts w:ascii="Arial" w:hAnsi="Arial" w:cs="Arial"/>
          <w:b/>
          <w:bCs/>
        </w:rPr>
      </w:pPr>
      <w:r w:rsidRPr="00441428">
        <w:rPr>
          <w:rFonts w:ascii="Arial" w:hAnsi="Arial" w:cs="Arial"/>
          <w:b/>
          <w:bCs/>
        </w:rPr>
        <w:t>SOBRE OS PRIMEIROS AUTORES DA ADMINISTRAÇÃO:</w:t>
      </w:r>
    </w:p>
    <w:p w14:paraId="5AF8FE18" w14:textId="77777777" w:rsidR="00441428" w:rsidRDefault="00441428" w:rsidP="00147C17">
      <w:pPr>
        <w:rPr>
          <w:rFonts w:ascii="Arial" w:hAnsi="Arial" w:cs="Arial"/>
        </w:rPr>
      </w:pPr>
    </w:p>
    <w:p w14:paraId="099A352F" w14:textId="64867C9D" w:rsidR="00441428" w:rsidRDefault="00441428" w:rsidP="00441428">
      <w:pPr>
        <w:jc w:val="both"/>
        <w:rPr>
          <w:rFonts w:ascii="Arial" w:hAnsi="Arial" w:cs="Arial"/>
        </w:rPr>
      </w:pPr>
      <w:r>
        <w:rPr>
          <w:rFonts w:ascii="Arial" w:hAnsi="Arial" w:cs="Arial"/>
        </w:rPr>
        <w:t>Todos foram pioneiros na elaboração de alguns conceitos e hipóteses que, discutidos e ampliados posteriormente, integram hoje a teoria e a prática administrativa. Destacamos:</w:t>
      </w:r>
    </w:p>
    <w:p w14:paraId="1667715F" w14:textId="77777777" w:rsidR="00DD747B" w:rsidRDefault="00DD747B" w:rsidP="00441428">
      <w:pPr>
        <w:jc w:val="both"/>
        <w:rPr>
          <w:rFonts w:ascii="Arial" w:hAnsi="Arial" w:cs="Arial"/>
        </w:rPr>
      </w:pPr>
    </w:p>
    <w:p w14:paraId="594D30EF" w14:textId="2B76CE6A" w:rsidR="00441428" w:rsidRDefault="00441428" w:rsidP="00441428">
      <w:pPr>
        <w:numPr>
          <w:ilvl w:val="0"/>
          <w:numId w:val="31"/>
        </w:numPr>
        <w:jc w:val="both"/>
        <w:rPr>
          <w:rFonts w:ascii="Arial" w:hAnsi="Arial" w:cs="Arial"/>
        </w:rPr>
      </w:pPr>
      <w:r>
        <w:rPr>
          <w:rFonts w:ascii="Arial" w:hAnsi="Arial" w:cs="Arial"/>
        </w:rPr>
        <w:t>A administração é uma atividade e para entendê-la devemos observar as funções do administrador: Planejar, Organizar, Controlar e Dirigir</w:t>
      </w:r>
      <w:r w:rsidR="00965839">
        <w:rPr>
          <w:rFonts w:ascii="Arial" w:hAnsi="Arial" w:cs="Arial"/>
        </w:rPr>
        <w:t>.</w:t>
      </w:r>
    </w:p>
    <w:p w14:paraId="3983A012" w14:textId="403AB8BB" w:rsidR="00441428" w:rsidRDefault="00965839" w:rsidP="00441428">
      <w:pPr>
        <w:numPr>
          <w:ilvl w:val="0"/>
          <w:numId w:val="31"/>
        </w:numPr>
        <w:jc w:val="both"/>
        <w:rPr>
          <w:rFonts w:ascii="Arial" w:hAnsi="Arial" w:cs="Arial"/>
        </w:rPr>
      </w:pPr>
      <w:r>
        <w:rPr>
          <w:rFonts w:ascii="Arial" w:hAnsi="Arial" w:cs="Arial"/>
        </w:rPr>
        <w:t>A longa experiência nessas funções permite a generalização de regras e princípios de administração, abundantes na teoria administrativa.</w:t>
      </w:r>
    </w:p>
    <w:p w14:paraId="27CDA771" w14:textId="68661D7A" w:rsidR="00965839" w:rsidRDefault="00965839" w:rsidP="00441428">
      <w:pPr>
        <w:numPr>
          <w:ilvl w:val="0"/>
          <w:numId w:val="31"/>
        </w:numPr>
        <w:jc w:val="both"/>
        <w:rPr>
          <w:rFonts w:ascii="Arial" w:hAnsi="Arial" w:cs="Arial"/>
        </w:rPr>
      </w:pPr>
      <w:r>
        <w:rPr>
          <w:rFonts w:ascii="Arial" w:hAnsi="Arial" w:cs="Arial"/>
        </w:rPr>
        <w:t>Métodos empíricos causam desperdícios e ineficiência, por isso deve o administrador dedicar-se ao ajuste do processo administrativo para maior produtividade.</w:t>
      </w:r>
    </w:p>
    <w:p w14:paraId="42C0C618" w14:textId="099053AB" w:rsidR="00441428" w:rsidRPr="00965839" w:rsidRDefault="00965839" w:rsidP="003E58FE">
      <w:pPr>
        <w:numPr>
          <w:ilvl w:val="0"/>
          <w:numId w:val="31"/>
        </w:numPr>
        <w:jc w:val="both"/>
        <w:rPr>
          <w:rFonts w:ascii="Arial" w:hAnsi="Arial" w:cs="Arial"/>
        </w:rPr>
      </w:pPr>
      <w:r w:rsidRPr="00965839">
        <w:rPr>
          <w:rFonts w:ascii="Arial" w:hAnsi="Arial" w:cs="Arial"/>
        </w:rPr>
        <w:t>Necessidade da divisão do trabalho em tarefas homogêneas com consequente especialização e permitindo maior controle dentro de uma estrutura piramidal.</w:t>
      </w:r>
    </w:p>
    <w:p w14:paraId="58AD874E" w14:textId="142CB3C0" w:rsidR="00441428" w:rsidRDefault="00441428" w:rsidP="00147C17">
      <w:pPr>
        <w:rPr>
          <w:rFonts w:ascii="Arial" w:hAnsi="Arial" w:cs="Arial"/>
        </w:rPr>
      </w:pPr>
    </w:p>
    <w:p w14:paraId="11F87C42" w14:textId="77777777" w:rsidR="00441428" w:rsidRPr="000205CF" w:rsidRDefault="00441428" w:rsidP="00147C17">
      <w:pPr>
        <w:rPr>
          <w:rFonts w:ascii="Arial" w:hAnsi="Arial" w:cs="Arial"/>
        </w:rPr>
      </w:pPr>
    </w:p>
    <w:p w14:paraId="249E85C5" w14:textId="77777777" w:rsidR="0089240A" w:rsidRPr="000205CF" w:rsidRDefault="00BF32BF" w:rsidP="0089240A">
      <w:pPr>
        <w:rPr>
          <w:rFonts w:ascii="Arial" w:hAnsi="Arial" w:cs="Arial"/>
          <w:b/>
          <w:bCs/>
        </w:rPr>
      </w:pPr>
      <w:r w:rsidRPr="000205CF">
        <w:rPr>
          <w:rFonts w:ascii="Arial" w:hAnsi="Arial" w:cs="Arial"/>
          <w:b/>
          <w:bCs/>
        </w:rPr>
        <w:t xml:space="preserve">TEORIA DAS RELAÇÕES HUMANAS </w:t>
      </w:r>
      <w:r w:rsidR="0089240A" w:rsidRPr="000205CF">
        <w:rPr>
          <w:rFonts w:ascii="Arial" w:hAnsi="Arial" w:cs="Arial"/>
          <w:b/>
          <w:bCs/>
        </w:rPr>
        <w:t>– Principal nome: G. Elton Mayo</w:t>
      </w:r>
    </w:p>
    <w:p w14:paraId="707E937B" w14:textId="77777777" w:rsidR="0089240A" w:rsidRPr="000205CF" w:rsidRDefault="0089240A" w:rsidP="0089240A">
      <w:pPr>
        <w:rPr>
          <w:rFonts w:ascii="Arial" w:hAnsi="Arial" w:cs="Arial"/>
          <w:b/>
          <w:bCs/>
        </w:rPr>
      </w:pPr>
    </w:p>
    <w:p w14:paraId="42ECC95F" w14:textId="77777777" w:rsidR="0089240A" w:rsidRPr="000205CF" w:rsidRDefault="0089240A" w:rsidP="0089240A">
      <w:pPr>
        <w:pStyle w:val="Corpodetexto"/>
        <w:jc w:val="both"/>
        <w:rPr>
          <w:rFonts w:ascii="Arial" w:hAnsi="Arial" w:cs="Arial"/>
        </w:rPr>
      </w:pPr>
      <w:r w:rsidRPr="000205CF">
        <w:rPr>
          <w:rFonts w:ascii="Arial" w:hAnsi="Arial" w:cs="Arial"/>
        </w:rPr>
        <w:tab/>
        <w:t>Georges Elton Mayo – cientista social australiano – chefiou uma experiência em uma fábrica da Western Eletric Company, situada em Chicago, no bairro de Hawthorne. Esta experiência caracterizou-se como um movimento de resposta contrária à Abordagem Clássica da Administração, considerada pelos trabalhadores e sindicatos como uma forma elegante de explorar o trabalho dos operários para benefício dos patrôes. Na época, a alta necessidade de se humanizar e democratizar a Administração nas frentes de trabalho das indústrias, aliado ao desenvolvimento das ciências humanas como a psicologia e a sociologia e as conclusões da Experiência de Hawtorne fez brotar a Teoria das Relações Humanas.</w:t>
      </w:r>
    </w:p>
    <w:p w14:paraId="69615D44" w14:textId="77777777" w:rsidR="00706B17" w:rsidRDefault="0089240A" w:rsidP="0089240A">
      <w:pPr>
        <w:pStyle w:val="Corpodetexto"/>
        <w:jc w:val="both"/>
        <w:rPr>
          <w:rFonts w:ascii="Arial" w:hAnsi="Arial" w:cs="Arial"/>
        </w:rPr>
      </w:pPr>
      <w:r w:rsidRPr="000205CF">
        <w:rPr>
          <w:rFonts w:ascii="Arial" w:hAnsi="Arial" w:cs="Arial"/>
        </w:rPr>
        <w:tab/>
        <w:t>A Experiência de Hawtorne, que ocorre entre 1927 e 1933, tinha por objetivo inicial estudar a fadiga, os acidentes, a rotação do pessoal, e o efeito das condições físicas de trabalho sobre a produtividade dos empregados. Essa experiência foi também motivada por um fenômeno apresentado de forma severa à época na fábrica: conflitos entre empregados e empregadores, apatia, tédio, a alienação, o</w:t>
      </w:r>
      <w:r w:rsidR="0070102C" w:rsidRPr="000205CF">
        <w:rPr>
          <w:rFonts w:ascii="Arial" w:hAnsi="Arial" w:cs="Arial"/>
        </w:rPr>
        <w:t xml:space="preserve"> </w:t>
      </w:r>
      <w:r w:rsidRPr="000205CF">
        <w:rPr>
          <w:rFonts w:ascii="Arial" w:hAnsi="Arial" w:cs="Arial"/>
        </w:rPr>
        <w:t xml:space="preserve">alcoolismo, dentre outros fatores que tornavam difícil a convivência no meio </w:t>
      </w:r>
      <w:r w:rsidR="0070102C" w:rsidRPr="000205CF">
        <w:rPr>
          <w:rFonts w:ascii="Arial" w:hAnsi="Arial" w:cs="Arial"/>
        </w:rPr>
        <w:t>laboral</w:t>
      </w:r>
      <w:r w:rsidRPr="000205CF">
        <w:rPr>
          <w:rFonts w:ascii="Arial" w:hAnsi="Arial" w:cs="Arial"/>
        </w:rPr>
        <w:t>.</w:t>
      </w:r>
      <w:r w:rsidR="00147C17" w:rsidRPr="000205CF">
        <w:rPr>
          <w:rFonts w:ascii="Arial" w:hAnsi="Arial" w:cs="Arial"/>
        </w:rPr>
        <w:t xml:space="preserve"> </w:t>
      </w:r>
      <w:r w:rsidRPr="000205CF">
        <w:rPr>
          <w:rFonts w:ascii="Arial" w:hAnsi="Arial" w:cs="Arial"/>
        </w:rPr>
        <w:t>Esta experiência, na sua primeira fase, pretendia confirmar a influência da iluminação sobre o desempenho dos operários. Nos resultados, os observadores não encontraram correlação direta entre as variáveis, não apresentando comprovação do objetivo inicial, e sim somente a preponderância do fator psicológico ao fisiológico.</w:t>
      </w:r>
      <w:r w:rsidR="00147C17" w:rsidRPr="000205CF">
        <w:rPr>
          <w:rFonts w:ascii="Arial" w:hAnsi="Arial" w:cs="Arial"/>
        </w:rPr>
        <w:t xml:space="preserve"> </w:t>
      </w:r>
    </w:p>
    <w:p w14:paraId="10F62CBD" w14:textId="5743E1A1" w:rsidR="0089240A" w:rsidRPr="000205CF" w:rsidRDefault="00706B17" w:rsidP="0089240A">
      <w:pPr>
        <w:pStyle w:val="Corpodetexto"/>
        <w:jc w:val="both"/>
        <w:rPr>
          <w:rFonts w:ascii="Arial" w:hAnsi="Arial" w:cs="Arial"/>
        </w:rPr>
      </w:pPr>
      <w:r>
        <w:rPr>
          <w:rFonts w:ascii="Arial" w:hAnsi="Arial" w:cs="Arial"/>
        </w:rPr>
        <w:tab/>
      </w:r>
      <w:r w:rsidR="0089240A" w:rsidRPr="000205CF">
        <w:rPr>
          <w:rFonts w:ascii="Arial" w:hAnsi="Arial" w:cs="Arial"/>
        </w:rPr>
        <w:t>Na segunda fase ocorreu o desenvolvimento dos seguintes campos: social, gerado pelo trabalho em equipe; e de liderança: gerado pelos objetivos comuns. As condições da sala experimental permitiam que se trabalhasse com liberdade e menor ansiedade: supervisão branda (sem temor ao supervisor, que passou a desempenhar o papel de orientador); ambiente amistoso e sem pressões, proporcionando um desenvolvimento social e a integração do grupo entre si.</w:t>
      </w:r>
    </w:p>
    <w:p w14:paraId="4F1EFF5D" w14:textId="77777777" w:rsidR="0089240A" w:rsidRPr="000205CF" w:rsidRDefault="0089240A" w:rsidP="0089240A">
      <w:pPr>
        <w:rPr>
          <w:rFonts w:ascii="Arial" w:hAnsi="Arial" w:cs="Arial"/>
        </w:rPr>
      </w:pPr>
    </w:p>
    <w:p w14:paraId="73376F2B" w14:textId="1975174A" w:rsidR="0089240A" w:rsidRDefault="0089240A" w:rsidP="0089240A">
      <w:pPr>
        <w:rPr>
          <w:rFonts w:ascii="Arial" w:hAnsi="Arial" w:cs="Arial"/>
        </w:rPr>
      </w:pPr>
      <w:r w:rsidRPr="000205CF">
        <w:rPr>
          <w:rFonts w:ascii="Arial" w:hAnsi="Arial" w:cs="Arial"/>
        </w:rPr>
        <w:t>Diferenças entre Teoria Clássica e Teoria das Relações Humanas</w:t>
      </w:r>
    </w:p>
    <w:p w14:paraId="3C0B3A30" w14:textId="77777777" w:rsidR="00DD747B" w:rsidRPr="000205CF" w:rsidRDefault="00DD747B" w:rsidP="0089240A">
      <w:pPr>
        <w:rPr>
          <w:rFonts w:ascii="Arial" w:hAnsi="Arial" w:cs="Arial"/>
        </w:rPr>
      </w:pPr>
    </w:p>
    <w:tbl>
      <w:tblPr>
        <w:tblW w:w="0" w:type="auto"/>
        <w:tblInd w:w="-40" w:type="dxa"/>
        <w:tblLayout w:type="fixed"/>
        <w:tblLook w:val="0000" w:firstRow="0" w:lastRow="0" w:firstColumn="0" w:lastColumn="0" w:noHBand="0" w:noVBand="0"/>
      </w:tblPr>
      <w:tblGrid>
        <w:gridCol w:w="4684"/>
        <w:gridCol w:w="5256"/>
      </w:tblGrid>
      <w:tr w:rsidR="0089240A" w:rsidRPr="00F71294" w14:paraId="5B22019E" w14:textId="77777777" w:rsidTr="00F71294">
        <w:tc>
          <w:tcPr>
            <w:tcW w:w="4684" w:type="dxa"/>
            <w:tcBorders>
              <w:top w:val="single" w:sz="4" w:space="0" w:color="000000"/>
              <w:left w:val="single" w:sz="4" w:space="0" w:color="000000"/>
              <w:bottom w:val="single" w:sz="4" w:space="0" w:color="000000"/>
            </w:tcBorders>
          </w:tcPr>
          <w:p w14:paraId="30B0C367" w14:textId="77777777" w:rsidR="0089240A" w:rsidRPr="00F71294" w:rsidRDefault="0089240A" w:rsidP="00BF32BF">
            <w:pPr>
              <w:rPr>
                <w:rFonts w:ascii="Arial" w:hAnsi="Arial" w:cs="Arial"/>
                <w:sz w:val="28"/>
                <w:szCs w:val="28"/>
              </w:rPr>
            </w:pPr>
            <w:r w:rsidRPr="00F71294">
              <w:rPr>
                <w:rFonts w:ascii="Arial" w:hAnsi="Arial" w:cs="Arial"/>
                <w:sz w:val="28"/>
                <w:szCs w:val="28"/>
              </w:rPr>
              <w:t>TEORIA CLÁSSICA</w:t>
            </w:r>
          </w:p>
        </w:tc>
        <w:tc>
          <w:tcPr>
            <w:tcW w:w="5256" w:type="dxa"/>
            <w:tcBorders>
              <w:top w:val="single" w:sz="4" w:space="0" w:color="000000"/>
              <w:left w:val="single" w:sz="4" w:space="0" w:color="000000"/>
              <w:bottom w:val="single" w:sz="4" w:space="0" w:color="000000"/>
              <w:right w:val="single" w:sz="4" w:space="0" w:color="000000"/>
            </w:tcBorders>
          </w:tcPr>
          <w:p w14:paraId="084506C9" w14:textId="77777777" w:rsidR="0089240A" w:rsidRPr="00F71294" w:rsidRDefault="0089240A" w:rsidP="0089240A">
            <w:pPr>
              <w:rPr>
                <w:rFonts w:ascii="Arial" w:hAnsi="Arial" w:cs="Arial"/>
                <w:sz w:val="28"/>
                <w:szCs w:val="28"/>
              </w:rPr>
            </w:pPr>
            <w:r w:rsidRPr="00F71294">
              <w:rPr>
                <w:rFonts w:ascii="Arial" w:hAnsi="Arial" w:cs="Arial"/>
                <w:sz w:val="28"/>
                <w:szCs w:val="28"/>
              </w:rPr>
              <w:t>TEORIA DAS RELAÇÕES HUMANAS</w:t>
            </w:r>
          </w:p>
        </w:tc>
      </w:tr>
      <w:tr w:rsidR="0089240A" w:rsidRPr="00F71294" w14:paraId="3C60291F" w14:textId="77777777" w:rsidTr="00F71294">
        <w:tc>
          <w:tcPr>
            <w:tcW w:w="4684" w:type="dxa"/>
            <w:tcBorders>
              <w:top w:val="single" w:sz="4" w:space="0" w:color="000000"/>
              <w:left w:val="single" w:sz="4" w:space="0" w:color="000000"/>
              <w:bottom w:val="single" w:sz="4" w:space="0" w:color="000000"/>
            </w:tcBorders>
          </w:tcPr>
          <w:p w14:paraId="42A4F7DE" w14:textId="77777777" w:rsidR="0089240A" w:rsidRPr="00F71294" w:rsidRDefault="0089240A" w:rsidP="0089240A">
            <w:pPr>
              <w:snapToGrid w:val="0"/>
              <w:rPr>
                <w:rFonts w:ascii="Arial" w:hAnsi="Arial" w:cs="Arial"/>
                <w:sz w:val="28"/>
                <w:szCs w:val="28"/>
              </w:rPr>
            </w:pPr>
            <w:r w:rsidRPr="00F71294">
              <w:rPr>
                <w:rFonts w:ascii="Arial" w:hAnsi="Arial" w:cs="Arial"/>
                <w:sz w:val="28"/>
                <w:szCs w:val="28"/>
              </w:rPr>
              <w:t>Trata a organização como máquina</w:t>
            </w:r>
          </w:p>
        </w:tc>
        <w:tc>
          <w:tcPr>
            <w:tcW w:w="5256" w:type="dxa"/>
            <w:tcBorders>
              <w:top w:val="single" w:sz="4" w:space="0" w:color="000000"/>
              <w:left w:val="single" w:sz="4" w:space="0" w:color="000000"/>
              <w:bottom w:val="single" w:sz="4" w:space="0" w:color="000000"/>
              <w:right w:val="single" w:sz="4" w:space="0" w:color="000000"/>
            </w:tcBorders>
          </w:tcPr>
          <w:p w14:paraId="4DC5E7F3" w14:textId="77777777" w:rsidR="0089240A" w:rsidRPr="00F71294" w:rsidRDefault="0089240A" w:rsidP="0089240A">
            <w:pPr>
              <w:snapToGrid w:val="0"/>
              <w:rPr>
                <w:rFonts w:ascii="Arial" w:hAnsi="Arial" w:cs="Arial"/>
                <w:sz w:val="28"/>
                <w:szCs w:val="28"/>
              </w:rPr>
            </w:pPr>
            <w:r w:rsidRPr="00F71294">
              <w:rPr>
                <w:rFonts w:ascii="Arial" w:hAnsi="Arial" w:cs="Arial"/>
                <w:sz w:val="28"/>
                <w:szCs w:val="28"/>
              </w:rPr>
              <w:t>Trata a organização como grupo de pessoas</w:t>
            </w:r>
          </w:p>
        </w:tc>
      </w:tr>
      <w:tr w:rsidR="0089240A" w:rsidRPr="00F71294" w14:paraId="5EBE86F7" w14:textId="77777777" w:rsidTr="00F71294">
        <w:tc>
          <w:tcPr>
            <w:tcW w:w="4684" w:type="dxa"/>
            <w:tcBorders>
              <w:top w:val="single" w:sz="4" w:space="0" w:color="000000"/>
              <w:left w:val="single" w:sz="4" w:space="0" w:color="000000"/>
              <w:bottom w:val="single" w:sz="4" w:space="0" w:color="000000"/>
            </w:tcBorders>
          </w:tcPr>
          <w:p w14:paraId="50166DEA" w14:textId="77777777" w:rsidR="0089240A" w:rsidRPr="00F71294" w:rsidRDefault="0089240A" w:rsidP="0089240A">
            <w:pPr>
              <w:snapToGrid w:val="0"/>
              <w:rPr>
                <w:rFonts w:ascii="Arial" w:hAnsi="Arial" w:cs="Arial"/>
                <w:sz w:val="28"/>
                <w:szCs w:val="28"/>
              </w:rPr>
            </w:pPr>
            <w:r w:rsidRPr="00F71294">
              <w:rPr>
                <w:rFonts w:ascii="Arial" w:hAnsi="Arial" w:cs="Arial"/>
                <w:sz w:val="28"/>
                <w:szCs w:val="28"/>
              </w:rPr>
              <w:t>Enfatiza tarefas e tecnologia</w:t>
            </w:r>
          </w:p>
        </w:tc>
        <w:tc>
          <w:tcPr>
            <w:tcW w:w="5256" w:type="dxa"/>
            <w:tcBorders>
              <w:top w:val="single" w:sz="4" w:space="0" w:color="000000"/>
              <w:left w:val="single" w:sz="4" w:space="0" w:color="000000"/>
              <w:bottom w:val="single" w:sz="4" w:space="0" w:color="000000"/>
              <w:right w:val="single" w:sz="4" w:space="0" w:color="000000"/>
            </w:tcBorders>
          </w:tcPr>
          <w:p w14:paraId="07839A2E" w14:textId="77777777" w:rsidR="0089240A" w:rsidRPr="00F71294" w:rsidRDefault="0089240A" w:rsidP="0089240A">
            <w:pPr>
              <w:snapToGrid w:val="0"/>
              <w:rPr>
                <w:rFonts w:ascii="Arial" w:hAnsi="Arial" w:cs="Arial"/>
                <w:sz w:val="28"/>
                <w:szCs w:val="28"/>
              </w:rPr>
            </w:pPr>
            <w:r w:rsidRPr="00F71294">
              <w:rPr>
                <w:rFonts w:ascii="Arial" w:hAnsi="Arial" w:cs="Arial"/>
                <w:sz w:val="28"/>
                <w:szCs w:val="28"/>
              </w:rPr>
              <w:t>Enfatiza pessoas</w:t>
            </w:r>
          </w:p>
        </w:tc>
      </w:tr>
      <w:tr w:rsidR="0089240A" w:rsidRPr="00F71294" w14:paraId="2399F5D2" w14:textId="77777777" w:rsidTr="00F71294">
        <w:tc>
          <w:tcPr>
            <w:tcW w:w="4684" w:type="dxa"/>
            <w:tcBorders>
              <w:top w:val="single" w:sz="4" w:space="0" w:color="000000"/>
              <w:left w:val="single" w:sz="4" w:space="0" w:color="000000"/>
              <w:bottom w:val="single" w:sz="4" w:space="0" w:color="000000"/>
            </w:tcBorders>
          </w:tcPr>
          <w:p w14:paraId="4E4C8AAB" w14:textId="77777777" w:rsidR="0089240A" w:rsidRPr="00F71294" w:rsidRDefault="0089240A" w:rsidP="0089240A">
            <w:pPr>
              <w:snapToGrid w:val="0"/>
              <w:rPr>
                <w:rFonts w:ascii="Arial" w:hAnsi="Arial" w:cs="Arial"/>
                <w:sz w:val="28"/>
                <w:szCs w:val="28"/>
              </w:rPr>
            </w:pPr>
            <w:r w:rsidRPr="00F71294">
              <w:rPr>
                <w:rFonts w:ascii="Arial" w:hAnsi="Arial" w:cs="Arial"/>
                <w:sz w:val="28"/>
                <w:szCs w:val="28"/>
              </w:rPr>
              <w:t>Inspirada em sistemas de engenharia</w:t>
            </w:r>
          </w:p>
        </w:tc>
        <w:tc>
          <w:tcPr>
            <w:tcW w:w="5256" w:type="dxa"/>
            <w:tcBorders>
              <w:top w:val="single" w:sz="4" w:space="0" w:color="000000"/>
              <w:left w:val="single" w:sz="4" w:space="0" w:color="000000"/>
              <w:bottom w:val="single" w:sz="4" w:space="0" w:color="000000"/>
              <w:right w:val="single" w:sz="4" w:space="0" w:color="000000"/>
            </w:tcBorders>
          </w:tcPr>
          <w:p w14:paraId="6970B343" w14:textId="77777777" w:rsidR="0089240A" w:rsidRPr="00F71294" w:rsidRDefault="0089240A" w:rsidP="0089240A">
            <w:pPr>
              <w:snapToGrid w:val="0"/>
              <w:rPr>
                <w:rFonts w:ascii="Arial" w:hAnsi="Arial" w:cs="Arial"/>
                <w:sz w:val="28"/>
                <w:szCs w:val="28"/>
              </w:rPr>
            </w:pPr>
            <w:r w:rsidRPr="00F71294">
              <w:rPr>
                <w:rFonts w:ascii="Arial" w:hAnsi="Arial" w:cs="Arial"/>
                <w:sz w:val="28"/>
                <w:szCs w:val="28"/>
              </w:rPr>
              <w:t>Inspirada em sistemas de psicologia</w:t>
            </w:r>
          </w:p>
        </w:tc>
      </w:tr>
      <w:tr w:rsidR="0089240A" w:rsidRPr="00F71294" w14:paraId="1B29404B" w14:textId="77777777" w:rsidTr="00F71294">
        <w:tc>
          <w:tcPr>
            <w:tcW w:w="4684" w:type="dxa"/>
            <w:tcBorders>
              <w:top w:val="single" w:sz="4" w:space="0" w:color="000000"/>
              <w:left w:val="single" w:sz="4" w:space="0" w:color="000000"/>
              <w:bottom w:val="single" w:sz="4" w:space="0" w:color="000000"/>
            </w:tcBorders>
          </w:tcPr>
          <w:p w14:paraId="64784304" w14:textId="77777777" w:rsidR="0089240A" w:rsidRPr="00F71294" w:rsidRDefault="0089240A" w:rsidP="0089240A">
            <w:pPr>
              <w:snapToGrid w:val="0"/>
              <w:rPr>
                <w:rFonts w:ascii="Arial" w:hAnsi="Arial" w:cs="Arial"/>
                <w:sz w:val="28"/>
                <w:szCs w:val="28"/>
              </w:rPr>
            </w:pPr>
            <w:r w:rsidRPr="00F71294">
              <w:rPr>
                <w:rFonts w:ascii="Arial" w:hAnsi="Arial" w:cs="Arial"/>
                <w:sz w:val="28"/>
                <w:szCs w:val="28"/>
              </w:rPr>
              <w:t>Autoridade centralizada</w:t>
            </w:r>
          </w:p>
        </w:tc>
        <w:tc>
          <w:tcPr>
            <w:tcW w:w="5256" w:type="dxa"/>
            <w:tcBorders>
              <w:top w:val="single" w:sz="4" w:space="0" w:color="000000"/>
              <w:left w:val="single" w:sz="4" w:space="0" w:color="000000"/>
              <w:bottom w:val="single" w:sz="4" w:space="0" w:color="000000"/>
              <w:right w:val="single" w:sz="4" w:space="0" w:color="000000"/>
            </w:tcBorders>
          </w:tcPr>
          <w:p w14:paraId="74AFE676" w14:textId="77777777" w:rsidR="0089240A" w:rsidRPr="00F71294" w:rsidRDefault="0089240A" w:rsidP="0089240A">
            <w:pPr>
              <w:snapToGrid w:val="0"/>
              <w:rPr>
                <w:rFonts w:ascii="Arial" w:hAnsi="Arial" w:cs="Arial"/>
                <w:sz w:val="28"/>
                <w:szCs w:val="28"/>
              </w:rPr>
            </w:pPr>
            <w:r w:rsidRPr="00F71294">
              <w:rPr>
                <w:rFonts w:ascii="Arial" w:hAnsi="Arial" w:cs="Arial"/>
                <w:sz w:val="28"/>
                <w:szCs w:val="28"/>
              </w:rPr>
              <w:t>Delegação de autoridade</w:t>
            </w:r>
          </w:p>
        </w:tc>
      </w:tr>
      <w:tr w:rsidR="0089240A" w:rsidRPr="00F71294" w14:paraId="2DE5C974" w14:textId="77777777" w:rsidTr="00F71294">
        <w:tc>
          <w:tcPr>
            <w:tcW w:w="4684" w:type="dxa"/>
            <w:tcBorders>
              <w:top w:val="single" w:sz="4" w:space="0" w:color="000000"/>
              <w:left w:val="single" w:sz="4" w:space="0" w:color="000000"/>
              <w:bottom w:val="single" w:sz="4" w:space="0" w:color="000000"/>
            </w:tcBorders>
          </w:tcPr>
          <w:p w14:paraId="189447CD" w14:textId="77777777" w:rsidR="0089240A" w:rsidRPr="00F71294" w:rsidRDefault="0089240A" w:rsidP="0089240A">
            <w:pPr>
              <w:snapToGrid w:val="0"/>
              <w:rPr>
                <w:rFonts w:ascii="Arial" w:hAnsi="Arial" w:cs="Arial"/>
                <w:sz w:val="28"/>
                <w:szCs w:val="28"/>
              </w:rPr>
            </w:pPr>
            <w:r w:rsidRPr="00F71294">
              <w:rPr>
                <w:rFonts w:ascii="Arial" w:hAnsi="Arial" w:cs="Arial"/>
                <w:sz w:val="28"/>
                <w:szCs w:val="28"/>
              </w:rPr>
              <w:t>Linhas claras de autoridade</w:t>
            </w:r>
          </w:p>
        </w:tc>
        <w:tc>
          <w:tcPr>
            <w:tcW w:w="5256" w:type="dxa"/>
            <w:tcBorders>
              <w:top w:val="single" w:sz="4" w:space="0" w:color="000000"/>
              <w:left w:val="single" w:sz="4" w:space="0" w:color="000000"/>
              <w:bottom w:val="single" w:sz="4" w:space="0" w:color="000000"/>
              <w:right w:val="single" w:sz="4" w:space="0" w:color="000000"/>
            </w:tcBorders>
          </w:tcPr>
          <w:p w14:paraId="0B93530D" w14:textId="77777777" w:rsidR="0089240A" w:rsidRPr="00F71294" w:rsidRDefault="0089240A" w:rsidP="0089240A">
            <w:pPr>
              <w:snapToGrid w:val="0"/>
              <w:rPr>
                <w:rFonts w:ascii="Arial" w:hAnsi="Arial" w:cs="Arial"/>
                <w:sz w:val="28"/>
                <w:szCs w:val="28"/>
              </w:rPr>
            </w:pPr>
            <w:r w:rsidRPr="00F71294">
              <w:rPr>
                <w:rFonts w:ascii="Arial" w:hAnsi="Arial" w:cs="Arial"/>
                <w:sz w:val="28"/>
                <w:szCs w:val="28"/>
              </w:rPr>
              <w:t>Autonomia ao empregado</w:t>
            </w:r>
          </w:p>
        </w:tc>
      </w:tr>
      <w:tr w:rsidR="0089240A" w:rsidRPr="00F71294" w14:paraId="241B6B76" w14:textId="77777777" w:rsidTr="00F71294">
        <w:tc>
          <w:tcPr>
            <w:tcW w:w="4684" w:type="dxa"/>
            <w:tcBorders>
              <w:top w:val="single" w:sz="4" w:space="0" w:color="000000"/>
              <w:left w:val="single" w:sz="4" w:space="0" w:color="000000"/>
              <w:bottom w:val="single" w:sz="4" w:space="0" w:color="000000"/>
            </w:tcBorders>
          </w:tcPr>
          <w:p w14:paraId="636E35AA" w14:textId="77777777" w:rsidR="0089240A" w:rsidRPr="00F71294" w:rsidRDefault="0089240A" w:rsidP="0089240A">
            <w:pPr>
              <w:snapToGrid w:val="0"/>
              <w:rPr>
                <w:rFonts w:ascii="Arial" w:hAnsi="Arial" w:cs="Arial"/>
                <w:sz w:val="28"/>
                <w:szCs w:val="28"/>
              </w:rPr>
            </w:pPr>
            <w:r w:rsidRPr="00F71294">
              <w:rPr>
                <w:rFonts w:ascii="Arial" w:hAnsi="Arial" w:cs="Arial"/>
                <w:sz w:val="28"/>
                <w:szCs w:val="28"/>
              </w:rPr>
              <w:t>Especialização e competência técnica</w:t>
            </w:r>
          </w:p>
        </w:tc>
        <w:tc>
          <w:tcPr>
            <w:tcW w:w="5256" w:type="dxa"/>
            <w:tcBorders>
              <w:top w:val="single" w:sz="4" w:space="0" w:color="000000"/>
              <w:left w:val="single" w:sz="4" w:space="0" w:color="000000"/>
              <w:bottom w:val="single" w:sz="4" w:space="0" w:color="000000"/>
              <w:right w:val="single" w:sz="4" w:space="0" w:color="000000"/>
            </w:tcBorders>
          </w:tcPr>
          <w:p w14:paraId="160DA263" w14:textId="77777777" w:rsidR="0089240A" w:rsidRPr="00F71294" w:rsidRDefault="0089240A" w:rsidP="0089240A">
            <w:pPr>
              <w:snapToGrid w:val="0"/>
              <w:rPr>
                <w:rFonts w:ascii="Arial" w:hAnsi="Arial" w:cs="Arial"/>
                <w:sz w:val="28"/>
                <w:szCs w:val="28"/>
              </w:rPr>
            </w:pPr>
            <w:r w:rsidRPr="00F71294">
              <w:rPr>
                <w:rFonts w:ascii="Arial" w:hAnsi="Arial" w:cs="Arial"/>
                <w:sz w:val="28"/>
                <w:szCs w:val="28"/>
              </w:rPr>
              <w:t>Confiança e abertura</w:t>
            </w:r>
          </w:p>
        </w:tc>
      </w:tr>
    </w:tbl>
    <w:p w14:paraId="657D4FE5" w14:textId="02F00CD7" w:rsidR="0089240A" w:rsidRDefault="00BF32BF" w:rsidP="00BF32BF">
      <w:pPr>
        <w:pStyle w:val="Contedodatabela"/>
        <w:tabs>
          <w:tab w:val="left" w:pos="1440"/>
        </w:tabs>
        <w:spacing w:after="283"/>
        <w:rPr>
          <w:rFonts w:ascii="Arial" w:hAnsi="Arial" w:cs="Arial"/>
          <w:b/>
          <w:bCs/>
        </w:rPr>
      </w:pPr>
      <w:r w:rsidRPr="000205CF">
        <w:rPr>
          <w:rFonts w:ascii="Arial" w:hAnsi="Arial" w:cs="Arial"/>
          <w:b/>
          <w:bCs/>
        </w:rPr>
        <w:lastRenderedPageBreak/>
        <w:t xml:space="preserve">TEORIA COMPORTAMENTALISTA </w:t>
      </w:r>
      <w:r w:rsidR="0089240A" w:rsidRPr="000205CF">
        <w:rPr>
          <w:rFonts w:ascii="Arial" w:hAnsi="Arial" w:cs="Arial"/>
          <w:b/>
          <w:bCs/>
        </w:rPr>
        <w:t>- Principais nomes:</w:t>
      </w:r>
    </w:p>
    <w:p w14:paraId="6B3471DF" w14:textId="3AE3CF87" w:rsidR="00F71294" w:rsidRDefault="00F71294" w:rsidP="0089240A">
      <w:pPr>
        <w:rPr>
          <w:rFonts w:ascii="Arial" w:hAnsi="Arial" w:cs="Arial"/>
          <w:b/>
          <w:bCs/>
        </w:rPr>
      </w:pPr>
      <w:r>
        <w:rPr>
          <w:rFonts w:ascii="Arial" w:hAnsi="Arial" w:cs="Arial"/>
          <w:b/>
          <w:bCs/>
        </w:rPr>
        <w:t>Herbert Simon – Descobre que o comportamento pode ser pesquisado cientificamente</w:t>
      </w:r>
    </w:p>
    <w:p w14:paraId="509D35D3" w14:textId="3A26B9F1" w:rsidR="00F71294" w:rsidRDefault="00F71294" w:rsidP="0089240A">
      <w:pPr>
        <w:rPr>
          <w:rFonts w:ascii="Arial" w:hAnsi="Arial" w:cs="Arial"/>
          <w:b/>
          <w:bCs/>
        </w:rPr>
      </w:pPr>
    </w:p>
    <w:p w14:paraId="6050E3E3" w14:textId="16761786" w:rsidR="00F71294" w:rsidRDefault="00F71294" w:rsidP="00F71294">
      <w:pPr>
        <w:pStyle w:val="NormalWeb"/>
        <w:shd w:val="clear" w:color="auto" w:fill="FFFFFF"/>
        <w:spacing w:before="0" w:beforeAutospacing="0" w:after="0" w:afterAutospacing="0"/>
        <w:jc w:val="both"/>
        <w:rPr>
          <w:rFonts w:ascii="Arial" w:hAnsi="Arial" w:cs="Arial"/>
        </w:rPr>
      </w:pPr>
      <w:r>
        <w:rPr>
          <w:rFonts w:ascii="Arial" w:hAnsi="Arial" w:cs="Arial"/>
        </w:rPr>
        <w:tab/>
      </w:r>
      <w:r w:rsidRPr="00F71294">
        <w:rPr>
          <w:rFonts w:ascii="Arial" w:hAnsi="Arial" w:cs="Arial"/>
        </w:rPr>
        <w:t>O economista foi o primeiro a caracterizar os processos administrativos como processos decisórios. Na obra “Comportamento Administrativo: estudo dos processos decisórios nas organizações administrativas”, Simon analisa o</w:t>
      </w:r>
      <w:r w:rsidRPr="00F71294">
        <w:rPr>
          <w:rStyle w:val="Forte"/>
          <w:rFonts w:ascii="Arial" w:hAnsi="Arial" w:cs="Arial"/>
        </w:rPr>
        <w:t> papel da racionalidade das decisões administrativas</w:t>
      </w:r>
      <w:r w:rsidRPr="00F71294">
        <w:rPr>
          <w:rFonts w:ascii="Arial" w:hAnsi="Arial" w:cs="Arial"/>
        </w:rPr>
        <w:t>, a estrutura da escolha racional humana, ou seja, o modo como o indivíduo decide para, a partir desse ponto, estudar a estrutura e o funcionamento da organização, descrevendo em seguida o trabalho do administrador.</w:t>
      </w:r>
    </w:p>
    <w:p w14:paraId="1B8EAAE9" w14:textId="4B713EF4" w:rsidR="00F71294" w:rsidRPr="00F71294" w:rsidRDefault="00D821ED" w:rsidP="00F71294">
      <w:pPr>
        <w:pStyle w:val="NormalWeb"/>
        <w:shd w:val="clear" w:color="auto" w:fill="FFFFFF"/>
        <w:spacing w:before="0" w:beforeAutospacing="0" w:after="0" w:afterAutospacing="0"/>
        <w:jc w:val="both"/>
        <w:rPr>
          <w:rFonts w:ascii="Arial" w:hAnsi="Arial" w:cs="Arial"/>
        </w:rPr>
      </w:pPr>
      <w:r>
        <w:rPr>
          <w:rFonts w:ascii="Arial" w:hAnsi="Arial" w:cs="Arial"/>
        </w:rPr>
        <w:tab/>
      </w:r>
      <w:r w:rsidR="00F71294" w:rsidRPr="00F71294">
        <w:rPr>
          <w:rFonts w:ascii="Arial" w:hAnsi="Arial" w:cs="Arial"/>
        </w:rPr>
        <w:t>Para Simon, a definição do que é administração (a arte de conseguir realizar as coisas) faz com que se dê maior ênfase aos métodos e ao que é feito e pouco destaque às escolhas que antecedem a ação, isto é, “a determinação do que se deve fazer”. Existe a </w:t>
      </w:r>
      <w:r w:rsidR="00F71294" w:rsidRPr="00F71294">
        <w:rPr>
          <w:rStyle w:val="Forte"/>
          <w:rFonts w:ascii="Arial" w:hAnsi="Arial" w:cs="Arial"/>
        </w:rPr>
        <w:t>preocupação em descrever orientações que possibilitem uma ação</w:t>
      </w:r>
      <w:r w:rsidR="00F71294" w:rsidRPr="00F71294">
        <w:rPr>
          <w:rFonts w:ascii="Arial" w:hAnsi="Arial" w:cs="Arial"/>
        </w:rPr>
        <w:t> coordenada dos indivíduos para realização de uma tarefa, mas não em elaborar princípios que orientem a escolha que antecede à ação. Para Simon, uma teoria geral da administração não deve incluir apenas princípios que assegurem uma ação efetiva, mas também, princípios de organização, que assegurem decisões corretas.</w:t>
      </w:r>
    </w:p>
    <w:p w14:paraId="187D2C5B" w14:textId="151B5CA7" w:rsidR="00F71294" w:rsidRDefault="00F71294" w:rsidP="0089240A">
      <w:pPr>
        <w:rPr>
          <w:rFonts w:ascii="Arial" w:hAnsi="Arial" w:cs="Arial"/>
          <w:b/>
          <w:bCs/>
        </w:rPr>
      </w:pPr>
    </w:p>
    <w:p w14:paraId="136EFA82" w14:textId="7BE7FB43" w:rsidR="0089240A" w:rsidRPr="000205CF" w:rsidRDefault="0089240A" w:rsidP="0089240A">
      <w:pPr>
        <w:rPr>
          <w:rFonts w:ascii="Arial" w:hAnsi="Arial" w:cs="Arial"/>
          <w:b/>
          <w:bCs/>
        </w:rPr>
      </w:pPr>
      <w:r w:rsidRPr="000205CF">
        <w:rPr>
          <w:rFonts w:ascii="Arial" w:hAnsi="Arial" w:cs="Arial"/>
          <w:b/>
          <w:bCs/>
        </w:rPr>
        <w:t>A. Maslow – Pirâmide das necessidades humanas</w:t>
      </w:r>
    </w:p>
    <w:p w14:paraId="238CF970" w14:textId="77777777" w:rsidR="0089240A" w:rsidRPr="000205CF" w:rsidRDefault="0089240A" w:rsidP="0089240A">
      <w:pPr>
        <w:rPr>
          <w:rFonts w:ascii="Arial" w:hAnsi="Arial" w:cs="Arial"/>
        </w:rPr>
      </w:pPr>
    </w:p>
    <w:p w14:paraId="7249F79B" w14:textId="4450B732" w:rsidR="0089240A" w:rsidRPr="000205CF" w:rsidRDefault="0089240A" w:rsidP="00BF32BF">
      <w:pPr>
        <w:jc w:val="both"/>
        <w:rPr>
          <w:rFonts w:ascii="Arial" w:hAnsi="Arial" w:cs="Arial"/>
        </w:rPr>
      </w:pPr>
      <w:r w:rsidRPr="000205CF">
        <w:rPr>
          <w:rFonts w:ascii="Arial" w:hAnsi="Arial" w:cs="Arial"/>
        </w:rPr>
        <w:tab/>
        <w:t xml:space="preserve">Abraham Maslow sugeriu que muito do comportamento do ser humano pode ser explicado pelas suas necessidades e pelos seus desejos. Quando uma necessidade, em particular se torna ativa, ela pode ser considerada um estímulo à ação e uma impulsionadora das atividades do indivíduo. Essa necessidade determina o que passa a ser importante para o indivíduo e molda o seu comportamento como tal. Na teoria de Maslow, portanto, as necessidades se constituem em fontes de motivação. </w:t>
      </w:r>
    </w:p>
    <w:p w14:paraId="74EC7B72" w14:textId="74A86BAC" w:rsidR="0089240A" w:rsidRPr="000205CF" w:rsidRDefault="0089240A" w:rsidP="00BF32BF">
      <w:pPr>
        <w:jc w:val="both"/>
        <w:rPr>
          <w:rFonts w:ascii="Arial" w:hAnsi="Arial" w:cs="Arial"/>
        </w:rPr>
      </w:pPr>
      <w:r w:rsidRPr="000205CF">
        <w:rPr>
          <w:rFonts w:ascii="Arial" w:hAnsi="Arial" w:cs="Arial"/>
        </w:rPr>
        <w:tab/>
        <w:t>A ação é intencionalmente voltada para um objeto ou objetivo que aliviará a tensão interior. A teoria de Maslow sobre o comportamento motivado, por analogia, poderia ser utilizada para entendermos um pouco melhor os clientes das organizações. Poderíamos dizer que o ato de comprar um produto ou serviço é motivado por uma tensão interna no nosso cliente, gerada por uma necessidade. Após a compra do produto ou serviço, essa tensão é aliviada.</w:t>
      </w:r>
      <w:r w:rsidR="00D821ED">
        <w:rPr>
          <w:rFonts w:ascii="Arial" w:hAnsi="Arial" w:cs="Arial"/>
        </w:rPr>
        <w:t xml:space="preserve"> </w:t>
      </w:r>
      <w:r w:rsidRPr="000205CF">
        <w:rPr>
          <w:rFonts w:ascii="Arial" w:hAnsi="Arial" w:cs="Arial"/>
        </w:rPr>
        <w:t>É importante lembrar que, embora a necessidade seja o grande motor da decisão racional da compra, o desejo, de cunho marcadamente emocional, desempenha um papel extraordinariamente importante no processo de compra. É fácil perceber que podemos deixar de comprar algo que necessitamos se não o desejarmos no momento. Também compramos coisas que não necessitamos quando assim o desejamos.</w:t>
      </w:r>
    </w:p>
    <w:p w14:paraId="2F48B2DC" w14:textId="77777777" w:rsidR="0089240A" w:rsidRPr="000205CF" w:rsidRDefault="0089240A" w:rsidP="00BF32BF">
      <w:pPr>
        <w:jc w:val="both"/>
        <w:rPr>
          <w:rFonts w:ascii="Arial" w:hAnsi="Arial" w:cs="Arial"/>
        </w:rPr>
      </w:pPr>
      <w:r w:rsidRPr="000205CF">
        <w:rPr>
          <w:rFonts w:ascii="Arial" w:hAnsi="Arial" w:cs="Arial"/>
        </w:rPr>
        <w:tab/>
        <w:t>O comportamento humano é explicado por Maslow através de cinco níveis de necessidades. Estas necessidades são dispostas em ordem hierárquica, desde as mais primárias e imaturas (tendo em vista o tipo de comportamento que estimulam) até as mais civilizadas e maduras.</w:t>
      </w:r>
    </w:p>
    <w:p w14:paraId="5FD74A95" w14:textId="22DC9245" w:rsidR="0089240A" w:rsidRPr="000205CF" w:rsidRDefault="00C5072D" w:rsidP="0089240A">
      <w:pPr>
        <w:rPr>
          <w:rFonts w:ascii="Arial" w:hAnsi="Arial" w:cs="Arial"/>
        </w:rPr>
      </w:pPr>
      <w:r>
        <w:rPr>
          <w:rFonts w:ascii="Arial" w:hAnsi="Arial" w:cs="Arial"/>
          <w:noProof/>
          <w:lang w:eastAsia="pt-BR"/>
        </w:rPr>
        <w:pict w14:anchorId="6D5551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rc_mi" o:spid="_x0000_i1025" type="#_x0000_t75" alt="http://direitocoletivoejusto.files.wordpress.com/2012/04/maslow.gif" style="width:468pt;height:172.5pt;visibility:visible">
            <v:imagedata r:id="rId7" o:title="maslow"/>
          </v:shape>
        </w:pict>
      </w:r>
    </w:p>
    <w:p w14:paraId="61551669" w14:textId="77777777" w:rsidR="0089240A" w:rsidRPr="000205CF" w:rsidRDefault="0089240A" w:rsidP="0089240A">
      <w:pPr>
        <w:rPr>
          <w:rFonts w:ascii="Arial" w:hAnsi="Arial" w:cs="Arial"/>
        </w:rPr>
      </w:pPr>
    </w:p>
    <w:p w14:paraId="5C17C130" w14:textId="77777777" w:rsidR="0089240A" w:rsidRPr="000205CF" w:rsidRDefault="0089240A" w:rsidP="0089240A">
      <w:pPr>
        <w:rPr>
          <w:rFonts w:ascii="Arial" w:hAnsi="Arial" w:cs="Arial"/>
          <w:b/>
          <w:bCs/>
        </w:rPr>
      </w:pPr>
      <w:r w:rsidRPr="000205CF">
        <w:rPr>
          <w:rFonts w:ascii="Arial" w:hAnsi="Arial" w:cs="Arial"/>
          <w:b/>
          <w:bCs/>
        </w:rPr>
        <w:lastRenderedPageBreak/>
        <w:t>F. Herzberg – Teoria dos dois fatores</w:t>
      </w:r>
    </w:p>
    <w:p w14:paraId="165B3CE2" w14:textId="77777777" w:rsidR="0089240A" w:rsidRPr="000205CF" w:rsidRDefault="0089240A" w:rsidP="0089240A">
      <w:pPr>
        <w:rPr>
          <w:rFonts w:ascii="Arial" w:hAnsi="Arial" w:cs="Arial"/>
          <w:b/>
          <w:bCs/>
        </w:rPr>
      </w:pPr>
    </w:p>
    <w:p w14:paraId="453B79E6" w14:textId="77777777" w:rsidR="0089240A" w:rsidRPr="000205CF" w:rsidRDefault="0089240A" w:rsidP="0089240A">
      <w:pPr>
        <w:jc w:val="both"/>
        <w:rPr>
          <w:rFonts w:ascii="Arial" w:hAnsi="Arial" w:cs="Arial"/>
        </w:rPr>
      </w:pPr>
      <w:r w:rsidRPr="000205CF">
        <w:rPr>
          <w:rFonts w:ascii="Arial" w:hAnsi="Arial" w:cs="Arial"/>
        </w:rPr>
        <w:tab/>
        <w:t>Frederick Herzberg foi o autor da "Teoria dos Dois Fatores" que aborda a situação de motivação e satisfação das pessoas. Nesta teoria Herzberg verificou e evidenciou através de muitos estudos práticos a presença de que dois fatores distintos devem ser considerados na satisfação do cargo; são eles: os Fatores Higiênicos e os Motivacionais.</w:t>
      </w:r>
    </w:p>
    <w:p w14:paraId="0EEBA4C0" w14:textId="77777777" w:rsidR="0089240A" w:rsidRPr="000205CF" w:rsidRDefault="0089240A" w:rsidP="0089240A">
      <w:pPr>
        <w:jc w:val="both"/>
        <w:rPr>
          <w:rFonts w:ascii="Arial" w:hAnsi="Arial" w:cs="Arial"/>
        </w:rPr>
      </w:pPr>
      <w:r w:rsidRPr="000205CF">
        <w:rPr>
          <w:rStyle w:val="Forte"/>
          <w:rFonts w:ascii="Arial" w:hAnsi="Arial" w:cs="Arial"/>
        </w:rPr>
        <w:tab/>
      </w:r>
      <w:r w:rsidRPr="000205CF">
        <w:rPr>
          <w:rStyle w:val="Forte"/>
          <w:rFonts w:ascii="Arial" w:hAnsi="Arial" w:cs="Arial"/>
          <w:b w:val="0"/>
          <w:bCs w:val="0"/>
        </w:rPr>
        <w:t>Fatores higiênicos:</w:t>
      </w:r>
      <w:r w:rsidRPr="000205CF">
        <w:rPr>
          <w:rFonts w:ascii="Arial" w:hAnsi="Arial" w:cs="Arial"/>
        </w:rPr>
        <w:t xml:space="preserve"> referem-se às condições que rodeiam o empregado enquanto trabalha, englobado as condições físicas e ambientais de trabalho. Constituem os fatores tradicionalmente utilizados pelas organizações para obter motivação dos empregados. O que para Herzberg é um fator bastante limitado em sua capacidade de influenciar o comportamento dos empregados. A expressão “higiene” reflete seu caráter preventivo, profilático e necessário. De acordo com as pesquisas de Herzberg, quando os fatores higiênicos são ótimos, eles apenas evitam insatisfação. E quando precários eles provocam a insatisfação dos empregados.</w:t>
      </w:r>
    </w:p>
    <w:p w14:paraId="2E704202" w14:textId="77777777" w:rsidR="0089240A" w:rsidRPr="000205CF" w:rsidRDefault="0089240A" w:rsidP="0089240A">
      <w:pPr>
        <w:jc w:val="both"/>
        <w:rPr>
          <w:rFonts w:ascii="Arial" w:hAnsi="Arial" w:cs="Arial"/>
        </w:rPr>
      </w:pPr>
      <w:r w:rsidRPr="000205CF">
        <w:rPr>
          <w:rStyle w:val="Forte"/>
          <w:rFonts w:ascii="Arial" w:hAnsi="Arial" w:cs="Arial"/>
        </w:rPr>
        <w:tab/>
      </w:r>
      <w:r w:rsidRPr="000205CF">
        <w:rPr>
          <w:rStyle w:val="Forte"/>
          <w:rFonts w:ascii="Arial" w:hAnsi="Arial" w:cs="Arial"/>
          <w:b w:val="0"/>
          <w:bCs w:val="0"/>
        </w:rPr>
        <w:t>Fatores motivadores:</w:t>
      </w:r>
      <w:r w:rsidRPr="000205CF">
        <w:rPr>
          <w:rFonts w:ascii="Arial" w:hAnsi="Arial" w:cs="Arial"/>
          <w:b/>
          <w:bCs/>
        </w:rPr>
        <w:t xml:space="preserve"> </w:t>
      </w:r>
      <w:r w:rsidRPr="000205CF">
        <w:rPr>
          <w:rFonts w:ascii="Arial" w:hAnsi="Arial" w:cs="Arial"/>
        </w:rPr>
        <w:t xml:space="preserve">referem-se ao conteúdo do cargo, às tarefas e aos deveres relacionados com o cargo em si. São os fatores motivacionais que produzem efeito duradouro à satisfação e aumento de produtividade em níveis de excelência. Para Herzberg, o termo motivação envolve sentimento de realização, de crescimento e de reconhecimento profissional manifestado por meio do exercício das tarefas e atividades que oferecem suficiente desafio e significado ao trabalhador. Os fatores motivacionais estão sobre controle do individuo, pois estão relacionados com aquilo que faz e desempenha. </w:t>
      </w:r>
    </w:p>
    <w:p w14:paraId="23A111A8" w14:textId="77777777" w:rsidR="0089240A" w:rsidRPr="000205CF" w:rsidRDefault="0089240A" w:rsidP="0089240A">
      <w:pPr>
        <w:jc w:val="both"/>
        <w:rPr>
          <w:rFonts w:ascii="Arial" w:hAnsi="Arial" w:cs="Arial"/>
        </w:rPr>
      </w:pPr>
      <w:r w:rsidRPr="000205CF">
        <w:rPr>
          <w:rFonts w:ascii="Arial" w:hAnsi="Arial" w:cs="Arial"/>
        </w:rPr>
        <w:t xml:space="preserve"> </w:t>
      </w:r>
    </w:p>
    <w:p w14:paraId="752F3195" w14:textId="77777777" w:rsidR="0089240A" w:rsidRPr="000205CF" w:rsidRDefault="0089240A" w:rsidP="0089240A">
      <w:pPr>
        <w:rPr>
          <w:rFonts w:ascii="Arial" w:hAnsi="Arial" w:cs="Arial"/>
          <w:b/>
          <w:bCs/>
        </w:rPr>
      </w:pPr>
      <w:r w:rsidRPr="000205CF">
        <w:rPr>
          <w:rFonts w:ascii="Arial" w:hAnsi="Arial" w:cs="Arial"/>
          <w:b/>
          <w:bCs/>
        </w:rPr>
        <w:t>D. McGregor – Teoria X e Teoria Y – Livro: O lado humano das empresas.</w:t>
      </w:r>
    </w:p>
    <w:p w14:paraId="2E8E17A1" w14:textId="77DE08A8" w:rsidR="0089240A" w:rsidRDefault="0089240A" w:rsidP="0089240A">
      <w:pPr>
        <w:ind w:firstLine="708"/>
        <w:jc w:val="both"/>
        <w:rPr>
          <w:rFonts w:ascii="Arial" w:hAnsi="Arial" w:cs="Arial"/>
        </w:rPr>
      </w:pPr>
      <w:r w:rsidRPr="000205CF">
        <w:rPr>
          <w:rFonts w:ascii="Arial" w:hAnsi="Arial" w:cs="Arial"/>
        </w:rPr>
        <w:br/>
      </w:r>
      <w:r w:rsidRPr="000205CF">
        <w:rPr>
          <w:rFonts w:ascii="Arial" w:hAnsi="Arial" w:cs="Arial"/>
        </w:rPr>
        <w:tab/>
        <w:t>A Teoria X caracteriza-se por ter um estilo autocrático que pretende que as pessoas fazerem exatamente aquilo que a organização pretende que elas façam, do jeito similar que a Administração Científica de Taylor, a Clássica de Fayol e a Burocrática de Weber. As convicções sobre o comportamento humano são as seguintes:</w:t>
      </w:r>
    </w:p>
    <w:p w14:paraId="1BFF0B45" w14:textId="77777777" w:rsidR="00BE35B6" w:rsidRPr="000205CF" w:rsidRDefault="00BE35B6" w:rsidP="0089240A">
      <w:pPr>
        <w:ind w:firstLine="708"/>
        <w:jc w:val="both"/>
        <w:rPr>
          <w:rFonts w:ascii="Arial" w:hAnsi="Arial" w:cs="Arial"/>
        </w:rPr>
      </w:pPr>
    </w:p>
    <w:p w14:paraId="1C2D4C57" w14:textId="77777777" w:rsidR="0089240A" w:rsidRPr="000205CF" w:rsidRDefault="0089240A" w:rsidP="00BE35B6">
      <w:pPr>
        <w:numPr>
          <w:ilvl w:val="0"/>
          <w:numId w:val="34"/>
        </w:numPr>
        <w:tabs>
          <w:tab w:val="left" w:pos="284"/>
        </w:tabs>
        <w:ind w:left="709"/>
        <w:jc w:val="both"/>
        <w:rPr>
          <w:rFonts w:ascii="Arial" w:hAnsi="Arial" w:cs="Arial"/>
        </w:rPr>
      </w:pPr>
      <w:r w:rsidRPr="000205CF">
        <w:rPr>
          <w:rFonts w:ascii="Arial" w:hAnsi="Arial" w:cs="Arial"/>
        </w:rPr>
        <w:t>O homens é indolente e preguiçoso por natureza;</w:t>
      </w:r>
    </w:p>
    <w:p w14:paraId="10D658B6" w14:textId="77777777" w:rsidR="0089240A" w:rsidRPr="000205CF" w:rsidRDefault="0089240A" w:rsidP="00BE35B6">
      <w:pPr>
        <w:numPr>
          <w:ilvl w:val="0"/>
          <w:numId w:val="34"/>
        </w:numPr>
        <w:tabs>
          <w:tab w:val="left" w:pos="284"/>
        </w:tabs>
        <w:ind w:left="709"/>
        <w:jc w:val="both"/>
        <w:rPr>
          <w:rFonts w:ascii="Arial" w:hAnsi="Arial" w:cs="Arial"/>
        </w:rPr>
      </w:pPr>
      <w:r w:rsidRPr="000205CF">
        <w:rPr>
          <w:rFonts w:ascii="Arial" w:hAnsi="Arial" w:cs="Arial"/>
        </w:rPr>
        <w:t>Não gosta de assumir responsabilidade e prefere ser dirigido;</w:t>
      </w:r>
    </w:p>
    <w:p w14:paraId="0A15ECF3" w14:textId="77777777" w:rsidR="0089240A" w:rsidRPr="000205CF" w:rsidRDefault="0089240A" w:rsidP="00BE35B6">
      <w:pPr>
        <w:numPr>
          <w:ilvl w:val="0"/>
          <w:numId w:val="34"/>
        </w:numPr>
        <w:tabs>
          <w:tab w:val="left" w:pos="284"/>
        </w:tabs>
        <w:ind w:left="709"/>
        <w:jc w:val="both"/>
        <w:rPr>
          <w:rFonts w:ascii="Arial" w:hAnsi="Arial" w:cs="Arial"/>
        </w:rPr>
      </w:pPr>
      <w:r w:rsidRPr="000205CF">
        <w:rPr>
          <w:rFonts w:ascii="Arial" w:hAnsi="Arial" w:cs="Arial"/>
        </w:rPr>
        <w:t>O homem é fundamentalmente egocêntrico e seus objetivos pessoais opõem-se, em</w:t>
      </w:r>
      <w:r w:rsidR="00147C17" w:rsidRPr="000205CF">
        <w:rPr>
          <w:rFonts w:ascii="Arial" w:hAnsi="Arial" w:cs="Arial"/>
        </w:rPr>
        <w:t xml:space="preserve"> </w:t>
      </w:r>
      <w:r w:rsidRPr="000205CF">
        <w:rPr>
          <w:rFonts w:ascii="Arial" w:hAnsi="Arial" w:cs="Arial"/>
        </w:rPr>
        <w:t>geral, aos objetivos da organização;</w:t>
      </w:r>
    </w:p>
    <w:p w14:paraId="062FEDEA" w14:textId="77777777" w:rsidR="0089240A" w:rsidRPr="000205CF" w:rsidRDefault="0089240A" w:rsidP="00BE35B6">
      <w:pPr>
        <w:numPr>
          <w:ilvl w:val="0"/>
          <w:numId w:val="34"/>
        </w:numPr>
        <w:tabs>
          <w:tab w:val="left" w:pos="284"/>
        </w:tabs>
        <w:ind w:left="709"/>
        <w:jc w:val="both"/>
        <w:rPr>
          <w:rFonts w:ascii="Arial" w:hAnsi="Arial" w:cs="Arial"/>
        </w:rPr>
      </w:pPr>
      <w:r w:rsidRPr="000205CF">
        <w:rPr>
          <w:rFonts w:ascii="Arial" w:hAnsi="Arial" w:cs="Arial"/>
        </w:rPr>
        <w:t xml:space="preserve">Resiste </w:t>
      </w:r>
      <w:r w:rsidR="008B6F54" w:rsidRPr="000205CF">
        <w:rPr>
          <w:rFonts w:ascii="Arial" w:hAnsi="Arial" w:cs="Arial"/>
        </w:rPr>
        <w:t>às</w:t>
      </w:r>
      <w:r w:rsidRPr="000205CF">
        <w:rPr>
          <w:rFonts w:ascii="Arial" w:hAnsi="Arial" w:cs="Arial"/>
        </w:rPr>
        <w:t xml:space="preserve"> mudanças e a sua dependência o torna incapaz de autocontrole e disciplina.</w:t>
      </w:r>
    </w:p>
    <w:p w14:paraId="77C6CFFE" w14:textId="77777777" w:rsidR="0089240A" w:rsidRPr="000205CF" w:rsidRDefault="0089240A" w:rsidP="0089240A">
      <w:pPr>
        <w:jc w:val="both"/>
        <w:rPr>
          <w:rFonts w:ascii="Arial" w:hAnsi="Arial" w:cs="Arial"/>
        </w:rPr>
      </w:pPr>
    </w:p>
    <w:p w14:paraId="21264700" w14:textId="74854E6A" w:rsidR="0089240A" w:rsidRDefault="0089240A" w:rsidP="0089240A">
      <w:pPr>
        <w:jc w:val="both"/>
        <w:rPr>
          <w:rFonts w:ascii="Arial" w:hAnsi="Arial" w:cs="Arial"/>
        </w:rPr>
      </w:pPr>
      <w:r w:rsidRPr="000205CF">
        <w:rPr>
          <w:rFonts w:ascii="Arial" w:hAnsi="Arial" w:cs="Arial"/>
        </w:rPr>
        <w:tab/>
        <w:t xml:space="preserve">A teoria </w:t>
      </w:r>
      <w:r w:rsidR="00BE35B6">
        <w:rPr>
          <w:rFonts w:ascii="Arial" w:hAnsi="Arial" w:cs="Arial"/>
        </w:rPr>
        <w:t xml:space="preserve">Y nos diz que a empresa </w:t>
      </w:r>
      <w:r w:rsidRPr="000205CF">
        <w:rPr>
          <w:rFonts w:ascii="Arial" w:hAnsi="Arial" w:cs="Arial"/>
        </w:rPr>
        <w:t>é responsável pelos recursos da empresa (organização); pelo processo de dirigir os esforços das pessoas; pelas políticas de persuasão, recompensas e punição e pela remuneração como um meio de recompensa.</w:t>
      </w:r>
      <w:r w:rsidR="005D2355" w:rsidRPr="000205CF">
        <w:rPr>
          <w:rFonts w:ascii="Arial" w:hAnsi="Arial" w:cs="Arial"/>
        </w:rPr>
        <w:t xml:space="preserve"> S</w:t>
      </w:r>
      <w:r w:rsidRPr="000205CF">
        <w:rPr>
          <w:rFonts w:ascii="Arial" w:hAnsi="Arial" w:cs="Arial"/>
        </w:rPr>
        <w:t>e baseia na eliminação de preconceitos sobre a natureza humana, seus aspetos são:</w:t>
      </w:r>
    </w:p>
    <w:p w14:paraId="1AF321A4" w14:textId="77777777" w:rsidR="00BE35B6" w:rsidRPr="000205CF" w:rsidRDefault="00BE35B6" w:rsidP="0089240A">
      <w:pPr>
        <w:jc w:val="both"/>
        <w:rPr>
          <w:rFonts w:ascii="Arial" w:hAnsi="Arial" w:cs="Arial"/>
        </w:rPr>
      </w:pPr>
    </w:p>
    <w:p w14:paraId="547E8B10" w14:textId="77777777" w:rsidR="0089240A" w:rsidRPr="000205CF" w:rsidRDefault="0089240A" w:rsidP="00BE35B6">
      <w:pPr>
        <w:numPr>
          <w:ilvl w:val="0"/>
          <w:numId w:val="26"/>
        </w:numPr>
        <w:ind w:left="709" w:hanging="284"/>
        <w:jc w:val="both"/>
        <w:rPr>
          <w:rFonts w:ascii="Arial" w:hAnsi="Arial" w:cs="Arial"/>
        </w:rPr>
      </w:pPr>
      <w:r w:rsidRPr="000205CF">
        <w:rPr>
          <w:rFonts w:ascii="Arial" w:hAnsi="Arial" w:cs="Arial"/>
        </w:rPr>
        <w:t xml:space="preserve">O homem </w:t>
      </w:r>
      <w:r w:rsidR="005D2355" w:rsidRPr="000205CF">
        <w:rPr>
          <w:rFonts w:ascii="Arial" w:hAnsi="Arial" w:cs="Arial"/>
        </w:rPr>
        <w:t>médio</w:t>
      </w:r>
      <w:r w:rsidRPr="000205CF">
        <w:rPr>
          <w:rFonts w:ascii="Arial" w:hAnsi="Arial" w:cs="Arial"/>
        </w:rPr>
        <w:t xml:space="preserve"> não tem desprazer inerente em trabalhar a aplicação do esforço físico ou mental, em seu trabalho é tão natural quanto jogar e descansar;</w:t>
      </w:r>
    </w:p>
    <w:p w14:paraId="15A9CA45" w14:textId="77777777" w:rsidR="0089240A" w:rsidRPr="000205CF" w:rsidRDefault="0089240A" w:rsidP="00BE35B6">
      <w:pPr>
        <w:numPr>
          <w:ilvl w:val="0"/>
          <w:numId w:val="26"/>
        </w:numPr>
        <w:ind w:left="709" w:hanging="284"/>
        <w:jc w:val="both"/>
        <w:rPr>
          <w:rFonts w:ascii="Arial" w:hAnsi="Arial" w:cs="Arial"/>
        </w:rPr>
      </w:pPr>
      <w:r w:rsidRPr="000205CF">
        <w:rPr>
          <w:rFonts w:ascii="Arial" w:hAnsi="Arial" w:cs="Arial"/>
        </w:rPr>
        <w:t xml:space="preserve">As pessoas não são resistentes as necessidades da empresa, as pessoas têm motivação básica e padrões de comportamento adequados e capacidades para assumir </w:t>
      </w:r>
      <w:r w:rsidR="005D2355" w:rsidRPr="000205CF">
        <w:rPr>
          <w:rFonts w:ascii="Arial" w:hAnsi="Arial" w:cs="Arial"/>
        </w:rPr>
        <w:t>responsabilidades</w:t>
      </w:r>
      <w:r w:rsidRPr="000205CF">
        <w:rPr>
          <w:rFonts w:ascii="Arial" w:hAnsi="Arial" w:cs="Arial"/>
        </w:rPr>
        <w:t>;</w:t>
      </w:r>
    </w:p>
    <w:p w14:paraId="2DC16A4C" w14:textId="77777777" w:rsidR="0089240A" w:rsidRPr="000205CF" w:rsidRDefault="0089240A" w:rsidP="00BE35B6">
      <w:pPr>
        <w:numPr>
          <w:ilvl w:val="0"/>
          <w:numId w:val="26"/>
        </w:numPr>
        <w:ind w:left="709" w:hanging="284"/>
        <w:jc w:val="both"/>
        <w:rPr>
          <w:rFonts w:ascii="Arial" w:hAnsi="Arial" w:cs="Arial"/>
        </w:rPr>
      </w:pPr>
      <w:r w:rsidRPr="000205CF">
        <w:rPr>
          <w:rFonts w:ascii="Arial" w:hAnsi="Arial" w:cs="Arial"/>
        </w:rPr>
        <w:t>Ele não só aceita responsabilidades, também as procura. As capacidades de imaginação e de criatividade na solução de problemas é distribuída entre as pessoas.</w:t>
      </w:r>
    </w:p>
    <w:p w14:paraId="7017A60C" w14:textId="77777777" w:rsidR="0089240A" w:rsidRPr="000205CF" w:rsidRDefault="0089240A" w:rsidP="0089240A">
      <w:pPr>
        <w:jc w:val="both"/>
        <w:rPr>
          <w:rFonts w:ascii="Arial" w:hAnsi="Arial" w:cs="Arial"/>
        </w:rPr>
      </w:pPr>
      <w:r w:rsidRPr="000205CF">
        <w:rPr>
          <w:rFonts w:ascii="Arial" w:hAnsi="Arial" w:cs="Arial"/>
        </w:rPr>
        <w:tab/>
      </w:r>
    </w:p>
    <w:p w14:paraId="5649FC4A" w14:textId="77777777" w:rsidR="0089240A" w:rsidRPr="000205CF" w:rsidRDefault="0089240A" w:rsidP="0089240A">
      <w:pPr>
        <w:jc w:val="both"/>
        <w:rPr>
          <w:rFonts w:ascii="Arial" w:hAnsi="Arial" w:cs="Arial"/>
        </w:rPr>
      </w:pPr>
      <w:r w:rsidRPr="000205CF">
        <w:rPr>
          <w:rFonts w:ascii="Arial" w:hAnsi="Arial" w:cs="Arial"/>
        </w:rPr>
        <w:tab/>
      </w:r>
      <w:r w:rsidR="005D2355" w:rsidRPr="000205CF">
        <w:rPr>
          <w:rFonts w:ascii="Arial" w:hAnsi="Arial" w:cs="Arial"/>
        </w:rPr>
        <w:t>Na</w:t>
      </w:r>
      <w:r w:rsidRPr="000205CF">
        <w:rPr>
          <w:rFonts w:ascii="Arial" w:hAnsi="Arial" w:cs="Arial"/>
        </w:rPr>
        <w:t xml:space="preserve"> teoria Y</w:t>
      </w:r>
      <w:r w:rsidR="005D2355" w:rsidRPr="000205CF">
        <w:rPr>
          <w:rFonts w:ascii="Arial" w:hAnsi="Arial" w:cs="Arial"/>
        </w:rPr>
        <w:t xml:space="preserve"> desenvolve-se</w:t>
      </w:r>
      <w:r w:rsidRPr="000205CF">
        <w:rPr>
          <w:rFonts w:ascii="Arial" w:hAnsi="Arial" w:cs="Arial"/>
        </w:rPr>
        <w:t xml:space="preserve"> um estilo altamente democrático através do qual administrar é um processo de criar oportunidades e proporcionar orientação quanto a objetivos além de proporcionar condições para que as pessoas reconheçam e desenvolvam </w:t>
      </w:r>
      <w:r w:rsidR="005D2355" w:rsidRPr="000205CF">
        <w:rPr>
          <w:rFonts w:ascii="Arial" w:hAnsi="Arial" w:cs="Arial"/>
        </w:rPr>
        <w:t>características</w:t>
      </w:r>
      <w:r w:rsidRPr="000205CF">
        <w:rPr>
          <w:rFonts w:ascii="Arial" w:hAnsi="Arial" w:cs="Arial"/>
        </w:rPr>
        <w:t xml:space="preserve"> como motivação, potencial de desenvolvimento e responsabilidade.</w:t>
      </w:r>
    </w:p>
    <w:p w14:paraId="6F608C4E" w14:textId="3514031A" w:rsidR="00147C17" w:rsidRDefault="00147C17" w:rsidP="0089240A">
      <w:pPr>
        <w:jc w:val="both"/>
        <w:rPr>
          <w:rFonts w:ascii="Arial" w:hAnsi="Arial" w:cs="Arial"/>
        </w:rPr>
      </w:pPr>
    </w:p>
    <w:p w14:paraId="65F37BFA" w14:textId="77777777" w:rsidR="008047ED" w:rsidRPr="000205CF" w:rsidRDefault="00147C17" w:rsidP="00147C17">
      <w:pPr>
        <w:tabs>
          <w:tab w:val="left" w:pos="1416"/>
        </w:tabs>
        <w:rPr>
          <w:rFonts w:ascii="Arial" w:hAnsi="Arial" w:cs="Arial"/>
          <w:b/>
          <w:bCs/>
        </w:rPr>
      </w:pPr>
      <w:r w:rsidRPr="000205CF">
        <w:rPr>
          <w:rFonts w:ascii="Arial" w:hAnsi="Arial" w:cs="Arial"/>
          <w:b/>
          <w:bCs/>
        </w:rPr>
        <w:lastRenderedPageBreak/>
        <w:t xml:space="preserve">Um nome em especial: </w:t>
      </w:r>
    </w:p>
    <w:p w14:paraId="48E81889" w14:textId="77777777" w:rsidR="0070102C" w:rsidRPr="000205CF" w:rsidRDefault="0070102C" w:rsidP="00147C17">
      <w:pPr>
        <w:tabs>
          <w:tab w:val="left" w:pos="1416"/>
        </w:tabs>
        <w:rPr>
          <w:rFonts w:ascii="Arial" w:hAnsi="Arial" w:cs="Arial"/>
          <w:b/>
          <w:bCs/>
        </w:rPr>
      </w:pPr>
    </w:p>
    <w:p w14:paraId="0B021D22" w14:textId="77777777" w:rsidR="00147C17" w:rsidRPr="000205CF" w:rsidRDefault="00147C17" w:rsidP="00147C17">
      <w:pPr>
        <w:tabs>
          <w:tab w:val="left" w:pos="1416"/>
        </w:tabs>
        <w:rPr>
          <w:rFonts w:ascii="Arial" w:hAnsi="Arial" w:cs="Arial"/>
          <w:b/>
          <w:bCs/>
        </w:rPr>
      </w:pPr>
      <w:r w:rsidRPr="000205CF">
        <w:rPr>
          <w:rFonts w:ascii="Arial" w:hAnsi="Arial" w:cs="Arial"/>
          <w:b/>
          <w:bCs/>
        </w:rPr>
        <w:t>Mary Parker Follet – uma teoria transitiva</w:t>
      </w:r>
      <w:r w:rsidR="008047ED" w:rsidRPr="000205CF">
        <w:rPr>
          <w:rFonts w:ascii="Arial" w:hAnsi="Arial" w:cs="Arial"/>
          <w:b/>
          <w:bCs/>
        </w:rPr>
        <w:t xml:space="preserve"> – Início do Estruturalismo</w:t>
      </w:r>
    </w:p>
    <w:p w14:paraId="6B246143" w14:textId="77777777" w:rsidR="00147C17" w:rsidRPr="000205CF" w:rsidRDefault="00147C17" w:rsidP="00147C17">
      <w:pPr>
        <w:rPr>
          <w:rFonts w:ascii="Arial" w:hAnsi="Arial" w:cs="Arial"/>
        </w:rPr>
      </w:pPr>
    </w:p>
    <w:p w14:paraId="6DB44538" w14:textId="77777777" w:rsidR="00147C17" w:rsidRPr="000205CF" w:rsidRDefault="00147C17" w:rsidP="00147C17">
      <w:pPr>
        <w:numPr>
          <w:ilvl w:val="0"/>
          <w:numId w:val="19"/>
        </w:numPr>
        <w:rPr>
          <w:rFonts w:ascii="Arial" w:hAnsi="Arial" w:cs="Arial"/>
        </w:rPr>
      </w:pPr>
      <w:r w:rsidRPr="000205CF">
        <w:rPr>
          <w:rFonts w:ascii="Arial" w:hAnsi="Arial" w:cs="Arial"/>
        </w:rPr>
        <w:t xml:space="preserve">Livro: Administração dinâmica. Formou-se em Filosofia, Direito, Economia e Administração. </w:t>
      </w:r>
    </w:p>
    <w:p w14:paraId="37D0552E" w14:textId="77777777" w:rsidR="00147C17" w:rsidRPr="000205CF" w:rsidRDefault="00147C17" w:rsidP="00147C17">
      <w:pPr>
        <w:numPr>
          <w:ilvl w:val="0"/>
          <w:numId w:val="19"/>
        </w:numPr>
        <w:rPr>
          <w:rFonts w:ascii="Arial" w:hAnsi="Arial" w:cs="Arial"/>
        </w:rPr>
      </w:pPr>
      <w:r w:rsidRPr="000205CF">
        <w:rPr>
          <w:rFonts w:ascii="Arial" w:hAnsi="Arial" w:cs="Arial"/>
        </w:rPr>
        <w:t>Professora e idealista no final da década de 30, foi intitulada por Peter Drucker como a profeta do gerenciamento.</w:t>
      </w:r>
    </w:p>
    <w:p w14:paraId="4E608579" w14:textId="77777777" w:rsidR="00147C17" w:rsidRPr="000205CF" w:rsidRDefault="00147C17" w:rsidP="00147C17">
      <w:pPr>
        <w:numPr>
          <w:ilvl w:val="0"/>
          <w:numId w:val="19"/>
        </w:numPr>
        <w:rPr>
          <w:rFonts w:ascii="Arial" w:hAnsi="Arial" w:cs="Arial"/>
        </w:rPr>
      </w:pPr>
      <w:r w:rsidRPr="000205CF">
        <w:rPr>
          <w:rFonts w:ascii="Arial" w:hAnsi="Arial" w:cs="Arial"/>
        </w:rPr>
        <w:t xml:space="preserve">Principais idéias: Trabalho </w:t>
      </w:r>
      <w:smartTag w:uri="urn:schemas-microsoft-com:office:smarttags" w:element="PersonName">
        <w:smartTagPr>
          <w:attr w:name="ProductID" w:val="em equipe. Brainstorming. Trabalhando"/>
        </w:smartTagPr>
        <w:r w:rsidRPr="000205CF">
          <w:rPr>
            <w:rFonts w:ascii="Arial" w:hAnsi="Arial" w:cs="Arial"/>
          </w:rPr>
          <w:t xml:space="preserve">em equipe. </w:t>
        </w:r>
        <w:r w:rsidRPr="000205CF">
          <w:rPr>
            <w:rFonts w:ascii="Arial" w:hAnsi="Arial" w:cs="Arial"/>
            <w:i/>
            <w:iCs/>
          </w:rPr>
          <w:t xml:space="preserve">Brainstorming. </w:t>
        </w:r>
        <w:r w:rsidRPr="000205CF">
          <w:rPr>
            <w:rFonts w:ascii="Arial" w:hAnsi="Arial" w:cs="Arial"/>
          </w:rPr>
          <w:t>Trabalhando</w:t>
        </w:r>
      </w:smartTag>
      <w:r w:rsidRPr="000205CF">
        <w:rPr>
          <w:rFonts w:ascii="Arial" w:hAnsi="Arial" w:cs="Arial"/>
        </w:rPr>
        <w:t xml:space="preserve"> pessoas resolvemos os problemas da empresa. Não descarta a eficiência e eficácia. Poder co-ativo e não coercitivo. Conflito construtivo. Líder deve ser um coordenador e não um autocrata. Liderança como processo contínuo. </w:t>
      </w:r>
      <w:r w:rsidRPr="000205CF">
        <w:rPr>
          <w:rFonts w:ascii="Arial" w:hAnsi="Arial" w:cs="Arial"/>
        </w:rPr>
        <w:tab/>
      </w:r>
    </w:p>
    <w:p w14:paraId="5D0FBC7C" w14:textId="77777777" w:rsidR="00BE35B6" w:rsidRDefault="00147C17" w:rsidP="00BE35B6">
      <w:pPr>
        <w:pStyle w:val="Contedodatabela"/>
        <w:numPr>
          <w:ilvl w:val="0"/>
          <w:numId w:val="19"/>
        </w:numPr>
        <w:rPr>
          <w:rFonts w:ascii="Arial" w:hAnsi="Arial" w:cs="Arial"/>
        </w:rPr>
      </w:pPr>
      <w:r w:rsidRPr="00BE35B6">
        <w:rPr>
          <w:rFonts w:ascii="Arial" w:hAnsi="Arial" w:cs="Arial"/>
        </w:rPr>
        <w:t>Seus contatos com empresas e suas observações da liderança das mesmas levaram-na à conclusão de que a empresa e sua administração constituem um dos elementos mais dinâmicos da sociedade Ocidental.</w:t>
      </w:r>
    </w:p>
    <w:p w14:paraId="57564321" w14:textId="79E83A41" w:rsidR="00706B17" w:rsidRPr="00BE35B6" w:rsidRDefault="00706B17" w:rsidP="00BE35B6">
      <w:pPr>
        <w:pStyle w:val="Contedodatabela"/>
        <w:numPr>
          <w:ilvl w:val="0"/>
          <w:numId w:val="19"/>
        </w:numPr>
        <w:rPr>
          <w:rFonts w:ascii="Arial" w:hAnsi="Arial" w:cs="Arial"/>
        </w:rPr>
      </w:pPr>
      <w:r w:rsidRPr="00BE35B6">
        <w:rPr>
          <w:rFonts w:ascii="Arial" w:hAnsi="Arial" w:cs="Arial"/>
        </w:rPr>
        <w:t>Teoriza 3 métodos da solução de conflitos: Coerção (força/violência); Barganha (acordo/negociação) e Integração (democracia/participação)</w:t>
      </w:r>
    </w:p>
    <w:p w14:paraId="18F7F9A2" w14:textId="4A933349" w:rsidR="008047ED" w:rsidRDefault="00706B17" w:rsidP="00BE35B6">
      <w:pPr>
        <w:pStyle w:val="Contedodatabela"/>
        <w:numPr>
          <w:ilvl w:val="0"/>
          <w:numId w:val="19"/>
        </w:numPr>
        <w:rPr>
          <w:rFonts w:ascii="Arial" w:hAnsi="Arial" w:cs="Arial"/>
        </w:rPr>
      </w:pPr>
      <w:r w:rsidRPr="00706B17">
        <w:rPr>
          <w:rFonts w:ascii="Arial" w:hAnsi="Arial" w:cs="Arial"/>
        </w:rPr>
        <w:t xml:space="preserve">Frase: “O teste de qualquer civilização está em onde colocar o centro de sua consciência . . . A </w:t>
      </w:r>
      <w:r w:rsidR="009526F5" w:rsidRPr="00706B17">
        <w:rPr>
          <w:rFonts w:ascii="Arial" w:hAnsi="Arial" w:cs="Arial"/>
        </w:rPr>
        <w:t>glória</w:t>
      </w:r>
      <w:r w:rsidRPr="00706B17">
        <w:rPr>
          <w:rFonts w:ascii="Arial" w:hAnsi="Arial" w:cs="Arial"/>
        </w:rPr>
        <w:t xml:space="preserve"> da nossa época é que estamos aprendendo a colocá-la não no indivíduo, no grupo ou na maioria, mas no TODO”.</w:t>
      </w:r>
    </w:p>
    <w:p w14:paraId="0C234A8C" w14:textId="77777777" w:rsidR="00BE35B6" w:rsidRPr="00706B17" w:rsidRDefault="00BE35B6" w:rsidP="00BE35B6">
      <w:pPr>
        <w:pStyle w:val="Contedodatabela"/>
        <w:ind w:left="720"/>
        <w:rPr>
          <w:rFonts w:ascii="Arial" w:hAnsi="Arial" w:cs="Arial"/>
        </w:rPr>
      </w:pPr>
    </w:p>
    <w:p w14:paraId="7C307ACA" w14:textId="77777777" w:rsidR="0089240A" w:rsidRPr="000205CF" w:rsidRDefault="005D2355" w:rsidP="005D2355">
      <w:pPr>
        <w:pStyle w:val="Ttulo1"/>
        <w:numPr>
          <w:ilvl w:val="0"/>
          <w:numId w:val="0"/>
        </w:numPr>
        <w:rPr>
          <w:rFonts w:ascii="Arial" w:hAnsi="Arial" w:cs="Arial"/>
          <w:sz w:val="24"/>
          <w:szCs w:val="24"/>
        </w:rPr>
      </w:pPr>
      <w:r w:rsidRPr="000205CF">
        <w:rPr>
          <w:rFonts w:ascii="Arial" w:hAnsi="Arial" w:cs="Arial"/>
          <w:sz w:val="24"/>
          <w:szCs w:val="24"/>
        </w:rPr>
        <w:t>ABORDAGEM ESTRUTURALISTA</w:t>
      </w:r>
      <w:r w:rsidRPr="000205CF">
        <w:rPr>
          <w:rFonts w:ascii="Arial" w:hAnsi="Arial" w:cs="Arial"/>
          <w:bCs/>
          <w:sz w:val="24"/>
          <w:szCs w:val="24"/>
        </w:rPr>
        <w:t xml:space="preserve"> </w:t>
      </w:r>
      <w:r w:rsidR="0089240A" w:rsidRPr="000205CF">
        <w:rPr>
          <w:rFonts w:ascii="Arial" w:hAnsi="Arial" w:cs="Arial"/>
          <w:bCs/>
          <w:sz w:val="24"/>
          <w:szCs w:val="24"/>
        </w:rPr>
        <w:t>- Principal nome: A</w:t>
      </w:r>
      <w:r w:rsidR="0089240A" w:rsidRPr="000205CF">
        <w:rPr>
          <w:rFonts w:ascii="Arial" w:hAnsi="Arial" w:cs="Arial"/>
          <w:sz w:val="24"/>
          <w:szCs w:val="24"/>
        </w:rPr>
        <w:t>mitai Etzioni</w:t>
      </w:r>
    </w:p>
    <w:p w14:paraId="6AE38766" w14:textId="77777777" w:rsidR="0089240A" w:rsidRPr="000205CF" w:rsidRDefault="0089240A" w:rsidP="0089240A">
      <w:pPr>
        <w:rPr>
          <w:rFonts w:ascii="Arial" w:hAnsi="Arial" w:cs="Arial"/>
        </w:rPr>
      </w:pPr>
    </w:p>
    <w:p w14:paraId="35CE432D" w14:textId="77777777" w:rsidR="0089240A" w:rsidRPr="000205CF" w:rsidRDefault="0089240A" w:rsidP="005D2355">
      <w:pPr>
        <w:numPr>
          <w:ilvl w:val="0"/>
          <w:numId w:val="17"/>
        </w:numPr>
        <w:rPr>
          <w:rFonts w:ascii="Arial" w:hAnsi="Arial" w:cs="Arial"/>
        </w:rPr>
      </w:pPr>
      <w:r w:rsidRPr="000205CF">
        <w:rPr>
          <w:rFonts w:ascii="Arial" w:hAnsi="Arial" w:cs="Arial"/>
        </w:rPr>
        <w:t xml:space="preserve">Professor de Sociologia, Universidade Hebraica de Jerusalém e Doutorado em Berkeley </w:t>
      </w:r>
    </w:p>
    <w:p w14:paraId="44F3D736" w14:textId="77777777" w:rsidR="0089240A" w:rsidRPr="000205CF" w:rsidRDefault="0089240A" w:rsidP="005D2355">
      <w:pPr>
        <w:numPr>
          <w:ilvl w:val="0"/>
          <w:numId w:val="17"/>
        </w:numPr>
        <w:rPr>
          <w:rFonts w:ascii="Arial" w:hAnsi="Arial" w:cs="Arial"/>
        </w:rPr>
      </w:pPr>
      <w:r w:rsidRPr="000205CF">
        <w:rPr>
          <w:rFonts w:ascii="Arial" w:hAnsi="Arial" w:cs="Arial"/>
        </w:rPr>
        <w:t>Principais obras: Organizações Modernas e Organizações Complexas</w:t>
      </w:r>
    </w:p>
    <w:p w14:paraId="5993FF7E" w14:textId="77777777" w:rsidR="0089240A" w:rsidRPr="000205CF" w:rsidRDefault="0089240A" w:rsidP="005D2355">
      <w:pPr>
        <w:numPr>
          <w:ilvl w:val="0"/>
          <w:numId w:val="17"/>
        </w:numPr>
        <w:rPr>
          <w:rFonts w:ascii="Arial" w:hAnsi="Arial" w:cs="Arial"/>
        </w:rPr>
      </w:pPr>
      <w:r w:rsidRPr="000205CF">
        <w:rPr>
          <w:rFonts w:ascii="Arial" w:hAnsi="Arial" w:cs="Arial"/>
        </w:rPr>
        <w:t>Base do Pensamento: Interação organização e sociedade, Comparação intercultural das organizações e Mudanças organizacionais.</w:t>
      </w:r>
    </w:p>
    <w:p w14:paraId="1DBD6C8D" w14:textId="77777777" w:rsidR="0089240A" w:rsidRPr="000205CF" w:rsidRDefault="0089240A" w:rsidP="0089240A">
      <w:pPr>
        <w:rPr>
          <w:rFonts w:ascii="Arial" w:hAnsi="Arial" w:cs="Arial"/>
        </w:rPr>
      </w:pPr>
    </w:p>
    <w:p w14:paraId="06FA26A8" w14:textId="2EC299B7" w:rsidR="0089240A" w:rsidRDefault="008047ED" w:rsidP="0089240A">
      <w:pPr>
        <w:rPr>
          <w:rFonts w:ascii="Arial" w:hAnsi="Arial" w:cs="Arial"/>
          <w:b/>
          <w:bCs/>
        </w:rPr>
      </w:pPr>
      <w:r w:rsidRPr="000205CF">
        <w:rPr>
          <w:rFonts w:ascii="Arial" w:hAnsi="Arial" w:cs="Arial"/>
          <w:b/>
          <w:bCs/>
        </w:rPr>
        <w:t>Origens</w:t>
      </w:r>
      <w:r w:rsidR="0089240A" w:rsidRPr="000205CF">
        <w:rPr>
          <w:rFonts w:ascii="Arial" w:hAnsi="Arial" w:cs="Arial"/>
          <w:b/>
          <w:bCs/>
        </w:rPr>
        <w:t>:</w:t>
      </w:r>
    </w:p>
    <w:p w14:paraId="7A8FCA75" w14:textId="77777777" w:rsidR="009526F5" w:rsidRPr="000205CF" w:rsidRDefault="009526F5" w:rsidP="0089240A">
      <w:pPr>
        <w:rPr>
          <w:rFonts w:ascii="Arial" w:hAnsi="Arial" w:cs="Arial"/>
        </w:rPr>
      </w:pPr>
    </w:p>
    <w:p w14:paraId="45A9AECF" w14:textId="77777777" w:rsidR="008047ED" w:rsidRPr="000205CF" w:rsidRDefault="0089240A" w:rsidP="0089240A">
      <w:pPr>
        <w:jc w:val="both"/>
        <w:rPr>
          <w:rFonts w:ascii="Arial" w:hAnsi="Arial" w:cs="Arial"/>
        </w:rPr>
      </w:pPr>
      <w:r w:rsidRPr="000205CF">
        <w:rPr>
          <w:rFonts w:ascii="Arial" w:hAnsi="Arial" w:cs="Arial"/>
        </w:rPr>
        <w:tab/>
        <w:t>O estruturalismo teve sua origem com Amitai Etzioni, partindo do princípio que em uma empresa qualquer que seja o departamento analisado, deve-se efetuar esta análise a luz dos demais. Não há setores isolados, mas uma estrutura inter-relacionada de coisas que se associam e se completam.</w:t>
      </w:r>
    </w:p>
    <w:p w14:paraId="19A40262" w14:textId="77777777" w:rsidR="0089240A" w:rsidRPr="000205CF" w:rsidRDefault="0089240A" w:rsidP="0089240A">
      <w:pPr>
        <w:jc w:val="both"/>
        <w:rPr>
          <w:rFonts w:ascii="Arial" w:hAnsi="Arial" w:cs="Arial"/>
        </w:rPr>
      </w:pPr>
      <w:r w:rsidRPr="000205CF">
        <w:rPr>
          <w:rFonts w:ascii="Arial" w:hAnsi="Arial" w:cs="Arial"/>
        </w:rPr>
        <w:tab/>
        <w:t>A partir dessa premissa, a Teoria Clássica e de Relações Humanas expressam uma incoerência para a proposta estruturalista, uma vez que ambas concebem formas organizacionais bastante antagônicas: a primeira só vê o lado material, enquanto a segunda enfatiza o incentivo psicossocial. Portanto a origem do estruturalismo reside no antagonismo entre esses dois enfoques.</w:t>
      </w:r>
    </w:p>
    <w:p w14:paraId="43FC3282" w14:textId="77777777" w:rsidR="0089240A" w:rsidRPr="000205CF" w:rsidRDefault="0089240A" w:rsidP="0089240A">
      <w:pPr>
        <w:jc w:val="both"/>
        <w:rPr>
          <w:rFonts w:ascii="Arial" w:hAnsi="Arial" w:cs="Arial"/>
        </w:rPr>
      </w:pPr>
      <w:r w:rsidRPr="000205CF">
        <w:rPr>
          <w:rFonts w:ascii="Arial" w:hAnsi="Arial" w:cs="Arial"/>
        </w:rPr>
        <w:tab/>
        <w:t>A Teoria Estruturalista analisa a estrutura de uma organização considerando as partes internas (subsistemas), comparando-as com o todo. É portanto tudo que a analise interna da organização possa revelar e sua principal fonte de análise advém das propostas conflitantes.</w:t>
      </w:r>
    </w:p>
    <w:p w14:paraId="3D2A74F3" w14:textId="77777777" w:rsidR="0089240A" w:rsidRPr="000205CF" w:rsidRDefault="0089240A" w:rsidP="0089240A">
      <w:pPr>
        <w:jc w:val="both"/>
        <w:rPr>
          <w:rFonts w:ascii="Arial" w:hAnsi="Arial" w:cs="Arial"/>
        </w:rPr>
      </w:pPr>
    </w:p>
    <w:p w14:paraId="20D5724F" w14:textId="77777777" w:rsidR="0089240A" w:rsidRPr="000205CF" w:rsidRDefault="0089240A" w:rsidP="0089240A">
      <w:pPr>
        <w:jc w:val="both"/>
        <w:rPr>
          <w:rFonts w:ascii="Arial" w:hAnsi="Arial" w:cs="Arial"/>
        </w:rPr>
      </w:pPr>
      <w:r w:rsidRPr="000205CF">
        <w:rPr>
          <w:rFonts w:ascii="Arial" w:hAnsi="Arial" w:cs="Arial"/>
        </w:rPr>
        <w:t>Características:</w:t>
      </w:r>
    </w:p>
    <w:p w14:paraId="378F06FC" w14:textId="77777777" w:rsidR="0089240A" w:rsidRPr="000205CF" w:rsidRDefault="0089240A" w:rsidP="0089240A">
      <w:pPr>
        <w:jc w:val="both"/>
        <w:rPr>
          <w:rFonts w:ascii="Arial" w:hAnsi="Arial" w:cs="Arial"/>
        </w:rPr>
      </w:pPr>
    </w:p>
    <w:p w14:paraId="050BB390" w14:textId="77777777" w:rsidR="0089240A" w:rsidRPr="000205CF" w:rsidRDefault="0089240A" w:rsidP="0089240A">
      <w:pPr>
        <w:numPr>
          <w:ilvl w:val="0"/>
          <w:numId w:val="7"/>
        </w:numPr>
        <w:tabs>
          <w:tab w:val="left" w:pos="720"/>
        </w:tabs>
        <w:jc w:val="both"/>
        <w:rPr>
          <w:rFonts w:ascii="Arial" w:hAnsi="Arial" w:cs="Arial"/>
        </w:rPr>
      </w:pPr>
      <w:r w:rsidRPr="000205CF">
        <w:rPr>
          <w:rFonts w:ascii="Arial" w:hAnsi="Arial" w:cs="Arial"/>
        </w:rPr>
        <w:t>Cooperação dos empregados: Os indivíduos cooperam com a organização quando tem interesses comuns, por exemplo, tornar a empresa viável economicamente para mantê-los no emprego. Por interesse conflitante entende-se a distribuição de lucros que ocorre em desproporção a produção;</w:t>
      </w:r>
    </w:p>
    <w:p w14:paraId="2CF44FC4" w14:textId="77777777" w:rsidR="0089240A" w:rsidRPr="000205CF" w:rsidRDefault="0089240A" w:rsidP="0089240A">
      <w:pPr>
        <w:numPr>
          <w:ilvl w:val="0"/>
          <w:numId w:val="6"/>
        </w:numPr>
        <w:tabs>
          <w:tab w:val="left" w:pos="720"/>
        </w:tabs>
        <w:jc w:val="both"/>
        <w:rPr>
          <w:rFonts w:ascii="Arial" w:hAnsi="Arial" w:cs="Arial"/>
        </w:rPr>
      </w:pPr>
      <w:r w:rsidRPr="000205CF">
        <w:rPr>
          <w:rFonts w:ascii="Arial" w:hAnsi="Arial" w:cs="Arial"/>
        </w:rPr>
        <w:t>Não recompensado devidamente o empregado tende a promover o boicote;</w:t>
      </w:r>
    </w:p>
    <w:p w14:paraId="33A4CB60" w14:textId="77777777" w:rsidR="0089240A" w:rsidRPr="000205CF" w:rsidRDefault="0089240A" w:rsidP="0089240A">
      <w:pPr>
        <w:numPr>
          <w:ilvl w:val="0"/>
          <w:numId w:val="6"/>
        </w:numPr>
        <w:tabs>
          <w:tab w:val="left" w:pos="720"/>
        </w:tabs>
        <w:jc w:val="both"/>
        <w:rPr>
          <w:rFonts w:ascii="Arial" w:hAnsi="Arial" w:cs="Arial"/>
        </w:rPr>
      </w:pPr>
      <w:r w:rsidRPr="000205CF">
        <w:rPr>
          <w:rFonts w:ascii="Arial" w:hAnsi="Arial" w:cs="Arial"/>
        </w:rPr>
        <w:t xml:space="preserve">Conflitos desejáveis: Os conflitos entre empregados e patrões não devem ser estimulados, mas são desejáveis sob o ponto de vista estruturalista. O conflito </w:t>
      </w:r>
      <w:r w:rsidRPr="000205CF">
        <w:rPr>
          <w:rFonts w:ascii="Arial" w:hAnsi="Arial" w:cs="Arial"/>
        </w:rPr>
        <w:lastRenderedPageBreak/>
        <w:t>estimula a criatividade e o dinamismo entre patrão e empregado além de conduzir a não alienação da classe dominada (até certo ponto benéfico para a organização);</w:t>
      </w:r>
    </w:p>
    <w:p w14:paraId="541AEC0E" w14:textId="77777777" w:rsidR="0089240A" w:rsidRPr="000205CF" w:rsidRDefault="0089240A" w:rsidP="0089240A">
      <w:pPr>
        <w:numPr>
          <w:ilvl w:val="0"/>
          <w:numId w:val="6"/>
        </w:numPr>
        <w:tabs>
          <w:tab w:val="left" w:pos="720"/>
        </w:tabs>
        <w:jc w:val="both"/>
        <w:rPr>
          <w:rFonts w:ascii="Arial" w:hAnsi="Arial" w:cs="Arial"/>
        </w:rPr>
      </w:pPr>
      <w:r w:rsidRPr="000205CF">
        <w:rPr>
          <w:rFonts w:ascii="Arial" w:hAnsi="Arial" w:cs="Arial"/>
        </w:rPr>
        <w:t>Autoridade do especialista e autoridade dos administradores: Na organização, convivem especialistas e administradores cada qual comprometido com sua área de atuação. O administrador busca o lucro, enquanto o especialista busca a eficiência técnica. Por essa razão tende ao conflito;</w:t>
      </w:r>
    </w:p>
    <w:p w14:paraId="27DEA82F" w14:textId="77777777" w:rsidR="0089240A" w:rsidRPr="000205CF" w:rsidRDefault="0089240A" w:rsidP="0089240A">
      <w:pPr>
        <w:numPr>
          <w:ilvl w:val="0"/>
          <w:numId w:val="6"/>
        </w:numPr>
        <w:tabs>
          <w:tab w:val="left" w:pos="720"/>
        </w:tabs>
        <w:jc w:val="both"/>
        <w:rPr>
          <w:rFonts w:ascii="Arial" w:hAnsi="Arial" w:cs="Arial"/>
        </w:rPr>
      </w:pPr>
      <w:r w:rsidRPr="000205CF">
        <w:rPr>
          <w:rFonts w:ascii="Arial" w:hAnsi="Arial" w:cs="Arial"/>
        </w:rPr>
        <w:t>Criatividade e planejamento: É fato comprovado que o planejamento feito por especialistas é uma variável fundamental para o desenvolvimento da empresa. O conflito existente é proveniente do distanciamento do operário que vai executá-lo, uma vez que este se sente inibido de promover as modificações, num plano não elaborado por ele.</w:t>
      </w:r>
    </w:p>
    <w:p w14:paraId="23E6D769" w14:textId="77777777" w:rsidR="0089240A" w:rsidRPr="000205CF" w:rsidRDefault="0089240A" w:rsidP="0089240A">
      <w:pPr>
        <w:numPr>
          <w:ilvl w:val="0"/>
          <w:numId w:val="6"/>
        </w:numPr>
        <w:tabs>
          <w:tab w:val="left" w:pos="720"/>
        </w:tabs>
        <w:jc w:val="both"/>
        <w:rPr>
          <w:rFonts w:ascii="Arial" w:hAnsi="Arial" w:cs="Arial"/>
        </w:rPr>
      </w:pPr>
      <w:r w:rsidRPr="000205CF">
        <w:rPr>
          <w:rFonts w:ascii="Arial" w:hAnsi="Arial" w:cs="Arial"/>
        </w:rPr>
        <w:t>A organização, na visão estruturalista, é uma unidade social intencionalmente planejada, construída, reconstruída, com divisão do trabalho, centro de poder e controle que permitem direcionar, comunicar, substituir e administrar o pessoal;</w:t>
      </w:r>
    </w:p>
    <w:p w14:paraId="69E2A3CB" w14:textId="77777777" w:rsidR="0089240A" w:rsidRPr="000205CF" w:rsidRDefault="0089240A" w:rsidP="0089240A">
      <w:pPr>
        <w:numPr>
          <w:ilvl w:val="0"/>
          <w:numId w:val="6"/>
        </w:numPr>
        <w:tabs>
          <w:tab w:val="left" w:pos="720"/>
        </w:tabs>
        <w:jc w:val="both"/>
        <w:rPr>
          <w:rFonts w:ascii="Arial" w:hAnsi="Arial" w:cs="Arial"/>
        </w:rPr>
      </w:pPr>
      <w:r w:rsidRPr="000205CF">
        <w:rPr>
          <w:rFonts w:ascii="Arial" w:hAnsi="Arial" w:cs="Arial"/>
        </w:rPr>
        <w:t>Diversidade de público: Existindo vários públicos (empregados, clientes, fornecedores, etc), os objetivos da empresa se multiplicam e encontram-se em constante evolução, razão pela qual favorecem os conflitos;</w:t>
      </w:r>
    </w:p>
    <w:p w14:paraId="36B29BFB" w14:textId="1F21267F" w:rsidR="0089240A" w:rsidRDefault="0089240A" w:rsidP="0089240A">
      <w:pPr>
        <w:numPr>
          <w:ilvl w:val="0"/>
          <w:numId w:val="6"/>
        </w:numPr>
        <w:tabs>
          <w:tab w:val="left" w:pos="720"/>
        </w:tabs>
        <w:jc w:val="both"/>
        <w:rPr>
          <w:rFonts w:ascii="Arial" w:hAnsi="Arial" w:cs="Arial"/>
        </w:rPr>
      </w:pPr>
      <w:r w:rsidRPr="000205CF">
        <w:rPr>
          <w:rFonts w:ascii="Arial" w:hAnsi="Arial" w:cs="Arial"/>
        </w:rPr>
        <w:t>Incentivos mistos: A tentativa de compreender e administrar a organização de forma global levou ainda a proposta de incentivos mistos. Para os estruturalistas, permitir apenas o incentivo econômico (T</w:t>
      </w:r>
      <w:r w:rsidR="00785149">
        <w:rPr>
          <w:rFonts w:ascii="Arial" w:hAnsi="Arial" w:cs="Arial"/>
        </w:rPr>
        <w:t xml:space="preserve">eoria </w:t>
      </w:r>
      <w:r w:rsidRPr="000205CF">
        <w:rPr>
          <w:rFonts w:ascii="Arial" w:hAnsi="Arial" w:cs="Arial"/>
        </w:rPr>
        <w:t>Clássica), ou somente o psicossocial (TRH), é ter uma visão isolada da organização. Portanto para representar o estruturalismo (homo organizacional) deve ser premiado por ambas as recompensas.</w:t>
      </w:r>
    </w:p>
    <w:p w14:paraId="0578D9D1" w14:textId="0848E99E" w:rsidR="00706B17" w:rsidRDefault="00706B17" w:rsidP="00706B17">
      <w:pPr>
        <w:jc w:val="both"/>
        <w:rPr>
          <w:rFonts w:ascii="Arial" w:hAnsi="Arial" w:cs="Arial"/>
        </w:rPr>
      </w:pPr>
    </w:p>
    <w:p w14:paraId="7036F8D6" w14:textId="77777777" w:rsidR="00706B17" w:rsidRPr="000205CF" w:rsidRDefault="00706B17" w:rsidP="00706B17">
      <w:pPr>
        <w:jc w:val="both"/>
        <w:rPr>
          <w:rFonts w:ascii="Arial" w:hAnsi="Arial" w:cs="Arial"/>
        </w:rPr>
      </w:pPr>
    </w:p>
    <w:p w14:paraId="1873D517" w14:textId="77777777" w:rsidR="009526F5" w:rsidRDefault="005D2355" w:rsidP="0089240A">
      <w:pPr>
        <w:pStyle w:val="Corpodetexto"/>
        <w:rPr>
          <w:rFonts w:ascii="Arial" w:hAnsi="Arial" w:cs="Arial"/>
          <w:b/>
        </w:rPr>
      </w:pPr>
      <w:r w:rsidRPr="000205CF">
        <w:rPr>
          <w:rFonts w:ascii="Arial" w:hAnsi="Arial" w:cs="Arial"/>
          <w:b/>
        </w:rPr>
        <w:t xml:space="preserve">TEORIA GERAL DE SISTEMAS </w:t>
      </w:r>
      <w:r w:rsidR="0089240A" w:rsidRPr="000205CF">
        <w:rPr>
          <w:rFonts w:ascii="Arial" w:hAnsi="Arial" w:cs="Arial"/>
          <w:b/>
        </w:rPr>
        <w:t xml:space="preserve">- </w:t>
      </w:r>
      <w:r w:rsidR="0089240A" w:rsidRPr="000205CF">
        <w:rPr>
          <w:rFonts w:ascii="Arial" w:hAnsi="Arial" w:cs="Arial"/>
          <w:b/>
          <w:bCs/>
        </w:rPr>
        <w:t xml:space="preserve">Principal nome: </w:t>
      </w:r>
      <w:r w:rsidR="0089240A" w:rsidRPr="000205CF">
        <w:rPr>
          <w:rFonts w:ascii="Arial" w:hAnsi="Arial" w:cs="Arial"/>
          <w:b/>
        </w:rPr>
        <w:t>Ludwig von Bertalanffy</w:t>
      </w:r>
    </w:p>
    <w:p w14:paraId="6D1C6CD5" w14:textId="79A3B56B" w:rsidR="0089240A" w:rsidRPr="000205CF" w:rsidRDefault="0089240A" w:rsidP="0089240A">
      <w:pPr>
        <w:pStyle w:val="Corpodetexto"/>
        <w:rPr>
          <w:rFonts w:ascii="Arial" w:hAnsi="Arial" w:cs="Arial"/>
        </w:rPr>
      </w:pPr>
      <w:r w:rsidRPr="000205CF">
        <w:rPr>
          <w:rFonts w:ascii="Arial" w:hAnsi="Arial" w:cs="Arial"/>
        </w:rPr>
        <w:tab/>
        <w:t>A T.G.S. não busca solucionar problemas ou tentar soluções práticas, mas sim produzir teorias e formulações conceituais que possam criar condições de aplicação na realidade empírica. Afirma que:</w:t>
      </w:r>
    </w:p>
    <w:p w14:paraId="76881F7C" w14:textId="77777777" w:rsidR="0089240A" w:rsidRPr="009233C8" w:rsidRDefault="0089240A" w:rsidP="0089240A">
      <w:pPr>
        <w:pStyle w:val="Corpodetexto"/>
        <w:numPr>
          <w:ilvl w:val="0"/>
          <w:numId w:val="4"/>
        </w:numPr>
        <w:tabs>
          <w:tab w:val="left" w:pos="707"/>
        </w:tabs>
        <w:spacing w:after="0"/>
        <w:jc w:val="both"/>
        <w:rPr>
          <w:rFonts w:ascii="Arial" w:hAnsi="Arial" w:cs="Arial"/>
        </w:rPr>
      </w:pPr>
      <w:r w:rsidRPr="009233C8">
        <w:rPr>
          <w:rFonts w:ascii="Arial" w:hAnsi="Arial" w:cs="Arial"/>
        </w:rPr>
        <w:t xml:space="preserve">Existe uma nítida tendência para a integração nas várias ciências naturais e sociais; </w:t>
      </w:r>
    </w:p>
    <w:p w14:paraId="5F2CDED7" w14:textId="77777777" w:rsidR="0089240A" w:rsidRPr="009233C8" w:rsidRDefault="0089240A" w:rsidP="0089240A">
      <w:pPr>
        <w:pStyle w:val="Corpodetexto"/>
        <w:numPr>
          <w:ilvl w:val="0"/>
          <w:numId w:val="4"/>
        </w:numPr>
        <w:tabs>
          <w:tab w:val="left" w:pos="707"/>
        </w:tabs>
        <w:spacing w:after="0"/>
        <w:jc w:val="both"/>
        <w:rPr>
          <w:rFonts w:ascii="Arial" w:hAnsi="Arial" w:cs="Arial"/>
        </w:rPr>
      </w:pPr>
      <w:r w:rsidRPr="009233C8">
        <w:rPr>
          <w:rFonts w:ascii="Arial" w:hAnsi="Arial" w:cs="Arial"/>
        </w:rPr>
        <w:t xml:space="preserve">Essa integração parece orientar-se rumo a uma teoria dos sistemas; </w:t>
      </w:r>
    </w:p>
    <w:p w14:paraId="576DD59D" w14:textId="77777777" w:rsidR="0089240A" w:rsidRPr="009233C8" w:rsidRDefault="0089240A" w:rsidP="0089240A">
      <w:pPr>
        <w:pStyle w:val="Corpodetexto"/>
        <w:numPr>
          <w:ilvl w:val="0"/>
          <w:numId w:val="4"/>
        </w:numPr>
        <w:tabs>
          <w:tab w:val="left" w:pos="707"/>
        </w:tabs>
        <w:spacing w:after="0"/>
        <w:jc w:val="both"/>
        <w:rPr>
          <w:rFonts w:ascii="Arial" w:hAnsi="Arial" w:cs="Arial"/>
        </w:rPr>
      </w:pPr>
      <w:r w:rsidRPr="009233C8">
        <w:rPr>
          <w:rFonts w:ascii="Arial" w:hAnsi="Arial" w:cs="Arial"/>
        </w:rPr>
        <w:t xml:space="preserve">Essa teoria de sistemas pode ser uma maneira mais abrangente de estudar os campos não físicos do conhecimento científico, especialmente as ciências sociais; </w:t>
      </w:r>
    </w:p>
    <w:p w14:paraId="2BA8DD60" w14:textId="77777777" w:rsidR="0089240A" w:rsidRPr="009233C8" w:rsidRDefault="0089240A" w:rsidP="0089240A">
      <w:pPr>
        <w:pStyle w:val="Corpodetexto"/>
        <w:numPr>
          <w:ilvl w:val="0"/>
          <w:numId w:val="4"/>
        </w:numPr>
        <w:tabs>
          <w:tab w:val="left" w:pos="707"/>
        </w:tabs>
        <w:spacing w:after="0"/>
        <w:jc w:val="both"/>
        <w:rPr>
          <w:rFonts w:ascii="Arial" w:hAnsi="Arial" w:cs="Arial"/>
        </w:rPr>
      </w:pPr>
      <w:r w:rsidRPr="009233C8">
        <w:rPr>
          <w:rFonts w:ascii="Arial" w:hAnsi="Arial" w:cs="Arial"/>
        </w:rPr>
        <w:t xml:space="preserve">Essa teoria de sistemas, ao desenvolver princípios unificadores que atravessam verticalmente os universos particulares das diversas ciências envolvidas, aproxima-nos do objetivo da unidade da ciência; isso pode levar a uma integração muito necessária da educação científica. </w:t>
      </w:r>
    </w:p>
    <w:p w14:paraId="08417097" w14:textId="77777777" w:rsidR="0089240A" w:rsidRPr="000205CF" w:rsidRDefault="0089240A" w:rsidP="0089240A">
      <w:pPr>
        <w:pStyle w:val="Corpodetexto"/>
        <w:spacing w:after="0"/>
        <w:ind w:left="707"/>
        <w:jc w:val="both"/>
        <w:rPr>
          <w:rFonts w:ascii="Arial" w:hAnsi="Arial" w:cs="Arial"/>
        </w:rPr>
      </w:pPr>
    </w:p>
    <w:p w14:paraId="5188F39F" w14:textId="77777777" w:rsidR="0089240A" w:rsidRPr="000205CF" w:rsidRDefault="0089240A" w:rsidP="0089240A">
      <w:pPr>
        <w:pStyle w:val="Corpodetexto"/>
        <w:jc w:val="both"/>
        <w:rPr>
          <w:rFonts w:ascii="Arial" w:hAnsi="Arial" w:cs="Arial"/>
        </w:rPr>
      </w:pPr>
      <w:r w:rsidRPr="000205CF">
        <w:rPr>
          <w:rFonts w:ascii="Arial" w:hAnsi="Arial" w:cs="Arial"/>
        </w:rPr>
        <w:tab/>
        <w:t xml:space="preserve">A importância da TGS é significativa tendo em vista a necessidade de se avaliar a organização como um todo e não somente em departamentos ou setores. O mais importante ou tanto quanto é a identificação do maior número de variáveis possíveis, externas e internas que, de alguma forma, influenciam em todo o processo existente na Organização. Outro fator também de significativa importância é o </w:t>
      </w:r>
      <w:r w:rsidR="00992B8F" w:rsidRPr="000205CF">
        <w:rPr>
          <w:rFonts w:ascii="Arial" w:hAnsi="Arial" w:cs="Arial"/>
        </w:rPr>
        <w:t>feedback</w:t>
      </w:r>
      <w:r w:rsidRPr="000205CF">
        <w:rPr>
          <w:rFonts w:ascii="Arial" w:hAnsi="Arial" w:cs="Arial"/>
        </w:rPr>
        <w:t xml:space="preserve"> que deve ser realizado ao planejamento de todo o processo.</w:t>
      </w:r>
    </w:p>
    <w:p w14:paraId="0DF6FF65" w14:textId="77777777" w:rsidR="0089240A" w:rsidRPr="000205CF" w:rsidRDefault="0089240A" w:rsidP="0089240A">
      <w:pPr>
        <w:pStyle w:val="Corpodetexto"/>
        <w:jc w:val="both"/>
        <w:rPr>
          <w:rFonts w:ascii="Arial" w:hAnsi="Arial" w:cs="Arial"/>
        </w:rPr>
      </w:pPr>
      <w:r w:rsidRPr="000205CF">
        <w:rPr>
          <w:rFonts w:ascii="Arial" w:hAnsi="Arial" w:cs="Arial"/>
        </w:rPr>
        <w:tab/>
        <w:t xml:space="preserve">Teoria dos sistemas começou a ser aplicada a administração principalmente em função da necessidade de uma síntese e uma maior integração das teorias anteriores (Científicas e Relações Humanas, Estruturalista e Comportamental oriundas das Ciências Sociais) e da intensificação do uso da cibernética e da tecnologia da informação nas empresas. Os sistemas vivos, sejam indivíduos ou organizações, são analisados como “sistema abertos”, mantendo um </w:t>
      </w:r>
      <w:r w:rsidR="005E5653" w:rsidRPr="000205CF">
        <w:rPr>
          <w:rFonts w:ascii="Arial" w:hAnsi="Arial" w:cs="Arial"/>
        </w:rPr>
        <w:t>contínuo</w:t>
      </w:r>
      <w:r w:rsidRPr="000205CF">
        <w:rPr>
          <w:rFonts w:ascii="Arial" w:hAnsi="Arial" w:cs="Arial"/>
        </w:rPr>
        <w:t xml:space="preserve"> intercâmbio de matéria/energia/informação com o ambiente. A Teoria de Sistema permite reconceituar os fenômenos em uma abordagem global, permitindo a inter-relação e integração de assuntos que são, na maioria das vezes, de natureza completamente diferentes</w:t>
      </w:r>
      <w:r w:rsidR="005D2355" w:rsidRPr="000205CF">
        <w:rPr>
          <w:rFonts w:ascii="Arial" w:hAnsi="Arial" w:cs="Arial"/>
        </w:rPr>
        <w:t>.</w:t>
      </w:r>
    </w:p>
    <w:p w14:paraId="57B076FE" w14:textId="77777777" w:rsidR="0089240A" w:rsidRPr="000205CF" w:rsidRDefault="0089240A" w:rsidP="0089240A">
      <w:pPr>
        <w:rPr>
          <w:rFonts w:ascii="Arial" w:hAnsi="Arial" w:cs="Arial"/>
        </w:rPr>
      </w:pPr>
      <w:r w:rsidRPr="000205CF">
        <w:rPr>
          <w:rFonts w:ascii="Arial" w:hAnsi="Arial" w:cs="Arial"/>
        </w:rPr>
        <w:lastRenderedPageBreak/>
        <w:tab/>
        <w:t>Um sistema é um todo complexo ou organizado, um conjunto</w:t>
      </w:r>
      <w:r w:rsidR="00992B8F" w:rsidRPr="000205CF">
        <w:rPr>
          <w:rFonts w:ascii="Arial" w:hAnsi="Arial" w:cs="Arial"/>
        </w:rPr>
        <w:t xml:space="preserve"> de partes que formam um todo. A</w:t>
      </w:r>
      <w:r w:rsidRPr="000205CF">
        <w:rPr>
          <w:rFonts w:ascii="Arial" w:hAnsi="Arial" w:cs="Arial"/>
        </w:rPr>
        <w:t xml:space="preserve"> complexidade é um maior número de problemas e maior número de variáveis. A sociedade atual é muito complexa e as organizações estão envolvidas nesta complexidade</w:t>
      </w:r>
      <w:r w:rsidR="005D2355" w:rsidRPr="000205CF">
        <w:rPr>
          <w:rFonts w:ascii="Arial" w:hAnsi="Arial" w:cs="Arial"/>
        </w:rPr>
        <w:t>.</w:t>
      </w:r>
    </w:p>
    <w:p w14:paraId="27D1DC0C" w14:textId="77777777" w:rsidR="0089240A" w:rsidRPr="000205CF" w:rsidRDefault="0089240A" w:rsidP="0089240A">
      <w:pPr>
        <w:rPr>
          <w:rFonts w:ascii="Arial" w:hAnsi="Arial" w:cs="Arial"/>
        </w:rPr>
      </w:pPr>
      <w:r w:rsidRPr="000205CF">
        <w:rPr>
          <w:rFonts w:ascii="Arial" w:hAnsi="Arial" w:cs="Arial"/>
        </w:rPr>
        <w:t>Algumas propriedades de um sistema:</w:t>
      </w:r>
    </w:p>
    <w:p w14:paraId="38F36FCF" w14:textId="77777777" w:rsidR="005D2355" w:rsidRPr="009526F5" w:rsidRDefault="005D2355" w:rsidP="0089240A">
      <w:pPr>
        <w:rPr>
          <w:rFonts w:ascii="Arial" w:hAnsi="Arial" w:cs="Arial"/>
          <w:sz w:val="22"/>
          <w:szCs w:val="22"/>
        </w:rPr>
      </w:pPr>
    </w:p>
    <w:p w14:paraId="6E151B8F" w14:textId="77777777" w:rsidR="0089240A" w:rsidRPr="009526F5" w:rsidRDefault="0089240A" w:rsidP="005D2355">
      <w:pPr>
        <w:numPr>
          <w:ilvl w:val="0"/>
          <w:numId w:val="20"/>
        </w:numPr>
        <w:rPr>
          <w:rFonts w:ascii="Arial" w:hAnsi="Arial" w:cs="Arial"/>
          <w:sz w:val="22"/>
          <w:szCs w:val="22"/>
        </w:rPr>
      </w:pPr>
      <w:r w:rsidRPr="009526F5">
        <w:rPr>
          <w:rFonts w:ascii="Arial" w:hAnsi="Arial" w:cs="Arial"/>
          <w:sz w:val="22"/>
          <w:szCs w:val="22"/>
        </w:rPr>
        <w:t>INPUT – entrada de insumos. OUTPUT – saída processada, produto.</w:t>
      </w:r>
    </w:p>
    <w:p w14:paraId="3ACF221A" w14:textId="77777777" w:rsidR="0089240A" w:rsidRPr="009526F5" w:rsidRDefault="0089240A" w:rsidP="005D2355">
      <w:pPr>
        <w:numPr>
          <w:ilvl w:val="0"/>
          <w:numId w:val="20"/>
        </w:numPr>
        <w:rPr>
          <w:rFonts w:ascii="Arial" w:hAnsi="Arial" w:cs="Arial"/>
          <w:sz w:val="22"/>
          <w:szCs w:val="22"/>
        </w:rPr>
      </w:pPr>
      <w:r w:rsidRPr="009526F5">
        <w:rPr>
          <w:rFonts w:ascii="Arial" w:hAnsi="Arial" w:cs="Arial"/>
          <w:sz w:val="22"/>
          <w:szCs w:val="22"/>
        </w:rPr>
        <w:t>THROUGHPUT – processo, produção, transformação, arrumação.</w:t>
      </w:r>
    </w:p>
    <w:p w14:paraId="375C21AD" w14:textId="77777777" w:rsidR="0089240A" w:rsidRPr="009526F5" w:rsidRDefault="0089240A" w:rsidP="005D2355">
      <w:pPr>
        <w:numPr>
          <w:ilvl w:val="0"/>
          <w:numId w:val="20"/>
        </w:numPr>
        <w:rPr>
          <w:rFonts w:ascii="Arial" w:hAnsi="Arial" w:cs="Arial"/>
          <w:sz w:val="22"/>
          <w:szCs w:val="22"/>
        </w:rPr>
      </w:pPr>
      <w:r w:rsidRPr="009526F5">
        <w:rPr>
          <w:rFonts w:ascii="Arial" w:hAnsi="Arial" w:cs="Arial"/>
          <w:sz w:val="22"/>
          <w:szCs w:val="22"/>
        </w:rPr>
        <w:t>FEEDBACK – retroalimentação, ajuste de conduta conforme o retorno do ambiente.</w:t>
      </w:r>
    </w:p>
    <w:p w14:paraId="6484C8B4" w14:textId="77777777" w:rsidR="0089240A" w:rsidRPr="009526F5" w:rsidRDefault="0089240A" w:rsidP="005D2355">
      <w:pPr>
        <w:numPr>
          <w:ilvl w:val="0"/>
          <w:numId w:val="20"/>
        </w:numPr>
        <w:rPr>
          <w:rFonts w:ascii="Arial" w:hAnsi="Arial" w:cs="Arial"/>
          <w:sz w:val="22"/>
          <w:szCs w:val="22"/>
        </w:rPr>
      </w:pPr>
      <w:r w:rsidRPr="009526F5">
        <w:rPr>
          <w:rFonts w:ascii="Arial" w:hAnsi="Arial" w:cs="Arial"/>
          <w:sz w:val="22"/>
          <w:szCs w:val="22"/>
        </w:rPr>
        <w:t>INTERDEPENDÊNCIA – as partes dependem umas das outras</w:t>
      </w:r>
    </w:p>
    <w:p w14:paraId="55149FF2" w14:textId="77777777" w:rsidR="0089240A" w:rsidRPr="009526F5" w:rsidRDefault="0089240A" w:rsidP="005D2355">
      <w:pPr>
        <w:numPr>
          <w:ilvl w:val="0"/>
          <w:numId w:val="20"/>
        </w:numPr>
        <w:rPr>
          <w:rFonts w:ascii="Arial" w:hAnsi="Arial" w:cs="Arial"/>
          <w:sz w:val="22"/>
          <w:szCs w:val="22"/>
        </w:rPr>
      </w:pPr>
      <w:r w:rsidRPr="009526F5">
        <w:rPr>
          <w:rFonts w:ascii="Arial" w:hAnsi="Arial" w:cs="Arial"/>
          <w:sz w:val="22"/>
          <w:szCs w:val="22"/>
        </w:rPr>
        <w:t>SUBSISTEMAS – cada sistema possui subsistemas dentro de si</w:t>
      </w:r>
    </w:p>
    <w:p w14:paraId="1348D8BD" w14:textId="77777777" w:rsidR="0089240A" w:rsidRPr="009526F5" w:rsidRDefault="0089240A" w:rsidP="005D2355">
      <w:pPr>
        <w:numPr>
          <w:ilvl w:val="0"/>
          <w:numId w:val="20"/>
        </w:numPr>
        <w:rPr>
          <w:rFonts w:ascii="Arial" w:hAnsi="Arial" w:cs="Arial"/>
          <w:sz w:val="22"/>
          <w:szCs w:val="22"/>
        </w:rPr>
      </w:pPr>
      <w:r w:rsidRPr="009526F5">
        <w:rPr>
          <w:rFonts w:ascii="Arial" w:hAnsi="Arial" w:cs="Arial"/>
          <w:sz w:val="22"/>
          <w:szCs w:val="22"/>
        </w:rPr>
        <w:t>EQUIFINALIDADE – o sistema tem um objetivo compactuado com os subsistemas.</w:t>
      </w:r>
    </w:p>
    <w:p w14:paraId="6CAF8B9F" w14:textId="77777777" w:rsidR="0089240A" w:rsidRPr="009526F5" w:rsidRDefault="0089240A" w:rsidP="005D2355">
      <w:pPr>
        <w:numPr>
          <w:ilvl w:val="0"/>
          <w:numId w:val="20"/>
        </w:numPr>
        <w:rPr>
          <w:rFonts w:ascii="Arial" w:hAnsi="Arial" w:cs="Arial"/>
          <w:sz w:val="22"/>
          <w:szCs w:val="22"/>
        </w:rPr>
      </w:pPr>
      <w:r w:rsidRPr="009526F5">
        <w:rPr>
          <w:rFonts w:ascii="Arial" w:hAnsi="Arial" w:cs="Arial"/>
          <w:sz w:val="22"/>
          <w:szCs w:val="22"/>
        </w:rPr>
        <w:t>ENTROPIA – tendência a desagregação, morte.</w:t>
      </w:r>
    </w:p>
    <w:p w14:paraId="258C3F1C" w14:textId="77777777" w:rsidR="0089240A" w:rsidRPr="009526F5" w:rsidRDefault="0089240A" w:rsidP="005D2355">
      <w:pPr>
        <w:numPr>
          <w:ilvl w:val="0"/>
          <w:numId w:val="20"/>
        </w:numPr>
        <w:rPr>
          <w:rFonts w:ascii="Arial" w:hAnsi="Arial" w:cs="Arial"/>
          <w:sz w:val="22"/>
          <w:szCs w:val="22"/>
        </w:rPr>
      </w:pPr>
      <w:r w:rsidRPr="009526F5">
        <w:rPr>
          <w:rFonts w:ascii="Arial" w:hAnsi="Arial" w:cs="Arial"/>
          <w:sz w:val="22"/>
          <w:szCs w:val="22"/>
        </w:rPr>
        <w:t>H</w:t>
      </w:r>
      <w:r w:rsidR="0070102C" w:rsidRPr="009526F5">
        <w:rPr>
          <w:rFonts w:ascii="Arial" w:hAnsi="Arial" w:cs="Arial"/>
          <w:sz w:val="22"/>
          <w:szCs w:val="22"/>
        </w:rPr>
        <w:t>O</w:t>
      </w:r>
      <w:r w:rsidRPr="009526F5">
        <w:rPr>
          <w:rFonts w:ascii="Arial" w:hAnsi="Arial" w:cs="Arial"/>
          <w:sz w:val="22"/>
          <w:szCs w:val="22"/>
        </w:rPr>
        <w:t>M</w:t>
      </w:r>
      <w:r w:rsidR="0070102C" w:rsidRPr="009526F5">
        <w:rPr>
          <w:rFonts w:ascii="Arial" w:hAnsi="Arial" w:cs="Arial"/>
          <w:sz w:val="22"/>
          <w:szCs w:val="22"/>
        </w:rPr>
        <w:t>EO</w:t>
      </w:r>
      <w:r w:rsidRPr="009526F5">
        <w:rPr>
          <w:rFonts w:ascii="Arial" w:hAnsi="Arial" w:cs="Arial"/>
          <w:sz w:val="22"/>
          <w:szCs w:val="22"/>
        </w:rPr>
        <w:t>STASE – oposto da entropia, processo de cura e reequilíbrio.</w:t>
      </w:r>
    </w:p>
    <w:p w14:paraId="105DE1D4" w14:textId="77777777" w:rsidR="005D2355" w:rsidRPr="000205CF" w:rsidRDefault="005D2355" w:rsidP="0089240A">
      <w:pPr>
        <w:ind w:left="3540"/>
        <w:rPr>
          <w:rFonts w:ascii="Arial" w:hAnsi="Arial" w:cs="Arial"/>
        </w:rPr>
      </w:pPr>
    </w:p>
    <w:p w14:paraId="7CAD2E85" w14:textId="44341045" w:rsidR="0089240A" w:rsidRPr="000205CF" w:rsidRDefault="0089240A" w:rsidP="0089240A">
      <w:pPr>
        <w:ind w:left="3540"/>
        <w:rPr>
          <w:rFonts w:ascii="Arial" w:hAnsi="Arial" w:cs="Arial"/>
        </w:rPr>
      </w:pPr>
      <w:r w:rsidRPr="000205CF">
        <w:rPr>
          <w:rFonts w:ascii="Arial" w:hAnsi="Arial" w:cs="Arial"/>
        </w:rPr>
        <w:t>THROUGHPUT</w:t>
      </w:r>
      <w:r w:rsidR="00CF19E3" w:rsidRPr="000205CF">
        <w:rPr>
          <w:rFonts w:ascii="Arial" w:hAnsi="Arial" w:cs="Arial"/>
        </w:rPr>
        <w:tab/>
      </w:r>
      <w:r w:rsidR="00CF19E3" w:rsidRPr="000205CF">
        <w:rPr>
          <w:rFonts w:ascii="Arial" w:hAnsi="Arial" w:cs="Arial"/>
        </w:rPr>
        <w:tab/>
        <w:t>Subsistemas</w:t>
      </w:r>
    </w:p>
    <w:p w14:paraId="1ADEA07A" w14:textId="77777777" w:rsidR="0089240A" w:rsidRPr="000205CF" w:rsidRDefault="00000000" w:rsidP="0089240A">
      <w:pPr>
        <w:rPr>
          <w:rFonts w:ascii="Arial" w:hAnsi="Arial" w:cs="Arial"/>
        </w:rPr>
      </w:pPr>
      <w:r>
        <w:rPr>
          <w:rFonts w:ascii="Arial" w:hAnsi="Arial" w:cs="Arial"/>
          <w:noProof/>
          <w:lang w:eastAsia="pt-BR"/>
        </w:rPr>
        <w:pict w14:anchorId="11AFF070">
          <v:line id="_x0000_s1064" style="position:absolute;flip:x;z-index:13" from="234pt,.7pt" to="318.9pt,30.55pt" strokeweight=".26mm">
            <v:stroke endarrow="block" joinstyle="miter"/>
          </v:line>
        </w:pict>
      </w:r>
      <w:r>
        <w:rPr>
          <w:rFonts w:ascii="Arial" w:hAnsi="Arial" w:cs="Arial"/>
          <w:noProof/>
          <w:lang w:eastAsia="pt-BR"/>
        </w:rPr>
        <w:pict w14:anchorId="25A7C5DE">
          <v:line id="_x0000_s1063" style="position:absolute;flip:x;z-index:12" from="304.55pt,.7pt" to="338.6pt,22.2pt" strokeweight=".26mm">
            <v:stroke endarrow="block" joinstyle="miter"/>
          </v:line>
        </w:pict>
      </w:r>
      <w:r>
        <w:rPr>
          <w:rFonts w:ascii="Arial" w:hAnsi="Arial" w:cs="Arial"/>
        </w:rPr>
        <w:pict w14:anchorId="305E8C92">
          <v:rect id="_x0000_s1040" style="position:absolute;margin-left:117pt;margin-top:5.4pt;width:3in;height:99pt;z-index:2;v-text-anchor:middle" strokeweight=".26mm">
            <v:fill color2="black"/>
          </v:rect>
        </w:pict>
      </w:r>
    </w:p>
    <w:p w14:paraId="69BF1B0B" w14:textId="77777777" w:rsidR="0089240A" w:rsidRPr="000205CF" w:rsidRDefault="00000000" w:rsidP="0089240A">
      <w:pPr>
        <w:rPr>
          <w:rFonts w:ascii="Arial" w:hAnsi="Arial" w:cs="Arial"/>
        </w:rPr>
      </w:pPr>
      <w:r>
        <w:rPr>
          <w:rFonts w:ascii="Arial" w:hAnsi="Arial" w:cs="Arial"/>
        </w:rPr>
        <w:pict w14:anchorId="36439C59">
          <v:oval id="_x0000_s1043" style="position:absolute;margin-left:126pt;margin-top:.6pt;width:45pt;height:36pt;z-index:5;v-text-anchor:middle" strokeweight=".26mm">
            <v:fill color2="black"/>
            <v:stroke joinstyle="miter"/>
          </v:oval>
        </w:pict>
      </w:r>
      <w:r>
        <w:rPr>
          <w:rFonts w:ascii="Arial" w:hAnsi="Arial" w:cs="Arial"/>
        </w:rPr>
        <w:pict w14:anchorId="5AD1DDF8">
          <v:oval id="_x0000_s1046" style="position:absolute;margin-left:198pt;margin-top:.6pt;width:45pt;height:36pt;z-index:8;v-text-anchor:middle" strokeweight=".26mm">
            <v:fill color2="black"/>
            <v:stroke joinstyle="miter"/>
          </v:oval>
        </w:pict>
      </w:r>
      <w:r>
        <w:rPr>
          <w:rFonts w:ascii="Arial" w:hAnsi="Arial" w:cs="Arial"/>
        </w:rPr>
        <w:pict w14:anchorId="403D528D">
          <v:oval id="_x0000_s1047" style="position:absolute;margin-left:279pt;margin-top:.6pt;width:45pt;height:36pt;z-index:9;v-text-anchor:middle" strokeweight=".26mm">
            <v:fill color2="black"/>
            <v:stroke joinstyle="miter"/>
          </v:oval>
        </w:pict>
      </w:r>
    </w:p>
    <w:p w14:paraId="637D7413" w14:textId="77777777" w:rsidR="0089240A" w:rsidRPr="000205CF" w:rsidRDefault="0089240A" w:rsidP="0089240A">
      <w:pPr>
        <w:rPr>
          <w:rFonts w:ascii="Arial" w:hAnsi="Arial" w:cs="Arial"/>
        </w:rPr>
      </w:pPr>
      <w:r w:rsidRPr="000205CF">
        <w:rPr>
          <w:rFonts w:ascii="Arial" w:hAnsi="Arial" w:cs="Arial"/>
        </w:rPr>
        <w:t>INPUT</w:t>
      </w:r>
      <w:r w:rsidRPr="000205CF">
        <w:rPr>
          <w:rFonts w:ascii="Arial" w:hAnsi="Arial" w:cs="Arial"/>
        </w:rPr>
        <w:tab/>
      </w:r>
      <w:r w:rsidRPr="000205CF">
        <w:rPr>
          <w:rFonts w:ascii="Arial" w:hAnsi="Arial" w:cs="Arial"/>
        </w:rPr>
        <w:tab/>
      </w:r>
      <w:r w:rsidRPr="000205CF">
        <w:rPr>
          <w:rFonts w:ascii="Arial" w:hAnsi="Arial" w:cs="Arial"/>
        </w:rPr>
        <w:tab/>
      </w:r>
      <w:r w:rsidRPr="000205CF">
        <w:rPr>
          <w:rFonts w:ascii="Arial" w:hAnsi="Arial" w:cs="Arial"/>
        </w:rPr>
        <w:tab/>
      </w:r>
      <w:r w:rsidRPr="000205CF">
        <w:rPr>
          <w:rFonts w:ascii="Arial" w:hAnsi="Arial" w:cs="Arial"/>
        </w:rPr>
        <w:tab/>
      </w:r>
      <w:r w:rsidRPr="000205CF">
        <w:rPr>
          <w:rFonts w:ascii="Arial" w:hAnsi="Arial" w:cs="Arial"/>
        </w:rPr>
        <w:tab/>
      </w:r>
      <w:r w:rsidRPr="000205CF">
        <w:rPr>
          <w:rFonts w:ascii="Arial" w:hAnsi="Arial" w:cs="Arial"/>
        </w:rPr>
        <w:tab/>
      </w:r>
      <w:r w:rsidRPr="000205CF">
        <w:rPr>
          <w:rFonts w:ascii="Arial" w:hAnsi="Arial" w:cs="Arial"/>
        </w:rPr>
        <w:tab/>
      </w:r>
      <w:r w:rsidRPr="000205CF">
        <w:rPr>
          <w:rFonts w:ascii="Arial" w:hAnsi="Arial" w:cs="Arial"/>
        </w:rPr>
        <w:tab/>
      </w:r>
      <w:r w:rsidRPr="000205CF">
        <w:rPr>
          <w:rFonts w:ascii="Arial" w:hAnsi="Arial" w:cs="Arial"/>
        </w:rPr>
        <w:tab/>
      </w:r>
      <w:r w:rsidRPr="000205CF">
        <w:rPr>
          <w:rFonts w:ascii="Arial" w:hAnsi="Arial" w:cs="Arial"/>
        </w:rPr>
        <w:tab/>
        <w:t>OUTPUT</w:t>
      </w:r>
    </w:p>
    <w:p w14:paraId="5EDAD923" w14:textId="77777777" w:rsidR="0089240A" w:rsidRPr="000205CF" w:rsidRDefault="00000000" w:rsidP="0089240A">
      <w:pPr>
        <w:rPr>
          <w:rFonts w:ascii="Arial" w:hAnsi="Arial" w:cs="Arial"/>
        </w:rPr>
      </w:pPr>
      <w:r>
        <w:rPr>
          <w:rFonts w:ascii="Arial" w:hAnsi="Arial" w:cs="Arial"/>
        </w:rPr>
        <w:pict w14:anchorId="0B94D4CD">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9" type="#_x0000_t13" style="position:absolute;margin-left:54pt;margin-top:0;width:54pt;height:27pt;z-index:1;v-text-anchor:middle" strokeweight=".26mm">
            <v:fill color2="black"/>
          </v:shape>
        </w:pict>
      </w:r>
      <w:r>
        <w:rPr>
          <w:rFonts w:ascii="Arial" w:hAnsi="Arial" w:cs="Arial"/>
        </w:rPr>
        <w:pict w14:anchorId="67B46D53">
          <v:shape id="_x0000_s1041" type="#_x0000_t13" style="position:absolute;margin-left:342pt;margin-top:0;width:54pt;height:27pt;z-index:3;v-text-anchor:middle" strokeweight=".26mm">
            <v:fill color2="black"/>
          </v:shape>
        </w:pict>
      </w:r>
      <w:r>
        <w:rPr>
          <w:rFonts w:ascii="Arial" w:hAnsi="Arial" w:cs="Arial"/>
        </w:rPr>
        <w:pict w14:anchorId="0FD2F37B">
          <v:oval id="_x0000_s1044" style="position:absolute;margin-left:153pt;margin-top:9pt;width:45pt;height:36pt;z-index:6;v-text-anchor:middle" strokeweight=".26mm">
            <v:fill color2="black"/>
            <v:stroke joinstyle="miter"/>
          </v:oval>
        </w:pict>
      </w:r>
    </w:p>
    <w:p w14:paraId="0CC9048F" w14:textId="77777777" w:rsidR="0089240A" w:rsidRPr="000205CF" w:rsidRDefault="00000000" w:rsidP="0089240A">
      <w:pPr>
        <w:rPr>
          <w:rFonts w:ascii="Arial" w:hAnsi="Arial" w:cs="Arial"/>
        </w:rPr>
      </w:pPr>
      <w:r>
        <w:rPr>
          <w:rFonts w:ascii="Arial" w:hAnsi="Arial" w:cs="Arial"/>
        </w:rPr>
        <w:pict w14:anchorId="2AD35F7F">
          <v:oval id="_x0000_s1045" style="position:absolute;margin-left:234pt;margin-top:4.2pt;width:45pt;height:36pt;z-index:7;v-text-anchor:middle" strokeweight=".26mm">
            <v:fill color2="black"/>
            <v:stroke joinstyle="miter"/>
          </v:oval>
        </w:pict>
      </w:r>
    </w:p>
    <w:p w14:paraId="16C0AA8F" w14:textId="77777777" w:rsidR="0089240A" w:rsidRPr="000205CF" w:rsidRDefault="0089240A" w:rsidP="0089240A">
      <w:pPr>
        <w:rPr>
          <w:rFonts w:ascii="Arial" w:hAnsi="Arial" w:cs="Arial"/>
        </w:rPr>
      </w:pPr>
    </w:p>
    <w:p w14:paraId="785BE3CC" w14:textId="77777777" w:rsidR="0089240A" w:rsidRPr="000205CF" w:rsidRDefault="00000000" w:rsidP="0089240A">
      <w:pPr>
        <w:rPr>
          <w:rFonts w:ascii="Arial" w:hAnsi="Arial" w:cs="Arial"/>
        </w:rPr>
      </w:pPr>
      <w:r>
        <w:rPr>
          <w:rFonts w:ascii="Arial" w:hAnsi="Arial" w:cs="Arial"/>
        </w:rPr>
        <w:pict w14:anchorId="0A034C41">
          <v:line id="_x0000_s1042" style="position:absolute;flip:x;z-index:4" from="342pt,2pt" to="5in,48.6pt" strokeweight=".26mm">
            <v:stroke joinstyle="miter"/>
          </v:line>
        </w:pict>
      </w:r>
      <w:r>
        <w:rPr>
          <w:rFonts w:ascii="Arial" w:hAnsi="Arial" w:cs="Arial"/>
        </w:rPr>
        <w:pict w14:anchorId="3B91072C">
          <v:line id="_x0000_s1049" style="position:absolute;flip:x y;z-index:11" from="90pt,2pt" to="117pt,48.6pt" strokeweight=".26mm">
            <v:stroke endarrow="block" joinstyle="miter"/>
          </v:line>
        </w:pict>
      </w:r>
    </w:p>
    <w:p w14:paraId="783EFD9F" w14:textId="77777777" w:rsidR="0089240A" w:rsidRPr="000205CF" w:rsidRDefault="00000000" w:rsidP="0089240A">
      <w:pPr>
        <w:rPr>
          <w:rFonts w:ascii="Arial" w:hAnsi="Arial" w:cs="Arial"/>
        </w:rPr>
      </w:pPr>
      <w:r>
        <w:rPr>
          <w:rFonts w:ascii="Arial" w:hAnsi="Arial" w:cs="Arial"/>
        </w:rPr>
        <w:pict w14:anchorId="45CCE73E">
          <v:line id="_x0000_s1048" style="position:absolute;flip:x;z-index:10" from="117pt,34.8pt" to="342pt,34.8pt" strokeweight=".26mm">
            <v:stroke joinstyle="miter"/>
          </v:line>
        </w:pict>
      </w:r>
    </w:p>
    <w:p w14:paraId="2394A7FC" w14:textId="77777777" w:rsidR="0089240A" w:rsidRPr="000205CF" w:rsidRDefault="0089240A" w:rsidP="0089240A">
      <w:pPr>
        <w:rPr>
          <w:rFonts w:ascii="Arial" w:hAnsi="Arial" w:cs="Arial"/>
        </w:rPr>
      </w:pPr>
    </w:p>
    <w:p w14:paraId="18FD45B1" w14:textId="77777777" w:rsidR="005D2355" w:rsidRPr="000205CF" w:rsidRDefault="0089240A" w:rsidP="0089240A">
      <w:pPr>
        <w:rPr>
          <w:rFonts w:ascii="Arial" w:hAnsi="Arial" w:cs="Arial"/>
        </w:rPr>
      </w:pPr>
      <w:r w:rsidRPr="000205CF">
        <w:rPr>
          <w:rFonts w:ascii="Arial" w:hAnsi="Arial" w:cs="Arial"/>
        </w:rPr>
        <w:tab/>
      </w:r>
      <w:r w:rsidRPr="000205CF">
        <w:rPr>
          <w:rFonts w:ascii="Arial" w:hAnsi="Arial" w:cs="Arial"/>
        </w:rPr>
        <w:tab/>
      </w:r>
      <w:r w:rsidRPr="000205CF">
        <w:rPr>
          <w:rFonts w:ascii="Arial" w:hAnsi="Arial" w:cs="Arial"/>
        </w:rPr>
        <w:tab/>
      </w:r>
      <w:r w:rsidRPr="000205CF">
        <w:rPr>
          <w:rFonts w:ascii="Arial" w:hAnsi="Arial" w:cs="Arial"/>
        </w:rPr>
        <w:tab/>
      </w:r>
      <w:r w:rsidRPr="000205CF">
        <w:rPr>
          <w:rFonts w:ascii="Arial" w:hAnsi="Arial" w:cs="Arial"/>
        </w:rPr>
        <w:tab/>
      </w:r>
    </w:p>
    <w:p w14:paraId="4767544B" w14:textId="77777777" w:rsidR="0089240A" w:rsidRPr="000205CF" w:rsidRDefault="0089240A" w:rsidP="005D2355">
      <w:pPr>
        <w:ind w:left="2832" w:firstLine="708"/>
        <w:rPr>
          <w:rFonts w:ascii="Arial" w:hAnsi="Arial" w:cs="Arial"/>
        </w:rPr>
      </w:pPr>
      <w:r w:rsidRPr="000205CF">
        <w:rPr>
          <w:rFonts w:ascii="Arial" w:hAnsi="Arial" w:cs="Arial"/>
        </w:rPr>
        <w:t>FEEDBACK</w:t>
      </w:r>
    </w:p>
    <w:p w14:paraId="5EA290C6" w14:textId="77777777" w:rsidR="00706B17" w:rsidRDefault="00706B17" w:rsidP="0089240A">
      <w:pPr>
        <w:rPr>
          <w:rFonts w:ascii="Arial" w:hAnsi="Arial" w:cs="Arial"/>
          <w:b/>
          <w:bCs/>
        </w:rPr>
      </w:pPr>
    </w:p>
    <w:p w14:paraId="0EBD6403" w14:textId="4AAC099A" w:rsidR="009526F5" w:rsidRDefault="009526F5" w:rsidP="006B014C">
      <w:pPr>
        <w:jc w:val="both"/>
        <w:rPr>
          <w:rFonts w:ascii="Arial" w:hAnsi="Arial" w:cs="Arial"/>
          <w:b/>
          <w:bCs/>
        </w:rPr>
      </w:pPr>
      <w:r>
        <w:rPr>
          <w:rFonts w:ascii="Arial" w:hAnsi="Arial" w:cs="Arial"/>
          <w:b/>
          <w:bCs/>
        </w:rPr>
        <w:t>O MODELO DE SISTEMA</w:t>
      </w:r>
    </w:p>
    <w:p w14:paraId="44F938B4" w14:textId="2801307A" w:rsidR="009526F5" w:rsidRDefault="009526F5" w:rsidP="006B014C">
      <w:pPr>
        <w:jc w:val="both"/>
        <w:rPr>
          <w:rFonts w:ascii="Arial" w:hAnsi="Arial" w:cs="Arial"/>
          <w:b/>
          <w:bCs/>
        </w:rPr>
      </w:pPr>
    </w:p>
    <w:p w14:paraId="50AD7F0D" w14:textId="28CD3EED" w:rsidR="009526F5" w:rsidRPr="009526F5" w:rsidRDefault="009526F5" w:rsidP="006B014C">
      <w:pPr>
        <w:jc w:val="both"/>
        <w:rPr>
          <w:rFonts w:ascii="Arial" w:hAnsi="Arial" w:cs="Arial"/>
        </w:rPr>
      </w:pPr>
      <w:r>
        <w:rPr>
          <w:rFonts w:ascii="Arial" w:hAnsi="Arial" w:cs="Arial"/>
          <w:b/>
          <w:bCs/>
        </w:rPr>
        <w:tab/>
      </w:r>
      <w:r>
        <w:rPr>
          <w:rFonts w:ascii="Arial" w:hAnsi="Arial" w:cs="Arial"/>
        </w:rPr>
        <w:t xml:space="preserve">A aplicação do modelo de sistema à organização proporciona duas vantagens principais: melhor compreensão das </w:t>
      </w:r>
      <w:r w:rsidR="006B014C">
        <w:rPr>
          <w:rFonts w:ascii="Arial" w:hAnsi="Arial" w:cs="Arial"/>
        </w:rPr>
        <w:t>propriedades e requisitos da organização como realidade econômica e social, e um esquema para unificação das diversas abordagens já existentes de teorias administrativas.</w:t>
      </w:r>
    </w:p>
    <w:p w14:paraId="62E14C2F" w14:textId="77777777" w:rsidR="009526F5" w:rsidRDefault="009526F5" w:rsidP="0089240A">
      <w:pPr>
        <w:rPr>
          <w:rFonts w:ascii="Arial" w:hAnsi="Arial" w:cs="Arial"/>
          <w:b/>
          <w:bCs/>
        </w:rPr>
      </w:pPr>
    </w:p>
    <w:p w14:paraId="140862BD" w14:textId="77777777" w:rsidR="009526F5" w:rsidRDefault="009526F5" w:rsidP="0089240A">
      <w:pPr>
        <w:rPr>
          <w:rFonts w:ascii="Arial" w:hAnsi="Arial" w:cs="Arial"/>
          <w:b/>
          <w:bCs/>
        </w:rPr>
      </w:pPr>
    </w:p>
    <w:p w14:paraId="6219958A" w14:textId="7834936B" w:rsidR="0089240A" w:rsidRPr="009526F5" w:rsidRDefault="005D2355" w:rsidP="0089240A">
      <w:pPr>
        <w:rPr>
          <w:rFonts w:ascii="Arial" w:hAnsi="Arial" w:cs="Arial"/>
          <w:b/>
        </w:rPr>
      </w:pPr>
      <w:r w:rsidRPr="009526F5">
        <w:rPr>
          <w:rFonts w:ascii="Arial" w:hAnsi="Arial" w:cs="Arial"/>
          <w:b/>
          <w:bCs/>
        </w:rPr>
        <w:t xml:space="preserve">TEORIA </w:t>
      </w:r>
      <w:r w:rsidRPr="009526F5">
        <w:rPr>
          <w:rFonts w:ascii="Arial" w:hAnsi="Arial" w:cs="Arial"/>
          <w:b/>
        </w:rPr>
        <w:t xml:space="preserve">NEOCLÁSSICA - </w:t>
      </w:r>
      <w:r w:rsidR="0089240A" w:rsidRPr="009526F5">
        <w:rPr>
          <w:rFonts w:ascii="Arial" w:hAnsi="Arial" w:cs="Arial"/>
          <w:b/>
        </w:rPr>
        <w:t>Principal nome: Peter Drucker</w:t>
      </w:r>
    </w:p>
    <w:p w14:paraId="0A8AB63D" w14:textId="77777777" w:rsidR="0089240A" w:rsidRPr="009526F5" w:rsidRDefault="0089240A" w:rsidP="0089240A">
      <w:pPr>
        <w:rPr>
          <w:rFonts w:ascii="Arial" w:hAnsi="Arial" w:cs="Arial"/>
          <w:b/>
        </w:rPr>
      </w:pPr>
    </w:p>
    <w:p w14:paraId="067DF33E" w14:textId="739FFCE7" w:rsidR="0089240A" w:rsidRPr="009526F5" w:rsidRDefault="0089240A" w:rsidP="0089240A">
      <w:pPr>
        <w:jc w:val="both"/>
        <w:rPr>
          <w:rFonts w:ascii="Arial" w:hAnsi="Arial" w:cs="Arial"/>
        </w:rPr>
      </w:pPr>
      <w:r w:rsidRPr="009526F5">
        <w:rPr>
          <w:rFonts w:ascii="Arial" w:hAnsi="Arial" w:cs="Arial"/>
        </w:rPr>
        <w:tab/>
        <w:t>Surge nos Estados Unidos como um movimento que busca reequilíbrio organizacional em virtude da supervalorização dada ao elemento humano na época da segunda guerra. Seu pragmatismo concentra-se na consecução de objetivos e na obtenção de resultados. A era de ouro do capitalismo fomentou esta teoria que também aproveita elementos da Teoria de Relações Humanas, da Teoria da Matemática</w:t>
      </w:r>
      <w:r w:rsidR="005D2355" w:rsidRPr="009526F5">
        <w:rPr>
          <w:rFonts w:ascii="Arial" w:hAnsi="Arial" w:cs="Arial"/>
        </w:rPr>
        <w:t xml:space="preserve"> e da Teori</w:t>
      </w:r>
      <w:r w:rsidR="006B014C">
        <w:rPr>
          <w:rFonts w:ascii="Arial" w:hAnsi="Arial" w:cs="Arial"/>
        </w:rPr>
        <w:t>a</w:t>
      </w:r>
      <w:r w:rsidR="005D2355" w:rsidRPr="009526F5">
        <w:rPr>
          <w:rFonts w:ascii="Arial" w:hAnsi="Arial" w:cs="Arial"/>
        </w:rPr>
        <w:t xml:space="preserve"> Geral de Sistemas. </w:t>
      </w:r>
      <w:r w:rsidRPr="009526F5">
        <w:rPr>
          <w:rFonts w:ascii="Arial" w:hAnsi="Arial" w:cs="Arial"/>
        </w:rPr>
        <w:t xml:space="preserve">Suas características são: </w:t>
      </w:r>
    </w:p>
    <w:p w14:paraId="28E94407" w14:textId="77777777" w:rsidR="0089240A" w:rsidRPr="009526F5" w:rsidRDefault="0089240A" w:rsidP="005D2355">
      <w:pPr>
        <w:numPr>
          <w:ilvl w:val="0"/>
          <w:numId w:val="21"/>
        </w:numPr>
        <w:rPr>
          <w:rFonts w:ascii="Arial" w:hAnsi="Arial" w:cs="Arial"/>
        </w:rPr>
      </w:pPr>
      <w:r w:rsidRPr="009526F5">
        <w:rPr>
          <w:rFonts w:ascii="Arial" w:hAnsi="Arial" w:cs="Arial"/>
        </w:rPr>
        <w:t>A ênfase na prática da Administração</w:t>
      </w:r>
    </w:p>
    <w:p w14:paraId="17E3845B" w14:textId="77777777" w:rsidR="0089240A" w:rsidRPr="009526F5" w:rsidRDefault="0089240A" w:rsidP="005D2355">
      <w:pPr>
        <w:numPr>
          <w:ilvl w:val="0"/>
          <w:numId w:val="21"/>
        </w:numPr>
        <w:rPr>
          <w:rFonts w:ascii="Arial" w:hAnsi="Arial" w:cs="Arial"/>
        </w:rPr>
      </w:pPr>
      <w:r w:rsidRPr="009526F5">
        <w:rPr>
          <w:rFonts w:ascii="Arial" w:hAnsi="Arial" w:cs="Arial"/>
        </w:rPr>
        <w:t>A reafirmação dos postulados clássicos</w:t>
      </w:r>
    </w:p>
    <w:p w14:paraId="0E59594C" w14:textId="77777777" w:rsidR="0089240A" w:rsidRPr="009526F5" w:rsidRDefault="0089240A" w:rsidP="005D2355">
      <w:pPr>
        <w:numPr>
          <w:ilvl w:val="0"/>
          <w:numId w:val="21"/>
        </w:numPr>
        <w:rPr>
          <w:rFonts w:ascii="Arial" w:hAnsi="Arial" w:cs="Arial"/>
        </w:rPr>
      </w:pPr>
      <w:r w:rsidRPr="009526F5">
        <w:rPr>
          <w:rFonts w:ascii="Arial" w:hAnsi="Arial" w:cs="Arial"/>
        </w:rPr>
        <w:t>A ênfase nos princípios gerais da Administração</w:t>
      </w:r>
    </w:p>
    <w:p w14:paraId="6B7A8688" w14:textId="77777777" w:rsidR="009A2522" w:rsidRDefault="009A2522" w:rsidP="009A2522">
      <w:pPr>
        <w:jc w:val="both"/>
        <w:rPr>
          <w:rFonts w:ascii="Arial" w:hAnsi="Arial" w:cs="Arial"/>
        </w:rPr>
      </w:pPr>
    </w:p>
    <w:p w14:paraId="3F4170DB" w14:textId="568809C3" w:rsidR="009A2522" w:rsidRPr="009526F5" w:rsidRDefault="009A2522" w:rsidP="009A2522">
      <w:pPr>
        <w:jc w:val="both"/>
        <w:rPr>
          <w:rFonts w:ascii="Arial" w:hAnsi="Arial" w:cs="Arial"/>
        </w:rPr>
      </w:pPr>
      <w:r>
        <w:rPr>
          <w:rFonts w:ascii="Arial" w:hAnsi="Arial" w:cs="Arial"/>
        </w:rPr>
        <w:tab/>
      </w:r>
      <w:r w:rsidRPr="009526F5">
        <w:rPr>
          <w:rFonts w:ascii="Arial" w:hAnsi="Arial" w:cs="Arial"/>
        </w:rPr>
        <w:t>Quanto a Drucker: Peter Ferdinand Drucker, nasceu em 19 de novembro de 1909, em Viena, Áustria - faleceu em 11 de novembro de 2005, em Claremont, Califórnia, EUA). Era filósofo e administrador austríaco, sendo considerado o pai do Marketing moderno e também pai da administração moderna. Formação humanística europeia, formado em Direito e inicialmente é um jornalista.</w:t>
      </w:r>
    </w:p>
    <w:p w14:paraId="4BC18E41" w14:textId="77777777" w:rsidR="009A2522" w:rsidRPr="009526F5" w:rsidRDefault="009A2522" w:rsidP="009A2522">
      <w:pPr>
        <w:numPr>
          <w:ilvl w:val="0"/>
          <w:numId w:val="4"/>
        </w:numPr>
        <w:tabs>
          <w:tab w:val="left" w:pos="707"/>
          <w:tab w:val="left" w:pos="720"/>
        </w:tabs>
        <w:rPr>
          <w:rFonts w:ascii="Arial" w:hAnsi="Arial" w:cs="Arial"/>
        </w:rPr>
      </w:pPr>
      <w:r w:rsidRPr="009526F5">
        <w:rPr>
          <w:rFonts w:ascii="Arial" w:hAnsi="Arial" w:cs="Arial"/>
        </w:rPr>
        <w:t>Conhecimentos amplos em História, Filosofia, Teologia, Economia.</w:t>
      </w:r>
    </w:p>
    <w:p w14:paraId="1E18BD7F" w14:textId="3C1CB429" w:rsidR="009A2522" w:rsidRPr="009526F5" w:rsidRDefault="009A2522" w:rsidP="009A2522">
      <w:pPr>
        <w:numPr>
          <w:ilvl w:val="0"/>
          <w:numId w:val="4"/>
        </w:numPr>
        <w:tabs>
          <w:tab w:val="left" w:pos="707"/>
          <w:tab w:val="left" w:pos="720"/>
        </w:tabs>
        <w:jc w:val="both"/>
        <w:rPr>
          <w:rFonts w:ascii="Arial" w:hAnsi="Arial" w:cs="Arial"/>
        </w:rPr>
      </w:pPr>
      <w:r w:rsidRPr="009526F5">
        <w:rPr>
          <w:rFonts w:ascii="Arial" w:hAnsi="Arial" w:cs="Arial"/>
        </w:rPr>
        <w:t>Escreveu 42 livros</w:t>
      </w:r>
      <w:r>
        <w:rPr>
          <w:rFonts w:ascii="Arial" w:hAnsi="Arial" w:cs="Arial"/>
        </w:rPr>
        <w:t>.</w:t>
      </w:r>
    </w:p>
    <w:p w14:paraId="539A573F" w14:textId="77777777" w:rsidR="009A2522" w:rsidRDefault="009A2522" w:rsidP="009A2522">
      <w:pPr>
        <w:tabs>
          <w:tab w:val="left" w:pos="707"/>
          <w:tab w:val="left" w:pos="720"/>
        </w:tabs>
        <w:ind w:left="1414"/>
        <w:jc w:val="both"/>
        <w:rPr>
          <w:rFonts w:ascii="Arial" w:hAnsi="Arial" w:cs="Arial"/>
        </w:rPr>
      </w:pPr>
    </w:p>
    <w:p w14:paraId="30D56710" w14:textId="3E796EBE" w:rsidR="009A2522" w:rsidRPr="009A2522" w:rsidRDefault="009A2522" w:rsidP="009A2522">
      <w:pPr>
        <w:tabs>
          <w:tab w:val="left" w:pos="707"/>
          <w:tab w:val="left" w:pos="720"/>
        </w:tabs>
        <w:jc w:val="both"/>
        <w:rPr>
          <w:rFonts w:ascii="Arial" w:hAnsi="Arial" w:cs="Arial"/>
        </w:rPr>
      </w:pPr>
      <w:r w:rsidRPr="009A2522">
        <w:rPr>
          <w:rFonts w:ascii="Arial" w:hAnsi="Arial" w:cs="Arial"/>
        </w:rPr>
        <w:lastRenderedPageBreak/>
        <w:t>Para ser um gerente eficiente, Drucker nos ensina:</w:t>
      </w:r>
    </w:p>
    <w:p w14:paraId="6E9F144D" w14:textId="77777777" w:rsidR="009A2522" w:rsidRPr="009526F5" w:rsidRDefault="009A2522" w:rsidP="009A2522">
      <w:pPr>
        <w:rPr>
          <w:rFonts w:ascii="Arial" w:hAnsi="Arial" w:cs="Arial"/>
        </w:rPr>
      </w:pPr>
    </w:p>
    <w:p w14:paraId="6C024F9F" w14:textId="77777777" w:rsidR="009A2522" w:rsidRPr="009526F5" w:rsidRDefault="009A2522" w:rsidP="009A2522">
      <w:pPr>
        <w:numPr>
          <w:ilvl w:val="0"/>
          <w:numId w:val="3"/>
        </w:numPr>
        <w:tabs>
          <w:tab w:val="left" w:pos="720"/>
          <w:tab w:val="left" w:pos="3552"/>
        </w:tabs>
        <w:rPr>
          <w:rFonts w:ascii="Arial" w:hAnsi="Arial" w:cs="Arial"/>
        </w:rPr>
      </w:pPr>
      <w:r w:rsidRPr="009526F5">
        <w:rPr>
          <w:rFonts w:ascii="Arial" w:hAnsi="Arial" w:cs="Arial"/>
        </w:rPr>
        <w:t>Saber onde gastar o próprio tempo.</w:t>
      </w:r>
    </w:p>
    <w:p w14:paraId="2FB56A0B" w14:textId="77777777" w:rsidR="009A2522" w:rsidRPr="009526F5" w:rsidRDefault="009A2522" w:rsidP="009A2522">
      <w:pPr>
        <w:numPr>
          <w:ilvl w:val="0"/>
          <w:numId w:val="3"/>
        </w:numPr>
        <w:tabs>
          <w:tab w:val="left" w:pos="720"/>
          <w:tab w:val="left" w:pos="3552"/>
        </w:tabs>
        <w:rPr>
          <w:rFonts w:ascii="Arial" w:hAnsi="Arial" w:cs="Arial"/>
        </w:rPr>
      </w:pPr>
      <w:r w:rsidRPr="009526F5">
        <w:rPr>
          <w:rFonts w:ascii="Arial" w:hAnsi="Arial" w:cs="Arial"/>
        </w:rPr>
        <w:t>Concentrar esforços em resultados mais do que em atividades.</w:t>
      </w:r>
    </w:p>
    <w:p w14:paraId="5DB1F565" w14:textId="77777777" w:rsidR="009A2522" w:rsidRPr="009526F5" w:rsidRDefault="009A2522" w:rsidP="009A2522">
      <w:pPr>
        <w:numPr>
          <w:ilvl w:val="0"/>
          <w:numId w:val="3"/>
        </w:numPr>
        <w:tabs>
          <w:tab w:val="left" w:pos="720"/>
          <w:tab w:val="left" w:pos="3552"/>
        </w:tabs>
        <w:rPr>
          <w:rFonts w:ascii="Arial" w:hAnsi="Arial" w:cs="Arial"/>
        </w:rPr>
      </w:pPr>
      <w:r w:rsidRPr="009526F5">
        <w:rPr>
          <w:rFonts w:ascii="Arial" w:hAnsi="Arial" w:cs="Arial"/>
        </w:rPr>
        <w:t>Basear-se nas qualidades pessoais mais fortes.</w:t>
      </w:r>
    </w:p>
    <w:p w14:paraId="0F2015E3" w14:textId="77777777" w:rsidR="009A2522" w:rsidRPr="009526F5" w:rsidRDefault="009A2522" w:rsidP="009A2522">
      <w:pPr>
        <w:numPr>
          <w:ilvl w:val="0"/>
          <w:numId w:val="3"/>
        </w:numPr>
        <w:tabs>
          <w:tab w:val="left" w:pos="720"/>
          <w:tab w:val="left" w:pos="3552"/>
        </w:tabs>
        <w:rPr>
          <w:rFonts w:ascii="Arial" w:hAnsi="Arial" w:cs="Arial"/>
        </w:rPr>
      </w:pPr>
      <w:r w:rsidRPr="009526F5">
        <w:rPr>
          <w:rFonts w:ascii="Arial" w:hAnsi="Arial" w:cs="Arial"/>
        </w:rPr>
        <w:t>Concentrar-se nas tarefas-chaves.</w:t>
      </w:r>
    </w:p>
    <w:p w14:paraId="5CF4520C" w14:textId="77777777" w:rsidR="009A2522" w:rsidRPr="009526F5" w:rsidRDefault="009A2522" w:rsidP="009A2522">
      <w:pPr>
        <w:numPr>
          <w:ilvl w:val="0"/>
          <w:numId w:val="3"/>
        </w:numPr>
        <w:tabs>
          <w:tab w:val="left" w:pos="720"/>
          <w:tab w:val="left" w:pos="3552"/>
        </w:tabs>
        <w:rPr>
          <w:rFonts w:ascii="Arial" w:hAnsi="Arial" w:cs="Arial"/>
        </w:rPr>
      </w:pPr>
      <w:r w:rsidRPr="009526F5">
        <w:rPr>
          <w:rFonts w:ascii="Arial" w:hAnsi="Arial" w:cs="Arial"/>
        </w:rPr>
        <w:t>Tomar decisões efetivas.</w:t>
      </w:r>
    </w:p>
    <w:p w14:paraId="23FC731F" w14:textId="77777777" w:rsidR="009A2522" w:rsidRPr="009526F5" w:rsidRDefault="009A2522" w:rsidP="009A2522">
      <w:pPr>
        <w:tabs>
          <w:tab w:val="left" w:pos="3552"/>
        </w:tabs>
        <w:ind w:left="720"/>
        <w:rPr>
          <w:rFonts w:ascii="Arial" w:hAnsi="Arial" w:cs="Arial"/>
        </w:rPr>
      </w:pPr>
    </w:p>
    <w:p w14:paraId="26D94128" w14:textId="77777777" w:rsidR="009A2522" w:rsidRPr="009526F5" w:rsidRDefault="009A2522" w:rsidP="009A2522">
      <w:pPr>
        <w:rPr>
          <w:rFonts w:ascii="Arial" w:hAnsi="Arial" w:cs="Arial"/>
        </w:rPr>
      </w:pPr>
      <w:r w:rsidRPr="009526F5">
        <w:rPr>
          <w:rFonts w:ascii="Arial" w:hAnsi="Arial" w:cs="Arial"/>
        </w:rPr>
        <w:t>Frases famosas. . .</w:t>
      </w:r>
    </w:p>
    <w:p w14:paraId="77A56DA6" w14:textId="77777777" w:rsidR="009A2522" w:rsidRPr="009526F5" w:rsidRDefault="009A2522" w:rsidP="009A2522">
      <w:pPr>
        <w:rPr>
          <w:rFonts w:ascii="Arial" w:hAnsi="Arial" w:cs="Arial"/>
        </w:rPr>
      </w:pPr>
    </w:p>
    <w:p w14:paraId="206C7C82" w14:textId="67DAC16F" w:rsidR="009A2522" w:rsidRPr="009526F5" w:rsidRDefault="009A2522" w:rsidP="009A2522">
      <w:pPr>
        <w:numPr>
          <w:ilvl w:val="0"/>
          <w:numId w:val="8"/>
        </w:numPr>
        <w:tabs>
          <w:tab w:val="left" w:pos="720"/>
          <w:tab w:val="left" w:pos="1776"/>
        </w:tabs>
        <w:rPr>
          <w:rFonts w:ascii="Arial" w:hAnsi="Arial" w:cs="Arial"/>
        </w:rPr>
      </w:pPr>
      <w:r w:rsidRPr="009526F5">
        <w:rPr>
          <w:rFonts w:ascii="Arial" w:hAnsi="Arial" w:cs="Arial"/>
        </w:rPr>
        <w:t xml:space="preserve">“A moderna empresa não é apenas uma instituição econômica, ela deve ter um conceito, uma organização e uma constituição. Ela é uma instituição social e uma comunidade, e, como tal deve ser dirigida e estudada.” </w:t>
      </w:r>
    </w:p>
    <w:p w14:paraId="7CF13CCC" w14:textId="77777777" w:rsidR="009A2522" w:rsidRPr="009526F5" w:rsidRDefault="009A2522" w:rsidP="009A2522">
      <w:pPr>
        <w:numPr>
          <w:ilvl w:val="0"/>
          <w:numId w:val="8"/>
        </w:numPr>
        <w:tabs>
          <w:tab w:val="left" w:pos="720"/>
          <w:tab w:val="left" w:pos="1776"/>
        </w:tabs>
        <w:rPr>
          <w:rFonts w:ascii="Arial" w:hAnsi="Arial" w:cs="Arial"/>
        </w:rPr>
      </w:pPr>
      <w:r w:rsidRPr="009526F5">
        <w:rPr>
          <w:rFonts w:ascii="Arial" w:hAnsi="Arial" w:cs="Arial"/>
        </w:rPr>
        <w:t>“A função do administrador é tornar produtiva as organizações para o indivíduo, para a comunidade e para a sociedade.”</w:t>
      </w:r>
    </w:p>
    <w:p w14:paraId="4DB65971" w14:textId="77777777" w:rsidR="009A2522" w:rsidRPr="009526F5" w:rsidRDefault="009A2522" w:rsidP="009A2522">
      <w:pPr>
        <w:numPr>
          <w:ilvl w:val="0"/>
          <w:numId w:val="8"/>
        </w:numPr>
        <w:tabs>
          <w:tab w:val="left" w:pos="720"/>
          <w:tab w:val="left" w:pos="1776"/>
        </w:tabs>
        <w:rPr>
          <w:rFonts w:ascii="Arial" w:hAnsi="Arial" w:cs="Arial"/>
        </w:rPr>
      </w:pPr>
      <w:r w:rsidRPr="009526F5">
        <w:rPr>
          <w:rFonts w:ascii="Arial" w:hAnsi="Arial" w:cs="Arial"/>
        </w:rPr>
        <w:t>“Não existem países subdesenvolvidos, existem apenas países subadministrados.”</w:t>
      </w:r>
    </w:p>
    <w:p w14:paraId="14C381F8" w14:textId="77777777" w:rsidR="0089240A" w:rsidRPr="009526F5" w:rsidRDefault="0089240A" w:rsidP="0089240A">
      <w:pPr>
        <w:rPr>
          <w:rFonts w:ascii="Arial" w:hAnsi="Arial" w:cs="Arial"/>
        </w:rPr>
      </w:pPr>
    </w:p>
    <w:p w14:paraId="2B5DB3E7" w14:textId="77777777" w:rsidR="0089240A" w:rsidRPr="009526F5" w:rsidRDefault="0089240A" w:rsidP="0089240A">
      <w:pPr>
        <w:jc w:val="both"/>
        <w:rPr>
          <w:rFonts w:ascii="Arial" w:hAnsi="Arial" w:cs="Arial"/>
        </w:rPr>
      </w:pPr>
      <w:r w:rsidRPr="009526F5">
        <w:rPr>
          <w:rFonts w:ascii="Arial" w:hAnsi="Arial" w:cs="Arial"/>
        </w:rPr>
        <w:t>A Administração Por Objetivos</w:t>
      </w:r>
    </w:p>
    <w:p w14:paraId="44CB7039" w14:textId="77777777" w:rsidR="005D2355" w:rsidRPr="009526F5" w:rsidRDefault="005D2355" w:rsidP="0089240A">
      <w:pPr>
        <w:jc w:val="both"/>
        <w:rPr>
          <w:rFonts w:ascii="Arial" w:hAnsi="Arial" w:cs="Arial"/>
        </w:rPr>
      </w:pPr>
    </w:p>
    <w:p w14:paraId="72366A26" w14:textId="77777777" w:rsidR="006B014C" w:rsidRDefault="0089240A" w:rsidP="0089240A">
      <w:pPr>
        <w:jc w:val="both"/>
        <w:rPr>
          <w:rFonts w:ascii="Arial" w:hAnsi="Arial" w:cs="Arial"/>
        </w:rPr>
      </w:pPr>
      <w:r w:rsidRPr="009526F5">
        <w:rPr>
          <w:rFonts w:ascii="Arial" w:hAnsi="Arial" w:cs="Arial"/>
        </w:rPr>
        <w:tab/>
        <w:t>É uma macrotecnologia administrativa derivada da Teoria Ne</w:t>
      </w:r>
      <w:r w:rsidR="008B6F54" w:rsidRPr="009526F5">
        <w:rPr>
          <w:rFonts w:ascii="Arial" w:hAnsi="Arial" w:cs="Arial"/>
        </w:rPr>
        <w:t>o</w:t>
      </w:r>
      <w:r w:rsidRPr="009526F5">
        <w:rPr>
          <w:rFonts w:ascii="Arial" w:hAnsi="Arial" w:cs="Arial"/>
        </w:rPr>
        <w:t>clássica e nasceu como um método de avaliação baseado em critérios financeiros. A APO busca se afastar das atividades-meio indo para as atividades-fim. É um sistema de gerência em que chefias e subordinados estabelecem metas para suas áreas com planos que definem o resultado, o padrão de trabalho, o acompanhamento e a análise de desempenho.</w:t>
      </w:r>
      <w:r w:rsidR="005D2355" w:rsidRPr="009526F5">
        <w:rPr>
          <w:rFonts w:ascii="Arial" w:hAnsi="Arial" w:cs="Arial"/>
        </w:rPr>
        <w:t xml:space="preserve"> </w:t>
      </w:r>
    </w:p>
    <w:p w14:paraId="4B9D033D" w14:textId="77641267" w:rsidR="0089240A" w:rsidRPr="009526F5" w:rsidRDefault="006B014C" w:rsidP="0089240A">
      <w:pPr>
        <w:jc w:val="both"/>
        <w:rPr>
          <w:rFonts w:ascii="Arial" w:hAnsi="Arial" w:cs="Arial"/>
        </w:rPr>
      </w:pPr>
      <w:r>
        <w:rPr>
          <w:rFonts w:ascii="Arial" w:hAnsi="Arial" w:cs="Arial"/>
        </w:rPr>
        <w:tab/>
      </w:r>
      <w:r w:rsidR="0089240A" w:rsidRPr="009526F5">
        <w:rPr>
          <w:rFonts w:ascii="Arial" w:hAnsi="Arial" w:cs="Arial"/>
        </w:rPr>
        <w:t xml:space="preserve">Suas vantagens são o controle do administrador sobre o seu desempenho, maior disciplina, melhor aproveitamento da capacidade dos gerentes, maior trabalho em equipe e </w:t>
      </w:r>
      <w:r w:rsidRPr="009526F5">
        <w:rPr>
          <w:rFonts w:ascii="Arial" w:hAnsi="Arial" w:cs="Arial"/>
        </w:rPr>
        <w:t>melhor</w:t>
      </w:r>
      <w:r w:rsidR="0089240A" w:rsidRPr="009526F5">
        <w:rPr>
          <w:rFonts w:ascii="Arial" w:hAnsi="Arial" w:cs="Arial"/>
        </w:rPr>
        <w:t xml:space="preserve"> relação entre os chefes e os subordinados. Suas desvantagens são a dificuldade em estabelecer os objetivos, necessidade de um bom sistema de comunicação e as dificuldades de mensuração dos objetivos. Estão alinhados com a APO, o PE, a Terceirização, o TQC e outras ferramentas administrativas.</w:t>
      </w:r>
    </w:p>
    <w:p w14:paraId="61920E67" w14:textId="77777777" w:rsidR="0089240A" w:rsidRPr="009526F5" w:rsidRDefault="0089240A" w:rsidP="0089240A">
      <w:pPr>
        <w:jc w:val="both"/>
        <w:rPr>
          <w:rFonts w:ascii="Arial" w:hAnsi="Arial" w:cs="Arial"/>
        </w:rPr>
      </w:pPr>
    </w:p>
    <w:p w14:paraId="3B3F7E0E" w14:textId="77777777" w:rsidR="0089240A" w:rsidRPr="009526F5" w:rsidRDefault="0089240A" w:rsidP="0089240A">
      <w:pPr>
        <w:jc w:val="both"/>
        <w:rPr>
          <w:rFonts w:ascii="Arial" w:hAnsi="Arial" w:cs="Arial"/>
        </w:rPr>
      </w:pPr>
      <w:r w:rsidRPr="009526F5">
        <w:rPr>
          <w:rFonts w:ascii="Arial" w:hAnsi="Arial" w:cs="Arial"/>
        </w:rPr>
        <w:t>Met</w:t>
      </w:r>
      <w:r w:rsidR="005D2355" w:rsidRPr="009526F5">
        <w:rPr>
          <w:rFonts w:ascii="Arial" w:hAnsi="Arial" w:cs="Arial"/>
        </w:rPr>
        <w:t>odologia de Implantação da APO:</w:t>
      </w:r>
    </w:p>
    <w:p w14:paraId="0DD3A380" w14:textId="77777777" w:rsidR="005D2355" w:rsidRPr="009526F5" w:rsidRDefault="005D2355" w:rsidP="0089240A">
      <w:pPr>
        <w:jc w:val="both"/>
        <w:rPr>
          <w:rFonts w:ascii="Arial" w:hAnsi="Arial" w:cs="Arial"/>
        </w:rPr>
      </w:pPr>
    </w:p>
    <w:p w14:paraId="0B3412C3" w14:textId="5522FDE4" w:rsidR="0089240A" w:rsidRPr="009526F5" w:rsidRDefault="006B014C" w:rsidP="0089240A">
      <w:pPr>
        <w:jc w:val="both"/>
        <w:rPr>
          <w:rFonts w:ascii="Arial" w:hAnsi="Arial" w:cs="Arial"/>
        </w:rPr>
      </w:pPr>
      <w:r>
        <w:rPr>
          <w:rFonts w:ascii="Arial" w:hAnsi="Arial" w:cs="Arial"/>
        </w:rPr>
        <w:tab/>
      </w:r>
      <w:r w:rsidR="0089240A" w:rsidRPr="009526F5">
        <w:rPr>
          <w:rFonts w:ascii="Arial" w:hAnsi="Arial" w:cs="Arial"/>
        </w:rPr>
        <w:t>Exposição do assunto à diretoria e obtenção de apoio; Palestra com gerentes explicando o sistema; Análise das condições de funcionamento; Preparação por área dos objetivos; Discussão com a diretoria da situação e da lista de objetivos; Diretoria faz um exame da situação com possibilidades e limites; Retorno dos estudos: Redação de documento com os objetivos; Plano Estratégico; Acompanhamento.</w:t>
      </w:r>
    </w:p>
    <w:p w14:paraId="67C06B39" w14:textId="77777777" w:rsidR="0089240A" w:rsidRPr="009526F5" w:rsidRDefault="0089240A" w:rsidP="0089240A">
      <w:pPr>
        <w:jc w:val="both"/>
        <w:rPr>
          <w:rFonts w:ascii="Arial" w:hAnsi="Arial" w:cs="Arial"/>
        </w:rPr>
      </w:pPr>
    </w:p>
    <w:p w14:paraId="2658D323" w14:textId="77777777" w:rsidR="00707DB8" w:rsidRPr="009526F5" w:rsidRDefault="00707DB8" w:rsidP="0089240A">
      <w:pPr>
        <w:rPr>
          <w:rFonts w:ascii="Arial" w:hAnsi="Arial" w:cs="Arial"/>
          <w:b/>
        </w:rPr>
      </w:pPr>
    </w:p>
    <w:p w14:paraId="38A89CCA" w14:textId="0164BB4A" w:rsidR="0089240A" w:rsidRPr="009526F5" w:rsidRDefault="00707DB8" w:rsidP="0089240A">
      <w:pPr>
        <w:rPr>
          <w:rFonts w:ascii="Arial" w:hAnsi="Arial" w:cs="Arial"/>
          <w:b/>
        </w:rPr>
      </w:pPr>
      <w:r w:rsidRPr="009526F5">
        <w:rPr>
          <w:rFonts w:ascii="Arial" w:hAnsi="Arial" w:cs="Arial"/>
          <w:b/>
        </w:rPr>
        <w:t>TEORIA DO DESENVOLVIMENTO ORGANIZACIONAL</w:t>
      </w:r>
      <w:r w:rsidR="008047ED" w:rsidRPr="009526F5">
        <w:rPr>
          <w:rFonts w:ascii="Arial" w:hAnsi="Arial" w:cs="Arial"/>
          <w:b/>
        </w:rPr>
        <w:t xml:space="preserve"> </w:t>
      </w:r>
      <w:r w:rsidR="007A562E">
        <w:rPr>
          <w:rFonts w:ascii="Arial" w:hAnsi="Arial" w:cs="Arial"/>
          <w:b/>
        </w:rPr>
        <w:t xml:space="preserve">- </w:t>
      </w:r>
      <w:r w:rsidR="0089240A" w:rsidRPr="009526F5">
        <w:rPr>
          <w:rFonts w:ascii="Arial" w:hAnsi="Arial" w:cs="Arial"/>
          <w:b/>
        </w:rPr>
        <w:t>Principal nome: Warren Bennis</w:t>
      </w:r>
    </w:p>
    <w:p w14:paraId="3793B844" w14:textId="77777777" w:rsidR="0089240A" w:rsidRPr="009526F5" w:rsidRDefault="0089240A" w:rsidP="0089240A">
      <w:pPr>
        <w:rPr>
          <w:rFonts w:ascii="Arial" w:hAnsi="Arial" w:cs="Arial"/>
          <w:b/>
          <w:bCs/>
        </w:rPr>
      </w:pPr>
    </w:p>
    <w:p w14:paraId="3910DC19" w14:textId="77777777" w:rsidR="0089240A" w:rsidRPr="009526F5" w:rsidRDefault="0089240A" w:rsidP="00707DB8">
      <w:pPr>
        <w:numPr>
          <w:ilvl w:val="0"/>
          <w:numId w:val="23"/>
        </w:numPr>
        <w:tabs>
          <w:tab w:val="left" w:pos="1416"/>
        </w:tabs>
        <w:rPr>
          <w:rFonts w:ascii="Arial" w:hAnsi="Arial" w:cs="Arial"/>
        </w:rPr>
      </w:pPr>
      <w:r w:rsidRPr="009526F5">
        <w:rPr>
          <w:rFonts w:ascii="Arial" w:hAnsi="Arial" w:cs="Arial"/>
        </w:rPr>
        <w:t>Professor e reitor da Universidade de Buffalo.</w:t>
      </w:r>
    </w:p>
    <w:p w14:paraId="56D88B4A" w14:textId="77777777" w:rsidR="0089240A" w:rsidRPr="009526F5" w:rsidRDefault="0089240A" w:rsidP="00707DB8">
      <w:pPr>
        <w:numPr>
          <w:ilvl w:val="0"/>
          <w:numId w:val="23"/>
        </w:numPr>
        <w:tabs>
          <w:tab w:val="left" w:pos="1416"/>
        </w:tabs>
        <w:rPr>
          <w:rFonts w:ascii="Arial" w:hAnsi="Arial" w:cs="Arial"/>
          <w:bCs/>
        </w:rPr>
      </w:pPr>
      <w:r w:rsidRPr="009526F5">
        <w:rPr>
          <w:rFonts w:ascii="Arial" w:hAnsi="Arial" w:cs="Arial"/>
          <w:bCs/>
        </w:rPr>
        <w:t>Surge no final da década de 60 nos Estados Unidos.</w:t>
      </w:r>
    </w:p>
    <w:p w14:paraId="4C64786A" w14:textId="77777777" w:rsidR="0089240A" w:rsidRPr="009526F5" w:rsidRDefault="0089240A" w:rsidP="00707DB8">
      <w:pPr>
        <w:numPr>
          <w:ilvl w:val="0"/>
          <w:numId w:val="23"/>
        </w:numPr>
        <w:tabs>
          <w:tab w:val="left" w:pos="1416"/>
        </w:tabs>
        <w:rPr>
          <w:rFonts w:ascii="Arial" w:hAnsi="Arial" w:cs="Arial"/>
          <w:bCs/>
        </w:rPr>
      </w:pPr>
      <w:r w:rsidRPr="009526F5">
        <w:rPr>
          <w:rFonts w:ascii="Arial" w:hAnsi="Arial" w:cs="Arial"/>
          <w:bCs/>
        </w:rPr>
        <w:t>Acadêmicos e consultores percebem grandes mudanças nas organizações e criam o DO como resposta a essas mudanças. Querem ajudar as pessoas a se adaptarem a estas mudanças.</w:t>
      </w:r>
    </w:p>
    <w:p w14:paraId="456C4EE1" w14:textId="77777777" w:rsidR="0089240A" w:rsidRPr="009526F5" w:rsidRDefault="0089240A" w:rsidP="00707DB8">
      <w:pPr>
        <w:numPr>
          <w:ilvl w:val="0"/>
          <w:numId w:val="23"/>
        </w:numPr>
        <w:tabs>
          <w:tab w:val="left" w:pos="1416"/>
        </w:tabs>
        <w:rPr>
          <w:rFonts w:ascii="Arial" w:hAnsi="Arial" w:cs="Arial"/>
          <w:bCs/>
        </w:rPr>
      </w:pPr>
      <w:r w:rsidRPr="009526F5">
        <w:rPr>
          <w:rFonts w:ascii="Arial" w:hAnsi="Arial" w:cs="Arial"/>
          <w:bCs/>
        </w:rPr>
        <w:t>Guerra do Vietnã, movimento estudantil, crise no emprego, conflitos sociais e raciais, estresse causado aos indivíduos pela mudança rápida.</w:t>
      </w:r>
    </w:p>
    <w:p w14:paraId="671AD571" w14:textId="77777777" w:rsidR="0089240A" w:rsidRPr="009526F5" w:rsidRDefault="0089240A" w:rsidP="00707DB8">
      <w:pPr>
        <w:numPr>
          <w:ilvl w:val="0"/>
          <w:numId w:val="23"/>
        </w:numPr>
        <w:tabs>
          <w:tab w:val="left" w:pos="1416"/>
        </w:tabs>
        <w:rPr>
          <w:rFonts w:ascii="Arial" w:hAnsi="Arial" w:cs="Arial"/>
          <w:bCs/>
          <w:lang w:val="en-US"/>
        </w:rPr>
      </w:pPr>
      <w:r w:rsidRPr="009526F5">
        <w:rPr>
          <w:rFonts w:ascii="Arial" w:hAnsi="Arial" w:cs="Arial"/>
          <w:bCs/>
          <w:lang w:val="en-US"/>
        </w:rPr>
        <w:t>Outros autores: R. Blake, J. Mouton, Edgar Schein, Chrys Argyris, P. Lawrence.</w:t>
      </w:r>
    </w:p>
    <w:p w14:paraId="0B7B49BD" w14:textId="77777777" w:rsidR="0089240A" w:rsidRPr="009526F5" w:rsidRDefault="0089240A" w:rsidP="0089240A">
      <w:pPr>
        <w:ind w:left="1416"/>
        <w:rPr>
          <w:rFonts w:ascii="Arial" w:hAnsi="Arial" w:cs="Arial"/>
          <w:bCs/>
          <w:i/>
          <w:iCs/>
          <w:lang w:val="en-US"/>
        </w:rPr>
      </w:pPr>
    </w:p>
    <w:p w14:paraId="13C88A8A" w14:textId="77777777" w:rsidR="0089240A" w:rsidRPr="009526F5" w:rsidRDefault="0089240A" w:rsidP="0089240A">
      <w:pPr>
        <w:jc w:val="both"/>
        <w:rPr>
          <w:rFonts w:ascii="Arial" w:hAnsi="Arial" w:cs="Arial"/>
          <w:bCs/>
        </w:rPr>
      </w:pPr>
      <w:r w:rsidRPr="009526F5">
        <w:rPr>
          <w:rFonts w:ascii="Arial" w:hAnsi="Arial" w:cs="Arial"/>
          <w:bCs/>
          <w:lang w:val="en-US"/>
        </w:rPr>
        <w:tab/>
      </w:r>
      <w:r w:rsidRPr="009526F5">
        <w:rPr>
          <w:rFonts w:ascii="Arial" w:hAnsi="Arial" w:cs="Arial"/>
          <w:bCs/>
        </w:rPr>
        <w:t>DO é um conjunto de intervenções planejadas de mudança construída sobre valores humanos e democráticos que procuram incrementar a eficácia organizacional e o bem-estar dos funcionários.</w:t>
      </w:r>
    </w:p>
    <w:p w14:paraId="66E3817B" w14:textId="77777777" w:rsidR="006B014C" w:rsidRDefault="0067603B" w:rsidP="0089240A">
      <w:pPr>
        <w:jc w:val="both"/>
        <w:rPr>
          <w:rFonts w:ascii="Arial" w:hAnsi="Arial" w:cs="Arial"/>
        </w:rPr>
      </w:pPr>
      <w:r w:rsidRPr="009526F5">
        <w:rPr>
          <w:rFonts w:ascii="Arial" w:hAnsi="Arial" w:cs="Arial"/>
          <w:bCs/>
        </w:rPr>
        <w:lastRenderedPageBreak/>
        <w:tab/>
      </w:r>
      <w:r w:rsidRPr="009526F5">
        <w:rPr>
          <w:rFonts w:ascii="Arial" w:hAnsi="Arial" w:cs="Arial"/>
        </w:rPr>
        <w:t xml:space="preserve">O Desenvolvimento Organizacional é um desdobramento prático e operacional da Teoria Comportamental a caminho da abordagem sistêmica. Essa teoria representa a fusão de duas tendências no estudo das organizações: o estudo da estrutura de um lado, e o estudo do comportamento humano nas organizações de outro, integrados através de um tratamento sistêmico. </w:t>
      </w:r>
    </w:p>
    <w:p w14:paraId="305BBCA2" w14:textId="5F1B91B3" w:rsidR="00147C17" w:rsidRPr="009526F5" w:rsidRDefault="006B014C" w:rsidP="0089240A">
      <w:pPr>
        <w:jc w:val="both"/>
        <w:rPr>
          <w:rFonts w:ascii="Arial" w:hAnsi="Arial" w:cs="Arial"/>
          <w:b/>
          <w:bCs/>
        </w:rPr>
      </w:pPr>
      <w:r>
        <w:rPr>
          <w:rFonts w:ascii="Arial" w:hAnsi="Arial" w:cs="Arial"/>
        </w:rPr>
        <w:tab/>
      </w:r>
    </w:p>
    <w:p w14:paraId="7122495D" w14:textId="77777777" w:rsidR="00707DB8" w:rsidRPr="009526F5" w:rsidRDefault="0089240A" w:rsidP="0089240A">
      <w:pPr>
        <w:jc w:val="both"/>
        <w:rPr>
          <w:rFonts w:ascii="Arial" w:hAnsi="Arial" w:cs="Arial"/>
          <w:b/>
          <w:bCs/>
        </w:rPr>
      </w:pPr>
      <w:r w:rsidRPr="009526F5">
        <w:rPr>
          <w:rFonts w:ascii="Arial" w:hAnsi="Arial" w:cs="Arial"/>
          <w:b/>
          <w:bCs/>
        </w:rPr>
        <w:t>Características de DO:</w:t>
      </w:r>
    </w:p>
    <w:p w14:paraId="4B657BE1" w14:textId="77777777" w:rsidR="0089240A" w:rsidRPr="009526F5" w:rsidRDefault="0089240A" w:rsidP="0089240A">
      <w:pPr>
        <w:numPr>
          <w:ilvl w:val="0"/>
          <w:numId w:val="9"/>
        </w:numPr>
        <w:tabs>
          <w:tab w:val="left" w:pos="720"/>
        </w:tabs>
        <w:jc w:val="both"/>
        <w:rPr>
          <w:rFonts w:ascii="Arial" w:hAnsi="Arial" w:cs="Arial"/>
          <w:bCs/>
        </w:rPr>
      </w:pPr>
      <w:r w:rsidRPr="009526F5">
        <w:rPr>
          <w:rFonts w:ascii="Arial" w:hAnsi="Arial" w:cs="Arial"/>
          <w:bCs/>
        </w:rPr>
        <w:t>Constante e rápida mutação do ambiente.</w:t>
      </w:r>
    </w:p>
    <w:p w14:paraId="0F4E53C3" w14:textId="77777777" w:rsidR="0089240A" w:rsidRPr="009526F5" w:rsidRDefault="0089240A" w:rsidP="0089240A">
      <w:pPr>
        <w:numPr>
          <w:ilvl w:val="0"/>
          <w:numId w:val="9"/>
        </w:numPr>
        <w:tabs>
          <w:tab w:val="left" w:pos="720"/>
        </w:tabs>
        <w:jc w:val="both"/>
        <w:rPr>
          <w:rFonts w:ascii="Arial" w:hAnsi="Arial" w:cs="Arial"/>
          <w:bCs/>
        </w:rPr>
      </w:pPr>
      <w:r w:rsidRPr="009526F5">
        <w:rPr>
          <w:rFonts w:ascii="Arial" w:hAnsi="Arial" w:cs="Arial"/>
          <w:bCs/>
        </w:rPr>
        <w:t>Necessidade de contínua adaptação.</w:t>
      </w:r>
    </w:p>
    <w:p w14:paraId="4AF01E54" w14:textId="77777777" w:rsidR="0089240A" w:rsidRPr="009526F5" w:rsidRDefault="0089240A" w:rsidP="0089240A">
      <w:pPr>
        <w:numPr>
          <w:ilvl w:val="0"/>
          <w:numId w:val="9"/>
        </w:numPr>
        <w:tabs>
          <w:tab w:val="left" w:pos="720"/>
        </w:tabs>
        <w:jc w:val="both"/>
        <w:rPr>
          <w:rFonts w:ascii="Arial" w:hAnsi="Arial" w:cs="Arial"/>
          <w:bCs/>
        </w:rPr>
      </w:pPr>
      <w:r w:rsidRPr="009526F5">
        <w:rPr>
          <w:rFonts w:ascii="Arial" w:hAnsi="Arial" w:cs="Arial"/>
          <w:bCs/>
        </w:rPr>
        <w:t>Interação entre a organização e o ambiente, entre o indivíduo e a organização e entre os objetivos individuais e organizacionais.</w:t>
      </w:r>
    </w:p>
    <w:p w14:paraId="78C86915" w14:textId="77777777" w:rsidR="00707DB8" w:rsidRPr="009526F5" w:rsidRDefault="00707DB8" w:rsidP="00707DB8">
      <w:pPr>
        <w:ind w:left="720"/>
        <w:jc w:val="both"/>
        <w:rPr>
          <w:rFonts w:ascii="Arial" w:hAnsi="Arial" w:cs="Arial"/>
          <w:bCs/>
        </w:rPr>
      </w:pPr>
    </w:p>
    <w:p w14:paraId="3B745266" w14:textId="77777777" w:rsidR="00707DB8" w:rsidRPr="009526F5" w:rsidRDefault="0089240A" w:rsidP="0089240A">
      <w:pPr>
        <w:tabs>
          <w:tab w:val="left" w:pos="720"/>
        </w:tabs>
        <w:jc w:val="both"/>
        <w:rPr>
          <w:rFonts w:ascii="Arial" w:hAnsi="Arial" w:cs="Arial"/>
          <w:b/>
          <w:bCs/>
        </w:rPr>
      </w:pPr>
      <w:r w:rsidRPr="009526F5">
        <w:rPr>
          <w:rFonts w:ascii="Arial" w:hAnsi="Arial" w:cs="Arial"/>
          <w:b/>
          <w:bCs/>
        </w:rPr>
        <w:t xml:space="preserve">Processos de DO: </w:t>
      </w:r>
    </w:p>
    <w:p w14:paraId="7889F1FC" w14:textId="77777777" w:rsidR="0089240A" w:rsidRPr="009526F5" w:rsidRDefault="0089240A" w:rsidP="0089240A">
      <w:pPr>
        <w:numPr>
          <w:ilvl w:val="0"/>
          <w:numId w:val="9"/>
        </w:numPr>
        <w:tabs>
          <w:tab w:val="left" w:pos="720"/>
        </w:tabs>
        <w:jc w:val="both"/>
        <w:rPr>
          <w:rFonts w:ascii="Arial" w:hAnsi="Arial" w:cs="Arial"/>
          <w:bCs/>
        </w:rPr>
      </w:pPr>
      <w:r w:rsidRPr="009526F5">
        <w:rPr>
          <w:rFonts w:ascii="Arial" w:hAnsi="Arial" w:cs="Arial"/>
          <w:bCs/>
        </w:rPr>
        <w:t>A coleta de dados – identificar as características e as relações na organização.</w:t>
      </w:r>
    </w:p>
    <w:p w14:paraId="5F155611" w14:textId="77777777" w:rsidR="0089240A" w:rsidRPr="009526F5" w:rsidRDefault="0089240A" w:rsidP="0089240A">
      <w:pPr>
        <w:numPr>
          <w:ilvl w:val="0"/>
          <w:numId w:val="9"/>
        </w:numPr>
        <w:tabs>
          <w:tab w:val="left" w:pos="720"/>
        </w:tabs>
        <w:jc w:val="both"/>
        <w:rPr>
          <w:rFonts w:ascii="Arial" w:hAnsi="Arial" w:cs="Arial"/>
          <w:bCs/>
        </w:rPr>
      </w:pPr>
      <w:r w:rsidRPr="009526F5">
        <w:rPr>
          <w:rFonts w:ascii="Arial" w:hAnsi="Arial" w:cs="Arial"/>
          <w:bCs/>
        </w:rPr>
        <w:t>Diagnóstico organizacional – análise, elaboração de estratégias e preparação para mudança.</w:t>
      </w:r>
    </w:p>
    <w:p w14:paraId="2FF32611" w14:textId="77777777" w:rsidR="0028082F" w:rsidRDefault="0089240A" w:rsidP="0089240A">
      <w:pPr>
        <w:numPr>
          <w:ilvl w:val="0"/>
          <w:numId w:val="9"/>
        </w:numPr>
        <w:tabs>
          <w:tab w:val="left" w:pos="720"/>
        </w:tabs>
        <w:jc w:val="both"/>
        <w:rPr>
          <w:rFonts w:ascii="Arial" w:hAnsi="Arial" w:cs="Arial"/>
          <w:bCs/>
        </w:rPr>
      </w:pPr>
      <w:r w:rsidRPr="009526F5">
        <w:rPr>
          <w:rFonts w:ascii="Arial" w:hAnsi="Arial" w:cs="Arial"/>
          <w:bCs/>
        </w:rPr>
        <w:t>Ação de intervenção - intervenção e reforço, já que o DO é um processo contínuo.</w:t>
      </w:r>
    </w:p>
    <w:p w14:paraId="264DC5C7" w14:textId="1229DD37" w:rsidR="0028082F" w:rsidRDefault="0028082F" w:rsidP="0028082F">
      <w:pPr>
        <w:ind w:left="720"/>
        <w:jc w:val="both"/>
        <w:rPr>
          <w:rFonts w:ascii="Arial" w:hAnsi="Arial" w:cs="Arial"/>
        </w:rPr>
      </w:pPr>
    </w:p>
    <w:p w14:paraId="6B18306A" w14:textId="77777777" w:rsidR="0028082F" w:rsidRDefault="0028082F" w:rsidP="0028082F">
      <w:pPr>
        <w:ind w:left="720"/>
        <w:jc w:val="both"/>
        <w:rPr>
          <w:rFonts w:ascii="Arial" w:hAnsi="Arial" w:cs="Arial"/>
          <w:bCs/>
        </w:rPr>
      </w:pPr>
    </w:p>
    <w:p w14:paraId="10A92575" w14:textId="1A063D82" w:rsidR="0028082F" w:rsidRDefault="0028082F" w:rsidP="0028082F">
      <w:pPr>
        <w:tabs>
          <w:tab w:val="left" w:pos="0"/>
        </w:tabs>
        <w:jc w:val="both"/>
        <w:rPr>
          <w:rFonts w:ascii="Arial" w:hAnsi="Arial" w:cs="Arial"/>
          <w:b/>
        </w:rPr>
      </w:pPr>
      <w:r w:rsidRPr="0028082F">
        <w:rPr>
          <w:rFonts w:ascii="Arial" w:hAnsi="Arial" w:cs="Arial"/>
          <w:b/>
        </w:rPr>
        <w:t>Modelo de Lawrence e Lorsch</w:t>
      </w:r>
    </w:p>
    <w:p w14:paraId="7C726663" w14:textId="4BCECCB7" w:rsidR="0028082F" w:rsidRDefault="0028082F" w:rsidP="0028082F">
      <w:pPr>
        <w:tabs>
          <w:tab w:val="left" w:pos="0"/>
        </w:tabs>
        <w:jc w:val="both"/>
        <w:rPr>
          <w:rFonts w:ascii="Arial" w:hAnsi="Arial" w:cs="Arial"/>
          <w:b/>
        </w:rPr>
      </w:pPr>
    </w:p>
    <w:p w14:paraId="6C7462A8" w14:textId="66F1F9D3" w:rsidR="0028082F" w:rsidRPr="0028082F" w:rsidRDefault="0028082F" w:rsidP="0028082F">
      <w:pPr>
        <w:tabs>
          <w:tab w:val="left" w:pos="0"/>
        </w:tabs>
        <w:jc w:val="both"/>
        <w:rPr>
          <w:rFonts w:ascii="Arial" w:hAnsi="Arial" w:cs="Arial"/>
          <w:bCs/>
        </w:rPr>
      </w:pPr>
      <w:r>
        <w:rPr>
          <w:rFonts w:ascii="Arial" w:hAnsi="Arial" w:cs="Arial"/>
          <w:bCs/>
        </w:rPr>
        <w:tab/>
      </w:r>
      <w:r w:rsidRPr="0028082F">
        <w:rPr>
          <w:rFonts w:ascii="Arial" w:hAnsi="Arial" w:cs="Arial"/>
          <w:bCs/>
        </w:rPr>
        <w:t>Sendo um modelo de diagnóstico e ação, tem como referência os conceitos de diferenciação e integração e de defrontamentos, propondo quatro estágios: diagnóstico, planejamento da ação, implementação da ação e níveis de mudança.</w:t>
      </w:r>
    </w:p>
    <w:p w14:paraId="5B290CC1" w14:textId="50DB30B6" w:rsidR="0028082F" w:rsidRDefault="0028082F" w:rsidP="0028082F">
      <w:pPr>
        <w:tabs>
          <w:tab w:val="left" w:pos="0"/>
        </w:tabs>
        <w:jc w:val="both"/>
        <w:rPr>
          <w:rFonts w:ascii="Arial" w:hAnsi="Arial" w:cs="Arial"/>
          <w:b/>
        </w:rPr>
      </w:pPr>
    </w:p>
    <w:p w14:paraId="03E8A5D7" w14:textId="51949461" w:rsidR="0028082F" w:rsidRPr="0028082F" w:rsidRDefault="00C5072D" w:rsidP="0028082F">
      <w:pPr>
        <w:tabs>
          <w:tab w:val="left" w:pos="0"/>
        </w:tabs>
        <w:jc w:val="both"/>
        <w:rPr>
          <w:rFonts w:ascii="Arial" w:hAnsi="Arial" w:cs="Arial"/>
          <w:b/>
        </w:rPr>
      </w:pPr>
      <w:r>
        <w:rPr>
          <w:rFonts w:ascii="Arial" w:hAnsi="Arial" w:cs="Arial"/>
          <w:b/>
        </w:rPr>
        <w:pict w14:anchorId="5C11EEF9">
          <v:shape id="Picture 5" o:spid="_x0000_i1026" type="#_x0000_t75" style="width:489.75pt;height:129.75pt;visibility:visible;mso-wrap-style:square">
            <v:imagedata r:id="rId8" o:title=""/>
          </v:shape>
        </w:pict>
      </w:r>
    </w:p>
    <w:p w14:paraId="6CAC3A84" w14:textId="77777777" w:rsidR="0028082F" w:rsidRPr="009526F5" w:rsidRDefault="0028082F" w:rsidP="0089240A">
      <w:pPr>
        <w:rPr>
          <w:rFonts w:ascii="Arial" w:hAnsi="Arial" w:cs="Arial"/>
        </w:rPr>
      </w:pPr>
    </w:p>
    <w:p w14:paraId="296CD70E" w14:textId="510AAED7" w:rsidR="0089240A" w:rsidRPr="009526F5" w:rsidRDefault="0067603B" w:rsidP="0089240A">
      <w:pPr>
        <w:rPr>
          <w:rFonts w:ascii="Arial" w:hAnsi="Arial" w:cs="Arial"/>
          <w:b/>
        </w:rPr>
      </w:pPr>
      <w:r w:rsidRPr="009526F5">
        <w:rPr>
          <w:rFonts w:ascii="Arial" w:hAnsi="Arial" w:cs="Arial"/>
          <w:b/>
        </w:rPr>
        <w:t>TEORIA CONTINGENCIAL PRINCIPAL</w:t>
      </w:r>
      <w:r w:rsidR="008047ED" w:rsidRPr="009526F5">
        <w:rPr>
          <w:rFonts w:ascii="Arial" w:hAnsi="Arial" w:cs="Arial"/>
          <w:b/>
        </w:rPr>
        <w:t xml:space="preserve"> </w:t>
      </w:r>
      <w:r w:rsidR="007A562E">
        <w:rPr>
          <w:rFonts w:ascii="Arial" w:hAnsi="Arial" w:cs="Arial"/>
          <w:b/>
        </w:rPr>
        <w:t xml:space="preserve">- </w:t>
      </w:r>
      <w:r w:rsidRPr="009526F5">
        <w:rPr>
          <w:rFonts w:ascii="Arial" w:hAnsi="Arial" w:cs="Arial"/>
          <w:b/>
        </w:rPr>
        <w:t xml:space="preserve">Principal </w:t>
      </w:r>
      <w:r w:rsidR="0089240A" w:rsidRPr="009526F5">
        <w:rPr>
          <w:rFonts w:ascii="Arial" w:hAnsi="Arial" w:cs="Arial"/>
          <w:b/>
        </w:rPr>
        <w:t>nome</w:t>
      </w:r>
      <w:r w:rsidR="0089240A" w:rsidRPr="005A1C83">
        <w:rPr>
          <w:rFonts w:ascii="Arial" w:hAnsi="Arial" w:cs="Arial"/>
          <w:bCs/>
        </w:rPr>
        <w:t>:</w:t>
      </w:r>
      <w:r w:rsidR="0089240A" w:rsidRPr="005A1C83">
        <w:rPr>
          <w:rFonts w:ascii="Arial" w:hAnsi="Arial" w:cs="Arial"/>
          <w:b/>
        </w:rPr>
        <w:t xml:space="preserve"> </w:t>
      </w:r>
      <w:r w:rsidR="00BF1F72">
        <w:rPr>
          <w:rFonts w:ascii="Arial" w:hAnsi="Arial" w:cs="Arial"/>
          <w:b/>
        </w:rPr>
        <w:t xml:space="preserve">Joan </w:t>
      </w:r>
      <w:r w:rsidR="005A1C83" w:rsidRPr="005A1C83">
        <w:rPr>
          <w:rFonts w:ascii="Arial" w:hAnsi="Arial" w:cs="Arial"/>
          <w:b/>
        </w:rPr>
        <w:t>Woodward</w:t>
      </w:r>
    </w:p>
    <w:p w14:paraId="4F82F3D9" w14:textId="101C2848" w:rsidR="0089240A" w:rsidRDefault="0089240A" w:rsidP="0089240A">
      <w:pPr>
        <w:rPr>
          <w:rFonts w:ascii="Arial" w:hAnsi="Arial" w:cs="Arial"/>
          <w:b/>
        </w:rPr>
      </w:pPr>
    </w:p>
    <w:p w14:paraId="767A114E" w14:textId="63FAB595" w:rsidR="0028082F" w:rsidRPr="0028082F" w:rsidRDefault="0028082F" w:rsidP="0028082F">
      <w:pPr>
        <w:jc w:val="both"/>
        <w:rPr>
          <w:rFonts w:ascii="Arial" w:hAnsi="Arial" w:cs="Arial"/>
        </w:rPr>
      </w:pPr>
      <w:r>
        <w:rPr>
          <w:rFonts w:ascii="Arial" w:hAnsi="Arial" w:cs="Arial"/>
          <w:b/>
          <w:bCs/>
        </w:rPr>
        <w:tab/>
      </w:r>
      <w:r w:rsidRPr="0028082F">
        <w:rPr>
          <w:rFonts w:ascii="Arial" w:hAnsi="Arial" w:cs="Arial"/>
        </w:rPr>
        <w:t>Ocorre o deslocamento da visualização de dentro para fora da organização. Tudo depende das características ambientais para a organização. Os sistemas culturais afetam as organizações. Essa teoria é um passo além da teoria de sistemas em Administração. Ela procura compreender como operam outras organizações.</w:t>
      </w:r>
    </w:p>
    <w:p w14:paraId="6DD1BBC6" w14:textId="77777777" w:rsidR="0067603B" w:rsidRPr="009526F5" w:rsidRDefault="0067603B" w:rsidP="0067603B">
      <w:pPr>
        <w:tabs>
          <w:tab w:val="left" w:pos="567"/>
        </w:tabs>
        <w:jc w:val="both"/>
        <w:rPr>
          <w:rFonts w:ascii="Arial" w:hAnsi="Arial" w:cs="Arial"/>
        </w:rPr>
      </w:pPr>
      <w:r w:rsidRPr="009526F5">
        <w:rPr>
          <w:rFonts w:ascii="Arial" w:hAnsi="Arial" w:cs="Arial"/>
        </w:rPr>
        <w:tab/>
      </w:r>
      <w:r w:rsidR="0089240A" w:rsidRPr="009526F5">
        <w:rPr>
          <w:rFonts w:ascii="Arial" w:hAnsi="Arial" w:cs="Arial"/>
        </w:rPr>
        <w:t>Abordagem mais moderna</w:t>
      </w:r>
      <w:r w:rsidRPr="009526F5">
        <w:rPr>
          <w:rFonts w:ascii="Arial" w:hAnsi="Arial" w:cs="Arial"/>
        </w:rPr>
        <w:t xml:space="preserve"> que usa</w:t>
      </w:r>
      <w:r w:rsidR="0089240A" w:rsidRPr="009526F5">
        <w:rPr>
          <w:rFonts w:ascii="Arial" w:hAnsi="Arial" w:cs="Arial"/>
        </w:rPr>
        <w:t xml:space="preserve"> a TGA para solucionar os problemas.</w:t>
      </w:r>
      <w:r w:rsidRPr="009526F5">
        <w:rPr>
          <w:rFonts w:ascii="Arial" w:hAnsi="Arial" w:cs="Arial"/>
          <w:iCs/>
        </w:rPr>
        <w:t xml:space="preserve"> Chamada de </w:t>
      </w:r>
      <w:r w:rsidRPr="009526F5">
        <w:rPr>
          <w:rFonts w:ascii="Arial" w:hAnsi="Arial" w:cs="Arial"/>
          <w:i/>
          <w:iCs/>
        </w:rPr>
        <w:t>Ça depend</w:t>
      </w:r>
      <w:r w:rsidRPr="009526F5">
        <w:rPr>
          <w:rFonts w:ascii="Arial" w:hAnsi="Arial" w:cs="Arial"/>
        </w:rPr>
        <w:t xml:space="preserve">. </w:t>
      </w:r>
      <w:r w:rsidR="0089240A" w:rsidRPr="009526F5">
        <w:rPr>
          <w:rFonts w:ascii="Arial" w:hAnsi="Arial" w:cs="Arial"/>
        </w:rPr>
        <w:t>Deriva da TGS incorporando a interdependência, a natureza orgânica das organizações, o caráter aberto e adaptativo</w:t>
      </w:r>
      <w:r w:rsidRPr="009526F5">
        <w:rPr>
          <w:rFonts w:ascii="Arial" w:hAnsi="Arial" w:cs="Arial"/>
        </w:rPr>
        <w:t>. M</w:t>
      </w:r>
      <w:r w:rsidR="0089240A" w:rsidRPr="009526F5">
        <w:rPr>
          <w:rFonts w:ascii="Arial" w:hAnsi="Arial" w:cs="Arial"/>
        </w:rPr>
        <w:t>anter flexibilidade nas mudanças e unir teoria e prática.</w:t>
      </w:r>
      <w:r w:rsidRPr="009526F5">
        <w:rPr>
          <w:rFonts w:ascii="Arial" w:hAnsi="Arial" w:cs="Arial"/>
        </w:rPr>
        <w:t xml:space="preserve"> </w:t>
      </w:r>
      <w:r w:rsidR="0089240A" w:rsidRPr="009526F5">
        <w:rPr>
          <w:rFonts w:ascii="Arial" w:hAnsi="Arial" w:cs="Arial"/>
        </w:rPr>
        <w:t xml:space="preserve">Visão no ambiente para descobrir elementos para orientar seu desempenho: o competidor, os apoios e, especialmente, o cliente e os resultados por este </w:t>
      </w:r>
      <w:r w:rsidR="00C25643" w:rsidRPr="009526F5">
        <w:rPr>
          <w:rFonts w:ascii="Arial" w:hAnsi="Arial" w:cs="Arial"/>
        </w:rPr>
        <w:t xml:space="preserve">esperado. </w:t>
      </w:r>
      <w:r w:rsidR="0089240A" w:rsidRPr="009526F5">
        <w:rPr>
          <w:rFonts w:ascii="Arial" w:hAnsi="Arial" w:cs="Arial"/>
        </w:rPr>
        <w:t>Tudo depende de tudo. Não há a melhor maneira de administrar</w:t>
      </w:r>
      <w:r w:rsidRPr="009526F5">
        <w:rPr>
          <w:rFonts w:ascii="Arial" w:hAnsi="Arial" w:cs="Arial"/>
        </w:rPr>
        <w:t>.</w:t>
      </w:r>
    </w:p>
    <w:p w14:paraId="088335EE" w14:textId="77777777" w:rsidR="009526F5" w:rsidRDefault="0067603B" w:rsidP="0067603B">
      <w:pPr>
        <w:tabs>
          <w:tab w:val="left" w:pos="567"/>
        </w:tabs>
        <w:jc w:val="both"/>
        <w:rPr>
          <w:rFonts w:ascii="Arial" w:hAnsi="Arial" w:cs="Arial"/>
        </w:rPr>
      </w:pPr>
      <w:r w:rsidRPr="009526F5">
        <w:rPr>
          <w:rFonts w:ascii="Arial" w:hAnsi="Arial" w:cs="Arial"/>
          <w:b/>
          <w:bCs/>
        </w:rPr>
        <w:tab/>
      </w:r>
      <w:r w:rsidRPr="009526F5">
        <w:rPr>
          <w:rFonts w:ascii="Arial" w:hAnsi="Arial" w:cs="Arial"/>
          <w:bCs/>
        </w:rPr>
        <w:t>A Teoria contingencial</w:t>
      </w:r>
      <w:r w:rsidRPr="009526F5">
        <w:rPr>
          <w:rFonts w:ascii="Arial" w:hAnsi="Arial" w:cs="Arial"/>
        </w:rPr>
        <w:t xml:space="preserve"> enfatiza que não há nada de absoluto nas organizações ou na teoria administrativa. Tudo é relativo. Tudo depende. A </w:t>
      </w:r>
      <w:r w:rsidRPr="009526F5">
        <w:rPr>
          <w:rFonts w:ascii="Arial" w:hAnsi="Arial" w:cs="Arial"/>
          <w:iCs/>
        </w:rPr>
        <w:t>abordagem contingencial</w:t>
      </w:r>
      <w:r w:rsidRPr="009526F5">
        <w:rPr>
          <w:rFonts w:ascii="Arial" w:hAnsi="Arial" w:cs="Arial"/>
        </w:rPr>
        <w:t xml:space="preserve"> explica que existe uma </w:t>
      </w:r>
      <w:r w:rsidRPr="009526F5">
        <w:rPr>
          <w:rFonts w:ascii="Arial" w:hAnsi="Arial" w:cs="Arial"/>
          <w:iCs/>
        </w:rPr>
        <w:t>relação funcional</w:t>
      </w:r>
      <w:r w:rsidRPr="009526F5">
        <w:rPr>
          <w:rFonts w:ascii="Arial" w:hAnsi="Arial" w:cs="Arial"/>
        </w:rPr>
        <w:t xml:space="preserve"> entre as condições do ambiente e as técnicas administrativas apropriadas para o alcance eficaz dos objetivos da organização. As variáveis ambientais são </w:t>
      </w:r>
      <w:r w:rsidRPr="009526F5">
        <w:rPr>
          <w:rFonts w:ascii="Arial" w:hAnsi="Arial" w:cs="Arial"/>
          <w:iCs/>
        </w:rPr>
        <w:t>variáveis independentes</w:t>
      </w:r>
      <w:r w:rsidRPr="009526F5">
        <w:rPr>
          <w:rFonts w:ascii="Arial" w:hAnsi="Arial" w:cs="Arial"/>
        </w:rPr>
        <w:t xml:space="preserve">, enquanto as técnicas administrativas são </w:t>
      </w:r>
      <w:r w:rsidRPr="009526F5">
        <w:rPr>
          <w:rFonts w:ascii="Arial" w:hAnsi="Arial" w:cs="Arial"/>
          <w:iCs/>
        </w:rPr>
        <w:t>variáveis dependentes</w:t>
      </w:r>
      <w:r w:rsidRPr="009526F5">
        <w:rPr>
          <w:rFonts w:ascii="Arial" w:hAnsi="Arial" w:cs="Arial"/>
        </w:rPr>
        <w:t xml:space="preserve"> dentro de uma </w:t>
      </w:r>
      <w:r w:rsidRPr="009526F5">
        <w:rPr>
          <w:rFonts w:ascii="Arial" w:hAnsi="Arial" w:cs="Arial"/>
          <w:iCs/>
        </w:rPr>
        <w:t>relação funcional</w:t>
      </w:r>
      <w:r w:rsidRPr="009526F5">
        <w:rPr>
          <w:rFonts w:ascii="Arial" w:hAnsi="Arial" w:cs="Arial"/>
        </w:rPr>
        <w:t xml:space="preserve">. </w:t>
      </w:r>
    </w:p>
    <w:p w14:paraId="221D8302" w14:textId="2CB8B112" w:rsidR="0067603B" w:rsidRPr="009526F5" w:rsidRDefault="009526F5" w:rsidP="0067603B">
      <w:pPr>
        <w:tabs>
          <w:tab w:val="left" w:pos="567"/>
        </w:tabs>
        <w:jc w:val="both"/>
        <w:rPr>
          <w:rFonts w:ascii="Arial" w:hAnsi="Arial" w:cs="Arial"/>
        </w:rPr>
      </w:pPr>
      <w:r>
        <w:rPr>
          <w:rFonts w:ascii="Arial" w:hAnsi="Arial" w:cs="Arial"/>
        </w:rPr>
        <w:lastRenderedPageBreak/>
        <w:tab/>
      </w:r>
      <w:r w:rsidR="0067603B" w:rsidRPr="009526F5">
        <w:rPr>
          <w:rFonts w:ascii="Arial" w:hAnsi="Arial" w:cs="Arial"/>
        </w:rPr>
        <w:t xml:space="preserve">Na realidade, não existe uma causalidade direta entre essas variáveis independentes e dependentes, pois o ambiente não causa a ocorrência de técnicas administrativas. Em vez de </w:t>
      </w:r>
      <w:r w:rsidR="0067603B" w:rsidRPr="009526F5">
        <w:rPr>
          <w:rFonts w:ascii="Arial" w:hAnsi="Arial" w:cs="Arial"/>
          <w:iCs/>
        </w:rPr>
        <w:t>relação de causa e efeito</w:t>
      </w:r>
      <w:r w:rsidR="0067603B" w:rsidRPr="009526F5">
        <w:rPr>
          <w:rFonts w:ascii="Arial" w:hAnsi="Arial" w:cs="Arial"/>
        </w:rPr>
        <w:t xml:space="preserve"> entre as variáveis do ambiente (independentes) e as variáveis administrativas (dependentes), existe uma </w:t>
      </w:r>
      <w:r w:rsidR="0067603B" w:rsidRPr="009526F5">
        <w:rPr>
          <w:rFonts w:ascii="Arial" w:hAnsi="Arial" w:cs="Arial"/>
          <w:iCs/>
        </w:rPr>
        <w:t>relação funcional</w:t>
      </w:r>
      <w:r w:rsidR="0067603B" w:rsidRPr="009526F5">
        <w:rPr>
          <w:rFonts w:ascii="Arial" w:hAnsi="Arial" w:cs="Arial"/>
        </w:rPr>
        <w:t xml:space="preserve"> entre elas. Essa </w:t>
      </w:r>
      <w:r w:rsidR="0067603B" w:rsidRPr="009526F5">
        <w:rPr>
          <w:rFonts w:ascii="Arial" w:hAnsi="Arial" w:cs="Arial"/>
          <w:iCs/>
        </w:rPr>
        <w:t>relação funcional</w:t>
      </w:r>
      <w:r w:rsidR="0067603B" w:rsidRPr="009526F5">
        <w:rPr>
          <w:rFonts w:ascii="Arial" w:hAnsi="Arial" w:cs="Arial"/>
        </w:rPr>
        <w:t xml:space="preserve"> é do tipo "</w:t>
      </w:r>
      <w:r w:rsidR="0067603B" w:rsidRPr="009526F5">
        <w:rPr>
          <w:rFonts w:ascii="Arial" w:hAnsi="Arial" w:cs="Arial"/>
          <w:iCs/>
        </w:rPr>
        <w:t>se-então</w:t>
      </w:r>
      <w:r w:rsidR="0067603B" w:rsidRPr="009526F5">
        <w:rPr>
          <w:rFonts w:ascii="Arial" w:hAnsi="Arial" w:cs="Arial"/>
        </w:rPr>
        <w:t>" e pode levar a um alcance eficaz dos objetivos da organização.</w:t>
      </w:r>
    </w:p>
    <w:p w14:paraId="6137A2BD" w14:textId="77777777" w:rsidR="0089240A" w:rsidRPr="009526F5" w:rsidRDefault="0089240A" w:rsidP="0089240A">
      <w:pPr>
        <w:rPr>
          <w:rFonts w:ascii="Arial" w:hAnsi="Arial" w:cs="Arial"/>
        </w:rPr>
      </w:pPr>
    </w:p>
    <w:p w14:paraId="2E6B23A6" w14:textId="77777777" w:rsidR="0089240A" w:rsidRPr="009526F5" w:rsidRDefault="0089240A" w:rsidP="0089240A">
      <w:pPr>
        <w:jc w:val="both"/>
        <w:rPr>
          <w:rFonts w:ascii="Arial" w:hAnsi="Arial" w:cs="Arial"/>
        </w:rPr>
      </w:pPr>
      <w:r w:rsidRPr="009526F5">
        <w:rPr>
          <w:rFonts w:ascii="Arial" w:hAnsi="Arial" w:cs="Arial"/>
        </w:rPr>
        <w:t>“Se a forma de gerenciar é adequadamente vista como dependente da situação que se procura equacionar, o que decorre como conseqüência é que não há um único conjunto de princípios de ‘boa organização’ um tipo ideal de sistema gerencial que sirva de modelo para que a prática administrativa imite ou deva mesmo imitar. O que também decorre é a necessidade, de parte da gerência, de, em primeiro lugar, interpretar a situação de mercado e tecnológica, em termos de sua instabilidade ou da velocidade em que as condições externas estão mudando, e só então planejar o sistema gerencial apropriado às condições, e então fazê-lo funcionar.”</w:t>
      </w:r>
    </w:p>
    <w:p w14:paraId="5F435BDD" w14:textId="77777777" w:rsidR="0089240A" w:rsidRPr="009526F5" w:rsidRDefault="0089240A" w:rsidP="0089240A">
      <w:pPr>
        <w:rPr>
          <w:rFonts w:ascii="Arial" w:hAnsi="Arial" w:cs="Arial"/>
        </w:rPr>
      </w:pPr>
    </w:p>
    <w:p w14:paraId="36280ED8" w14:textId="77777777" w:rsidR="0089240A" w:rsidRPr="009526F5" w:rsidRDefault="0089240A" w:rsidP="0089240A">
      <w:pPr>
        <w:jc w:val="both"/>
        <w:rPr>
          <w:rFonts w:ascii="Arial" w:hAnsi="Arial" w:cs="Arial"/>
          <w:b/>
        </w:rPr>
      </w:pPr>
      <w:r w:rsidRPr="009526F5">
        <w:rPr>
          <w:rFonts w:ascii="Arial" w:hAnsi="Arial" w:cs="Arial"/>
          <w:b/>
        </w:rPr>
        <w:t>Pesquisa de T. Burns e G.M. Stalker:</w:t>
      </w:r>
    </w:p>
    <w:p w14:paraId="39CE3AFA" w14:textId="77777777" w:rsidR="0067603B" w:rsidRPr="009526F5" w:rsidRDefault="0067603B" w:rsidP="0089240A">
      <w:pPr>
        <w:jc w:val="both"/>
        <w:rPr>
          <w:rFonts w:ascii="Arial" w:hAnsi="Arial" w:cs="Arial"/>
          <w:b/>
        </w:rPr>
      </w:pPr>
    </w:p>
    <w:p w14:paraId="37B95FBD" w14:textId="05E4B6E0" w:rsidR="0089240A" w:rsidRDefault="006B014C" w:rsidP="0089240A">
      <w:pPr>
        <w:jc w:val="both"/>
        <w:rPr>
          <w:rFonts w:ascii="Arial" w:hAnsi="Arial" w:cs="Arial"/>
        </w:rPr>
      </w:pPr>
      <w:r>
        <w:rPr>
          <w:rFonts w:ascii="Arial" w:hAnsi="Arial" w:cs="Arial"/>
        </w:rPr>
        <w:tab/>
      </w:r>
      <w:r w:rsidR="0089240A" w:rsidRPr="009526F5">
        <w:rPr>
          <w:rFonts w:ascii="Arial" w:hAnsi="Arial" w:cs="Arial"/>
        </w:rPr>
        <w:t xml:space="preserve">Pesquisaram para verificar a relação existente entre as praticas administrativas e o ambiente externo dessas organizações. Ficaram impressionadas com os métodos nitidamente diferentes encontrados. </w:t>
      </w:r>
    </w:p>
    <w:p w14:paraId="32486194" w14:textId="77777777" w:rsidR="006B014C" w:rsidRPr="009526F5" w:rsidRDefault="006B014C" w:rsidP="0089240A">
      <w:pPr>
        <w:jc w:val="both"/>
        <w:rPr>
          <w:rFonts w:ascii="Arial" w:hAnsi="Arial" w:cs="Arial"/>
        </w:rPr>
      </w:pPr>
    </w:p>
    <w:p w14:paraId="5D9AA41C" w14:textId="1DD43911" w:rsidR="0089240A" w:rsidRDefault="0089240A" w:rsidP="0089240A">
      <w:pPr>
        <w:jc w:val="both"/>
        <w:rPr>
          <w:rFonts w:ascii="Arial" w:hAnsi="Arial" w:cs="Arial"/>
        </w:rPr>
      </w:pPr>
      <w:r w:rsidRPr="009526F5">
        <w:rPr>
          <w:rFonts w:ascii="Arial" w:hAnsi="Arial" w:cs="Arial"/>
          <w:b/>
          <w:bCs/>
        </w:rPr>
        <w:t xml:space="preserve">Sistema Mecânico: </w:t>
      </w:r>
      <w:r w:rsidRPr="009526F5">
        <w:rPr>
          <w:rFonts w:ascii="Arial" w:hAnsi="Arial" w:cs="Arial"/>
        </w:rPr>
        <w:t xml:space="preserve">Cada um executa sua tarefa como se fosse distinta e separada das demais: Centralização das decisões; Hierarquia de autoridade rígida; Sistemas rígido de controle; </w:t>
      </w:r>
      <w:r w:rsidR="00E04661" w:rsidRPr="009526F5">
        <w:rPr>
          <w:rFonts w:ascii="Arial" w:hAnsi="Arial" w:cs="Arial"/>
        </w:rPr>
        <w:t>Simples comunicação</w:t>
      </w:r>
      <w:r w:rsidRPr="009526F5">
        <w:rPr>
          <w:rFonts w:ascii="Arial" w:hAnsi="Arial" w:cs="Arial"/>
        </w:rPr>
        <w:t xml:space="preserve"> e Ênfase nos princípios universais da gestão.</w:t>
      </w:r>
    </w:p>
    <w:p w14:paraId="1096A6D5" w14:textId="77777777" w:rsidR="0089240A" w:rsidRPr="009526F5" w:rsidRDefault="0089240A" w:rsidP="0089240A">
      <w:pPr>
        <w:jc w:val="both"/>
        <w:rPr>
          <w:rFonts w:ascii="Arial" w:hAnsi="Arial" w:cs="Arial"/>
        </w:rPr>
      </w:pPr>
      <w:r w:rsidRPr="009526F5">
        <w:rPr>
          <w:rFonts w:ascii="Arial" w:hAnsi="Arial" w:cs="Arial"/>
          <w:b/>
          <w:bCs/>
        </w:rPr>
        <w:t xml:space="preserve">Sistema Orgânico: </w:t>
      </w:r>
      <w:r w:rsidRPr="009526F5">
        <w:rPr>
          <w:rFonts w:ascii="Arial" w:hAnsi="Arial" w:cs="Arial"/>
        </w:rPr>
        <w:t>Estrutura organizacional flexível e adaptável; Descentralização das decisões;</w:t>
      </w:r>
      <w:r w:rsidR="00E04661" w:rsidRPr="009526F5">
        <w:rPr>
          <w:rFonts w:ascii="Arial" w:hAnsi="Arial" w:cs="Arial"/>
        </w:rPr>
        <w:t xml:space="preserve"> </w:t>
      </w:r>
      <w:r w:rsidRPr="009526F5">
        <w:rPr>
          <w:rFonts w:ascii="Arial" w:hAnsi="Arial" w:cs="Arial"/>
        </w:rPr>
        <w:t>Cargos são continuamente modificados e redefinidos; Hierarquia flexível; Comunicações informais e Ênfase nos princípios do bom relacionamento humano.</w:t>
      </w:r>
    </w:p>
    <w:p w14:paraId="347F0A48" w14:textId="77777777" w:rsidR="00147C17" w:rsidRPr="009526F5" w:rsidRDefault="0089240A" w:rsidP="0067603B">
      <w:pPr>
        <w:jc w:val="both"/>
        <w:rPr>
          <w:rFonts w:ascii="Arial" w:hAnsi="Arial" w:cs="Arial"/>
        </w:rPr>
      </w:pPr>
      <w:r w:rsidRPr="009526F5">
        <w:rPr>
          <w:rFonts w:ascii="Arial" w:hAnsi="Arial" w:cs="Arial"/>
          <w:b/>
        </w:rPr>
        <w:t>Conclusão:</w:t>
      </w:r>
      <w:r w:rsidRPr="009526F5">
        <w:rPr>
          <w:rFonts w:ascii="Arial" w:hAnsi="Arial" w:cs="Arial"/>
        </w:rPr>
        <w:t xml:space="preserve"> Há uma espécie de seleção natural do tipo: sistemas mecanicistas sobrevivem em ambientes imutáveis e estáveis, e sistemas orgânicos se adaptam bem a ambientes instáveis e turbulentos.</w:t>
      </w:r>
    </w:p>
    <w:p w14:paraId="08BA361D" w14:textId="7F5EAD51" w:rsidR="000205CF" w:rsidRDefault="000205CF" w:rsidP="000205CF">
      <w:pPr>
        <w:jc w:val="both"/>
        <w:rPr>
          <w:rFonts w:ascii="Arial" w:hAnsi="Arial" w:cs="Arial"/>
        </w:rPr>
      </w:pPr>
    </w:p>
    <w:p w14:paraId="18EFA54E" w14:textId="47DFCECB" w:rsidR="005112B8" w:rsidRDefault="005112B8" w:rsidP="005112B8">
      <w:pPr>
        <w:jc w:val="both"/>
        <w:rPr>
          <w:rFonts w:ascii="Arial" w:hAnsi="Arial" w:cs="Arial"/>
          <w:lang w:val="en-GB"/>
        </w:rPr>
      </w:pPr>
      <w:r w:rsidRPr="005112B8">
        <w:rPr>
          <w:rFonts w:ascii="Arial" w:hAnsi="Arial" w:cs="Arial"/>
          <w:lang w:val="en-GB"/>
        </w:rPr>
        <w:t>TÓPICOS IMPORTANTES</w:t>
      </w:r>
    </w:p>
    <w:p w14:paraId="700D2326" w14:textId="77777777" w:rsidR="005112B8" w:rsidRPr="005112B8" w:rsidRDefault="005112B8" w:rsidP="005112B8">
      <w:pPr>
        <w:jc w:val="both"/>
        <w:rPr>
          <w:rFonts w:ascii="Arial" w:hAnsi="Arial" w:cs="Arial"/>
        </w:rPr>
      </w:pPr>
    </w:p>
    <w:p w14:paraId="3CA5509E" w14:textId="77777777" w:rsidR="005112B8" w:rsidRPr="005112B8" w:rsidRDefault="005112B8" w:rsidP="005112B8">
      <w:pPr>
        <w:numPr>
          <w:ilvl w:val="0"/>
          <w:numId w:val="33"/>
        </w:numPr>
        <w:tabs>
          <w:tab w:val="clear" w:pos="720"/>
          <w:tab w:val="left" w:pos="703"/>
        </w:tabs>
        <w:jc w:val="both"/>
        <w:rPr>
          <w:rFonts w:ascii="Arial" w:hAnsi="Arial" w:cs="Arial"/>
        </w:rPr>
      </w:pPr>
      <w:r w:rsidRPr="005112B8">
        <w:rPr>
          <w:rFonts w:ascii="Arial" w:hAnsi="Arial" w:cs="Arial"/>
        </w:rPr>
        <w:t>A TGS reconhece o ambiente e a Teoria Contingencial considera que a organização que não se adapta ao ambiente externo irá “morrer”</w:t>
      </w:r>
    </w:p>
    <w:p w14:paraId="2D12887A" w14:textId="022EBAAF" w:rsidR="005112B8" w:rsidRPr="005112B8" w:rsidRDefault="005112B8" w:rsidP="005112B8">
      <w:pPr>
        <w:numPr>
          <w:ilvl w:val="0"/>
          <w:numId w:val="33"/>
        </w:numPr>
        <w:tabs>
          <w:tab w:val="clear" w:pos="720"/>
          <w:tab w:val="left" w:pos="703"/>
        </w:tabs>
        <w:jc w:val="both"/>
        <w:rPr>
          <w:rFonts w:ascii="Arial" w:hAnsi="Arial" w:cs="Arial"/>
        </w:rPr>
      </w:pPr>
      <w:r w:rsidRPr="005112B8">
        <w:rPr>
          <w:rFonts w:ascii="Arial" w:hAnsi="Arial" w:cs="Arial"/>
        </w:rPr>
        <w:t>Não há abordagens certas ou erradas, há abordagens que são mais adequadas para cada tipo de realidade organizacional</w:t>
      </w:r>
    </w:p>
    <w:p w14:paraId="3B0A8A4F" w14:textId="77777777" w:rsidR="005112B8" w:rsidRPr="005112B8" w:rsidRDefault="005112B8" w:rsidP="005112B8">
      <w:pPr>
        <w:numPr>
          <w:ilvl w:val="0"/>
          <w:numId w:val="33"/>
        </w:numPr>
        <w:tabs>
          <w:tab w:val="clear" w:pos="720"/>
          <w:tab w:val="left" w:pos="703"/>
        </w:tabs>
        <w:jc w:val="both"/>
        <w:rPr>
          <w:rFonts w:ascii="Arial" w:hAnsi="Arial" w:cs="Arial"/>
        </w:rPr>
      </w:pPr>
      <w:r w:rsidRPr="005112B8">
        <w:rPr>
          <w:rFonts w:ascii="Arial" w:hAnsi="Arial" w:cs="Arial"/>
        </w:rPr>
        <w:t>Os administradores devem se conscientizar das nuances e das complexidades de toda situação e determinar o que poderia funcionar melhor em cada caso específico.</w:t>
      </w:r>
    </w:p>
    <w:p w14:paraId="6E2BEC71" w14:textId="77777777" w:rsidR="005112B8" w:rsidRDefault="005112B8" w:rsidP="000205CF">
      <w:pPr>
        <w:jc w:val="both"/>
        <w:rPr>
          <w:rFonts w:ascii="Arial" w:hAnsi="Arial" w:cs="Arial"/>
        </w:rPr>
      </w:pPr>
    </w:p>
    <w:p w14:paraId="402AFFE0" w14:textId="64423693" w:rsidR="005112B8" w:rsidRPr="00992144" w:rsidRDefault="00992144" w:rsidP="005112B8">
      <w:pPr>
        <w:jc w:val="both"/>
        <w:rPr>
          <w:rFonts w:ascii="Arial" w:hAnsi="Arial" w:cs="Arial"/>
        </w:rPr>
      </w:pPr>
      <w:r>
        <w:rPr>
          <w:rFonts w:ascii="Arial" w:hAnsi="Arial" w:cs="Arial"/>
        </w:rPr>
        <w:t>FERRAMENTAS</w:t>
      </w:r>
      <w:r w:rsidR="005112B8" w:rsidRPr="00992144">
        <w:rPr>
          <w:rFonts w:ascii="Arial" w:hAnsi="Arial" w:cs="Arial"/>
        </w:rPr>
        <w:t xml:space="preserve"> CONTEMPORÂNEAS</w:t>
      </w:r>
      <w:r>
        <w:rPr>
          <w:rFonts w:ascii="Arial" w:hAnsi="Arial" w:cs="Arial"/>
        </w:rPr>
        <w:t xml:space="preserve"> EM ADMINISTRAÇÃO</w:t>
      </w:r>
    </w:p>
    <w:p w14:paraId="1E00EA2C" w14:textId="24245AA6" w:rsidR="00FA5B2E" w:rsidRPr="00992144" w:rsidRDefault="00FA5B2E" w:rsidP="005112B8">
      <w:pPr>
        <w:jc w:val="both"/>
        <w:rPr>
          <w:rFonts w:ascii="Arial" w:hAnsi="Arial" w:cs="Arial"/>
        </w:rPr>
      </w:pPr>
    </w:p>
    <w:p w14:paraId="21B662C8" w14:textId="4C0D1C83" w:rsidR="00FA5B2E" w:rsidRPr="00992144" w:rsidRDefault="00FA5B2E" w:rsidP="00FA5B2E">
      <w:pPr>
        <w:ind w:firstLine="360"/>
        <w:jc w:val="both"/>
        <w:rPr>
          <w:rFonts w:ascii="Arial" w:hAnsi="Arial" w:cs="Arial"/>
        </w:rPr>
      </w:pPr>
      <w:r w:rsidRPr="00992144">
        <w:rPr>
          <w:rFonts w:ascii="Arial" w:hAnsi="Arial" w:cs="Arial"/>
        </w:rPr>
        <w:t>Depois da Teoria Contingencial</w:t>
      </w:r>
      <w:r w:rsidR="00992144" w:rsidRPr="00992144">
        <w:rPr>
          <w:rFonts w:ascii="Arial" w:hAnsi="Arial" w:cs="Arial"/>
        </w:rPr>
        <w:t>,</w:t>
      </w:r>
      <w:r w:rsidR="00992144">
        <w:rPr>
          <w:rFonts w:ascii="Arial" w:hAnsi="Arial" w:cs="Arial"/>
        </w:rPr>
        <w:t xml:space="preserve"> várias ferramentas surgiram, porém nenhuma com uma robustez necessária para ser denominada como uma teoria da Administração. Dentre elas, destacamos:</w:t>
      </w:r>
    </w:p>
    <w:p w14:paraId="6ED76080" w14:textId="77777777" w:rsidR="005112B8" w:rsidRPr="005112B8" w:rsidRDefault="005112B8" w:rsidP="005112B8">
      <w:pPr>
        <w:jc w:val="both"/>
        <w:rPr>
          <w:rFonts w:ascii="Arial" w:hAnsi="Arial" w:cs="Arial"/>
        </w:rPr>
      </w:pPr>
    </w:p>
    <w:p w14:paraId="4CA705E6" w14:textId="77777777" w:rsidR="005112B8" w:rsidRPr="005112B8" w:rsidRDefault="005112B8" w:rsidP="005112B8">
      <w:pPr>
        <w:numPr>
          <w:ilvl w:val="0"/>
          <w:numId w:val="32"/>
        </w:numPr>
        <w:tabs>
          <w:tab w:val="clear" w:pos="720"/>
          <w:tab w:val="left" w:pos="703"/>
        </w:tabs>
        <w:jc w:val="both"/>
        <w:rPr>
          <w:rFonts w:ascii="Arial" w:hAnsi="Arial" w:cs="Arial"/>
        </w:rPr>
      </w:pPr>
      <w:r w:rsidRPr="005112B8">
        <w:rPr>
          <w:rFonts w:ascii="Arial" w:hAnsi="Arial" w:cs="Arial"/>
          <w:b/>
          <w:bCs/>
          <w:lang w:val="en-GB"/>
        </w:rPr>
        <w:t>Aprendizagem Organizacional (Learning Organizations)</w:t>
      </w:r>
    </w:p>
    <w:p w14:paraId="3E9A1402" w14:textId="77777777" w:rsidR="005112B8" w:rsidRPr="005112B8" w:rsidRDefault="005112B8" w:rsidP="005112B8">
      <w:pPr>
        <w:numPr>
          <w:ilvl w:val="0"/>
          <w:numId w:val="32"/>
        </w:numPr>
        <w:tabs>
          <w:tab w:val="clear" w:pos="720"/>
          <w:tab w:val="left" w:pos="703"/>
        </w:tabs>
        <w:jc w:val="both"/>
        <w:rPr>
          <w:rFonts w:ascii="Arial" w:hAnsi="Arial" w:cs="Arial"/>
        </w:rPr>
      </w:pPr>
      <w:r w:rsidRPr="005112B8">
        <w:rPr>
          <w:rFonts w:ascii="Arial" w:hAnsi="Arial" w:cs="Arial"/>
          <w:b/>
          <w:bCs/>
          <w:lang w:val="en-GB"/>
        </w:rPr>
        <w:t>Balanced Scorecard (BSC)</w:t>
      </w:r>
    </w:p>
    <w:p w14:paraId="37FE6732" w14:textId="77777777" w:rsidR="005112B8" w:rsidRPr="005112B8" w:rsidRDefault="005112B8" w:rsidP="005112B8">
      <w:pPr>
        <w:numPr>
          <w:ilvl w:val="0"/>
          <w:numId w:val="32"/>
        </w:numPr>
        <w:tabs>
          <w:tab w:val="clear" w:pos="720"/>
          <w:tab w:val="left" w:pos="703"/>
        </w:tabs>
        <w:jc w:val="both"/>
        <w:rPr>
          <w:rFonts w:ascii="Arial" w:hAnsi="Arial" w:cs="Arial"/>
        </w:rPr>
      </w:pPr>
      <w:r w:rsidRPr="005112B8">
        <w:rPr>
          <w:rFonts w:ascii="Arial" w:hAnsi="Arial" w:cs="Arial"/>
          <w:b/>
          <w:bCs/>
          <w:lang w:val="en-GB"/>
        </w:rPr>
        <w:t>Bechmarking</w:t>
      </w:r>
    </w:p>
    <w:p w14:paraId="35C9B42B" w14:textId="6D1FFDF6" w:rsidR="005112B8" w:rsidRPr="005112B8" w:rsidRDefault="005112B8" w:rsidP="005112B8">
      <w:pPr>
        <w:numPr>
          <w:ilvl w:val="0"/>
          <w:numId w:val="32"/>
        </w:numPr>
        <w:tabs>
          <w:tab w:val="clear" w:pos="720"/>
          <w:tab w:val="left" w:pos="703"/>
        </w:tabs>
        <w:jc w:val="both"/>
        <w:rPr>
          <w:rFonts w:ascii="Arial" w:hAnsi="Arial" w:cs="Arial"/>
        </w:rPr>
      </w:pPr>
      <w:r w:rsidRPr="005112B8">
        <w:rPr>
          <w:rFonts w:ascii="Arial" w:hAnsi="Arial" w:cs="Arial"/>
          <w:b/>
          <w:bCs/>
        </w:rPr>
        <w:t>Coaching/Mentoring (Orientar e praticar para novos desafios)</w:t>
      </w:r>
    </w:p>
    <w:p w14:paraId="1611A8A5" w14:textId="77777777" w:rsidR="005112B8" w:rsidRPr="005112B8" w:rsidRDefault="005112B8" w:rsidP="005112B8">
      <w:pPr>
        <w:numPr>
          <w:ilvl w:val="0"/>
          <w:numId w:val="32"/>
        </w:numPr>
        <w:tabs>
          <w:tab w:val="clear" w:pos="720"/>
          <w:tab w:val="left" w:pos="703"/>
        </w:tabs>
        <w:jc w:val="both"/>
        <w:rPr>
          <w:rFonts w:ascii="Arial" w:hAnsi="Arial" w:cs="Arial"/>
        </w:rPr>
      </w:pPr>
      <w:r w:rsidRPr="005112B8">
        <w:rPr>
          <w:rFonts w:ascii="Arial" w:hAnsi="Arial" w:cs="Arial"/>
          <w:b/>
          <w:bCs/>
          <w:lang w:val="en-GB"/>
        </w:rPr>
        <w:t>Empowerment</w:t>
      </w:r>
    </w:p>
    <w:p w14:paraId="3E7F7F4F" w14:textId="77777777" w:rsidR="005112B8" w:rsidRPr="005112B8" w:rsidRDefault="005112B8" w:rsidP="005112B8">
      <w:pPr>
        <w:numPr>
          <w:ilvl w:val="0"/>
          <w:numId w:val="32"/>
        </w:numPr>
        <w:tabs>
          <w:tab w:val="clear" w:pos="720"/>
          <w:tab w:val="left" w:pos="703"/>
        </w:tabs>
        <w:jc w:val="both"/>
        <w:rPr>
          <w:rFonts w:ascii="Arial" w:hAnsi="Arial" w:cs="Arial"/>
        </w:rPr>
      </w:pPr>
      <w:r w:rsidRPr="005112B8">
        <w:rPr>
          <w:rFonts w:ascii="Arial" w:hAnsi="Arial" w:cs="Arial"/>
          <w:b/>
          <w:bCs/>
          <w:lang w:val="en-GB"/>
        </w:rPr>
        <w:t>Gestão da Qualidade Total</w:t>
      </w:r>
    </w:p>
    <w:p w14:paraId="0E3B3D6B" w14:textId="2A8F3D9B" w:rsidR="00BB2D05" w:rsidRPr="00992144" w:rsidRDefault="005112B8" w:rsidP="00D973A3">
      <w:pPr>
        <w:numPr>
          <w:ilvl w:val="0"/>
          <w:numId w:val="32"/>
        </w:numPr>
        <w:tabs>
          <w:tab w:val="clear" w:pos="720"/>
          <w:tab w:val="left" w:pos="703"/>
        </w:tabs>
        <w:jc w:val="both"/>
        <w:rPr>
          <w:rFonts w:ascii="Arial" w:hAnsi="Arial" w:cs="Arial"/>
        </w:rPr>
      </w:pPr>
      <w:r w:rsidRPr="00992144">
        <w:rPr>
          <w:rFonts w:ascii="Arial" w:hAnsi="Arial" w:cs="Arial"/>
          <w:b/>
          <w:bCs/>
          <w:lang w:val="en-GB"/>
        </w:rPr>
        <w:t>Reengenharia</w:t>
      </w:r>
    </w:p>
    <w:sectPr w:rsidR="00BB2D05" w:rsidRPr="00992144" w:rsidSect="0088548F">
      <w:footnotePr>
        <w:pos w:val="beneathText"/>
      </w:footnotePr>
      <w:pgSz w:w="11905" w:h="16837"/>
      <w:pgMar w:top="993" w:right="926" w:bottom="709"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onotype Sorts">
    <w:charset w:val="02"/>
    <w:family w:val="auto"/>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6060EE0"/>
    <w:lvl w:ilvl="0">
      <w:start w:val="1"/>
      <w:numFmt w:val="bullet"/>
      <w:pStyle w:val="Ttulo1"/>
      <w:lvlText w:val=""/>
      <w:lvlJc w:val="left"/>
      <w:pPr>
        <w:tabs>
          <w:tab w:val="num" w:pos="0"/>
        </w:tabs>
        <w:ind w:left="0" w:firstLine="0"/>
      </w:pPr>
      <w:rPr>
        <w:rFonts w:ascii="Wingdings" w:hAnsi="Wingdings" w:hint="default"/>
      </w:r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1" w15:restartNumberingAfterBreak="0">
    <w:nsid w:val="00000002"/>
    <w:multiLevelType w:val="multilevel"/>
    <w:tmpl w:val="398050BE"/>
    <w:name w:val="WW8Num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multilevel"/>
    <w:tmpl w:val="398050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Courier New"/>
      </w:rPr>
    </w:lvl>
    <w:lvl w:ilvl="1">
      <w:start w:val="1"/>
      <w:numFmt w:val="bullet"/>
      <w:lvlText w:val=""/>
      <w:lvlJc w:val="left"/>
      <w:pPr>
        <w:tabs>
          <w:tab w:val="num" w:pos="1414"/>
        </w:tabs>
        <w:ind w:left="1414" w:hanging="283"/>
      </w:pPr>
      <w:rPr>
        <w:rFonts w:ascii="Symbol" w:hAnsi="Symbol" w:cs="Courier New"/>
      </w:rPr>
    </w:lvl>
    <w:lvl w:ilvl="2">
      <w:start w:val="1"/>
      <w:numFmt w:val="bullet"/>
      <w:lvlText w:val=""/>
      <w:lvlJc w:val="left"/>
      <w:pPr>
        <w:tabs>
          <w:tab w:val="num" w:pos="2121"/>
        </w:tabs>
        <w:ind w:left="2121" w:hanging="283"/>
      </w:pPr>
      <w:rPr>
        <w:rFonts w:ascii="Symbol" w:hAnsi="Symbol" w:cs="Courier New"/>
      </w:rPr>
    </w:lvl>
    <w:lvl w:ilvl="3">
      <w:start w:val="1"/>
      <w:numFmt w:val="bullet"/>
      <w:lvlText w:val=""/>
      <w:lvlJc w:val="left"/>
      <w:pPr>
        <w:tabs>
          <w:tab w:val="num" w:pos="2828"/>
        </w:tabs>
        <w:ind w:left="2828" w:hanging="283"/>
      </w:pPr>
      <w:rPr>
        <w:rFonts w:ascii="Symbol" w:hAnsi="Symbol" w:cs="Courier New"/>
      </w:rPr>
    </w:lvl>
    <w:lvl w:ilvl="4">
      <w:start w:val="1"/>
      <w:numFmt w:val="bullet"/>
      <w:lvlText w:val=""/>
      <w:lvlJc w:val="left"/>
      <w:pPr>
        <w:tabs>
          <w:tab w:val="num" w:pos="3535"/>
        </w:tabs>
        <w:ind w:left="3535" w:hanging="283"/>
      </w:pPr>
      <w:rPr>
        <w:rFonts w:ascii="Symbol" w:hAnsi="Symbol" w:cs="Courier New"/>
      </w:rPr>
    </w:lvl>
    <w:lvl w:ilvl="5">
      <w:start w:val="1"/>
      <w:numFmt w:val="bullet"/>
      <w:lvlText w:val=""/>
      <w:lvlJc w:val="left"/>
      <w:pPr>
        <w:tabs>
          <w:tab w:val="num" w:pos="4242"/>
        </w:tabs>
        <w:ind w:left="4242" w:hanging="283"/>
      </w:pPr>
      <w:rPr>
        <w:rFonts w:ascii="Symbol" w:hAnsi="Symbol" w:cs="Courier New"/>
      </w:rPr>
    </w:lvl>
    <w:lvl w:ilvl="6">
      <w:start w:val="1"/>
      <w:numFmt w:val="bullet"/>
      <w:lvlText w:val=""/>
      <w:lvlJc w:val="left"/>
      <w:pPr>
        <w:tabs>
          <w:tab w:val="num" w:pos="4949"/>
        </w:tabs>
        <w:ind w:left="4949" w:hanging="283"/>
      </w:pPr>
      <w:rPr>
        <w:rFonts w:ascii="Symbol" w:hAnsi="Symbol" w:cs="Courier New"/>
      </w:rPr>
    </w:lvl>
    <w:lvl w:ilvl="7">
      <w:start w:val="1"/>
      <w:numFmt w:val="bullet"/>
      <w:lvlText w:val=""/>
      <w:lvlJc w:val="left"/>
      <w:pPr>
        <w:tabs>
          <w:tab w:val="num" w:pos="5656"/>
        </w:tabs>
        <w:ind w:left="5656" w:hanging="283"/>
      </w:pPr>
      <w:rPr>
        <w:rFonts w:ascii="Symbol" w:hAnsi="Symbol" w:cs="Courier New"/>
      </w:rPr>
    </w:lvl>
    <w:lvl w:ilvl="8">
      <w:start w:val="1"/>
      <w:numFmt w:val="bullet"/>
      <w:lvlText w:val=""/>
      <w:lvlJc w:val="left"/>
      <w:pPr>
        <w:tabs>
          <w:tab w:val="num" w:pos="6363"/>
        </w:tabs>
        <w:ind w:left="6363" w:hanging="283"/>
      </w:pPr>
      <w:rPr>
        <w:rFonts w:ascii="Symbol" w:hAnsi="Symbol" w:cs="Courier New"/>
      </w:rPr>
    </w:lvl>
  </w:abstractNum>
  <w:abstractNum w:abstractNumId="4" w15:restartNumberingAfterBreak="0">
    <w:nsid w:val="00000005"/>
    <w:multiLevelType w:val="multilevel"/>
    <w:tmpl w:val="398050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Wingdings" w:hAnsi="Wingdings"/>
      </w:rPr>
    </w:lvl>
    <w:lvl w:ilvl="1">
      <w:start w:val="1"/>
      <w:numFmt w:val="bullet"/>
      <w:lvlText w:val=""/>
      <w:lvlJc w:val="left"/>
      <w:pPr>
        <w:tabs>
          <w:tab w:val="num" w:pos="1080"/>
        </w:tabs>
        <w:ind w:left="1080" w:hanging="360"/>
      </w:pPr>
      <w:rPr>
        <w:rFonts w:ascii="Wingdings 2" w:hAnsi="Wingdings 2"/>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rPr>
    </w:lvl>
    <w:lvl w:ilvl="8">
      <w:start w:val="1"/>
      <w:numFmt w:val="bullet"/>
      <w:lvlText w:val="■"/>
      <w:lvlJc w:val="left"/>
      <w:pPr>
        <w:tabs>
          <w:tab w:val="num" w:pos="3600"/>
        </w:tabs>
        <w:ind w:left="3600" w:hanging="360"/>
      </w:pPr>
      <w:rPr>
        <w:rFonts w:ascii="StarSymbol" w:hAnsi="StarSymbol"/>
      </w:rPr>
    </w:lvl>
  </w:abstractNum>
  <w:abstractNum w:abstractNumId="6" w15:restartNumberingAfterBreak="0">
    <w:nsid w:val="00000007"/>
    <w:multiLevelType w:val="multilevel"/>
    <w:tmpl w:val="5112A214"/>
    <w:name w:val="WW8Num8"/>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2" w:hAnsi="Wingdings 2" w:cs="Courier New"/>
      </w:rPr>
    </w:lvl>
    <w:lvl w:ilvl="2">
      <w:start w:val="1"/>
      <w:numFmt w:val="bullet"/>
      <w:lvlText w:val="■"/>
      <w:lvlJc w:val="left"/>
      <w:pPr>
        <w:tabs>
          <w:tab w:val="num" w:pos="1440"/>
        </w:tabs>
        <w:ind w:left="1440" w:hanging="360"/>
      </w:pPr>
      <w:rPr>
        <w:rFonts w:ascii="StarSymbol" w:hAnsi="StarSymbol"/>
      </w:rPr>
    </w:lvl>
    <w:lvl w:ilvl="3">
      <w:start w:val="1"/>
      <w:numFmt w:val="bullet"/>
      <w:lvlText w:val=""/>
      <w:lvlJc w:val="left"/>
      <w:pPr>
        <w:tabs>
          <w:tab w:val="num" w:pos="1800"/>
        </w:tabs>
        <w:ind w:left="1800" w:hanging="360"/>
      </w:pPr>
      <w:rPr>
        <w:rFonts w:ascii="Wingdings" w:hAnsi="Wingdings"/>
      </w:rPr>
    </w:lvl>
    <w:lvl w:ilvl="4">
      <w:start w:val="1"/>
      <w:numFmt w:val="bullet"/>
      <w:lvlText w:val=""/>
      <w:lvlJc w:val="left"/>
      <w:pPr>
        <w:tabs>
          <w:tab w:val="num" w:pos="2160"/>
        </w:tabs>
        <w:ind w:left="2160" w:hanging="360"/>
      </w:pPr>
      <w:rPr>
        <w:rFonts w:ascii="Wingdings 2" w:hAnsi="Wingdings 2" w:cs="Courier New"/>
      </w:rPr>
    </w:lvl>
    <w:lvl w:ilvl="5">
      <w:start w:val="1"/>
      <w:numFmt w:val="bullet"/>
      <w:lvlText w:val="■"/>
      <w:lvlJc w:val="left"/>
      <w:pPr>
        <w:tabs>
          <w:tab w:val="num" w:pos="2520"/>
        </w:tabs>
        <w:ind w:left="2520" w:hanging="360"/>
      </w:pPr>
      <w:rPr>
        <w:rFonts w:ascii="StarSymbol" w:hAnsi="StarSymbol"/>
      </w:rPr>
    </w:lvl>
    <w:lvl w:ilvl="6">
      <w:start w:val="1"/>
      <w:numFmt w:val="bullet"/>
      <w:lvlText w:val=""/>
      <w:lvlJc w:val="left"/>
      <w:pPr>
        <w:tabs>
          <w:tab w:val="num" w:pos="2880"/>
        </w:tabs>
        <w:ind w:left="2880" w:hanging="360"/>
      </w:pPr>
      <w:rPr>
        <w:rFonts w:ascii="Wingdings" w:hAnsi="Wingdings"/>
      </w:rPr>
    </w:lvl>
    <w:lvl w:ilvl="7">
      <w:start w:val="1"/>
      <w:numFmt w:val="bullet"/>
      <w:lvlText w:val=""/>
      <w:lvlJc w:val="left"/>
      <w:pPr>
        <w:tabs>
          <w:tab w:val="num" w:pos="3240"/>
        </w:tabs>
        <w:ind w:left="3240" w:hanging="360"/>
      </w:pPr>
      <w:rPr>
        <w:rFonts w:ascii="Wingdings 2" w:hAnsi="Wingdings 2" w:cs="Courier New"/>
      </w:rPr>
    </w:lvl>
    <w:lvl w:ilvl="8">
      <w:start w:val="1"/>
      <w:numFmt w:val="bullet"/>
      <w:lvlText w:val="■"/>
      <w:lvlJc w:val="left"/>
      <w:pPr>
        <w:tabs>
          <w:tab w:val="num" w:pos="3600"/>
        </w:tabs>
        <w:ind w:left="3600" w:hanging="360"/>
      </w:pPr>
      <w:rPr>
        <w:rFonts w:ascii="StarSymbol" w:hAnsi="Star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8" w15:restartNumberingAfterBreak="0">
    <w:nsid w:val="00000009"/>
    <w:multiLevelType w:val="multilevel"/>
    <w:tmpl w:val="00000009"/>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0" w15:restartNumberingAfterBreak="0">
    <w:nsid w:val="00766618"/>
    <w:multiLevelType w:val="hybridMultilevel"/>
    <w:tmpl w:val="D0469C52"/>
    <w:lvl w:ilvl="0" w:tplc="7390BCA8">
      <w:start w:val="1"/>
      <w:numFmt w:val="bullet"/>
      <w:lvlText w:val=""/>
      <w:lvlJc w:val="left"/>
      <w:pPr>
        <w:tabs>
          <w:tab w:val="num" w:pos="720"/>
        </w:tabs>
        <w:ind w:left="720" w:hanging="360"/>
      </w:pPr>
      <w:rPr>
        <w:rFonts w:ascii="Wingdings" w:hAnsi="Wingdings" w:hint="default"/>
      </w:rPr>
    </w:lvl>
    <w:lvl w:ilvl="1" w:tplc="20FA9354" w:tentative="1">
      <w:start w:val="1"/>
      <w:numFmt w:val="bullet"/>
      <w:lvlText w:val=""/>
      <w:lvlJc w:val="left"/>
      <w:pPr>
        <w:tabs>
          <w:tab w:val="num" w:pos="1440"/>
        </w:tabs>
        <w:ind w:left="1440" w:hanging="360"/>
      </w:pPr>
      <w:rPr>
        <w:rFonts w:ascii="Wingdings" w:hAnsi="Wingdings" w:hint="default"/>
      </w:rPr>
    </w:lvl>
    <w:lvl w:ilvl="2" w:tplc="695676B2" w:tentative="1">
      <w:start w:val="1"/>
      <w:numFmt w:val="bullet"/>
      <w:lvlText w:val=""/>
      <w:lvlJc w:val="left"/>
      <w:pPr>
        <w:tabs>
          <w:tab w:val="num" w:pos="2160"/>
        </w:tabs>
        <w:ind w:left="2160" w:hanging="360"/>
      </w:pPr>
      <w:rPr>
        <w:rFonts w:ascii="Wingdings" w:hAnsi="Wingdings" w:hint="default"/>
      </w:rPr>
    </w:lvl>
    <w:lvl w:ilvl="3" w:tplc="0F80235A" w:tentative="1">
      <w:start w:val="1"/>
      <w:numFmt w:val="bullet"/>
      <w:lvlText w:val=""/>
      <w:lvlJc w:val="left"/>
      <w:pPr>
        <w:tabs>
          <w:tab w:val="num" w:pos="2880"/>
        </w:tabs>
        <w:ind w:left="2880" w:hanging="360"/>
      </w:pPr>
      <w:rPr>
        <w:rFonts w:ascii="Wingdings" w:hAnsi="Wingdings" w:hint="default"/>
      </w:rPr>
    </w:lvl>
    <w:lvl w:ilvl="4" w:tplc="9FBA0A78" w:tentative="1">
      <w:start w:val="1"/>
      <w:numFmt w:val="bullet"/>
      <w:lvlText w:val=""/>
      <w:lvlJc w:val="left"/>
      <w:pPr>
        <w:tabs>
          <w:tab w:val="num" w:pos="3600"/>
        </w:tabs>
        <w:ind w:left="3600" w:hanging="360"/>
      </w:pPr>
      <w:rPr>
        <w:rFonts w:ascii="Wingdings" w:hAnsi="Wingdings" w:hint="default"/>
      </w:rPr>
    </w:lvl>
    <w:lvl w:ilvl="5" w:tplc="D9368232" w:tentative="1">
      <w:start w:val="1"/>
      <w:numFmt w:val="bullet"/>
      <w:lvlText w:val=""/>
      <w:lvlJc w:val="left"/>
      <w:pPr>
        <w:tabs>
          <w:tab w:val="num" w:pos="4320"/>
        </w:tabs>
        <w:ind w:left="4320" w:hanging="360"/>
      </w:pPr>
      <w:rPr>
        <w:rFonts w:ascii="Wingdings" w:hAnsi="Wingdings" w:hint="default"/>
      </w:rPr>
    </w:lvl>
    <w:lvl w:ilvl="6" w:tplc="2AAA3444" w:tentative="1">
      <w:start w:val="1"/>
      <w:numFmt w:val="bullet"/>
      <w:lvlText w:val=""/>
      <w:lvlJc w:val="left"/>
      <w:pPr>
        <w:tabs>
          <w:tab w:val="num" w:pos="5040"/>
        </w:tabs>
        <w:ind w:left="5040" w:hanging="360"/>
      </w:pPr>
      <w:rPr>
        <w:rFonts w:ascii="Wingdings" w:hAnsi="Wingdings" w:hint="default"/>
      </w:rPr>
    </w:lvl>
    <w:lvl w:ilvl="7" w:tplc="939EA1EC" w:tentative="1">
      <w:start w:val="1"/>
      <w:numFmt w:val="bullet"/>
      <w:lvlText w:val=""/>
      <w:lvlJc w:val="left"/>
      <w:pPr>
        <w:tabs>
          <w:tab w:val="num" w:pos="5760"/>
        </w:tabs>
        <w:ind w:left="5760" w:hanging="360"/>
      </w:pPr>
      <w:rPr>
        <w:rFonts w:ascii="Wingdings" w:hAnsi="Wingdings" w:hint="default"/>
      </w:rPr>
    </w:lvl>
    <w:lvl w:ilvl="8" w:tplc="8D1A924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A132AE7"/>
    <w:multiLevelType w:val="hybridMultilevel"/>
    <w:tmpl w:val="3154E76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0B573585"/>
    <w:multiLevelType w:val="hybridMultilevel"/>
    <w:tmpl w:val="C958ED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AB837B8"/>
    <w:multiLevelType w:val="multilevel"/>
    <w:tmpl w:val="BC62ADF0"/>
    <w:lvl w:ilvl="0">
      <w:start w:val="1"/>
      <w:numFmt w:val="bullet"/>
      <w:lvlText w:val=""/>
      <w:lvlJc w:val="left"/>
      <w:pPr>
        <w:tabs>
          <w:tab w:val="num" w:pos="707"/>
        </w:tabs>
        <w:ind w:left="707" w:hanging="283"/>
      </w:pPr>
      <w:rPr>
        <w:rFonts w:ascii="Symbol" w:hAnsi="Symbol" w:cs="Courier New"/>
      </w:rPr>
    </w:lvl>
    <w:lvl w:ilvl="1">
      <w:start w:val="1"/>
      <w:numFmt w:val="bullet"/>
      <w:lvlText w:val=""/>
      <w:lvlJc w:val="left"/>
      <w:pPr>
        <w:tabs>
          <w:tab w:val="num" w:pos="1414"/>
        </w:tabs>
        <w:ind w:left="1414" w:hanging="283"/>
      </w:pPr>
      <w:rPr>
        <w:rFonts w:ascii="Wingdings" w:hAnsi="Wingdings" w:hint="default"/>
      </w:rPr>
    </w:lvl>
    <w:lvl w:ilvl="2">
      <w:start w:val="1"/>
      <w:numFmt w:val="bullet"/>
      <w:lvlText w:val=""/>
      <w:lvlJc w:val="left"/>
      <w:pPr>
        <w:tabs>
          <w:tab w:val="num" w:pos="2121"/>
        </w:tabs>
        <w:ind w:left="2121" w:hanging="283"/>
      </w:pPr>
      <w:rPr>
        <w:rFonts w:ascii="Symbol" w:hAnsi="Symbol" w:cs="Courier New"/>
      </w:rPr>
    </w:lvl>
    <w:lvl w:ilvl="3">
      <w:start w:val="1"/>
      <w:numFmt w:val="bullet"/>
      <w:lvlText w:val=""/>
      <w:lvlJc w:val="left"/>
      <w:pPr>
        <w:tabs>
          <w:tab w:val="num" w:pos="2828"/>
        </w:tabs>
        <w:ind w:left="2828" w:hanging="283"/>
      </w:pPr>
      <w:rPr>
        <w:rFonts w:ascii="Symbol" w:hAnsi="Symbol" w:cs="Courier New"/>
      </w:rPr>
    </w:lvl>
    <w:lvl w:ilvl="4">
      <w:start w:val="1"/>
      <w:numFmt w:val="bullet"/>
      <w:lvlText w:val=""/>
      <w:lvlJc w:val="left"/>
      <w:pPr>
        <w:tabs>
          <w:tab w:val="num" w:pos="3535"/>
        </w:tabs>
        <w:ind w:left="3535" w:hanging="283"/>
      </w:pPr>
      <w:rPr>
        <w:rFonts w:ascii="Symbol" w:hAnsi="Symbol" w:cs="Courier New"/>
      </w:rPr>
    </w:lvl>
    <w:lvl w:ilvl="5">
      <w:start w:val="1"/>
      <w:numFmt w:val="bullet"/>
      <w:lvlText w:val=""/>
      <w:lvlJc w:val="left"/>
      <w:pPr>
        <w:tabs>
          <w:tab w:val="num" w:pos="4242"/>
        </w:tabs>
        <w:ind w:left="4242" w:hanging="283"/>
      </w:pPr>
      <w:rPr>
        <w:rFonts w:ascii="Symbol" w:hAnsi="Symbol" w:cs="Courier New"/>
      </w:rPr>
    </w:lvl>
    <w:lvl w:ilvl="6">
      <w:start w:val="1"/>
      <w:numFmt w:val="bullet"/>
      <w:lvlText w:val=""/>
      <w:lvlJc w:val="left"/>
      <w:pPr>
        <w:tabs>
          <w:tab w:val="num" w:pos="4949"/>
        </w:tabs>
        <w:ind w:left="4949" w:hanging="283"/>
      </w:pPr>
      <w:rPr>
        <w:rFonts w:ascii="Symbol" w:hAnsi="Symbol" w:cs="Courier New"/>
      </w:rPr>
    </w:lvl>
    <w:lvl w:ilvl="7">
      <w:start w:val="1"/>
      <w:numFmt w:val="bullet"/>
      <w:lvlText w:val=""/>
      <w:lvlJc w:val="left"/>
      <w:pPr>
        <w:tabs>
          <w:tab w:val="num" w:pos="5656"/>
        </w:tabs>
        <w:ind w:left="5656" w:hanging="283"/>
      </w:pPr>
      <w:rPr>
        <w:rFonts w:ascii="Symbol" w:hAnsi="Symbol" w:cs="Courier New"/>
      </w:rPr>
    </w:lvl>
    <w:lvl w:ilvl="8">
      <w:start w:val="1"/>
      <w:numFmt w:val="bullet"/>
      <w:lvlText w:val=""/>
      <w:lvlJc w:val="left"/>
      <w:pPr>
        <w:tabs>
          <w:tab w:val="num" w:pos="6363"/>
        </w:tabs>
        <w:ind w:left="6363" w:hanging="283"/>
      </w:pPr>
      <w:rPr>
        <w:rFonts w:ascii="Symbol" w:hAnsi="Symbol" w:cs="Courier New"/>
      </w:rPr>
    </w:lvl>
  </w:abstractNum>
  <w:abstractNum w:abstractNumId="14" w15:restartNumberingAfterBreak="0">
    <w:nsid w:val="1DA75753"/>
    <w:multiLevelType w:val="multilevel"/>
    <w:tmpl w:val="EA649D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5" w15:restartNumberingAfterBreak="0">
    <w:nsid w:val="248D742A"/>
    <w:multiLevelType w:val="multilevel"/>
    <w:tmpl w:val="5D342C9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AEC6636"/>
    <w:multiLevelType w:val="multilevel"/>
    <w:tmpl w:val="C87CC93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CEA4A41"/>
    <w:multiLevelType w:val="multilevel"/>
    <w:tmpl w:val="EA649D4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31444002"/>
    <w:multiLevelType w:val="multilevel"/>
    <w:tmpl w:val="A64055B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9" w15:restartNumberingAfterBreak="0">
    <w:nsid w:val="34445A64"/>
    <w:multiLevelType w:val="hybridMultilevel"/>
    <w:tmpl w:val="FB6AC5C6"/>
    <w:lvl w:ilvl="0" w:tplc="C6C283C0">
      <w:start w:val="1"/>
      <w:numFmt w:val="bullet"/>
      <w:lvlText w:val=""/>
      <w:lvlJc w:val="left"/>
      <w:pPr>
        <w:tabs>
          <w:tab w:val="num" w:pos="720"/>
        </w:tabs>
        <w:ind w:left="720" w:hanging="360"/>
      </w:pPr>
      <w:rPr>
        <w:rFonts w:ascii="Wingdings" w:hAnsi="Wingdings" w:hint="default"/>
      </w:rPr>
    </w:lvl>
    <w:lvl w:ilvl="1" w:tplc="D6BCACB4" w:tentative="1">
      <w:start w:val="1"/>
      <w:numFmt w:val="bullet"/>
      <w:lvlText w:val=""/>
      <w:lvlJc w:val="left"/>
      <w:pPr>
        <w:tabs>
          <w:tab w:val="num" w:pos="1440"/>
        </w:tabs>
        <w:ind w:left="1440" w:hanging="360"/>
      </w:pPr>
      <w:rPr>
        <w:rFonts w:ascii="Wingdings" w:hAnsi="Wingdings" w:hint="default"/>
      </w:rPr>
    </w:lvl>
    <w:lvl w:ilvl="2" w:tplc="211EE712" w:tentative="1">
      <w:start w:val="1"/>
      <w:numFmt w:val="bullet"/>
      <w:lvlText w:val=""/>
      <w:lvlJc w:val="left"/>
      <w:pPr>
        <w:tabs>
          <w:tab w:val="num" w:pos="2160"/>
        </w:tabs>
        <w:ind w:left="2160" w:hanging="360"/>
      </w:pPr>
      <w:rPr>
        <w:rFonts w:ascii="Wingdings" w:hAnsi="Wingdings" w:hint="default"/>
      </w:rPr>
    </w:lvl>
    <w:lvl w:ilvl="3" w:tplc="604C9770" w:tentative="1">
      <w:start w:val="1"/>
      <w:numFmt w:val="bullet"/>
      <w:lvlText w:val=""/>
      <w:lvlJc w:val="left"/>
      <w:pPr>
        <w:tabs>
          <w:tab w:val="num" w:pos="2880"/>
        </w:tabs>
        <w:ind w:left="2880" w:hanging="360"/>
      </w:pPr>
      <w:rPr>
        <w:rFonts w:ascii="Wingdings" w:hAnsi="Wingdings" w:hint="default"/>
      </w:rPr>
    </w:lvl>
    <w:lvl w:ilvl="4" w:tplc="1CE4D520" w:tentative="1">
      <w:start w:val="1"/>
      <w:numFmt w:val="bullet"/>
      <w:lvlText w:val=""/>
      <w:lvlJc w:val="left"/>
      <w:pPr>
        <w:tabs>
          <w:tab w:val="num" w:pos="3600"/>
        </w:tabs>
        <w:ind w:left="3600" w:hanging="360"/>
      </w:pPr>
      <w:rPr>
        <w:rFonts w:ascii="Wingdings" w:hAnsi="Wingdings" w:hint="default"/>
      </w:rPr>
    </w:lvl>
    <w:lvl w:ilvl="5" w:tplc="C5AE4AA0" w:tentative="1">
      <w:start w:val="1"/>
      <w:numFmt w:val="bullet"/>
      <w:lvlText w:val=""/>
      <w:lvlJc w:val="left"/>
      <w:pPr>
        <w:tabs>
          <w:tab w:val="num" w:pos="4320"/>
        </w:tabs>
        <w:ind w:left="4320" w:hanging="360"/>
      </w:pPr>
      <w:rPr>
        <w:rFonts w:ascii="Wingdings" w:hAnsi="Wingdings" w:hint="default"/>
      </w:rPr>
    </w:lvl>
    <w:lvl w:ilvl="6" w:tplc="7278FE96" w:tentative="1">
      <w:start w:val="1"/>
      <w:numFmt w:val="bullet"/>
      <w:lvlText w:val=""/>
      <w:lvlJc w:val="left"/>
      <w:pPr>
        <w:tabs>
          <w:tab w:val="num" w:pos="5040"/>
        </w:tabs>
        <w:ind w:left="5040" w:hanging="360"/>
      </w:pPr>
      <w:rPr>
        <w:rFonts w:ascii="Wingdings" w:hAnsi="Wingdings" w:hint="default"/>
      </w:rPr>
    </w:lvl>
    <w:lvl w:ilvl="7" w:tplc="54B8678A" w:tentative="1">
      <w:start w:val="1"/>
      <w:numFmt w:val="bullet"/>
      <w:lvlText w:val=""/>
      <w:lvlJc w:val="left"/>
      <w:pPr>
        <w:tabs>
          <w:tab w:val="num" w:pos="5760"/>
        </w:tabs>
        <w:ind w:left="5760" w:hanging="360"/>
      </w:pPr>
      <w:rPr>
        <w:rFonts w:ascii="Wingdings" w:hAnsi="Wingdings" w:hint="default"/>
      </w:rPr>
    </w:lvl>
    <w:lvl w:ilvl="8" w:tplc="B6B0009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671567B"/>
    <w:multiLevelType w:val="multilevel"/>
    <w:tmpl w:val="D876BB34"/>
    <w:lvl w:ilvl="0">
      <w:start w:val="1"/>
      <w:numFmt w:val="bullet"/>
      <w:lvlText w:val=""/>
      <w:lvlJc w:val="left"/>
      <w:pPr>
        <w:tabs>
          <w:tab w:val="num" w:pos="0"/>
        </w:tabs>
        <w:ind w:left="0" w:firstLine="0"/>
      </w:pPr>
      <w:rPr>
        <w:rFonts w:ascii="Wingdings" w:hAnsi="Wingding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44FF1B5F"/>
    <w:multiLevelType w:val="hybridMultilevel"/>
    <w:tmpl w:val="675A5916"/>
    <w:lvl w:ilvl="0" w:tplc="FC82BF2E">
      <w:start w:val="1"/>
      <w:numFmt w:val="bullet"/>
      <w:lvlText w:val=""/>
      <w:lvlJc w:val="left"/>
      <w:pPr>
        <w:tabs>
          <w:tab w:val="num" w:pos="720"/>
        </w:tabs>
        <w:ind w:left="720" w:hanging="360"/>
      </w:pPr>
      <w:rPr>
        <w:rFonts w:ascii="Wingdings" w:hAnsi="Wingdings" w:hint="default"/>
      </w:rPr>
    </w:lvl>
    <w:lvl w:ilvl="1" w:tplc="CC7419F6" w:tentative="1">
      <w:start w:val="1"/>
      <w:numFmt w:val="bullet"/>
      <w:lvlText w:val=""/>
      <w:lvlJc w:val="left"/>
      <w:pPr>
        <w:tabs>
          <w:tab w:val="num" w:pos="1440"/>
        </w:tabs>
        <w:ind w:left="1440" w:hanging="360"/>
      </w:pPr>
      <w:rPr>
        <w:rFonts w:ascii="Wingdings" w:hAnsi="Wingdings" w:hint="default"/>
      </w:rPr>
    </w:lvl>
    <w:lvl w:ilvl="2" w:tplc="38407F66" w:tentative="1">
      <w:start w:val="1"/>
      <w:numFmt w:val="bullet"/>
      <w:lvlText w:val=""/>
      <w:lvlJc w:val="left"/>
      <w:pPr>
        <w:tabs>
          <w:tab w:val="num" w:pos="2160"/>
        </w:tabs>
        <w:ind w:left="2160" w:hanging="360"/>
      </w:pPr>
      <w:rPr>
        <w:rFonts w:ascii="Wingdings" w:hAnsi="Wingdings" w:hint="default"/>
      </w:rPr>
    </w:lvl>
    <w:lvl w:ilvl="3" w:tplc="CE644F10" w:tentative="1">
      <w:start w:val="1"/>
      <w:numFmt w:val="bullet"/>
      <w:lvlText w:val=""/>
      <w:lvlJc w:val="left"/>
      <w:pPr>
        <w:tabs>
          <w:tab w:val="num" w:pos="2880"/>
        </w:tabs>
        <w:ind w:left="2880" w:hanging="360"/>
      </w:pPr>
      <w:rPr>
        <w:rFonts w:ascii="Wingdings" w:hAnsi="Wingdings" w:hint="default"/>
      </w:rPr>
    </w:lvl>
    <w:lvl w:ilvl="4" w:tplc="83BAD8DE" w:tentative="1">
      <w:start w:val="1"/>
      <w:numFmt w:val="bullet"/>
      <w:lvlText w:val=""/>
      <w:lvlJc w:val="left"/>
      <w:pPr>
        <w:tabs>
          <w:tab w:val="num" w:pos="3600"/>
        </w:tabs>
        <w:ind w:left="3600" w:hanging="360"/>
      </w:pPr>
      <w:rPr>
        <w:rFonts w:ascii="Wingdings" w:hAnsi="Wingdings" w:hint="default"/>
      </w:rPr>
    </w:lvl>
    <w:lvl w:ilvl="5" w:tplc="370C36B0" w:tentative="1">
      <w:start w:val="1"/>
      <w:numFmt w:val="bullet"/>
      <w:lvlText w:val=""/>
      <w:lvlJc w:val="left"/>
      <w:pPr>
        <w:tabs>
          <w:tab w:val="num" w:pos="4320"/>
        </w:tabs>
        <w:ind w:left="4320" w:hanging="360"/>
      </w:pPr>
      <w:rPr>
        <w:rFonts w:ascii="Wingdings" w:hAnsi="Wingdings" w:hint="default"/>
      </w:rPr>
    </w:lvl>
    <w:lvl w:ilvl="6" w:tplc="549EC4A6" w:tentative="1">
      <w:start w:val="1"/>
      <w:numFmt w:val="bullet"/>
      <w:lvlText w:val=""/>
      <w:lvlJc w:val="left"/>
      <w:pPr>
        <w:tabs>
          <w:tab w:val="num" w:pos="5040"/>
        </w:tabs>
        <w:ind w:left="5040" w:hanging="360"/>
      </w:pPr>
      <w:rPr>
        <w:rFonts w:ascii="Wingdings" w:hAnsi="Wingdings" w:hint="default"/>
      </w:rPr>
    </w:lvl>
    <w:lvl w:ilvl="7" w:tplc="9680247E" w:tentative="1">
      <w:start w:val="1"/>
      <w:numFmt w:val="bullet"/>
      <w:lvlText w:val=""/>
      <w:lvlJc w:val="left"/>
      <w:pPr>
        <w:tabs>
          <w:tab w:val="num" w:pos="5760"/>
        </w:tabs>
        <w:ind w:left="5760" w:hanging="360"/>
      </w:pPr>
      <w:rPr>
        <w:rFonts w:ascii="Wingdings" w:hAnsi="Wingdings" w:hint="default"/>
      </w:rPr>
    </w:lvl>
    <w:lvl w:ilvl="8" w:tplc="56EE396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D2B2B"/>
    <w:multiLevelType w:val="hybridMultilevel"/>
    <w:tmpl w:val="0404857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77937D7"/>
    <w:multiLevelType w:val="multilevel"/>
    <w:tmpl w:val="0000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87C6DF8"/>
    <w:multiLevelType w:val="hybridMultilevel"/>
    <w:tmpl w:val="FFA29308"/>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5" w15:restartNumberingAfterBreak="0">
    <w:nsid w:val="514509E2"/>
    <w:multiLevelType w:val="multilevel"/>
    <w:tmpl w:val="C908D2E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5B71D81"/>
    <w:multiLevelType w:val="multilevel"/>
    <w:tmpl w:val="4F340D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7" w15:restartNumberingAfterBreak="0">
    <w:nsid w:val="5CA44B3E"/>
    <w:multiLevelType w:val="multilevel"/>
    <w:tmpl w:val="C0D8A3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8" w15:restartNumberingAfterBreak="0">
    <w:nsid w:val="5E5C3B47"/>
    <w:multiLevelType w:val="hybridMultilevel"/>
    <w:tmpl w:val="9AE4C480"/>
    <w:lvl w:ilvl="0" w:tplc="04160001">
      <w:start w:val="1"/>
      <w:numFmt w:val="bullet"/>
      <w:lvlText w:val=""/>
      <w:lvlJc w:val="left"/>
      <w:pPr>
        <w:ind w:left="1287" w:hanging="360"/>
      </w:pPr>
      <w:rPr>
        <w:rFonts w:ascii="Symbol" w:hAnsi="Symbol" w:hint="default"/>
      </w:rPr>
    </w:lvl>
    <w:lvl w:ilvl="1" w:tplc="04160003" w:tentative="1">
      <w:start w:val="1"/>
      <w:numFmt w:val="bullet"/>
      <w:lvlText w:val="o"/>
      <w:lvlJc w:val="left"/>
      <w:pPr>
        <w:ind w:left="2007" w:hanging="360"/>
      </w:pPr>
      <w:rPr>
        <w:rFonts w:ascii="Courier New" w:hAnsi="Courier New" w:cs="Courier New" w:hint="default"/>
      </w:rPr>
    </w:lvl>
    <w:lvl w:ilvl="2" w:tplc="04160005" w:tentative="1">
      <w:start w:val="1"/>
      <w:numFmt w:val="bullet"/>
      <w:lvlText w:val=""/>
      <w:lvlJc w:val="left"/>
      <w:pPr>
        <w:ind w:left="2727" w:hanging="360"/>
      </w:pPr>
      <w:rPr>
        <w:rFonts w:ascii="Wingdings" w:hAnsi="Wingdings" w:hint="default"/>
      </w:rPr>
    </w:lvl>
    <w:lvl w:ilvl="3" w:tplc="04160001" w:tentative="1">
      <w:start w:val="1"/>
      <w:numFmt w:val="bullet"/>
      <w:lvlText w:val=""/>
      <w:lvlJc w:val="left"/>
      <w:pPr>
        <w:ind w:left="3447" w:hanging="360"/>
      </w:pPr>
      <w:rPr>
        <w:rFonts w:ascii="Symbol" w:hAnsi="Symbol" w:hint="default"/>
      </w:rPr>
    </w:lvl>
    <w:lvl w:ilvl="4" w:tplc="04160003" w:tentative="1">
      <w:start w:val="1"/>
      <w:numFmt w:val="bullet"/>
      <w:lvlText w:val="o"/>
      <w:lvlJc w:val="left"/>
      <w:pPr>
        <w:ind w:left="4167" w:hanging="360"/>
      </w:pPr>
      <w:rPr>
        <w:rFonts w:ascii="Courier New" w:hAnsi="Courier New" w:cs="Courier New" w:hint="default"/>
      </w:rPr>
    </w:lvl>
    <w:lvl w:ilvl="5" w:tplc="04160005" w:tentative="1">
      <w:start w:val="1"/>
      <w:numFmt w:val="bullet"/>
      <w:lvlText w:val=""/>
      <w:lvlJc w:val="left"/>
      <w:pPr>
        <w:ind w:left="4887" w:hanging="360"/>
      </w:pPr>
      <w:rPr>
        <w:rFonts w:ascii="Wingdings" w:hAnsi="Wingdings" w:hint="default"/>
      </w:rPr>
    </w:lvl>
    <w:lvl w:ilvl="6" w:tplc="04160001" w:tentative="1">
      <w:start w:val="1"/>
      <w:numFmt w:val="bullet"/>
      <w:lvlText w:val=""/>
      <w:lvlJc w:val="left"/>
      <w:pPr>
        <w:ind w:left="5607" w:hanging="360"/>
      </w:pPr>
      <w:rPr>
        <w:rFonts w:ascii="Symbol" w:hAnsi="Symbol" w:hint="default"/>
      </w:rPr>
    </w:lvl>
    <w:lvl w:ilvl="7" w:tplc="04160003" w:tentative="1">
      <w:start w:val="1"/>
      <w:numFmt w:val="bullet"/>
      <w:lvlText w:val="o"/>
      <w:lvlJc w:val="left"/>
      <w:pPr>
        <w:ind w:left="6327" w:hanging="360"/>
      </w:pPr>
      <w:rPr>
        <w:rFonts w:ascii="Courier New" w:hAnsi="Courier New" w:cs="Courier New" w:hint="default"/>
      </w:rPr>
    </w:lvl>
    <w:lvl w:ilvl="8" w:tplc="04160005" w:tentative="1">
      <w:start w:val="1"/>
      <w:numFmt w:val="bullet"/>
      <w:lvlText w:val=""/>
      <w:lvlJc w:val="left"/>
      <w:pPr>
        <w:ind w:left="7047" w:hanging="360"/>
      </w:pPr>
      <w:rPr>
        <w:rFonts w:ascii="Wingdings" w:hAnsi="Wingdings" w:hint="default"/>
      </w:rPr>
    </w:lvl>
  </w:abstractNum>
  <w:abstractNum w:abstractNumId="29" w15:restartNumberingAfterBreak="0">
    <w:nsid w:val="656050A7"/>
    <w:multiLevelType w:val="hybridMultilevel"/>
    <w:tmpl w:val="AEDE0A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A477229"/>
    <w:multiLevelType w:val="multilevel"/>
    <w:tmpl w:val="C0D8A3D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20"/>
        </w:tabs>
        <w:ind w:left="720" w:hanging="360"/>
      </w:pPr>
      <w:rPr>
        <w:rFonts w:ascii="Symbol" w:hAnsi="Symbol"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Courier New"/>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Courier New"/>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1" w15:restartNumberingAfterBreak="0">
    <w:nsid w:val="79127869"/>
    <w:multiLevelType w:val="hybridMultilevel"/>
    <w:tmpl w:val="273CB22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2" w15:restartNumberingAfterBreak="0">
    <w:nsid w:val="7E6C55DB"/>
    <w:multiLevelType w:val="hybridMultilevel"/>
    <w:tmpl w:val="CFBA91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7FB047E2"/>
    <w:multiLevelType w:val="hybridMultilevel"/>
    <w:tmpl w:val="D2E05F0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1608654510">
    <w:abstractNumId w:val="0"/>
  </w:num>
  <w:num w:numId="2" w16cid:durableId="663053657">
    <w:abstractNumId w:val="1"/>
  </w:num>
  <w:num w:numId="3" w16cid:durableId="36783251">
    <w:abstractNumId w:val="2"/>
  </w:num>
  <w:num w:numId="4" w16cid:durableId="1363436600">
    <w:abstractNumId w:val="3"/>
  </w:num>
  <w:num w:numId="5" w16cid:durableId="1063983781">
    <w:abstractNumId w:val="4"/>
  </w:num>
  <w:num w:numId="6" w16cid:durableId="209268899">
    <w:abstractNumId w:val="5"/>
  </w:num>
  <w:num w:numId="7" w16cid:durableId="124088577">
    <w:abstractNumId w:val="6"/>
  </w:num>
  <w:num w:numId="8" w16cid:durableId="1184637719">
    <w:abstractNumId w:val="7"/>
  </w:num>
  <w:num w:numId="9" w16cid:durableId="612056329">
    <w:abstractNumId w:val="8"/>
  </w:num>
  <w:num w:numId="10" w16cid:durableId="1269121033">
    <w:abstractNumId w:val="9"/>
  </w:num>
  <w:num w:numId="11" w16cid:durableId="840202209">
    <w:abstractNumId w:val="22"/>
  </w:num>
  <w:num w:numId="12" w16cid:durableId="1459763387">
    <w:abstractNumId w:val="12"/>
  </w:num>
  <w:num w:numId="13" w16cid:durableId="1690334224">
    <w:abstractNumId w:val="17"/>
  </w:num>
  <w:num w:numId="14" w16cid:durableId="10378360">
    <w:abstractNumId w:val="14"/>
  </w:num>
  <w:num w:numId="15" w16cid:durableId="1548564516">
    <w:abstractNumId w:val="18"/>
  </w:num>
  <w:num w:numId="16" w16cid:durableId="55318223">
    <w:abstractNumId w:val="15"/>
  </w:num>
  <w:num w:numId="17" w16cid:durableId="1168711143">
    <w:abstractNumId w:val="26"/>
  </w:num>
  <w:num w:numId="18" w16cid:durableId="476728459">
    <w:abstractNumId w:val="20"/>
  </w:num>
  <w:num w:numId="19" w16cid:durableId="2057971561">
    <w:abstractNumId w:val="27"/>
  </w:num>
  <w:num w:numId="20" w16cid:durableId="970133161">
    <w:abstractNumId w:val="24"/>
  </w:num>
  <w:num w:numId="21" w16cid:durableId="860511468">
    <w:abstractNumId w:val="30"/>
  </w:num>
  <w:num w:numId="22" w16cid:durableId="629432668">
    <w:abstractNumId w:val="16"/>
  </w:num>
  <w:num w:numId="23" w16cid:durableId="913976752">
    <w:abstractNumId w:val="25"/>
  </w:num>
  <w:num w:numId="24" w16cid:durableId="1760710345">
    <w:abstractNumId w:val="23"/>
  </w:num>
  <w:num w:numId="25" w16cid:durableId="1142576271">
    <w:abstractNumId w:val="33"/>
  </w:num>
  <w:num w:numId="26" w16cid:durableId="1467234048">
    <w:abstractNumId w:val="31"/>
  </w:num>
  <w:num w:numId="27" w16cid:durableId="930629344">
    <w:abstractNumId w:val="13"/>
  </w:num>
  <w:num w:numId="28" w16cid:durableId="1584604632">
    <w:abstractNumId w:val="32"/>
  </w:num>
  <w:num w:numId="29" w16cid:durableId="681392589">
    <w:abstractNumId w:val="29"/>
  </w:num>
  <w:num w:numId="30" w16cid:durableId="893353845">
    <w:abstractNumId w:val="19"/>
  </w:num>
  <w:num w:numId="31" w16cid:durableId="1774011431">
    <w:abstractNumId w:val="11"/>
  </w:num>
  <w:num w:numId="32" w16cid:durableId="2011054355">
    <w:abstractNumId w:val="10"/>
  </w:num>
  <w:num w:numId="33" w16cid:durableId="1296326733">
    <w:abstractNumId w:val="21"/>
  </w:num>
  <w:num w:numId="34" w16cid:durableId="172772846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3F71"/>
    <w:rsid w:val="000205CF"/>
    <w:rsid w:val="0004274A"/>
    <w:rsid w:val="000B0B4E"/>
    <w:rsid w:val="000E1A8F"/>
    <w:rsid w:val="00147C17"/>
    <w:rsid w:val="0028082F"/>
    <w:rsid w:val="002D1432"/>
    <w:rsid w:val="00352252"/>
    <w:rsid w:val="004216B9"/>
    <w:rsid w:val="00441428"/>
    <w:rsid w:val="00483F71"/>
    <w:rsid w:val="004D470F"/>
    <w:rsid w:val="004F1C5F"/>
    <w:rsid w:val="005112B8"/>
    <w:rsid w:val="005560E1"/>
    <w:rsid w:val="005665E8"/>
    <w:rsid w:val="00591E3C"/>
    <w:rsid w:val="005A1C83"/>
    <w:rsid w:val="005B25AC"/>
    <w:rsid w:val="005C7D90"/>
    <w:rsid w:val="005D014A"/>
    <w:rsid w:val="005D2355"/>
    <w:rsid w:val="005E5653"/>
    <w:rsid w:val="0067603B"/>
    <w:rsid w:val="006B014C"/>
    <w:rsid w:val="006B5A19"/>
    <w:rsid w:val="006C6AFC"/>
    <w:rsid w:val="0070102C"/>
    <w:rsid w:val="00706B17"/>
    <w:rsid w:val="00707DB8"/>
    <w:rsid w:val="00784369"/>
    <w:rsid w:val="00785149"/>
    <w:rsid w:val="007A562E"/>
    <w:rsid w:val="008047ED"/>
    <w:rsid w:val="0082766F"/>
    <w:rsid w:val="0088548F"/>
    <w:rsid w:val="0089240A"/>
    <w:rsid w:val="008B6F54"/>
    <w:rsid w:val="00921CD2"/>
    <w:rsid w:val="009233C8"/>
    <w:rsid w:val="00941110"/>
    <w:rsid w:val="00947247"/>
    <w:rsid w:val="009526F5"/>
    <w:rsid w:val="00965839"/>
    <w:rsid w:val="00970DBE"/>
    <w:rsid w:val="00992144"/>
    <w:rsid w:val="00992B8F"/>
    <w:rsid w:val="00994593"/>
    <w:rsid w:val="009A2522"/>
    <w:rsid w:val="00B03993"/>
    <w:rsid w:val="00B274C9"/>
    <w:rsid w:val="00B81582"/>
    <w:rsid w:val="00B82F40"/>
    <w:rsid w:val="00B96C8E"/>
    <w:rsid w:val="00BB2D05"/>
    <w:rsid w:val="00BE17E7"/>
    <w:rsid w:val="00BE35B6"/>
    <w:rsid w:val="00BF1F72"/>
    <w:rsid w:val="00BF32BF"/>
    <w:rsid w:val="00C1225A"/>
    <w:rsid w:val="00C2089B"/>
    <w:rsid w:val="00C25643"/>
    <w:rsid w:val="00C5072D"/>
    <w:rsid w:val="00CB2FA0"/>
    <w:rsid w:val="00CE7196"/>
    <w:rsid w:val="00CF19E3"/>
    <w:rsid w:val="00CF3EC1"/>
    <w:rsid w:val="00D07F05"/>
    <w:rsid w:val="00D65249"/>
    <w:rsid w:val="00D821ED"/>
    <w:rsid w:val="00DA112C"/>
    <w:rsid w:val="00DD747B"/>
    <w:rsid w:val="00E04661"/>
    <w:rsid w:val="00E12839"/>
    <w:rsid w:val="00E73AD0"/>
    <w:rsid w:val="00EE5E40"/>
    <w:rsid w:val="00EF7B95"/>
    <w:rsid w:val="00F71294"/>
    <w:rsid w:val="00FA5B2E"/>
    <w:rsid w:val="00FB53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65"/>
    <o:shapelayout v:ext="edit">
      <o:idmap v:ext="edit" data="1"/>
    </o:shapelayout>
  </w:shapeDefaults>
  <w:decimalSymbol w:val=","/>
  <w:listSeparator w:val=";"/>
  <w14:docId w14:val="2BA4B508"/>
  <w15:chartTrackingRefBased/>
  <w15:docId w15:val="{C0A3A1EF-0061-4F13-A4F3-7C6665E6B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Normal"/>
    <w:qFormat/>
    <w:pPr>
      <w:keepNext/>
      <w:numPr>
        <w:numId w:val="1"/>
      </w:numPr>
      <w:outlineLvl w:val="0"/>
    </w:pPr>
    <w:rPr>
      <w:b/>
      <w:sz w:val="32"/>
      <w:szCs w:val="32"/>
    </w:rPr>
  </w:style>
  <w:style w:type="paragraph" w:styleId="Ttulo2">
    <w:name w:val="heading 2"/>
    <w:basedOn w:val="Normal"/>
    <w:next w:val="Normal"/>
    <w:qFormat/>
    <w:pPr>
      <w:keepNext/>
      <w:numPr>
        <w:ilvl w:val="1"/>
        <w:numId w:val="1"/>
      </w:numPr>
      <w:outlineLvl w:val="1"/>
    </w:pPr>
    <w:rPr>
      <w:b/>
      <w:bCs/>
      <w:sz w:val="28"/>
    </w:rPr>
  </w:style>
  <w:style w:type="paragraph" w:styleId="Ttulo3">
    <w:name w:val="heading 3"/>
    <w:basedOn w:val="Captulo"/>
    <w:next w:val="Corpodetexto"/>
    <w:qFormat/>
    <w:pPr>
      <w:numPr>
        <w:ilvl w:val="2"/>
        <w:numId w:val="1"/>
      </w:numPr>
      <w:outlineLvl w:val="2"/>
    </w:pPr>
    <w:rPr>
      <w:b/>
      <w:bCs/>
    </w:rPr>
  </w:style>
  <w:style w:type="paragraph" w:styleId="Ttulo4">
    <w:name w:val="heading 4"/>
    <w:basedOn w:val="Captulo"/>
    <w:next w:val="Corpodetexto"/>
    <w:qFormat/>
    <w:pPr>
      <w:numPr>
        <w:ilvl w:val="3"/>
        <w:numId w:val="1"/>
      </w:numPr>
      <w:outlineLvl w:val="3"/>
    </w:pPr>
    <w:rPr>
      <w:b/>
      <w:bCs/>
      <w:i/>
      <w:iCs/>
      <w:sz w:val="24"/>
      <w:szCs w:val="24"/>
    </w:rPr>
  </w:style>
  <w:style w:type="paragraph" w:styleId="Ttulo5">
    <w:name w:val="heading 5"/>
    <w:basedOn w:val="Captulo"/>
    <w:next w:val="Corpodetexto"/>
    <w:qFormat/>
    <w:pPr>
      <w:numPr>
        <w:ilvl w:val="4"/>
        <w:numId w:val="1"/>
      </w:numPr>
      <w:outlineLvl w:val="4"/>
    </w:pPr>
    <w:rPr>
      <w:b/>
      <w:bCs/>
      <w:sz w:val="24"/>
      <w:szCs w:val="24"/>
    </w:rPr>
  </w:style>
  <w:style w:type="paragraph" w:styleId="Ttulo6">
    <w:name w:val="heading 6"/>
    <w:basedOn w:val="Captulo"/>
    <w:next w:val="Corpodetexto"/>
    <w:qFormat/>
    <w:pPr>
      <w:numPr>
        <w:ilvl w:val="5"/>
        <w:numId w:val="1"/>
      </w:numPr>
      <w:outlineLvl w:val="5"/>
    </w:pPr>
    <w:rPr>
      <w:b/>
      <w:bCs/>
      <w:sz w:val="21"/>
      <w:szCs w:val="21"/>
    </w:rPr>
  </w:style>
  <w:style w:type="paragraph" w:styleId="Ttulo7">
    <w:name w:val="heading 7"/>
    <w:basedOn w:val="Captulo"/>
    <w:next w:val="Corpodetexto"/>
    <w:qFormat/>
    <w:pPr>
      <w:numPr>
        <w:ilvl w:val="6"/>
        <w:numId w:val="1"/>
      </w:numPr>
      <w:outlineLvl w:val="6"/>
    </w:pPr>
    <w:rPr>
      <w:b/>
      <w:bCs/>
      <w:sz w:val="21"/>
      <w:szCs w:val="21"/>
    </w:rPr>
  </w:style>
  <w:style w:type="paragraph" w:styleId="Ttulo8">
    <w:name w:val="heading 8"/>
    <w:basedOn w:val="Captulo"/>
    <w:next w:val="Corpodetexto"/>
    <w:qFormat/>
    <w:pPr>
      <w:numPr>
        <w:ilvl w:val="7"/>
        <w:numId w:val="1"/>
      </w:numPr>
      <w:outlineLvl w:val="7"/>
    </w:pPr>
    <w:rPr>
      <w:b/>
      <w:bCs/>
      <w:sz w:val="21"/>
      <w:szCs w:val="21"/>
    </w:rPr>
  </w:style>
  <w:style w:type="paragraph" w:styleId="Ttulo9">
    <w:name w:val="heading 9"/>
    <w:basedOn w:val="Captulo"/>
    <w:next w:val="Corpodetexto"/>
    <w:qFormat/>
    <w:pPr>
      <w:numPr>
        <w:ilvl w:val="8"/>
        <w:numId w:val="1"/>
      </w:numPr>
      <w:outlineLvl w:val="8"/>
    </w:pPr>
    <w:rPr>
      <w:b/>
      <w:bCs/>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2z1">
    <w:name w:val="WW8Num2z1"/>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4">
    <w:name w:val="WW8Num3z4"/>
    <w:rPr>
      <w:rFonts w:ascii="Courier New" w:hAnsi="Courier New" w:cs="Courier New"/>
    </w:rPr>
  </w:style>
  <w:style w:type="character" w:customStyle="1" w:styleId="WW8Num4z0">
    <w:name w:val="WW8Num4z0"/>
    <w:rPr>
      <w:rFonts w:ascii="Courier New" w:hAnsi="Courier New" w:cs="Courier New"/>
    </w:rPr>
  </w:style>
  <w:style w:type="character" w:customStyle="1" w:styleId="WW8Num6z0">
    <w:name w:val="WW8Num6z0"/>
    <w:rPr>
      <w:rFonts w:ascii="Times New Roman" w:hAnsi="Times New Roman"/>
    </w:rPr>
  </w:style>
  <w:style w:type="character" w:customStyle="1" w:styleId="WW8Num6z1">
    <w:name w:val="WW8Num6z1"/>
    <w:rPr>
      <w:rFonts w:ascii="Symbol" w:hAnsi="Symbol"/>
    </w:rPr>
  </w:style>
  <w:style w:type="character" w:customStyle="1" w:styleId="WW8Num6z2">
    <w:name w:val="WW8Num6z2"/>
    <w:rPr>
      <w:rFonts w:ascii="StarSymbol" w:hAnsi="StarSymbol"/>
    </w:rPr>
  </w:style>
  <w:style w:type="character" w:customStyle="1" w:styleId="WW8Num6z3">
    <w:name w:val="WW8Num6z3"/>
    <w:rPr>
      <w:rFonts w:ascii="Wingdings" w:hAnsi="Wingdings"/>
    </w:rPr>
  </w:style>
  <w:style w:type="character" w:customStyle="1" w:styleId="WW8Num7z0">
    <w:name w:val="WW8Num7z0"/>
    <w:rPr>
      <w:rFonts w:ascii="Times New Roman" w:hAnsi="Times New Roman"/>
    </w:rPr>
  </w:style>
  <w:style w:type="character" w:customStyle="1" w:styleId="WW8Num7z1">
    <w:name w:val="WW8Num7z1"/>
    <w:rPr>
      <w:rFonts w:ascii="Wingdings 2" w:hAnsi="Wingdings 2" w:cs="StarSymbol"/>
      <w:sz w:val="18"/>
      <w:szCs w:val="18"/>
    </w:rPr>
  </w:style>
  <w:style w:type="character" w:customStyle="1" w:styleId="WW8Num7z2">
    <w:name w:val="WW8Num7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0">
    <w:name w:val="WW8Num2z0"/>
    <w:rPr>
      <w:rFonts w:ascii="Courier New" w:hAnsi="Courier New" w:cs="Courier New"/>
    </w:rPr>
  </w:style>
  <w:style w:type="character" w:customStyle="1" w:styleId="WW8Num3z0">
    <w:name w:val="WW8Num3z0"/>
    <w:rPr>
      <w:rFonts w:ascii="Symbol" w:hAnsi="Symbol"/>
    </w:rPr>
  </w:style>
  <w:style w:type="character" w:customStyle="1" w:styleId="WW8Num5z0">
    <w:name w:val="WW8Num5z0"/>
    <w:rPr>
      <w:rFonts w:ascii="Symbol" w:hAnsi="Symbol"/>
    </w:rPr>
  </w:style>
  <w:style w:type="character" w:customStyle="1" w:styleId="WW8Num8z0">
    <w:name w:val="WW8Num8z0"/>
    <w:rPr>
      <w:rFonts w:ascii="Symbol" w:hAnsi="Symbol"/>
    </w:rPr>
  </w:style>
  <w:style w:type="character" w:customStyle="1" w:styleId="WW8Num9z0">
    <w:name w:val="WW8Num9z0"/>
    <w:rPr>
      <w:rFonts w:ascii="Times New Roman" w:hAnsi="Times New Roman"/>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4">
    <w:name w:val="WW8Num10z4"/>
    <w:rPr>
      <w:rFonts w:ascii="Courier New" w:hAnsi="Courier New" w:cs="Courier New"/>
    </w:rPr>
  </w:style>
  <w:style w:type="character" w:customStyle="1" w:styleId="WW8Num12z0">
    <w:name w:val="WW8Num12z0"/>
    <w:rPr>
      <w:rFonts w:ascii="Symbol" w:hAnsi="Symbol"/>
    </w:rPr>
  </w:style>
  <w:style w:type="character" w:customStyle="1" w:styleId="WW8Num13z0">
    <w:name w:val="WW8Num13z0"/>
    <w:rPr>
      <w:rFonts w:ascii="Courier New" w:hAnsi="Courier New" w:cs="Courier New"/>
    </w:rPr>
  </w:style>
  <w:style w:type="character" w:customStyle="1" w:styleId="WW8Num14z0">
    <w:name w:val="WW8Num14z0"/>
    <w:rPr>
      <w:rFonts w:ascii="Symbol" w:hAnsi="Symbol"/>
    </w:rPr>
  </w:style>
  <w:style w:type="character" w:customStyle="1" w:styleId="WW8Num15z0">
    <w:name w:val="WW8Num15z0"/>
    <w:rPr>
      <w:rFonts w:ascii="Times New Roman" w:hAnsi="Times New Roman"/>
    </w:rPr>
  </w:style>
  <w:style w:type="character" w:customStyle="1" w:styleId="WW8Num16z0">
    <w:name w:val="WW8Num16z0"/>
    <w:rPr>
      <w:rFonts w:ascii="Symbol" w:hAnsi="Symbol"/>
    </w:rPr>
  </w:style>
  <w:style w:type="character" w:customStyle="1" w:styleId="WW8Num18z0">
    <w:name w:val="WW8Num18z0"/>
    <w:rPr>
      <w:rFonts w:ascii="Times New Roman" w:hAnsi="Times New Roman"/>
    </w:rPr>
  </w:style>
  <w:style w:type="character" w:customStyle="1" w:styleId="WW8Num18z1">
    <w:name w:val="WW8Num18z1"/>
    <w:rPr>
      <w:rFonts w:ascii="Wingdings 2" w:hAnsi="Wingdings 2" w:cs="StarSymbol"/>
      <w:sz w:val="18"/>
      <w:szCs w:val="18"/>
    </w:rPr>
  </w:style>
  <w:style w:type="character" w:customStyle="1" w:styleId="WW8Num18z2">
    <w:name w:val="WW8Num18z2"/>
    <w:rPr>
      <w:rFonts w:ascii="StarSymbol" w:hAnsi="StarSymbol" w:cs="StarSymbol"/>
      <w:sz w:val="18"/>
      <w:szCs w:val="18"/>
    </w:rPr>
  </w:style>
  <w:style w:type="character" w:customStyle="1" w:styleId="WW8Num19z0">
    <w:name w:val="WW8Num19z0"/>
    <w:rPr>
      <w:rFonts w:ascii="Times New Roman" w:hAnsi="Times New Roman"/>
    </w:rPr>
  </w:style>
  <w:style w:type="character" w:customStyle="1" w:styleId="WW8Num20z0">
    <w:name w:val="WW8Num20z0"/>
    <w:rPr>
      <w:rFonts w:ascii="Courier New" w:hAnsi="Courier New" w:cs="Courier New"/>
    </w:rPr>
  </w:style>
  <w:style w:type="character" w:customStyle="1" w:styleId="WW8Num20z1">
    <w:name w:val="WW8Num20z1"/>
    <w:rPr>
      <w:rFonts w:ascii="Wingdings 2" w:hAnsi="Wingdings 2" w:cs="StarSymbol"/>
      <w:sz w:val="18"/>
      <w:szCs w:val="18"/>
    </w:rPr>
  </w:style>
  <w:style w:type="character" w:customStyle="1" w:styleId="WW8Num20z2">
    <w:name w:val="WW8Num20z2"/>
    <w:rPr>
      <w:rFonts w:ascii="Wingdings" w:hAnsi="Wingdings"/>
    </w:rPr>
  </w:style>
  <w:style w:type="character" w:customStyle="1" w:styleId="WW8Num21z1">
    <w:name w:val="WW8Num21z1"/>
    <w:rPr>
      <w:rFonts w:ascii="Wingdings 2" w:hAnsi="Wingdings 2" w:cs="StarSymbol"/>
      <w:sz w:val="18"/>
      <w:szCs w:val="18"/>
    </w:rPr>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10z0">
    <w:name w:val="WW8Num10z0"/>
    <w:rPr>
      <w:rFonts w:ascii="Symbol" w:hAnsi="Symbol"/>
    </w:rPr>
  </w:style>
  <w:style w:type="character" w:customStyle="1" w:styleId="WW8Num11z1">
    <w:name w:val="WW8Num11z1"/>
    <w:rPr>
      <w:rFonts w:ascii="Symbol" w:hAnsi="Symbol"/>
    </w:rPr>
  </w:style>
  <w:style w:type="character" w:customStyle="1" w:styleId="WW8Num11z2">
    <w:name w:val="WW8Num11z2"/>
    <w:rPr>
      <w:rFonts w:ascii="Wingdings" w:hAnsi="Wingdings"/>
    </w:rPr>
  </w:style>
  <w:style w:type="character" w:customStyle="1" w:styleId="WW8Num11z4">
    <w:name w:val="WW8Num11z4"/>
    <w:rPr>
      <w:rFonts w:ascii="Courier New" w:hAnsi="Courier New" w:cs="Courier New"/>
    </w:rPr>
  </w:style>
  <w:style w:type="character" w:customStyle="1" w:styleId="WW8Num17z0">
    <w:name w:val="WW8Num17z0"/>
    <w:rPr>
      <w:rFonts w:ascii="Symbol" w:hAnsi="Symbol"/>
    </w:rPr>
  </w:style>
  <w:style w:type="character" w:customStyle="1" w:styleId="WW8Num21z0">
    <w:name w:val="WW8Num21z0"/>
    <w:rPr>
      <w:rFonts w:ascii="Wingdings" w:hAnsi="Wingdings" w:cs="StarSymbol"/>
      <w:sz w:val="18"/>
      <w:szCs w:val="18"/>
    </w:rPr>
  </w:style>
  <w:style w:type="character" w:customStyle="1" w:styleId="WW8Num21z2">
    <w:name w:val="WW8Num21z2"/>
    <w:rPr>
      <w:rFonts w:ascii="StarSymbol" w:hAnsi="StarSymbol" w:cs="StarSymbol"/>
      <w:sz w:val="18"/>
      <w:szCs w:val="18"/>
    </w:rPr>
  </w:style>
  <w:style w:type="character" w:customStyle="1" w:styleId="WW8Num22z0">
    <w:name w:val="WW8Num22z0"/>
    <w:rPr>
      <w:rFonts w:ascii="Symbol" w:hAnsi="Symbol"/>
    </w:rPr>
  </w:style>
  <w:style w:type="character" w:customStyle="1" w:styleId="WW-Absatz-Standardschriftart1111">
    <w:name w:val="WW-Absatz-Standardschriftart1111"/>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6z4">
    <w:name w:val="WW8Num16z4"/>
    <w:rPr>
      <w:rFonts w:ascii="Courier New" w:hAnsi="Courier New" w:cs="Courier New"/>
    </w:rPr>
  </w:style>
  <w:style w:type="character" w:customStyle="1" w:styleId="WW8Num20z3">
    <w:name w:val="WW8Num20z3"/>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5z0">
    <w:name w:val="WW8Num25z0"/>
    <w:rPr>
      <w:rFonts w:ascii="Symbol" w:hAnsi="Symbol"/>
    </w:rPr>
  </w:style>
  <w:style w:type="character" w:customStyle="1" w:styleId="WW8Num25z2">
    <w:name w:val="WW8Num25z2"/>
    <w:rPr>
      <w:rFonts w:ascii="Wingdings" w:hAnsi="Wingdings"/>
    </w:rPr>
  </w:style>
  <w:style w:type="character" w:customStyle="1" w:styleId="WW8Num25z4">
    <w:name w:val="WW8Num25z4"/>
    <w:rPr>
      <w:rFonts w:ascii="Courier New" w:hAnsi="Courier New" w:cs="Courier New"/>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7z4">
    <w:name w:val="WW8Num27z4"/>
    <w:rPr>
      <w:rFonts w:ascii="Courier New" w:hAnsi="Courier New" w:cs="Courier New"/>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1">
    <w:name w:val="WW8Num30z1"/>
    <w:rPr>
      <w:rFonts w:ascii="Symbol" w:hAnsi="Symbol"/>
    </w:rPr>
  </w:style>
  <w:style w:type="character" w:customStyle="1" w:styleId="WW8Num30z2">
    <w:name w:val="WW8Num30z2"/>
    <w:rPr>
      <w:rFonts w:ascii="Wingdings" w:hAnsi="Wingdings"/>
    </w:rPr>
  </w:style>
  <w:style w:type="character" w:customStyle="1" w:styleId="WW8Num30z4">
    <w:name w:val="WW8Num30z4"/>
    <w:rPr>
      <w:rFonts w:ascii="Courier New" w:hAnsi="Courier New" w:cs="Courier New"/>
    </w:rPr>
  </w:style>
  <w:style w:type="character" w:customStyle="1" w:styleId="WW8Num31z0">
    <w:name w:val="WW8Num31z0"/>
    <w:rPr>
      <w:rFonts w:ascii="Times New Roman" w:hAnsi="Times New Roman"/>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2">
    <w:name w:val="WW8Num34z2"/>
    <w:rPr>
      <w:rFonts w:ascii="Wingdings" w:hAnsi="Wingdings"/>
    </w:rPr>
  </w:style>
  <w:style w:type="character" w:customStyle="1" w:styleId="WW8Num34z3">
    <w:name w:val="WW8Num34z3"/>
    <w:rPr>
      <w:rFonts w:ascii="Symbol" w:hAnsi="Symbol"/>
    </w:rPr>
  </w:style>
  <w:style w:type="character" w:customStyle="1" w:styleId="WW8Num34z4">
    <w:name w:val="WW8Num34z4"/>
    <w:rPr>
      <w:rFonts w:ascii="Courier New" w:hAnsi="Courier New" w:cs="Courier New"/>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8z0">
    <w:name w:val="WW8Num38z0"/>
    <w:rPr>
      <w:rFonts w:ascii="Symbol" w:hAnsi="Symbol"/>
    </w:rPr>
  </w:style>
  <w:style w:type="character" w:customStyle="1" w:styleId="WW8Num38z2">
    <w:name w:val="WW8Num38z2"/>
    <w:rPr>
      <w:rFonts w:ascii="Wingdings" w:hAnsi="Wingdings"/>
    </w:rPr>
  </w:style>
  <w:style w:type="character" w:customStyle="1" w:styleId="WW8Num38z4">
    <w:name w:val="WW8Num38z4"/>
    <w:rPr>
      <w:rFonts w:ascii="Courier New" w:hAnsi="Courier New" w:cs="Courier New"/>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0z0">
    <w:name w:val="WW8Num40z0"/>
    <w:rPr>
      <w:rFonts w:ascii="Symbol" w:hAnsi="Symbol"/>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Comic Sans MS" w:hAnsi="Comic Sans MS"/>
    </w:rPr>
  </w:style>
  <w:style w:type="character" w:customStyle="1" w:styleId="WW8NumSt4z0">
    <w:name w:val="WW8NumSt4z0"/>
    <w:rPr>
      <w:rFonts w:ascii="Monotype Sorts" w:hAnsi="Monotype Sorts"/>
      <w:sz w:val="24"/>
    </w:rPr>
  </w:style>
  <w:style w:type="character" w:customStyle="1" w:styleId="WW8NumSt5z0">
    <w:name w:val="WW8NumSt5z0"/>
    <w:rPr>
      <w:rFonts w:ascii="Monotype Sorts" w:hAnsi="Monotype Sorts"/>
      <w:sz w:val="28"/>
    </w:rPr>
  </w:style>
  <w:style w:type="character" w:customStyle="1" w:styleId="WW8NumSt6z0">
    <w:name w:val="WW8NumSt6z0"/>
    <w:rPr>
      <w:rFonts w:ascii="Monotype Sorts" w:hAnsi="Monotype Sorts"/>
      <w:sz w:val="22"/>
    </w:rPr>
  </w:style>
  <w:style w:type="character" w:customStyle="1" w:styleId="WW8NumSt7z0">
    <w:name w:val="WW8NumSt7z0"/>
    <w:rPr>
      <w:rFonts w:ascii="Monotype Sorts" w:hAnsi="Monotype Sorts"/>
      <w:sz w:val="32"/>
    </w:rPr>
  </w:style>
  <w:style w:type="character" w:customStyle="1" w:styleId="Fontepargpadro1">
    <w:name w:val="Fonte parág. padrão1"/>
  </w:style>
  <w:style w:type="character" w:styleId="Hyperlink">
    <w:name w:val="Hyperlink"/>
    <w:rPr>
      <w:color w:val="000080"/>
      <w:u w:val="single"/>
    </w:rPr>
  </w:style>
  <w:style w:type="character" w:customStyle="1" w:styleId="Marcadores">
    <w:name w:val="Marcadores"/>
    <w:rPr>
      <w:rFonts w:ascii="StarSymbol" w:eastAsia="StarSymbol" w:hAnsi="StarSymbol" w:cs="StarSymbol"/>
      <w:sz w:val="18"/>
      <w:szCs w:val="18"/>
    </w:rPr>
  </w:style>
  <w:style w:type="character" w:customStyle="1" w:styleId="Smbolosdenumerao">
    <w:name w:val="Símbolos de numeração"/>
  </w:style>
  <w:style w:type="paragraph" w:customStyle="1" w:styleId="Captulo">
    <w:name w:val="Capítulo"/>
    <w:basedOn w:val="Normal"/>
    <w:next w:val="Corpodetexto"/>
    <w:pPr>
      <w:keepNext/>
      <w:spacing w:before="240" w:after="120"/>
    </w:pPr>
    <w:rPr>
      <w:rFonts w:ascii="Arial" w:eastAsia="MS Mincho"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customStyle="1" w:styleId="Legenda1">
    <w:name w:val="Legenda1"/>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Ttulo10">
    <w:name w:val="Título 10"/>
    <w:basedOn w:val="Captulo"/>
    <w:next w:val="Corpodetexto"/>
    <w:rPr>
      <w:b/>
      <w:bCs/>
      <w:sz w:val="21"/>
      <w:szCs w:val="21"/>
    </w:rPr>
  </w:style>
  <w:style w:type="character" w:styleId="Forte">
    <w:name w:val="Strong"/>
    <w:uiPriority w:val="22"/>
    <w:qFormat/>
    <w:rsid w:val="0089240A"/>
    <w:rPr>
      <w:b/>
      <w:bCs/>
    </w:rPr>
  </w:style>
  <w:style w:type="paragraph" w:styleId="NormalWeb">
    <w:name w:val="Normal (Web)"/>
    <w:basedOn w:val="Normal"/>
    <w:uiPriority w:val="99"/>
    <w:unhideWhenUsed/>
    <w:rsid w:val="00BF32BF"/>
    <w:pPr>
      <w:suppressAutoHyphens w:val="0"/>
      <w:spacing w:before="100" w:beforeAutospacing="1" w:after="100" w:afterAutospacing="1"/>
    </w:pPr>
    <w:rPr>
      <w:lang w:eastAsia="pt-BR"/>
    </w:rPr>
  </w:style>
  <w:style w:type="character" w:customStyle="1" w:styleId="style101">
    <w:name w:val="style101"/>
    <w:rsid w:val="00147C17"/>
    <w:rPr>
      <w:rFonts w:ascii="Verdana" w:hAnsi="Verdana"/>
      <w:sz w:val="20"/>
      <w:szCs w:val="20"/>
    </w:rPr>
  </w:style>
  <w:style w:type="character" w:customStyle="1" w:styleId="style91">
    <w:name w:val="style91"/>
    <w:rsid w:val="00147C17"/>
    <w:rPr>
      <w:sz w:val="20"/>
      <w:szCs w:val="20"/>
    </w:rPr>
  </w:style>
  <w:style w:type="character" w:styleId="nfase">
    <w:name w:val="Emphasis"/>
    <w:qFormat/>
    <w:rsid w:val="00147C17"/>
    <w:rPr>
      <w:i/>
      <w:iCs/>
    </w:rPr>
  </w:style>
  <w:style w:type="table" w:styleId="Tabelacomgrade">
    <w:name w:val="Table Grid"/>
    <w:basedOn w:val="Tabelanormal"/>
    <w:rsid w:val="00804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
    <w:name w:val="tag"/>
    <w:basedOn w:val="Fontepargpadro"/>
    <w:rsid w:val="00D07F05"/>
  </w:style>
  <w:style w:type="table" w:customStyle="1" w:styleId="TableNormal">
    <w:name w:val="Table Normal"/>
    <w:uiPriority w:val="2"/>
    <w:semiHidden/>
    <w:unhideWhenUsed/>
    <w:qFormat/>
    <w:rsid w:val="00EF7B9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F7B95"/>
    <w:pPr>
      <w:widowControl w:val="0"/>
      <w:suppressAutoHyphens w:val="0"/>
      <w:autoSpaceDE w:val="0"/>
      <w:autoSpaceDN w:val="0"/>
    </w:pPr>
    <w:rPr>
      <w:sz w:val="22"/>
      <w:szCs w:val="22"/>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2499">
      <w:bodyDiv w:val="1"/>
      <w:marLeft w:val="0"/>
      <w:marRight w:val="0"/>
      <w:marTop w:val="0"/>
      <w:marBottom w:val="0"/>
      <w:divBdr>
        <w:top w:val="none" w:sz="0" w:space="0" w:color="auto"/>
        <w:left w:val="none" w:sz="0" w:space="0" w:color="auto"/>
        <w:bottom w:val="none" w:sz="0" w:space="0" w:color="auto"/>
        <w:right w:val="none" w:sz="0" w:space="0" w:color="auto"/>
      </w:divBdr>
    </w:div>
    <w:div w:id="330564911">
      <w:bodyDiv w:val="1"/>
      <w:marLeft w:val="0"/>
      <w:marRight w:val="0"/>
      <w:marTop w:val="0"/>
      <w:marBottom w:val="0"/>
      <w:divBdr>
        <w:top w:val="none" w:sz="0" w:space="0" w:color="auto"/>
        <w:left w:val="none" w:sz="0" w:space="0" w:color="auto"/>
        <w:bottom w:val="none" w:sz="0" w:space="0" w:color="auto"/>
        <w:right w:val="none" w:sz="0" w:space="0" w:color="auto"/>
      </w:divBdr>
    </w:div>
    <w:div w:id="472062865">
      <w:bodyDiv w:val="1"/>
      <w:marLeft w:val="0"/>
      <w:marRight w:val="0"/>
      <w:marTop w:val="0"/>
      <w:marBottom w:val="0"/>
      <w:divBdr>
        <w:top w:val="none" w:sz="0" w:space="0" w:color="auto"/>
        <w:left w:val="none" w:sz="0" w:space="0" w:color="auto"/>
        <w:bottom w:val="none" w:sz="0" w:space="0" w:color="auto"/>
        <w:right w:val="none" w:sz="0" w:space="0" w:color="auto"/>
      </w:divBdr>
      <w:divsChild>
        <w:div w:id="897519008">
          <w:marLeft w:val="518"/>
          <w:marRight w:val="0"/>
          <w:marTop w:val="160"/>
          <w:marBottom w:val="0"/>
          <w:divBdr>
            <w:top w:val="none" w:sz="0" w:space="0" w:color="auto"/>
            <w:left w:val="none" w:sz="0" w:space="0" w:color="auto"/>
            <w:bottom w:val="none" w:sz="0" w:space="0" w:color="auto"/>
            <w:right w:val="none" w:sz="0" w:space="0" w:color="auto"/>
          </w:divBdr>
        </w:div>
        <w:div w:id="593048452">
          <w:marLeft w:val="518"/>
          <w:marRight w:val="0"/>
          <w:marTop w:val="160"/>
          <w:marBottom w:val="0"/>
          <w:divBdr>
            <w:top w:val="none" w:sz="0" w:space="0" w:color="auto"/>
            <w:left w:val="none" w:sz="0" w:space="0" w:color="auto"/>
            <w:bottom w:val="none" w:sz="0" w:space="0" w:color="auto"/>
            <w:right w:val="none" w:sz="0" w:space="0" w:color="auto"/>
          </w:divBdr>
        </w:div>
        <w:div w:id="1753115056">
          <w:marLeft w:val="518"/>
          <w:marRight w:val="0"/>
          <w:marTop w:val="160"/>
          <w:marBottom w:val="0"/>
          <w:divBdr>
            <w:top w:val="none" w:sz="0" w:space="0" w:color="auto"/>
            <w:left w:val="none" w:sz="0" w:space="0" w:color="auto"/>
            <w:bottom w:val="none" w:sz="0" w:space="0" w:color="auto"/>
            <w:right w:val="none" w:sz="0" w:space="0" w:color="auto"/>
          </w:divBdr>
        </w:div>
      </w:divsChild>
    </w:div>
    <w:div w:id="617878228">
      <w:bodyDiv w:val="1"/>
      <w:marLeft w:val="0"/>
      <w:marRight w:val="0"/>
      <w:marTop w:val="0"/>
      <w:marBottom w:val="0"/>
      <w:divBdr>
        <w:top w:val="none" w:sz="0" w:space="0" w:color="auto"/>
        <w:left w:val="none" w:sz="0" w:space="0" w:color="auto"/>
        <w:bottom w:val="none" w:sz="0" w:space="0" w:color="auto"/>
        <w:right w:val="none" w:sz="0" w:space="0" w:color="auto"/>
      </w:divBdr>
      <w:divsChild>
        <w:div w:id="911694509">
          <w:marLeft w:val="518"/>
          <w:marRight w:val="0"/>
          <w:marTop w:val="140"/>
          <w:marBottom w:val="0"/>
          <w:divBdr>
            <w:top w:val="none" w:sz="0" w:space="0" w:color="auto"/>
            <w:left w:val="none" w:sz="0" w:space="0" w:color="auto"/>
            <w:bottom w:val="none" w:sz="0" w:space="0" w:color="auto"/>
            <w:right w:val="none" w:sz="0" w:space="0" w:color="auto"/>
          </w:divBdr>
        </w:div>
        <w:div w:id="606158412">
          <w:marLeft w:val="518"/>
          <w:marRight w:val="0"/>
          <w:marTop w:val="140"/>
          <w:marBottom w:val="0"/>
          <w:divBdr>
            <w:top w:val="none" w:sz="0" w:space="0" w:color="auto"/>
            <w:left w:val="none" w:sz="0" w:space="0" w:color="auto"/>
            <w:bottom w:val="none" w:sz="0" w:space="0" w:color="auto"/>
            <w:right w:val="none" w:sz="0" w:space="0" w:color="auto"/>
          </w:divBdr>
        </w:div>
        <w:div w:id="1966691261">
          <w:marLeft w:val="518"/>
          <w:marRight w:val="0"/>
          <w:marTop w:val="140"/>
          <w:marBottom w:val="0"/>
          <w:divBdr>
            <w:top w:val="none" w:sz="0" w:space="0" w:color="auto"/>
            <w:left w:val="none" w:sz="0" w:space="0" w:color="auto"/>
            <w:bottom w:val="none" w:sz="0" w:space="0" w:color="auto"/>
            <w:right w:val="none" w:sz="0" w:space="0" w:color="auto"/>
          </w:divBdr>
        </w:div>
      </w:divsChild>
    </w:div>
    <w:div w:id="639767720">
      <w:bodyDiv w:val="1"/>
      <w:marLeft w:val="0"/>
      <w:marRight w:val="0"/>
      <w:marTop w:val="0"/>
      <w:marBottom w:val="0"/>
      <w:divBdr>
        <w:top w:val="none" w:sz="0" w:space="0" w:color="auto"/>
        <w:left w:val="none" w:sz="0" w:space="0" w:color="auto"/>
        <w:bottom w:val="none" w:sz="0" w:space="0" w:color="auto"/>
        <w:right w:val="none" w:sz="0" w:space="0" w:color="auto"/>
      </w:divBdr>
    </w:div>
    <w:div w:id="1374769591">
      <w:bodyDiv w:val="1"/>
      <w:marLeft w:val="0"/>
      <w:marRight w:val="0"/>
      <w:marTop w:val="0"/>
      <w:marBottom w:val="0"/>
      <w:divBdr>
        <w:top w:val="none" w:sz="0" w:space="0" w:color="auto"/>
        <w:left w:val="none" w:sz="0" w:space="0" w:color="auto"/>
        <w:bottom w:val="none" w:sz="0" w:space="0" w:color="auto"/>
        <w:right w:val="none" w:sz="0" w:space="0" w:color="auto"/>
      </w:divBdr>
    </w:div>
    <w:div w:id="1481920681">
      <w:bodyDiv w:val="1"/>
      <w:marLeft w:val="0"/>
      <w:marRight w:val="0"/>
      <w:marTop w:val="0"/>
      <w:marBottom w:val="0"/>
      <w:divBdr>
        <w:top w:val="none" w:sz="0" w:space="0" w:color="auto"/>
        <w:left w:val="none" w:sz="0" w:space="0" w:color="auto"/>
        <w:bottom w:val="none" w:sz="0" w:space="0" w:color="auto"/>
        <w:right w:val="none" w:sz="0" w:space="0" w:color="auto"/>
      </w:divBdr>
    </w:div>
    <w:div w:id="1709256886">
      <w:bodyDiv w:val="1"/>
      <w:marLeft w:val="0"/>
      <w:marRight w:val="0"/>
      <w:marTop w:val="0"/>
      <w:marBottom w:val="0"/>
      <w:divBdr>
        <w:top w:val="none" w:sz="0" w:space="0" w:color="auto"/>
        <w:left w:val="none" w:sz="0" w:space="0" w:color="auto"/>
        <w:bottom w:val="none" w:sz="0" w:space="0" w:color="auto"/>
        <w:right w:val="none" w:sz="0" w:space="0" w:color="auto"/>
      </w:divBdr>
      <w:divsChild>
        <w:div w:id="1254975962">
          <w:marLeft w:val="0"/>
          <w:marRight w:val="0"/>
          <w:marTop w:val="0"/>
          <w:marBottom w:val="200"/>
          <w:divBdr>
            <w:top w:val="none" w:sz="0" w:space="0" w:color="auto"/>
            <w:left w:val="none" w:sz="0" w:space="0" w:color="auto"/>
            <w:bottom w:val="none" w:sz="0" w:space="0" w:color="auto"/>
            <w:right w:val="none" w:sz="0" w:space="0" w:color="auto"/>
          </w:divBdr>
        </w:div>
      </w:divsChild>
    </w:div>
    <w:div w:id="1871603721">
      <w:bodyDiv w:val="1"/>
      <w:marLeft w:val="0"/>
      <w:marRight w:val="0"/>
      <w:marTop w:val="0"/>
      <w:marBottom w:val="0"/>
      <w:divBdr>
        <w:top w:val="none" w:sz="0" w:space="0" w:color="auto"/>
        <w:left w:val="none" w:sz="0" w:space="0" w:color="auto"/>
        <w:bottom w:val="none" w:sz="0" w:space="0" w:color="auto"/>
        <w:right w:val="none" w:sz="0" w:space="0" w:color="auto"/>
      </w:divBdr>
    </w:div>
    <w:div w:id="1885366620">
      <w:bodyDiv w:val="1"/>
      <w:marLeft w:val="0"/>
      <w:marRight w:val="0"/>
      <w:marTop w:val="0"/>
      <w:marBottom w:val="0"/>
      <w:divBdr>
        <w:top w:val="none" w:sz="0" w:space="0" w:color="auto"/>
        <w:left w:val="none" w:sz="0" w:space="0" w:color="auto"/>
        <w:bottom w:val="none" w:sz="0" w:space="0" w:color="auto"/>
        <w:right w:val="none" w:sz="0" w:space="0" w:color="auto"/>
      </w:divBdr>
    </w:div>
    <w:div w:id="1985547100">
      <w:bodyDiv w:val="1"/>
      <w:marLeft w:val="0"/>
      <w:marRight w:val="0"/>
      <w:marTop w:val="0"/>
      <w:marBottom w:val="0"/>
      <w:divBdr>
        <w:top w:val="none" w:sz="0" w:space="0" w:color="auto"/>
        <w:left w:val="none" w:sz="0" w:space="0" w:color="auto"/>
        <w:bottom w:val="none" w:sz="0" w:space="0" w:color="auto"/>
        <w:right w:val="none" w:sz="0" w:space="0" w:color="auto"/>
      </w:divBdr>
    </w:div>
    <w:div w:id="2074963967">
      <w:bodyDiv w:val="1"/>
      <w:marLeft w:val="0"/>
      <w:marRight w:val="0"/>
      <w:marTop w:val="0"/>
      <w:marBottom w:val="0"/>
      <w:divBdr>
        <w:top w:val="none" w:sz="0" w:space="0" w:color="auto"/>
        <w:left w:val="none" w:sz="0" w:space="0" w:color="auto"/>
        <w:bottom w:val="none" w:sz="0" w:space="0" w:color="auto"/>
        <w:right w:val="none" w:sz="0" w:space="0" w:color="auto"/>
      </w:divBdr>
    </w:div>
    <w:div w:id="2132170292">
      <w:bodyDiv w:val="1"/>
      <w:marLeft w:val="0"/>
      <w:marRight w:val="0"/>
      <w:marTop w:val="0"/>
      <w:marBottom w:val="0"/>
      <w:divBdr>
        <w:top w:val="none" w:sz="0" w:space="0" w:color="auto"/>
        <w:left w:val="none" w:sz="0" w:space="0" w:color="auto"/>
        <w:bottom w:val="none" w:sz="0" w:space="0" w:color="auto"/>
        <w:right w:val="none" w:sz="0" w:space="0" w:color="auto"/>
      </w:divBdr>
      <w:divsChild>
        <w:div w:id="602346162">
          <w:marLeft w:val="518"/>
          <w:marRight w:val="0"/>
          <w:marTop w:val="160"/>
          <w:marBottom w:val="0"/>
          <w:divBdr>
            <w:top w:val="none" w:sz="0" w:space="0" w:color="auto"/>
            <w:left w:val="none" w:sz="0" w:space="0" w:color="auto"/>
            <w:bottom w:val="none" w:sz="0" w:space="0" w:color="auto"/>
            <w:right w:val="none" w:sz="0" w:space="0" w:color="auto"/>
          </w:divBdr>
        </w:div>
        <w:div w:id="1127162626">
          <w:marLeft w:val="518"/>
          <w:marRight w:val="0"/>
          <w:marTop w:val="160"/>
          <w:marBottom w:val="0"/>
          <w:divBdr>
            <w:top w:val="none" w:sz="0" w:space="0" w:color="auto"/>
            <w:left w:val="none" w:sz="0" w:space="0" w:color="auto"/>
            <w:bottom w:val="none" w:sz="0" w:space="0" w:color="auto"/>
            <w:right w:val="none" w:sz="0" w:space="0" w:color="auto"/>
          </w:divBdr>
        </w:div>
        <w:div w:id="124854320">
          <w:marLeft w:val="518"/>
          <w:marRight w:val="0"/>
          <w:marTop w:val="160"/>
          <w:marBottom w:val="0"/>
          <w:divBdr>
            <w:top w:val="none" w:sz="0" w:space="0" w:color="auto"/>
            <w:left w:val="none" w:sz="0" w:space="0" w:color="auto"/>
            <w:bottom w:val="none" w:sz="0" w:space="0" w:color="auto"/>
            <w:right w:val="none" w:sz="0" w:space="0" w:color="auto"/>
          </w:divBdr>
        </w:div>
        <w:div w:id="1485660040">
          <w:marLeft w:val="518"/>
          <w:marRight w:val="0"/>
          <w:marTop w:val="160"/>
          <w:marBottom w:val="0"/>
          <w:divBdr>
            <w:top w:val="none" w:sz="0" w:space="0" w:color="auto"/>
            <w:left w:val="none" w:sz="0" w:space="0" w:color="auto"/>
            <w:bottom w:val="none" w:sz="0" w:space="0" w:color="auto"/>
            <w:right w:val="none" w:sz="0" w:space="0" w:color="auto"/>
          </w:divBdr>
        </w:div>
        <w:div w:id="335160131">
          <w:marLeft w:val="518"/>
          <w:marRight w:val="0"/>
          <w:marTop w:val="160"/>
          <w:marBottom w:val="0"/>
          <w:divBdr>
            <w:top w:val="none" w:sz="0" w:space="0" w:color="auto"/>
            <w:left w:val="none" w:sz="0" w:space="0" w:color="auto"/>
            <w:bottom w:val="none" w:sz="0" w:space="0" w:color="auto"/>
            <w:right w:val="none" w:sz="0" w:space="0" w:color="auto"/>
          </w:divBdr>
        </w:div>
        <w:div w:id="125319897">
          <w:marLeft w:val="518"/>
          <w:marRight w:val="0"/>
          <w:marTop w:val="160"/>
          <w:marBottom w:val="0"/>
          <w:divBdr>
            <w:top w:val="none" w:sz="0" w:space="0" w:color="auto"/>
            <w:left w:val="none" w:sz="0" w:space="0" w:color="auto"/>
            <w:bottom w:val="none" w:sz="0" w:space="0" w:color="auto"/>
            <w:right w:val="none" w:sz="0" w:space="0" w:color="auto"/>
          </w:divBdr>
        </w:div>
        <w:div w:id="30768567">
          <w:marLeft w:val="518"/>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t.wikipedia.org/wiki/A_%C3%A9tica_protestante_e_o_esp%C3%ADrito_do_capitalism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752AFE-A1AD-4C89-9786-829023A41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6883</Words>
  <Characters>37174</Characters>
  <Application>Microsoft Office Word</Application>
  <DocSecurity>0</DocSecurity>
  <Lines>309</Lines>
  <Paragraphs>87</Paragraphs>
  <ScaleCrop>false</ScaleCrop>
  <HeadingPairs>
    <vt:vector size="2" baseType="variant">
      <vt:variant>
        <vt:lpstr>Título</vt:lpstr>
      </vt:variant>
      <vt:variant>
        <vt:i4>1</vt:i4>
      </vt:variant>
    </vt:vector>
  </HeadingPairs>
  <TitlesOfParts>
    <vt:vector size="1" baseType="lpstr">
      <vt:lpstr>CIÊNCIA</vt:lpstr>
    </vt:vector>
  </TitlesOfParts>
  <Company>UDESC</Company>
  <LinksUpToDate>false</LinksUpToDate>
  <CharactersWithSpaces>43970</CharactersWithSpaces>
  <SharedDoc>false</SharedDoc>
  <HLinks>
    <vt:vector size="6" baseType="variant">
      <vt:variant>
        <vt:i4>5111919</vt:i4>
      </vt:variant>
      <vt:variant>
        <vt:i4>0</vt:i4>
      </vt:variant>
      <vt:variant>
        <vt:i4>0</vt:i4>
      </vt:variant>
      <vt:variant>
        <vt:i4>5</vt:i4>
      </vt:variant>
      <vt:variant>
        <vt:lpwstr>http://pt.wikipedia.org/wiki/A_%C3%A9tica_protestante_e_o_esp%C3%ADrito_do_capitalismo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CIÊNCIA</dc:title>
  <dc:subject/>
  <dc:creator>Usuario</dc:creator>
  <cp:keywords/>
  <cp:lastModifiedBy>JULIO CESAR DE OLIVEIRA ZIMMERMANN</cp:lastModifiedBy>
  <cp:revision>4</cp:revision>
  <cp:lastPrinted>2007-08-10T12:26:00Z</cp:lastPrinted>
  <dcterms:created xsi:type="dcterms:W3CDTF">2024-03-27T01:29:00Z</dcterms:created>
  <dcterms:modified xsi:type="dcterms:W3CDTF">2024-09-05T21:45:00Z</dcterms:modified>
</cp:coreProperties>
</file>